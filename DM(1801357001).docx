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37EC" w:rsidRPr="00FC37EC" w:rsidRDefault="00FC37EC" w:rsidP="00FC37EC">
      <w:pPr>
        <w:ind w:left="1080"/>
        <w:rPr>
          <w:rFonts w:ascii="Algerian" w:hAnsi="Algerian"/>
          <w:b/>
          <w:color w:val="244061" w:themeColor="accent1" w:themeShade="80"/>
          <w:sz w:val="72"/>
          <w:szCs w:val="72"/>
        </w:rPr>
      </w:pPr>
      <w:r w:rsidRPr="00FC37EC">
        <w:rPr>
          <w:rFonts w:ascii="Algerian" w:hAnsi="Algerian"/>
          <w:b/>
          <w:color w:val="244061" w:themeColor="accent1" w:themeShade="80"/>
          <w:sz w:val="72"/>
          <w:szCs w:val="72"/>
        </w:rPr>
        <w:t>DATA</w:t>
      </w:r>
    </w:p>
    <w:p w:rsidR="00FC37EC" w:rsidRPr="00FC37EC" w:rsidRDefault="007202D7" w:rsidP="00FC37EC">
      <w:pPr>
        <w:ind w:left="1080"/>
        <w:rPr>
          <w:rFonts w:ascii="Algerian" w:hAnsi="Algerian"/>
          <w:b/>
          <w:color w:val="244061" w:themeColor="accent1" w:themeShade="80"/>
          <w:sz w:val="72"/>
          <w:szCs w:val="72"/>
        </w:rPr>
      </w:pPr>
      <w:r>
        <w:rPr>
          <w:rFonts w:ascii="Algerian" w:hAnsi="Algerian"/>
          <w:b/>
          <w:color w:val="244061" w:themeColor="accent1" w:themeShade="80"/>
          <w:sz w:val="72"/>
          <w:szCs w:val="72"/>
        </w:rPr>
        <w:t>Mining</w:t>
      </w:r>
    </w:p>
    <w:p w:rsidR="00FC37EC" w:rsidRPr="00FC37EC" w:rsidRDefault="00FC37EC" w:rsidP="00FC37EC">
      <w:pPr>
        <w:ind w:left="1080"/>
        <w:rPr>
          <w:rFonts w:ascii="Algerian" w:hAnsi="Algerian"/>
          <w:b/>
          <w:color w:val="244061" w:themeColor="accent1" w:themeShade="80"/>
          <w:sz w:val="72"/>
          <w:szCs w:val="72"/>
        </w:rPr>
      </w:pPr>
      <w:r w:rsidRPr="00FC37EC">
        <w:rPr>
          <w:rFonts w:ascii="Algerian" w:hAnsi="Algerian"/>
          <w:b/>
          <w:color w:val="244061" w:themeColor="accent1" w:themeShade="80"/>
          <w:sz w:val="72"/>
          <w:szCs w:val="72"/>
        </w:rPr>
        <w:t xml:space="preserve">PRACTICAL </w:t>
      </w:r>
    </w:p>
    <w:p w:rsidR="00FC37EC" w:rsidRPr="00FC37EC" w:rsidRDefault="00FC37EC" w:rsidP="00FC37EC">
      <w:pPr>
        <w:ind w:left="1080"/>
        <w:rPr>
          <w:rFonts w:ascii="Algerian" w:hAnsi="Algerian"/>
          <w:b/>
          <w:color w:val="244061" w:themeColor="accent1" w:themeShade="80"/>
          <w:sz w:val="72"/>
          <w:szCs w:val="72"/>
        </w:rPr>
      </w:pPr>
      <w:r w:rsidRPr="00FC37EC">
        <w:rPr>
          <w:rFonts w:ascii="Algerian" w:hAnsi="Algerian"/>
          <w:b/>
          <w:color w:val="244061" w:themeColor="accent1" w:themeShade="80"/>
          <w:sz w:val="72"/>
          <w:szCs w:val="72"/>
        </w:rPr>
        <w:t>FILE :-</w:t>
      </w:r>
    </w:p>
    <w:p w:rsidR="00FC37EC" w:rsidRPr="00FC37EC" w:rsidRDefault="00FC37EC" w:rsidP="00FC37EC">
      <w:pPr>
        <w:pStyle w:val="ListParagraph"/>
        <w:rPr>
          <w:rFonts w:ascii="Algerian" w:hAnsi="Algerian"/>
          <w:color w:val="244061" w:themeColor="accent1" w:themeShade="80"/>
        </w:rPr>
      </w:pPr>
    </w:p>
    <w:p w:rsidR="00FC37EC" w:rsidRPr="00FC37EC" w:rsidRDefault="00FC37EC" w:rsidP="00FC37EC">
      <w:pPr>
        <w:pStyle w:val="ListParagraph"/>
        <w:rPr>
          <w:rFonts w:ascii="Algerian" w:hAnsi="Algerian"/>
          <w:color w:val="244061" w:themeColor="accent1" w:themeShade="80"/>
          <w:sz w:val="36"/>
          <w:szCs w:val="36"/>
        </w:rPr>
      </w:pPr>
    </w:p>
    <w:p w:rsidR="00FC37EC" w:rsidRPr="00FC37EC" w:rsidRDefault="00FC37EC" w:rsidP="00FC37EC">
      <w:pPr>
        <w:pStyle w:val="ListParagraph"/>
        <w:ind w:firstLine="720"/>
        <w:rPr>
          <w:rFonts w:ascii="Algerian" w:hAnsi="Algerian" w:cs="Segoe UI"/>
          <w:color w:val="244061" w:themeColor="accent1" w:themeShade="80"/>
          <w:sz w:val="36"/>
          <w:szCs w:val="36"/>
        </w:rPr>
      </w:pPr>
      <w:r w:rsidRPr="00FC37EC">
        <w:rPr>
          <w:rFonts w:ascii="Algerian" w:hAnsi="Algerian" w:cs="Segoe UI"/>
          <w:color w:val="244061" w:themeColor="accent1" w:themeShade="80"/>
          <w:sz w:val="36"/>
          <w:szCs w:val="36"/>
        </w:rPr>
        <w:t>Submitted By  :-</w:t>
      </w:r>
    </w:p>
    <w:p w:rsidR="00FC37EC" w:rsidRPr="00FC37EC" w:rsidRDefault="00FC37EC" w:rsidP="00FC37EC">
      <w:pPr>
        <w:pStyle w:val="ListParagraph"/>
        <w:ind w:firstLine="720"/>
        <w:rPr>
          <w:rFonts w:ascii="Algerian" w:hAnsi="Algerian" w:cs="Segoe UI"/>
          <w:color w:val="244061" w:themeColor="accent1" w:themeShade="80"/>
          <w:sz w:val="36"/>
          <w:szCs w:val="36"/>
        </w:rPr>
      </w:pPr>
    </w:p>
    <w:p w:rsidR="00FC37EC" w:rsidRPr="00FC37EC" w:rsidRDefault="00FC37EC" w:rsidP="00FC37EC">
      <w:pPr>
        <w:pStyle w:val="ListParagraph"/>
        <w:ind w:firstLine="720"/>
        <w:rPr>
          <w:rFonts w:ascii="Algerian" w:hAnsi="Algerian" w:cs="Segoe UI"/>
          <w:color w:val="244061" w:themeColor="accent1" w:themeShade="80"/>
          <w:sz w:val="36"/>
          <w:szCs w:val="36"/>
        </w:rPr>
      </w:pPr>
      <w:r w:rsidRPr="00FC37EC">
        <w:rPr>
          <w:rFonts w:ascii="Algerian" w:hAnsi="Algerian" w:cs="Segoe UI"/>
          <w:color w:val="244061" w:themeColor="accent1" w:themeShade="80"/>
          <w:sz w:val="36"/>
          <w:szCs w:val="36"/>
        </w:rPr>
        <w:t>Name: ABHIJEET RANA</w:t>
      </w:r>
    </w:p>
    <w:p w:rsidR="00FC37EC" w:rsidRPr="00FC37EC" w:rsidRDefault="00FC37EC" w:rsidP="00FC37EC">
      <w:pPr>
        <w:pStyle w:val="ListParagraph"/>
        <w:ind w:firstLine="720"/>
        <w:rPr>
          <w:rFonts w:ascii="Algerian" w:hAnsi="Algerian" w:cs="Segoe UI"/>
          <w:color w:val="244061" w:themeColor="accent1" w:themeShade="80"/>
          <w:sz w:val="36"/>
          <w:szCs w:val="36"/>
        </w:rPr>
      </w:pPr>
      <w:r w:rsidRPr="00FC37EC">
        <w:rPr>
          <w:rFonts w:ascii="Algerian" w:hAnsi="Algerian" w:cs="Segoe UI"/>
          <w:color w:val="244061" w:themeColor="accent1" w:themeShade="80"/>
          <w:sz w:val="36"/>
          <w:szCs w:val="36"/>
        </w:rPr>
        <w:t>Roll Number: 2k18/CS/82</w:t>
      </w:r>
    </w:p>
    <w:p w:rsidR="00FC37EC" w:rsidRPr="00FC37EC" w:rsidRDefault="00FC37EC" w:rsidP="00FC37EC">
      <w:pPr>
        <w:pStyle w:val="ListParagraph"/>
        <w:ind w:firstLine="720"/>
        <w:rPr>
          <w:rFonts w:ascii="Algerian" w:hAnsi="Algerian" w:cs="Segoe UI"/>
          <w:color w:val="244061" w:themeColor="accent1" w:themeShade="80"/>
          <w:sz w:val="36"/>
          <w:szCs w:val="36"/>
        </w:rPr>
      </w:pPr>
      <w:r w:rsidRPr="00FC37EC">
        <w:rPr>
          <w:rFonts w:ascii="Algerian" w:hAnsi="Algerian" w:cs="Segoe UI"/>
          <w:color w:val="244061" w:themeColor="accent1" w:themeShade="80"/>
          <w:sz w:val="36"/>
          <w:szCs w:val="36"/>
        </w:rPr>
        <w:t>University Roll Number : 18013570001</w:t>
      </w:r>
    </w:p>
    <w:p w:rsidR="00FC37EC" w:rsidRPr="00FC37EC" w:rsidRDefault="00FC37EC" w:rsidP="00FC37EC">
      <w:pPr>
        <w:pStyle w:val="ListParagraph"/>
        <w:ind w:firstLine="720"/>
        <w:rPr>
          <w:rFonts w:ascii="Algerian" w:hAnsi="Algerian" w:cs="Segoe UI"/>
          <w:color w:val="244061" w:themeColor="accent1" w:themeShade="80"/>
          <w:sz w:val="36"/>
          <w:szCs w:val="36"/>
        </w:rPr>
      </w:pPr>
      <w:r w:rsidRPr="00FC37EC">
        <w:rPr>
          <w:rFonts w:ascii="Algerian" w:hAnsi="Algerian" w:cs="Segoe UI"/>
          <w:color w:val="244061" w:themeColor="accent1" w:themeShade="80"/>
          <w:sz w:val="36"/>
          <w:szCs w:val="36"/>
        </w:rPr>
        <w:t>Course: B.Sc (H) Computer Science</w:t>
      </w:r>
    </w:p>
    <w:p w:rsidR="00FC37EC" w:rsidRPr="00FC37EC" w:rsidRDefault="00FC37EC" w:rsidP="00FC37EC">
      <w:pPr>
        <w:pStyle w:val="ListParagraph"/>
        <w:ind w:firstLine="720"/>
        <w:rPr>
          <w:rFonts w:ascii="Algerian" w:hAnsi="Algerian" w:cs="Segoe UI"/>
          <w:color w:val="244061" w:themeColor="accent1" w:themeShade="80"/>
          <w:sz w:val="36"/>
          <w:szCs w:val="36"/>
        </w:rPr>
      </w:pPr>
      <w:r w:rsidRPr="00FC37EC">
        <w:rPr>
          <w:rFonts w:ascii="Algerian" w:hAnsi="Algerian" w:cs="Segoe UI"/>
          <w:color w:val="244061" w:themeColor="accent1" w:themeShade="80"/>
          <w:sz w:val="36"/>
          <w:szCs w:val="36"/>
        </w:rPr>
        <w:t>Semester : 6</w:t>
      </w:r>
      <w:r w:rsidRPr="00FC37EC">
        <w:rPr>
          <w:rFonts w:ascii="Algerian" w:hAnsi="Algerian" w:cs="Segoe UI"/>
          <w:color w:val="244061" w:themeColor="accent1" w:themeShade="80"/>
          <w:sz w:val="36"/>
          <w:szCs w:val="36"/>
          <w:vertAlign w:val="superscript"/>
        </w:rPr>
        <w:t>th</w:t>
      </w:r>
      <w:r w:rsidRPr="00FC37EC">
        <w:rPr>
          <w:rFonts w:ascii="Algerian" w:hAnsi="Algerian" w:cs="Segoe UI"/>
          <w:color w:val="244061" w:themeColor="accent1" w:themeShade="80"/>
          <w:sz w:val="36"/>
          <w:szCs w:val="36"/>
        </w:rPr>
        <w:t xml:space="preserve">  </w:t>
      </w:r>
    </w:p>
    <w:p w:rsidR="00AE0F67" w:rsidRPr="00FC37EC" w:rsidRDefault="00AE0F67">
      <w:pPr>
        <w:spacing w:line="200" w:lineRule="exact"/>
        <w:rPr>
          <w:rFonts w:ascii="Algerian" w:hAnsi="Algerian"/>
          <w:color w:val="244061" w:themeColor="accent1" w:themeShade="80"/>
        </w:rPr>
      </w:pPr>
    </w:p>
    <w:p w:rsidR="00AE0F67" w:rsidRPr="00FC37EC" w:rsidRDefault="00AE0F67">
      <w:pPr>
        <w:spacing w:before="1" w:line="240" w:lineRule="exact"/>
        <w:rPr>
          <w:color w:val="244061" w:themeColor="accent1" w:themeShade="80"/>
          <w:sz w:val="24"/>
          <w:szCs w:val="24"/>
        </w:rPr>
      </w:pPr>
    </w:p>
    <w:p w:rsidR="00FC37EC" w:rsidRDefault="00FC37EC">
      <w:pPr>
        <w:spacing w:before="1" w:line="240" w:lineRule="exact"/>
        <w:rPr>
          <w:sz w:val="24"/>
          <w:szCs w:val="24"/>
        </w:rPr>
      </w:pPr>
    </w:p>
    <w:p w:rsidR="00FC37EC" w:rsidRDefault="00FC37EC">
      <w:pPr>
        <w:spacing w:before="1" w:line="240" w:lineRule="exact"/>
        <w:rPr>
          <w:sz w:val="24"/>
          <w:szCs w:val="24"/>
        </w:rPr>
      </w:pPr>
    </w:p>
    <w:p w:rsidR="00FC37EC" w:rsidRDefault="00FC37EC">
      <w:pPr>
        <w:spacing w:before="1" w:line="240" w:lineRule="exact"/>
        <w:rPr>
          <w:sz w:val="24"/>
          <w:szCs w:val="24"/>
        </w:rPr>
      </w:pPr>
    </w:p>
    <w:p w:rsidR="00FC37EC" w:rsidRDefault="00FC37EC">
      <w:pPr>
        <w:spacing w:before="1" w:line="240" w:lineRule="exact"/>
        <w:rPr>
          <w:sz w:val="24"/>
          <w:szCs w:val="24"/>
        </w:rPr>
      </w:pPr>
    </w:p>
    <w:p w:rsidR="00FC37EC" w:rsidRDefault="00FC37EC">
      <w:pPr>
        <w:spacing w:before="1" w:line="240" w:lineRule="exact"/>
        <w:rPr>
          <w:sz w:val="24"/>
          <w:szCs w:val="24"/>
        </w:rPr>
      </w:pPr>
    </w:p>
    <w:p w:rsidR="00FC37EC" w:rsidRDefault="00FC37EC">
      <w:pPr>
        <w:spacing w:before="1" w:line="240" w:lineRule="exact"/>
        <w:rPr>
          <w:sz w:val="24"/>
          <w:szCs w:val="24"/>
        </w:rPr>
      </w:pPr>
    </w:p>
    <w:p w:rsidR="00FC37EC" w:rsidRDefault="00FC37EC">
      <w:pPr>
        <w:spacing w:before="1" w:line="240" w:lineRule="exact"/>
        <w:rPr>
          <w:sz w:val="24"/>
          <w:szCs w:val="24"/>
        </w:rPr>
      </w:pPr>
    </w:p>
    <w:p w:rsidR="00FC37EC" w:rsidRDefault="00FC37EC">
      <w:pPr>
        <w:spacing w:before="1" w:line="240" w:lineRule="exact"/>
        <w:rPr>
          <w:sz w:val="24"/>
          <w:szCs w:val="24"/>
        </w:rPr>
      </w:pPr>
    </w:p>
    <w:p w:rsidR="00FC37EC" w:rsidRDefault="00FC37EC">
      <w:pPr>
        <w:spacing w:before="1" w:line="240" w:lineRule="exact"/>
        <w:rPr>
          <w:sz w:val="24"/>
          <w:szCs w:val="24"/>
        </w:rPr>
      </w:pPr>
    </w:p>
    <w:p w:rsidR="00FC37EC" w:rsidRDefault="00FC37EC">
      <w:pPr>
        <w:spacing w:before="1" w:line="240" w:lineRule="exact"/>
        <w:rPr>
          <w:sz w:val="24"/>
          <w:szCs w:val="24"/>
        </w:rPr>
      </w:pPr>
    </w:p>
    <w:p w:rsidR="00FC37EC" w:rsidRDefault="00FC37EC">
      <w:pPr>
        <w:spacing w:before="1" w:line="240" w:lineRule="exact"/>
        <w:rPr>
          <w:sz w:val="24"/>
          <w:szCs w:val="24"/>
        </w:rPr>
      </w:pPr>
    </w:p>
    <w:p w:rsidR="00FC37EC" w:rsidRDefault="00FC37EC">
      <w:pPr>
        <w:spacing w:before="1" w:line="240" w:lineRule="exact"/>
        <w:rPr>
          <w:sz w:val="24"/>
          <w:szCs w:val="24"/>
        </w:rPr>
      </w:pPr>
    </w:p>
    <w:p w:rsidR="00FC37EC" w:rsidRDefault="00FC37EC">
      <w:pPr>
        <w:spacing w:before="1" w:line="240" w:lineRule="exact"/>
        <w:rPr>
          <w:sz w:val="24"/>
          <w:szCs w:val="24"/>
        </w:rPr>
      </w:pPr>
    </w:p>
    <w:p w:rsidR="00FC37EC" w:rsidRDefault="00FC37EC">
      <w:pPr>
        <w:spacing w:before="1" w:line="240" w:lineRule="exact"/>
        <w:rPr>
          <w:sz w:val="24"/>
          <w:szCs w:val="24"/>
        </w:rPr>
      </w:pPr>
    </w:p>
    <w:p w:rsidR="00FC37EC" w:rsidRDefault="00FC37EC">
      <w:pPr>
        <w:spacing w:before="1" w:line="240" w:lineRule="exact"/>
        <w:rPr>
          <w:sz w:val="24"/>
          <w:szCs w:val="24"/>
        </w:rPr>
      </w:pPr>
    </w:p>
    <w:p w:rsidR="00FC37EC" w:rsidRDefault="00FC37EC">
      <w:pPr>
        <w:spacing w:before="1" w:line="240" w:lineRule="exact"/>
        <w:rPr>
          <w:sz w:val="24"/>
          <w:szCs w:val="24"/>
        </w:rPr>
      </w:pPr>
    </w:p>
    <w:p w:rsidR="00FC37EC" w:rsidRDefault="00FC37EC">
      <w:pPr>
        <w:spacing w:before="1" w:line="240" w:lineRule="exact"/>
        <w:rPr>
          <w:sz w:val="24"/>
          <w:szCs w:val="24"/>
        </w:rPr>
      </w:pPr>
    </w:p>
    <w:p w:rsidR="00FC37EC" w:rsidRDefault="00FC37EC">
      <w:pPr>
        <w:spacing w:before="1" w:line="240" w:lineRule="exact"/>
        <w:rPr>
          <w:sz w:val="24"/>
          <w:szCs w:val="24"/>
        </w:rPr>
      </w:pPr>
    </w:p>
    <w:p w:rsidR="00FC37EC" w:rsidRDefault="00FC37EC">
      <w:pPr>
        <w:spacing w:before="1" w:line="240" w:lineRule="exact"/>
        <w:rPr>
          <w:sz w:val="24"/>
          <w:szCs w:val="24"/>
        </w:rPr>
      </w:pPr>
    </w:p>
    <w:p w:rsidR="00FC37EC" w:rsidRDefault="00FC37EC">
      <w:pPr>
        <w:spacing w:before="1" w:line="240" w:lineRule="exact"/>
        <w:rPr>
          <w:sz w:val="24"/>
          <w:szCs w:val="24"/>
        </w:rPr>
      </w:pPr>
    </w:p>
    <w:p w:rsidR="00FC37EC" w:rsidRDefault="00FC37EC">
      <w:pPr>
        <w:spacing w:before="1" w:line="240" w:lineRule="exact"/>
        <w:rPr>
          <w:sz w:val="24"/>
          <w:szCs w:val="24"/>
        </w:rPr>
      </w:pPr>
    </w:p>
    <w:p w:rsidR="00FC37EC" w:rsidRDefault="00FC37EC">
      <w:pPr>
        <w:spacing w:before="1" w:line="240" w:lineRule="exact"/>
        <w:rPr>
          <w:sz w:val="24"/>
          <w:szCs w:val="24"/>
        </w:rPr>
      </w:pPr>
    </w:p>
    <w:p w:rsidR="00AE0F67" w:rsidRDefault="0029427A">
      <w:pPr>
        <w:spacing w:line="360" w:lineRule="exact"/>
        <w:ind w:left="100"/>
        <w:rPr>
          <w:rFonts w:ascii="LM Roman 12" w:eastAsia="LM Roman 12" w:hAnsi="LM Roman 12" w:cs="LM Roman 12"/>
          <w:sz w:val="29"/>
          <w:szCs w:val="29"/>
        </w:rPr>
      </w:pPr>
      <w:r>
        <w:rPr>
          <w:rFonts w:ascii="LM Roman 12" w:eastAsia="LM Roman 12" w:hAnsi="LM Roman 12" w:cs="LM Roman 12"/>
          <w:b/>
          <w:w w:val="102"/>
          <w:position w:val="1"/>
          <w:sz w:val="29"/>
          <w:szCs w:val="29"/>
        </w:rPr>
        <w:t>Practical</w:t>
      </w:r>
      <w:r>
        <w:rPr>
          <w:rFonts w:ascii="LM Roman 12" w:eastAsia="LM Roman 12" w:hAnsi="LM Roman 12" w:cs="LM Roman 12"/>
          <w:b/>
          <w:position w:val="1"/>
          <w:sz w:val="29"/>
          <w:szCs w:val="29"/>
        </w:rPr>
        <w:t xml:space="preserve"> </w:t>
      </w:r>
      <w:r>
        <w:rPr>
          <w:rFonts w:ascii="LM Roman 12" w:eastAsia="LM Roman 12" w:hAnsi="LM Roman 12" w:cs="LM Roman 12"/>
          <w:b/>
          <w:w w:val="102"/>
          <w:position w:val="1"/>
          <w:sz w:val="29"/>
          <w:szCs w:val="29"/>
        </w:rPr>
        <w:t>1</w:t>
      </w:r>
    </w:p>
    <w:p w:rsidR="00AE0F67" w:rsidRDefault="00AE0F67">
      <w:pPr>
        <w:spacing w:before="6" w:line="120" w:lineRule="exact"/>
        <w:rPr>
          <w:sz w:val="13"/>
          <w:szCs w:val="13"/>
        </w:rPr>
      </w:pPr>
    </w:p>
    <w:p w:rsidR="007202D7" w:rsidRPr="007202D7" w:rsidRDefault="007202D7" w:rsidP="007202D7">
      <w:pPr>
        <w:shd w:val="clear" w:color="auto" w:fill="FFFFFF"/>
        <w:rPr>
          <w:rFonts w:ascii="Segoe UI" w:hAnsi="Segoe UI" w:cs="Segoe UI"/>
          <w:b/>
          <w:color w:val="943634" w:themeColor="accent2" w:themeShade="BF"/>
          <w:sz w:val="27"/>
          <w:szCs w:val="27"/>
        </w:rPr>
      </w:pPr>
      <w:hyperlink r:id="rId8" w:history="1">
        <w:r w:rsidRPr="007202D7">
          <w:rPr>
            <w:rFonts w:ascii="Segoe UI" w:hAnsi="Segoe UI" w:cs="Segoe UI"/>
            <w:b/>
            <w:bCs/>
            <w:color w:val="943634" w:themeColor="accent2" w:themeShade="BF"/>
            <w:sz w:val="27"/>
          </w:rPr>
          <w:t> Create a file “people.txt” with the following data:</w:t>
        </w:r>
      </w:hyperlink>
    </w:p>
    <w:tbl>
      <w:tblPr>
        <w:tblW w:w="11722" w:type="dxa"/>
        <w:tblCellSpacing w:w="15" w:type="dxa"/>
        <w:tblBorders>
          <w:top w:val="single" w:sz="6" w:space="0" w:color="DEE2E6"/>
          <w:left w:val="single" w:sz="6" w:space="0" w:color="DEE2E6"/>
          <w:bottom w:val="single" w:sz="6" w:space="0" w:color="DEE2E6"/>
          <w:right w:val="single" w:sz="6" w:space="0" w:color="DEE2E6"/>
        </w:tblBorders>
        <w:shd w:val="clear" w:color="auto" w:fill="FFFFFF"/>
        <w:tblCellMar>
          <w:left w:w="0" w:type="dxa"/>
          <w:right w:w="0" w:type="dxa"/>
        </w:tblCellMar>
        <w:tblLook w:val="04A0"/>
      </w:tblPr>
      <w:tblGrid>
        <w:gridCol w:w="1106"/>
        <w:gridCol w:w="2817"/>
        <w:gridCol w:w="1808"/>
        <w:gridCol w:w="2380"/>
        <w:gridCol w:w="3611"/>
      </w:tblGrid>
      <w:tr w:rsidR="007202D7" w:rsidRPr="007202D7" w:rsidTr="007202D7">
        <w:trPr>
          <w:tblCellSpacing w:w="15" w:type="dxa"/>
        </w:trPr>
        <w:tc>
          <w:tcPr>
            <w:tcW w:w="0" w:type="auto"/>
            <w:tcBorders>
              <w:top w:val="single" w:sz="6" w:space="0" w:color="32383E"/>
              <w:left w:val="single" w:sz="6" w:space="0" w:color="32383E"/>
              <w:bottom w:val="single" w:sz="6" w:space="0" w:color="32383E"/>
              <w:right w:val="single" w:sz="6" w:space="0" w:color="32383E"/>
            </w:tcBorders>
            <w:shd w:val="clear" w:color="auto" w:fill="212529"/>
            <w:hideMark/>
          </w:tcPr>
          <w:p w:rsidR="007202D7" w:rsidRPr="007202D7" w:rsidRDefault="007202D7" w:rsidP="007202D7">
            <w:pPr>
              <w:rPr>
                <w:rFonts w:ascii="Segoe UI" w:hAnsi="Segoe UI" w:cs="Segoe UI"/>
                <w:b/>
                <w:bCs/>
                <w:color w:val="943634" w:themeColor="accent2" w:themeShade="BF"/>
                <w:sz w:val="27"/>
                <w:szCs w:val="27"/>
              </w:rPr>
            </w:pPr>
            <w:r w:rsidRPr="007202D7">
              <w:rPr>
                <w:rFonts w:ascii="Segoe UI" w:hAnsi="Segoe UI" w:cs="Segoe UI"/>
                <w:b/>
                <w:bCs/>
                <w:color w:val="943634" w:themeColor="accent2" w:themeShade="BF"/>
                <w:sz w:val="27"/>
                <w:szCs w:val="27"/>
              </w:rPr>
              <w:t>Age</w:t>
            </w:r>
          </w:p>
        </w:tc>
        <w:tc>
          <w:tcPr>
            <w:tcW w:w="0" w:type="auto"/>
            <w:tcBorders>
              <w:top w:val="single" w:sz="6" w:space="0" w:color="32383E"/>
              <w:left w:val="single" w:sz="6" w:space="0" w:color="32383E"/>
              <w:bottom w:val="single" w:sz="6" w:space="0" w:color="32383E"/>
              <w:right w:val="single" w:sz="6" w:space="0" w:color="32383E"/>
            </w:tcBorders>
            <w:shd w:val="clear" w:color="auto" w:fill="212529"/>
            <w:hideMark/>
          </w:tcPr>
          <w:p w:rsidR="007202D7" w:rsidRPr="007202D7" w:rsidRDefault="007202D7" w:rsidP="007202D7">
            <w:pPr>
              <w:rPr>
                <w:rFonts w:ascii="Segoe UI" w:hAnsi="Segoe UI" w:cs="Segoe UI"/>
                <w:b/>
                <w:bCs/>
                <w:color w:val="943634" w:themeColor="accent2" w:themeShade="BF"/>
                <w:sz w:val="27"/>
                <w:szCs w:val="27"/>
              </w:rPr>
            </w:pPr>
            <w:r w:rsidRPr="007202D7">
              <w:rPr>
                <w:rFonts w:ascii="Segoe UI" w:hAnsi="Segoe UI" w:cs="Segoe UI"/>
                <w:b/>
                <w:bCs/>
                <w:color w:val="943634" w:themeColor="accent2" w:themeShade="BF"/>
                <w:sz w:val="27"/>
                <w:szCs w:val="27"/>
              </w:rPr>
              <w:t>Age Group</w:t>
            </w:r>
          </w:p>
        </w:tc>
        <w:tc>
          <w:tcPr>
            <w:tcW w:w="0" w:type="auto"/>
            <w:tcBorders>
              <w:top w:val="single" w:sz="6" w:space="0" w:color="32383E"/>
              <w:left w:val="single" w:sz="6" w:space="0" w:color="32383E"/>
              <w:bottom w:val="single" w:sz="6" w:space="0" w:color="32383E"/>
              <w:right w:val="single" w:sz="6" w:space="0" w:color="32383E"/>
            </w:tcBorders>
            <w:shd w:val="clear" w:color="auto" w:fill="212529"/>
            <w:hideMark/>
          </w:tcPr>
          <w:p w:rsidR="007202D7" w:rsidRPr="007202D7" w:rsidRDefault="007202D7" w:rsidP="007202D7">
            <w:pPr>
              <w:rPr>
                <w:rFonts w:ascii="Segoe UI" w:hAnsi="Segoe UI" w:cs="Segoe UI"/>
                <w:b/>
                <w:bCs/>
                <w:color w:val="943634" w:themeColor="accent2" w:themeShade="BF"/>
                <w:sz w:val="27"/>
                <w:szCs w:val="27"/>
              </w:rPr>
            </w:pPr>
            <w:r w:rsidRPr="007202D7">
              <w:rPr>
                <w:rFonts w:ascii="Segoe UI" w:hAnsi="Segoe UI" w:cs="Segoe UI"/>
                <w:b/>
                <w:bCs/>
                <w:color w:val="943634" w:themeColor="accent2" w:themeShade="BF"/>
                <w:sz w:val="27"/>
                <w:szCs w:val="27"/>
              </w:rPr>
              <w:t>Height</w:t>
            </w:r>
          </w:p>
        </w:tc>
        <w:tc>
          <w:tcPr>
            <w:tcW w:w="0" w:type="auto"/>
            <w:tcBorders>
              <w:top w:val="single" w:sz="6" w:space="0" w:color="32383E"/>
              <w:left w:val="single" w:sz="6" w:space="0" w:color="32383E"/>
              <w:bottom w:val="single" w:sz="6" w:space="0" w:color="32383E"/>
              <w:right w:val="single" w:sz="6" w:space="0" w:color="32383E"/>
            </w:tcBorders>
            <w:shd w:val="clear" w:color="auto" w:fill="212529"/>
            <w:hideMark/>
          </w:tcPr>
          <w:p w:rsidR="007202D7" w:rsidRPr="007202D7" w:rsidRDefault="007202D7" w:rsidP="007202D7">
            <w:pPr>
              <w:rPr>
                <w:rFonts w:ascii="Segoe UI" w:hAnsi="Segoe UI" w:cs="Segoe UI"/>
                <w:b/>
                <w:bCs/>
                <w:color w:val="943634" w:themeColor="accent2" w:themeShade="BF"/>
                <w:sz w:val="27"/>
                <w:szCs w:val="27"/>
              </w:rPr>
            </w:pPr>
            <w:r w:rsidRPr="007202D7">
              <w:rPr>
                <w:rFonts w:ascii="Segoe UI" w:hAnsi="Segoe UI" w:cs="Segoe UI"/>
                <w:b/>
                <w:bCs/>
                <w:color w:val="943634" w:themeColor="accent2" w:themeShade="BF"/>
                <w:sz w:val="27"/>
                <w:szCs w:val="27"/>
              </w:rPr>
              <w:t>Status</w:t>
            </w:r>
          </w:p>
        </w:tc>
        <w:tc>
          <w:tcPr>
            <w:tcW w:w="0" w:type="auto"/>
            <w:tcBorders>
              <w:top w:val="single" w:sz="6" w:space="0" w:color="32383E"/>
              <w:left w:val="single" w:sz="6" w:space="0" w:color="32383E"/>
              <w:bottom w:val="single" w:sz="6" w:space="0" w:color="32383E"/>
              <w:right w:val="single" w:sz="6" w:space="0" w:color="32383E"/>
            </w:tcBorders>
            <w:shd w:val="clear" w:color="auto" w:fill="212529"/>
            <w:hideMark/>
          </w:tcPr>
          <w:p w:rsidR="007202D7" w:rsidRPr="007202D7" w:rsidRDefault="007202D7" w:rsidP="007202D7">
            <w:pPr>
              <w:rPr>
                <w:rFonts w:ascii="Segoe UI" w:hAnsi="Segoe UI" w:cs="Segoe UI"/>
                <w:b/>
                <w:bCs/>
                <w:color w:val="943634" w:themeColor="accent2" w:themeShade="BF"/>
                <w:sz w:val="27"/>
                <w:szCs w:val="27"/>
              </w:rPr>
            </w:pPr>
            <w:r w:rsidRPr="007202D7">
              <w:rPr>
                <w:rFonts w:ascii="Segoe UI" w:hAnsi="Segoe UI" w:cs="Segoe UI"/>
                <w:b/>
                <w:bCs/>
                <w:color w:val="943634" w:themeColor="accent2" w:themeShade="BF"/>
                <w:sz w:val="27"/>
                <w:szCs w:val="27"/>
              </w:rPr>
              <w:t>Years Married</w:t>
            </w:r>
          </w:p>
        </w:tc>
      </w:tr>
      <w:tr w:rsidR="007202D7" w:rsidRPr="007202D7" w:rsidTr="007202D7">
        <w:trPr>
          <w:tblCellSpacing w:w="15" w:type="dxa"/>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202D7" w:rsidRPr="007202D7" w:rsidRDefault="007202D7" w:rsidP="007202D7">
            <w:pPr>
              <w:rPr>
                <w:rFonts w:ascii="Segoe UI" w:hAnsi="Segoe UI" w:cs="Segoe UI"/>
                <w:b/>
                <w:color w:val="943634" w:themeColor="accent2" w:themeShade="BF"/>
                <w:sz w:val="27"/>
                <w:szCs w:val="27"/>
              </w:rPr>
            </w:pPr>
            <w:r w:rsidRPr="007202D7">
              <w:rPr>
                <w:rFonts w:ascii="Segoe UI" w:hAnsi="Segoe UI" w:cs="Segoe UI"/>
                <w:b/>
                <w:color w:val="943634" w:themeColor="accent2" w:themeShade="BF"/>
                <w:sz w:val="27"/>
                <w:szCs w:val="27"/>
              </w:rPr>
              <w:t>21</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202D7" w:rsidRPr="007202D7" w:rsidRDefault="007202D7" w:rsidP="007202D7">
            <w:pPr>
              <w:rPr>
                <w:rFonts w:ascii="Segoe UI" w:hAnsi="Segoe UI" w:cs="Segoe UI"/>
                <w:b/>
                <w:color w:val="943634" w:themeColor="accent2" w:themeShade="BF"/>
                <w:sz w:val="27"/>
                <w:szCs w:val="27"/>
              </w:rPr>
            </w:pPr>
            <w:r w:rsidRPr="007202D7">
              <w:rPr>
                <w:rFonts w:ascii="Segoe UI" w:hAnsi="Segoe UI" w:cs="Segoe UI"/>
                <w:b/>
                <w:color w:val="943634" w:themeColor="accent2" w:themeShade="BF"/>
                <w:sz w:val="27"/>
                <w:szCs w:val="27"/>
              </w:rPr>
              <w:t>adult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202D7" w:rsidRPr="007202D7" w:rsidRDefault="007202D7" w:rsidP="007202D7">
            <w:pPr>
              <w:rPr>
                <w:rFonts w:ascii="Segoe UI" w:hAnsi="Segoe UI" w:cs="Segoe UI"/>
                <w:b/>
                <w:color w:val="943634" w:themeColor="accent2" w:themeShade="BF"/>
                <w:sz w:val="27"/>
                <w:szCs w:val="27"/>
              </w:rPr>
            </w:pPr>
            <w:r w:rsidRPr="007202D7">
              <w:rPr>
                <w:rFonts w:ascii="Segoe UI" w:hAnsi="Segoe UI" w:cs="Segoe UI"/>
                <w:b/>
                <w:color w:val="943634" w:themeColor="accent2" w:themeShade="BF"/>
                <w:sz w:val="27"/>
                <w:szCs w:val="27"/>
              </w:rPr>
              <w:t>6.0</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202D7" w:rsidRPr="007202D7" w:rsidRDefault="007202D7" w:rsidP="007202D7">
            <w:pPr>
              <w:rPr>
                <w:rFonts w:ascii="Segoe UI" w:hAnsi="Segoe UI" w:cs="Segoe UI"/>
                <w:b/>
                <w:color w:val="943634" w:themeColor="accent2" w:themeShade="BF"/>
                <w:sz w:val="27"/>
                <w:szCs w:val="27"/>
              </w:rPr>
            </w:pPr>
            <w:r w:rsidRPr="007202D7">
              <w:rPr>
                <w:rFonts w:ascii="Segoe UI" w:hAnsi="Segoe UI" w:cs="Segoe UI"/>
                <w:b/>
                <w:color w:val="943634" w:themeColor="accent2" w:themeShade="BF"/>
                <w:sz w:val="27"/>
                <w:szCs w:val="27"/>
              </w:rPr>
              <w:t>single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202D7" w:rsidRPr="007202D7" w:rsidRDefault="007202D7" w:rsidP="007202D7">
            <w:pPr>
              <w:rPr>
                <w:rFonts w:ascii="Segoe UI" w:hAnsi="Segoe UI" w:cs="Segoe UI"/>
                <w:b/>
                <w:color w:val="943634" w:themeColor="accent2" w:themeShade="BF"/>
                <w:sz w:val="27"/>
                <w:szCs w:val="27"/>
              </w:rPr>
            </w:pPr>
            <w:r w:rsidRPr="007202D7">
              <w:rPr>
                <w:rFonts w:ascii="Segoe UI" w:hAnsi="Segoe UI" w:cs="Segoe UI"/>
                <w:b/>
                <w:color w:val="943634" w:themeColor="accent2" w:themeShade="BF"/>
                <w:sz w:val="27"/>
                <w:szCs w:val="27"/>
              </w:rPr>
              <w:t>-1</w:t>
            </w:r>
          </w:p>
        </w:tc>
      </w:tr>
      <w:tr w:rsidR="007202D7" w:rsidRPr="007202D7" w:rsidTr="007202D7">
        <w:trPr>
          <w:tblCellSpacing w:w="15" w:type="dxa"/>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202D7" w:rsidRPr="007202D7" w:rsidRDefault="007202D7" w:rsidP="007202D7">
            <w:pPr>
              <w:rPr>
                <w:rFonts w:ascii="Segoe UI" w:hAnsi="Segoe UI" w:cs="Segoe UI"/>
                <w:b/>
                <w:color w:val="943634" w:themeColor="accent2" w:themeShade="BF"/>
                <w:sz w:val="27"/>
                <w:szCs w:val="27"/>
              </w:rPr>
            </w:pPr>
            <w:r w:rsidRPr="007202D7">
              <w:rPr>
                <w:rFonts w:ascii="Segoe UI" w:hAnsi="Segoe UI" w:cs="Segoe UI"/>
                <w:b/>
                <w:color w:val="943634" w:themeColor="accent2" w:themeShade="BF"/>
                <w:sz w:val="27"/>
                <w:szCs w:val="27"/>
              </w:rPr>
              <w:t>2</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202D7" w:rsidRPr="007202D7" w:rsidRDefault="007202D7" w:rsidP="007202D7">
            <w:pPr>
              <w:rPr>
                <w:rFonts w:ascii="Segoe UI" w:hAnsi="Segoe UI" w:cs="Segoe UI"/>
                <w:b/>
                <w:color w:val="943634" w:themeColor="accent2" w:themeShade="BF"/>
                <w:sz w:val="27"/>
                <w:szCs w:val="27"/>
              </w:rPr>
            </w:pPr>
            <w:r w:rsidRPr="007202D7">
              <w:rPr>
                <w:rFonts w:ascii="Segoe UI" w:hAnsi="Segoe UI" w:cs="Segoe UI"/>
                <w:b/>
                <w:color w:val="943634" w:themeColor="accent2" w:themeShade="BF"/>
                <w:sz w:val="27"/>
                <w:szCs w:val="27"/>
              </w:rPr>
              <w:t>child</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202D7" w:rsidRPr="007202D7" w:rsidRDefault="007202D7" w:rsidP="007202D7">
            <w:pPr>
              <w:rPr>
                <w:rFonts w:ascii="Segoe UI" w:hAnsi="Segoe UI" w:cs="Segoe UI"/>
                <w:b/>
                <w:color w:val="943634" w:themeColor="accent2" w:themeShade="BF"/>
                <w:sz w:val="27"/>
                <w:szCs w:val="27"/>
              </w:rPr>
            </w:pPr>
            <w:r w:rsidRPr="007202D7">
              <w:rPr>
                <w:rFonts w:ascii="Segoe UI" w:hAnsi="Segoe UI" w:cs="Segoe UI"/>
                <w:b/>
                <w:color w:val="943634" w:themeColor="accent2" w:themeShade="BF"/>
                <w:sz w:val="27"/>
                <w:szCs w:val="27"/>
              </w:rPr>
              <w:t>3</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202D7" w:rsidRPr="007202D7" w:rsidRDefault="007202D7" w:rsidP="007202D7">
            <w:pPr>
              <w:rPr>
                <w:rFonts w:ascii="Segoe UI" w:hAnsi="Segoe UI" w:cs="Segoe UI"/>
                <w:b/>
                <w:color w:val="943634" w:themeColor="accent2" w:themeShade="BF"/>
                <w:sz w:val="27"/>
                <w:szCs w:val="27"/>
              </w:rPr>
            </w:pPr>
            <w:r w:rsidRPr="007202D7">
              <w:rPr>
                <w:rFonts w:ascii="Segoe UI" w:hAnsi="Segoe UI" w:cs="Segoe UI"/>
                <w:b/>
                <w:color w:val="943634" w:themeColor="accent2" w:themeShade="BF"/>
                <w:sz w:val="27"/>
                <w:szCs w:val="27"/>
              </w:rPr>
              <w:t>married</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202D7" w:rsidRPr="007202D7" w:rsidRDefault="007202D7" w:rsidP="007202D7">
            <w:pPr>
              <w:rPr>
                <w:rFonts w:ascii="Segoe UI" w:hAnsi="Segoe UI" w:cs="Segoe UI"/>
                <w:b/>
                <w:color w:val="943634" w:themeColor="accent2" w:themeShade="BF"/>
                <w:sz w:val="27"/>
                <w:szCs w:val="27"/>
              </w:rPr>
            </w:pPr>
            <w:r w:rsidRPr="007202D7">
              <w:rPr>
                <w:rFonts w:ascii="Segoe UI" w:hAnsi="Segoe UI" w:cs="Segoe UI"/>
                <w:b/>
                <w:color w:val="943634" w:themeColor="accent2" w:themeShade="BF"/>
                <w:sz w:val="27"/>
                <w:szCs w:val="27"/>
              </w:rPr>
              <w:t>0</w:t>
            </w:r>
          </w:p>
        </w:tc>
      </w:tr>
      <w:tr w:rsidR="007202D7" w:rsidRPr="007202D7" w:rsidTr="007202D7">
        <w:trPr>
          <w:tblCellSpacing w:w="15" w:type="dxa"/>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202D7" w:rsidRPr="007202D7" w:rsidRDefault="007202D7" w:rsidP="007202D7">
            <w:pPr>
              <w:rPr>
                <w:rFonts w:ascii="Segoe UI" w:hAnsi="Segoe UI" w:cs="Segoe UI"/>
                <w:b/>
                <w:color w:val="943634" w:themeColor="accent2" w:themeShade="BF"/>
                <w:sz w:val="27"/>
                <w:szCs w:val="27"/>
              </w:rPr>
            </w:pPr>
            <w:r w:rsidRPr="007202D7">
              <w:rPr>
                <w:rFonts w:ascii="Segoe UI" w:hAnsi="Segoe UI" w:cs="Segoe UI"/>
                <w:b/>
                <w:color w:val="943634" w:themeColor="accent2" w:themeShade="BF"/>
                <w:sz w:val="27"/>
                <w:szCs w:val="27"/>
              </w:rPr>
              <w:t>18</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202D7" w:rsidRPr="007202D7" w:rsidRDefault="007202D7" w:rsidP="007202D7">
            <w:pPr>
              <w:rPr>
                <w:rFonts w:ascii="Segoe UI" w:hAnsi="Segoe UI" w:cs="Segoe UI"/>
                <w:b/>
                <w:color w:val="943634" w:themeColor="accent2" w:themeShade="BF"/>
                <w:sz w:val="27"/>
                <w:szCs w:val="27"/>
              </w:rPr>
            </w:pPr>
            <w:r w:rsidRPr="007202D7">
              <w:rPr>
                <w:rFonts w:ascii="Segoe UI" w:hAnsi="Segoe UI" w:cs="Segoe UI"/>
                <w:b/>
                <w:color w:val="943634" w:themeColor="accent2" w:themeShade="BF"/>
                <w:sz w:val="27"/>
                <w:szCs w:val="27"/>
              </w:rPr>
              <w:t>adult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202D7" w:rsidRPr="007202D7" w:rsidRDefault="007202D7" w:rsidP="007202D7">
            <w:pPr>
              <w:rPr>
                <w:rFonts w:ascii="Segoe UI" w:hAnsi="Segoe UI" w:cs="Segoe UI"/>
                <w:b/>
                <w:color w:val="943634" w:themeColor="accent2" w:themeShade="BF"/>
                <w:sz w:val="27"/>
                <w:szCs w:val="27"/>
              </w:rPr>
            </w:pPr>
            <w:r w:rsidRPr="007202D7">
              <w:rPr>
                <w:rFonts w:ascii="Segoe UI" w:hAnsi="Segoe UI" w:cs="Segoe UI"/>
                <w:b/>
                <w:color w:val="943634" w:themeColor="accent2" w:themeShade="BF"/>
                <w:sz w:val="27"/>
                <w:szCs w:val="27"/>
              </w:rPr>
              <w:t>5.7</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202D7" w:rsidRPr="007202D7" w:rsidRDefault="007202D7" w:rsidP="007202D7">
            <w:pPr>
              <w:rPr>
                <w:rFonts w:ascii="Segoe UI" w:hAnsi="Segoe UI" w:cs="Segoe UI"/>
                <w:b/>
                <w:color w:val="943634" w:themeColor="accent2" w:themeShade="BF"/>
                <w:sz w:val="27"/>
                <w:szCs w:val="27"/>
              </w:rPr>
            </w:pPr>
            <w:r w:rsidRPr="007202D7">
              <w:rPr>
                <w:rFonts w:ascii="Segoe UI" w:hAnsi="Segoe UI" w:cs="Segoe UI"/>
                <w:b/>
                <w:color w:val="943634" w:themeColor="accent2" w:themeShade="BF"/>
                <w:sz w:val="27"/>
                <w:szCs w:val="27"/>
              </w:rPr>
              <w:t>married</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202D7" w:rsidRPr="007202D7" w:rsidRDefault="007202D7" w:rsidP="007202D7">
            <w:pPr>
              <w:rPr>
                <w:rFonts w:ascii="Segoe UI" w:hAnsi="Segoe UI" w:cs="Segoe UI"/>
                <w:b/>
                <w:color w:val="943634" w:themeColor="accent2" w:themeShade="BF"/>
                <w:sz w:val="27"/>
                <w:szCs w:val="27"/>
              </w:rPr>
            </w:pPr>
            <w:r w:rsidRPr="007202D7">
              <w:rPr>
                <w:rFonts w:ascii="Segoe UI" w:hAnsi="Segoe UI" w:cs="Segoe UI"/>
                <w:b/>
                <w:color w:val="943634" w:themeColor="accent2" w:themeShade="BF"/>
                <w:sz w:val="27"/>
                <w:szCs w:val="27"/>
              </w:rPr>
              <w:t>20</w:t>
            </w:r>
          </w:p>
        </w:tc>
      </w:tr>
      <w:tr w:rsidR="007202D7" w:rsidRPr="007202D7" w:rsidTr="007202D7">
        <w:trPr>
          <w:tblCellSpacing w:w="15" w:type="dxa"/>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202D7" w:rsidRPr="007202D7" w:rsidRDefault="007202D7" w:rsidP="007202D7">
            <w:pPr>
              <w:rPr>
                <w:rFonts w:ascii="Segoe UI" w:hAnsi="Segoe UI" w:cs="Segoe UI"/>
                <w:b/>
                <w:color w:val="943634" w:themeColor="accent2" w:themeShade="BF"/>
                <w:sz w:val="27"/>
                <w:szCs w:val="27"/>
              </w:rPr>
            </w:pPr>
            <w:r w:rsidRPr="007202D7">
              <w:rPr>
                <w:rFonts w:ascii="Segoe UI" w:hAnsi="Segoe UI" w:cs="Segoe UI"/>
                <w:b/>
                <w:color w:val="943634" w:themeColor="accent2" w:themeShade="BF"/>
                <w:sz w:val="27"/>
                <w:szCs w:val="27"/>
              </w:rPr>
              <w:t>221</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202D7" w:rsidRPr="007202D7" w:rsidRDefault="007202D7" w:rsidP="007202D7">
            <w:pPr>
              <w:rPr>
                <w:rFonts w:ascii="Segoe UI" w:hAnsi="Segoe UI" w:cs="Segoe UI"/>
                <w:b/>
                <w:color w:val="943634" w:themeColor="accent2" w:themeShade="BF"/>
                <w:sz w:val="27"/>
                <w:szCs w:val="27"/>
              </w:rPr>
            </w:pPr>
            <w:r w:rsidRPr="007202D7">
              <w:rPr>
                <w:rFonts w:ascii="Segoe UI" w:hAnsi="Segoe UI" w:cs="Segoe UI"/>
                <w:b/>
                <w:color w:val="943634" w:themeColor="accent2" w:themeShade="BF"/>
                <w:sz w:val="27"/>
                <w:szCs w:val="27"/>
              </w:rPr>
              <w:t>elderly</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202D7" w:rsidRPr="007202D7" w:rsidRDefault="007202D7" w:rsidP="007202D7">
            <w:pPr>
              <w:rPr>
                <w:rFonts w:ascii="Segoe UI" w:hAnsi="Segoe UI" w:cs="Segoe UI"/>
                <w:b/>
                <w:color w:val="943634" w:themeColor="accent2" w:themeShade="BF"/>
                <w:sz w:val="27"/>
                <w:szCs w:val="27"/>
              </w:rPr>
            </w:pPr>
            <w:r w:rsidRPr="007202D7">
              <w:rPr>
                <w:rFonts w:ascii="Segoe UI" w:hAnsi="Segoe UI" w:cs="Segoe UI"/>
                <w:b/>
                <w:color w:val="943634" w:themeColor="accent2" w:themeShade="BF"/>
                <w:sz w:val="27"/>
                <w:szCs w:val="27"/>
              </w:rPr>
              <w:t>5</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202D7" w:rsidRPr="007202D7" w:rsidRDefault="007202D7" w:rsidP="007202D7">
            <w:pPr>
              <w:rPr>
                <w:rFonts w:ascii="Segoe UI" w:hAnsi="Segoe UI" w:cs="Segoe UI"/>
                <w:b/>
                <w:color w:val="943634" w:themeColor="accent2" w:themeShade="BF"/>
                <w:sz w:val="27"/>
                <w:szCs w:val="27"/>
              </w:rPr>
            </w:pPr>
            <w:r w:rsidRPr="007202D7">
              <w:rPr>
                <w:rFonts w:ascii="Segoe UI" w:hAnsi="Segoe UI" w:cs="Segoe UI"/>
                <w:b/>
                <w:color w:val="943634" w:themeColor="accent2" w:themeShade="BF"/>
                <w:sz w:val="27"/>
                <w:szCs w:val="27"/>
              </w:rPr>
              <w:t>widowed</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202D7" w:rsidRPr="007202D7" w:rsidRDefault="007202D7" w:rsidP="007202D7">
            <w:pPr>
              <w:rPr>
                <w:rFonts w:ascii="Segoe UI" w:hAnsi="Segoe UI" w:cs="Segoe UI"/>
                <w:b/>
                <w:color w:val="943634" w:themeColor="accent2" w:themeShade="BF"/>
                <w:sz w:val="27"/>
                <w:szCs w:val="27"/>
              </w:rPr>
            </w:pPr>
            <w:r w:rsidRPr="007202D7">
              <w:rPr>
                <w:rFonts w:ascii="Segoe UI" w:hAnsi="Segoe UI" w:cs="Segoe UI"/>
                <w:b/>
                <w:color w:val="943634" w:themeColor="accent2" w:themeShade="BF"/>
                <w:sz w:val="27"/>
                <w:szCs w:val="27"/>
              </w:rPr>
              <w:t>2</w:t>
            </w:r>
          </w:p>
        </w:tc>
      </w:tr>
      <w:tr w:rsidR="007202D7" w:rsidRPr="007202D7" w:rsidTr="007202D7">
        <w:trPr>
          <w:tblCellSpacing w:w="15" w:type="dxa"/>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202D7" w:rsidRPr="007202D7" w:rsidRDefault="007202D7" w:rsidP="007202D7">
            <w:pPr>
              <w:rPr>
                <w:rFonts w:ascii="Segoe UI" w:hAnsi="Segoe UI" w:cs="Segoe UI"/>
                <w:b/>
                <w:color w:val="943634" w:themeColor="accent2" w:themeShade="BF"/>
                <w:sz w:val="27"/>
                <w:szCs w:val="27"/>
              </w:rPr>
            </w:pPr>
            <w:r w:rsidRPr="007202D7">
              <w:rPr>
                <w:rFonts w:ascii="Segoe UI" w:hAnsi="Segoe UI" w:cs="Segoe UI"/>
                <w:b/>
                <w:color w:val="943634" w:themeColor="accent2" w:themeShade="BF"/>
                <w:sz w:val="27"/>
                <w:szCs w:val="27"/>
              </w:rPr>
              <w:t>34</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202D7" w:rsidRPr="007202D7" w:rsidRDefault="007202D7" w:rsidP="007202D7">
            <w:pPr>
              <w:rPr>
                <w:rFonts w:ascii="Segoe UI" w:hAnsi="Segoe UI" w:cs="Segoe UI"/>
                <w:b/>
                <w:color w:val="943634" w:themeColor="accent2" w:themeShade="BF"/>
                <w:sz w:val="27"/>
                <w:szCs w:val="27"/>
              </w:rPr>
            </w:pPr>
            <w:r w:rsidRPr="007202D7">
              <w:rPr>
                <w:rFonts w:ascii="Segoe UI" w:hAnsi="Segoe UI" w:cs="Segoe UI"/>
                <w:b/>
                <w:color w:val="943634" w:themeColor="accent2" w:themeShade="BF"/>
                <w:sz w:val="27"/>
                <w:szCs w:val="27"/>
              </w:rPr>
              <w:t>child</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202D7" w:rsidRPr="007202D7" w:rsidRDefault="007202D7" w:rsidP="007202D7">
            <w:pPr>
              <w:rPr>
                <w:rFonts w:ascii="Segoe UI" w:hAnsi="Segoe UI" w:cs="Segoe UI"/>
                <w:b/>
                <w:color w:val="943634" w:themeColor="accent2" w:themeShade="BF"/>
                <w:sz w:val="27"/>
                <w:szCs w:val="27"/>
              </w:rPr>
            </w:pPr>
            <w:r w:rsidRPr="007202D7">
              <w:rPr>
                <w:rFonts w:ascii="Segoe UI" w:hAnsi="Segoe UI" w:cs="Segoe UI"/>
                <w:b/>
                <w:color w:val="943634" w:themeColor="accent2" w:themeShade="BF"/>
                <w:sz w:val="27"/>
                <w:szCs w:val="27"/>
              </w:rPr>
              <w:t>-7</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202D7" w:rsidRPr="007202D7" w:rsidRDefault="007202D7" w:rsidP="007202D7">
            <w:pPr>
              <w:rPr>
                <w:rFonts w:ascii="Segoe UI" w:hAnsi="Segoe UI" w:cs="Segoe UI"/>
                <w:b/>
                <w:color w:val="943634" w:themeColor="accent2" w:themeShade="BF"/>
                <w:sz w:val="27"/>
                <w:szCs w:val="27"/>
              </w:rPr>
            </w:pPr>
            <w:r w:rsidRPr="007202D7">
              <w:rPr>
                <w:rFonts w:ascii="Segoe UI" w:hAnsi="Segoe UI" w:cs="Segoe UI"/>
                <w:b/>
                <w:color w:val="943634" w:themeColor="accent2" w:themeShade="BF"/>
                <w:sz w:val="27"/>
                <w:szCs w:val="27"/>
              </w:rPr>
              <w:t>married</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202D7" w:rsidRPr="007202D7" w:rsidRDefault="007202D7" w:rsidP="007202D7">
            <w:pPr>
              <w:rPr>
                <w:rFonts w:ascii="Segoe UI" w:hAnsi="Segoe UI" w:cs="Segoe UI"/>
                <w:b/>
                <w:color w:val="943634" w:themeColor="accent2" w:themeShade="BF"/>
                <w:sz w:val="27"/>
                <w:szCs w:val="27"/>
              </w:rPr>
            </w:pPr>
            <w:r w:rsidRPr="007202D7">
              <w:rPr>
                <w:rFonts w:ascii="Segoe UI" w:hAnsi="Segoe UI" w:cs="Segoe UI"/>
                <w:b/>
                <w:color w:val="943634" w:themeColor="accent2" w:themeShade="BF"/>
                <w:sz w:val="27"/>
                <w:szCs w:val="27"/>
              </w:rPr>
              <w:t>3</w:t>
            </w:r>
          </w:p>
        </w:tc>
      </w:tr>
    </w:tbl>
    <w:p w:rsidR="007202D7" w:rsidRPr="007202D7" w:rsidRDefault="007202D7" w:rsidP="007202D7">
      <w:pPr>
        <w:shd w:val="clear" w:color="auto" w:fill="FFFFFF"/>
        <w:spacing w:after="240"/>
        <w:rPr>
          <w:rFonts w:ascii="Segoe UI" w:hAnsi="Segoe UI" w:cs="Segoe UI"/>
          <w:b/>
          <w:color w:val="943634" w:themeColor="accent2" w:themeShade="BF"/>
          <w:sz w:val="27"/>
          <w:szCs w:val="27"/>
        </w:rPr>
      </w:pPr>
      <w:r w:rsidRPr="007202D7">
        <w:rPr>
          <w:rFonts w:ascii="Segoe UI" w:hAnsi="Segoe UI" w:cs="Segoe UI"/>
          <w:b/>
          <w:color w:val="943634" w:themeColor="accent2" w:themeShade="BF"/>
          <w:sz w:val="27"/>
          <w:szCs w:val="27"/>
        </w:rPr>
        <w:t>i) Read the data from the file “people.txt”.</w:t>
      </w:r>
      <w:r w:rsidRPr="007202D7">
        <w:rPr>
          <w:rFonts w:ascii="Segoe UI" w:hAnsi="Segoe UI" w:cs="Segoe UI"/>
          <w:b/>
          <w:color w:val="943634" w:themeColor="accent2" w:themeShade="BF"/>
          <w:sz w:val="27"/>
          <w:szCs w:val="27"/>
        </w:rPr>
        <w:br/>
        <w:t>ii) Create a rule set E that contain rules to check for the following conditions :</w:t>
      </w:r>
    </w:p>
    <w:p w:rsidR="007202D7" w:rsidRPr="007202D7" w:rsidRDefault="007202D7" w:rsidP="007202D7">
      <w:pPr>
        <w:numPr>
          <w:ilvl w:val="0"/>
          <w:numId w:val="2"/>
        </w:numPr>
        <w:shd w:val="clear" w:color="auto" w:fill="FFFFFF"/>
        <w:spacing w:after="120"/>
        <w:ind w:left="360"/>
        <w:rPr>
          <w:rFonts w:ascii="Segoe UI" w:hAnsi="Segoe UI" w:cs="Segoe UI"/>
          <w:b/>
          <w:color w:val="943634" w:themeColor="accent2" w:themeShade="BF"/>
          <w:sz w:val="27"/>
          <w:szCs w:val="27"/>
        </w:rPr>
      </w:pPr>
      <w:r w:rsidRPr="007202D7">
        <w:rPr>
          <w:rFonts w:ascii="Segoe UI" w:hAnsi="Segoe UI" w:cs="Segoe UI"/>
          <w:b/>
          <w:color w:val="943634" w:themeColor="accent2" w:themeShade="BF"/>
          <w:sz w:val="27"/>
          <w:szCs w:val="27"/>
        </w:rPr>
        <w:t>The age should be in the range 0-150.</w:t>
      </w:r>
    </w:p>
    <w:p w:rsidR="007202D7" w:rsidRPr="007202D7" w:rsidRDefault="007202D7" w:rsidP="007202D7">
      <w:pPr>
        <w:numPr>
          <w:ilvl w:val="0"/>
          <w:numId w:val="2"/>
        </w:numPr>
        <w:shd w:val="clear" w:color="auto" w:fill="FFFFFF"/>
        <w:spacing w:after="120"/>
        <w:ind w:left="360"/>
        <w:rPr>
          <w:rFonts w:ascii="Segoe UI" w:hAnsi="Segoe UI" w:cs="Segoe UI"/>
          <w:b/>
          <w:color w:val="943634" w:themeColor="accent2" w:themeShade="BF"/>
          <w:sz w:val="27"/>
          <w:szCs w:val="27"/>
        </w:rPr>
      </w:pPr>
      <w:r w:rsidRPr="007202D7">
        <w:rPr>
          <w:rFonts w:ascii="Segoe UI" w:hAnsi="Segoe UI" w:cs="Segoe UI"/>
          <w:b/>
          <w:color w:val="943634" w:themeColor="accent2" w:themeShade="BF"/>
          <w:sz w:val="27"/>
          <w:szCs w:val="27"/>
        </w:rPr>
        <w:t>The age should be greater than years married.</w:t>
      </w:r>
    </w:p>
    <w:p w:rsidR="007202D7" w:rsidRPr="007202D7" w:rsidRDefault="007202D7" w:rsidP="007202D7">
      <w:pPr>
        <w:numPr>
          <w:ilvl w:val="0"/>
          <w:numId w:val="2"/>
        </w:numPr>
        <w:shd w:val="clear" w:color="auto" w:fill="FFFFFF"/>
        <w:spacing w:after="120"/>
        <w:ind w:left="360"/>
        <w:rPr>
          <w:rFonts w:ascii="Segoe UI" w:hAnsi="Segoe UI" w:cs="Segoe UI"/>
          <w:b/>
          <w:color w:val="943634" w:themeColor="accent2" w:themeShade="BF"/>
          <w:sz w:val="27"/>
          <w:szCs w:val="27"/>
        </w:rPr>
      </w:pPr>
      <w:r w:rsidRPr="007202D7">
        <w:rPr>
          <w:rFonts w:ascii="Segoe UI" w:hAnsi="Segoe UI" w:cs="Segoe UI"/>
          <w:b/>
          <w:color w:val="943634" w:themeColor="accent2" w:themeShade="BF"/>
          <w:sz w:val="27"/>
          <w:szCs w:val="27"/>
        </w:rPr>
        <w:t>The status should be married or single or widowed.</w:t>
      </w:r>
    </w:p>
    <w:p w:rsidR="007202D7" w:rsidRPr="007202D7" w:rsidRDefault="007202D7" w:rsidP="007202D7">
      <w:pPr>
        <w:numPr>
          <w:ilvl w:val="0"/>
          <w:numId w:val="2"/>
        </w:numPr>
        <w:shd w:val="clear" w:color="auto" w:fill="FFFFFF"/>
        <w:spacing w:after="120"/>
        <w:ind w:left="360"/>
        <w:rPr>
          <w:rFonts w:ascii="Segoe UI" w:hAnsi="Segoe UI" w:cs="Segoe UI"/>
          <w:b/>
          <w:color w:val="943634" w:themeColor="accent2" w:themeShade="BF"/>
          <w:sz w:val="27"/>
          <w:szCs w:val="27"/>
        </w:rPr>
      </w:pPr>
      <w:r w:rsidRPr="007202D7">
        <w:rPr>
          <w:rFonts w:ascii="Segoe UI" w:hAnsi="Segoe UI" w:cs="Segoe UI"/>
          <w:b/>
          <w:color w:val="943634" w:themeColor="accent2" w:themeShade="BF"/>
          <w:sz w:val="27"/>
          <w:szCs w:val="27"/>
        </w:rPr>
        <w:t>If age is less than 18 the age group should be child, if age is between 18 and 65 the age group should be adult, if age is more than 65 the age group should be elderly.</w:t>
      </w:r>
    </w:p>
    <w:p w:rsidR="007202D7" w:rsidRPr="007202D7" w:rsidRDefault="007202D7" w:rsidP="007202D7">
      <w:pPr>
        <w:shd w:val="clear" w:color="auto" w:fill="FFFFFF"/>
        <w:spacing w:after="240"/>
        <w:rPr>
          <w:rFonts w:ascii="Segoe UI" w:hAnsi="Segoe UI" w:cs="Segoe UI"/>
          <w:b/>
          <w:color w:val="943634" w:themeColor="accent2" w:themeShade="BF"/>
          <w:sz w:val="27"/>
          <w:szCs w:val="27"/>
        </w:rPr>
      </w:pPr>
      <w:r w:rsidRPr="007202D7">
        <w:rPr>
          <w:rFonts w:ascii="Segoe UI" w:hAnsi="Segoe UI" w:cs="Segoe UI"/>
          <w:b/>
          <w:color w:val="943634" w:themeColor="accent2" w:themeShade="BF"/>
          <w:sz w:val="27"/>
          <w:szCs w:val="27"/>
        </w:rPr>
        <w:t>iii) Check whether rule set E is violated by the data in the file people.txt.</w:t>
      </w:r>
      <w:r w:rsidRPr="007202D7">
        <w:rPr>
          <w:rFonts w:ascii="Segoe UI" w:hAnsi="Segoe UI" w:cs="Segoe UI"/>
          <w:b/>
          <w:color w:val="943634" w:themeColor="accent2" w:themeShade="BF"/>
          <w:sz w:val="27"/>
          <w:szCs w:val="27"/>
        </w:rPr>
        <w:br/>
        <w:t>iv) Summarize the results obtained in part(iii)</w:t>
      </w:r>
      <w:r w:rsidRPr="007202D7">
        <w:rPr>
          <w:rFonts w:ascii="Segoe UI" w:hAnsi="Segoe UI" w:cs="Segoe UI"/>
          <w:b/>
          <w:color w:val="943634" w:themeColor="accent2" w:themeShade="BF"/>
          <w:sz w:val="27"/>
          <w:szCs w:val="27"/>
        </w:rPr>
        <w:br/>
        <w:t>v) Visualize the results obtained in part(iii)</w:t>
      </w:r>
    </w:p>
    <w:p w:rsidR="00AE0F67" w:rsidRDefault="00AE0F67">
      <w:pPr>
        <w:ind w:left="100"/>
      </w:pPr>
    </w:p>
    <w:p w:rsidR="00AE0F67" w:rsidRDefault="00AE0F67">
      <w:pPr>
        <w:spacing w:before="4" w:line="100" w:lineRule="exact"/>
        <w:rPr>
          <w:sz w:val="11"/>
          <w:szCs w:val="11"/>
        </w:rPr>
      </w:pPr>
    </w:p>
    <w:p w:rsidR="00AE0F67" w:rsidRDefault="00AE0F67">
      <w:pPr>
        <w:ind w:left="100"/>
        <w:rPr>
          <w:rFonts w:ascii="LM Mono 10" w:eastAsia="LM Mono 10" w:hAnsi="LM Mono 10" w:cs="LM Mono 10"/>
        </w:rPr>
      </w:pPr>
      <w:r w:rsidRPr="00AE0F67">
        <w:pict>
          <v:group id="_x0000_s1473" style="position:absolute;left:0;text-align:left;margin-left:69pt;margin-top:.25pt;width:474pt;height:15.05pt;z-index:-1547;mso-position-horizontal-relative:page" coordorigin="1380,5" coordsize="9480,301">
            <v:shape id="_x0000_s1474" style="position:absolute;left:1380;top:5;width:9480;height:301" coordorigin="1380,5" coordsize="9480,301" path="m1380,306r9480,l10860,5,1380,5r,301xe" fillcolor="#f8f8f8" stroked="f">
              <v:path arrowok="t"/>
            </v:shape>
            <w10:wrap anchorx="page"/>
          </v:group>
        </w:pict>
      </w:r>
      <w:r w:rsidR="0029427A">
        <w:rPr>
          <w:rFonts w:ascii="Courier New" w:eastAsia="Courier New" w:hAnsi="Courier New" w:cs="Courier New"/>
          <w:b/>
          <w:color w:val="214987"/>
          <w:w w:val="99"/>
        </w:rPr>
        <w:t>library</w:t>
      </w:r>
      <w:r w:rsidR="0029427A">
        <w:rPr>
          <w:rFonts w:ascii="LM Mono 10" w:eastAsia="LM Mono 10" w:hAnsi="LM Mono 10" w:cs="LM Mono 10"/>
          <w:color w:val="000000"/>
          <w:w w:val="99"/>
        </w:rPr>
        <w:t>(editrules)</w:t>
      </w:r>
    </w:p>
    <w:p w:rsidR="00AE0F67" w:rsidRDefault="00AE0F67">
      <w:pPr>
        <w:spacing w:before="5" w:line="180" w:lineRule="exact"/>
        <w:rPr>
          <w:sz w:val="19"/>
          <w:szCs w:val="19"/>
        </w:rPr>
      </w:pPr>
    </w:p>
    <w:p w:rsidR="00AE0F67" w:rsidRDefault="0029427A">
      <w:pPr>
        <w:ind w:left="100"/>
        <w:rPr>
          <w:rFonts w:ascii="LM Mono 10" w:eastAsia="LM Mono 10" w:hAnsi="LM Mono 10" w:cs="LM Mono 10"/>
        </w:rPr>
      </w:pPr>
      <w:r>
        <w:rPr>
          <w:rFonts w:ascii="LM Mono 10" w:eastAsia="LM Mono 10" w:hAnsi="LM Mono 10" w:cs="LM Mono 10"/>
          <w:w w:val="99"/>
        </w:rPr>
        <w:t>##</w:t>
      </w:r>
      <w:r>
        <w:rPr>
          <w:rFonts w:ascii="LM Mono 10" w:eastAsia="LM Mono 10" w:hAnsi="LM Mono 10" w:cs="LM Mono 10"/>
        </w:rPr>
        <w:t xml:space="preserve"> </w:t>
      </w:r>
      <w:r>
        <w:rPr>
          <w:rFonts w:ascii="LM Mono 10" w:eastAsia="LM Mono 10" w:hAnsi="LM Mono 10" w:cs="LM Mono 10"/>
          <w:w w:val="99"/>
        </w:rPr>
        <w:t>Loading</w:t>
      </w:r>
      <w:r>
        <w:rPr>
          <w:rFonts w:ascii="LM Mono 10" w:eastAsia="LM Mono 10" w:hAnsi="LM Mono 10" w:cs="LM Mono 10"/>
        </w:rPr>
        <w:t xml:space="preserve"> </w:t>
      </w:r>
      <w:r>
        <w:rPr>
          <w:rFonts w:ascii="LM Mono 10" w:eastAsia="LM Mono 10" w:hAnsi="LM Mono 10" w:cs="LM Mono 10"/>
          <w:w w:val="99"/>
        </w:rPr>
        <w:t>required</w:t>
      </w:r>
      <w:r>
        <w:rPr>
          <w:rFonts w:ascii="LM Mono 10" w:eastAsia="LM Mono 10" w:hAnsi="LM Mono 10" w:cs="LM Mono 10"/>
        </w:rPr>
        <w:t xml:space="preserve"> </w:t>
      </w:r>
      <w:r>
        <w:rPr>
          <w:rFonts w:ascii="LM Mono 10" w:eastAsia="LM Mono 10" w:hAnsi="LM Mono 10" w:cs="LM Mono 10"/>
          <w:w w:val="99"/>
        </w:rPr>
        <w:t>package:</w:t>
      </w:r>
      <w:r>
        <w:rPr>
          <w:rFonts w:ascii="LM Mono 10" w:eastAsia="LM Mono 10" w:hAnsi="LM Mono 10" w:cs="LM Mono 10"/>
        </w:rPr>
        <w:t xml:space="preserve"> </w:t>
      </w:r>
      <w:r>
        <w:rPr>
          <w:rFonts w:ascii="LM Mono 10" w:eastAsia="LM Mono 10" w:hAnsi="LM Mono 10" w:cs="LM Mono 10"/>
          <w:w w:val="99"/>
        </w:rPr>
        <w:t>igraph</w:t>
      </w:r>
    </w:p>
    <w:p w:rsidR="00AE0F67" w:rsidRDefault="0029427A">
      <w:pPr>
        <w:spacing w:before="92"/>
        <w:ind w:left="100"/>
        <w:rPr>
          <w:rFonts w:ascii="LM Mono 10" w:eastAsia="LM Mono 10" w:hAnsi="LM Mono 10" w:cs="LM Mono 10"/>
        </w:rPr>
      </w:pPr>
      <w:r>
        <w:rPr>
          <w:rFonts w:ascii="LM Mono 10" w:eastAsia="LM Mono 10" w:hAnsi="LM Mono 10" w:cs="LM Mono 10"/>
          <w:w w:val="99"/>
        </w:rPr>
        <w:t>##</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Attaching</w:t>
      </w:r>
      <w:r>
        <w:rPr>
          <w:rFonts w:ascii="LM Mono 10" w:eastAsia="LM Mono 10" w:hAnsi="LM Mono 10" w:cs="LM Mono 10"/>
          <w:position w:val="2"/>
        </w:rPr>
        <w:t xml:space="preserve"> </w:t>
      </w:r>
      <w:r>
        <w:rPr>
          <w:rFonts w:ascii="LM Mono 10" w:eastAsia="LM Mono 10" w:hAnsi="LM Mono 10" w:cs="LM Mono 10"/>
          <w:w w:val="99"/>
          <w:position w:val="2"/>
        </w:rPr>
        <w:t>package:</w:t>
      </w:r>
      <w:r>
        <w:rPr>
          <w:rFonts w:ascii="LM Mono 10" w:eastAsia="LM Mono 10" w:hAnsi="LM Mono 10" w:cs="LM Mono 10"/>
          <w:position w:val="2"/>
        </w:rPr>
        <w:t xml:space="preserve"> </w:t>
      </w:r>
      <w:r>
        <w:rPr>
          <w:rFonts w:ascii="LM Mono 10" w:eastAsia="LM Mono 10" w:hAnsi="LM Mono 10" w:cs="LM Mono 10"/>
          <w:w w:val="99"/>
          <w:position w:val="2"/>
        </w:rPr>
        <w:t>’igraph’</w:t>
      </w:r>
    </w:p>
    <w:p w:rsidR="00AE0F67" w:rsidRDefault="0029427A">
      <w:pPr>
        <w:spacing w:before="92"/>
        <w:ind w:left="100"/>
        <w:rPr>
          <w:rFonts w:ascii="LM Mono 10" w:eastAsia="LM Mono 10" w:hAnsi="LM Mono 10" w:cs="LM Mono 10"/>
        </w:rPr>
      </w:pPr>
      <w:r>
        <w:rPr>
          <w:rFonts w:ascii="LM Mono 10" w:eastAsia="LM Mono 10" w:hAnsi="LM Mono 10" w:cs="LM Mono 10"/>
          <w:w w:val="99"/>
        </w:rPr>
        <w:t>##</w:t>
      </w:r>
      <w:r>
        <w:rPr>
          <w:rFonts w:ascii="LM Mono 10" w:eastAsia="LM Mono 10" w:hAnsi="LM Mono 10" w:cs="LM Mono 10"/>
        </w:rPr>
        <w:t xml:space="preserve"> </w:t>
      </w:r>
      <w:r>
        <w:rPr>
          <w:rFonts w:ascii="LM Mono 10" w:eastAsia="LM Mono 10" w:hAnsi="LM Mono 10" w:cs="LM Mono 10"/>
          <w:w w:val="99"/>
        </w:rPr>
        <w:t>The</w:t>
      </w:r>
      <w:r>
        <w:rPr>
          <w:rFonts w:ascii="LM Mono 10" w:eastAsia="LM Mono 10" w:hAnsi="LM Mono 10" w:cs="LM Mono 10"/>
        </w:rPr>
        <w:t xml:space="preserve"> </w:t>
      </w:r>
      <w:r>
        <w:rPr>
          <w:rFonts w:ascii="LM Mono 10" w:eastAsia="LM Mono 10" w:hAnsi="LM Mono 10" w:cs="LM Mono 10"/>
          <w:w w:val="99"/>
        </w:rPr>
        <w:t>following</w:t>
      </w:r>
      <w:r>
        <w:rPr>
          <w:rFonts w:ascii="LM Mono 10" w:eastAsia="LM Mono 10" w:hAnsi="LM Mono 10" w:cs="LM Mono 10"/>
        </w:rPr>
        <w:t xml:space="preserve"> </w:t>
      </w:r>
      <w:r>
        <w:rPr>
          <w:rFonts w:ascii="LM Mono 10" w:eastAsia="LM Mono 10" w:hAnsi="LM Mono 10" w:cs="LM Mono 10"/>
          <w:w w:val="99"/>
        </w:rPr>
        <w:t>objects</w:t>
      </w:r>
      <w:r>
        <w:rPr>
          <w:rFonts w:ascii="LM Mono 10" w:eastAsia="LM Mono 10" w:hAnsi="LM Mono 10" w:cs="LM Mono 10"/>
        </w:rPr>
        <w:t xml:space="preserve"> </w:t>
      </w:r>
      <w:r>
        <w:rPr>
          <w:rFonts w:ascii="LM Mono 10" w:eastAsia="LM Mono 10" w:hAnsi="LM Mono 10" w:cs="LM Mono 10"/>
          <w:w w:val="99"/>
        </w:rPr>
        <w:t>are</w:t>
      </w:r>
      <w:r>
        <w:rPr>
          <w:rFonts w:ascii="LM Mono 10" w:eastAsia="LM Mono 10" w:hAnsi="LM Mono 10" w:cs="LM Mono 10"/>
        </w:rPr>
        <w:t xml:space="preserve"> </w:t>
      </w:r>
      <w:r>
        <w:rPr>
          <w:rFonts w:ascii="LM Mono 10" w:eastAsia="LM Mono 10" w:hAnsi="LM Mono 10" w:cs="LM Mono 10"/>
          <w:w w:val="99"/>
        </w:rPr>
        <w:t>masked</w:t>
      </w:r>
      <w:r>
        <w:rPr>
          <w:rFonts w:ascii="LM Mono 10" w:eastAsia="LM Mono 10" w:hAnsi="LM Mono 10" w:cs="LM Mono 10"/>
        </w:rPr>
        <w:t xml:space="preserve"> </w:t>
      </w:r>
      <w:r>
        <w:rPr>
          <w:rFonts w:ascii="LM Mono 10" w:eastAsia="LM Mono 10" w:hAnsi="LM Mono 10" w:cs="LM Mono 10"/>
          <w:w w:val="99"/>
        </w:rPr>
        <w:t>from</w:t>
      </w:r>
      <w:r>
        <w:rPr>
          <w:rFonts w:ascii="LM Mono 10" w:eastAsia="LM Mono 10" w:hAnsi="LM Mono 10" w:cs="LM Mono 10"/>
        </w:rPr>
        <w:t xml:space="preserve"> </w:t>
      </w:r>
      <w:r>
        <w:rPr>
          <w:rFonts w:ascii="LM Mono 10" w:eastAsia="LM Mono 10" w:hAnsi="LM Mono 10" w:cs="LM Mono 10"/>
          <w:w w:val="99"/>
        </w:rPr>
        <w:t>’package:stats’:</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decompose,</w:t>
      </w:r>
      <w:r>
        <w:rPr>
          <w:rFonts w:ascii="LM Mono 10" w:eastAsia="LM Mono 10" w:hAnsi="LM Mono 10" w:cs="LM Mono 10"/>
          <w:position w:val="2"/>
        </w:rPr>
        <w:t xml:space="preserve"> </w:t>
      </w:r>
      <w:r>
        <w:rPr>
          <w:rFonts w:ascii="LM Mono 10" w:eastAsia="LM Mono 10" w:hAnsi="LM Mono 10" w:cs="LM Mono 10"/>
          <w:w w:val="99"/>
          <w:position w:val="2"/>
        </w:rPr>
        <w:t>spectrum</w:t>
      </w:r>
    </w:p>
    <w:p w:rsidR="00AE0F67" w:rsidRDefault="0029427A">
      <w:pPr>
        <w:spacing w:before="92"/>
        <w:ind w:left="100"/>
        <w:rPr>
          <w:rFonts w:ascii="LM Mono 10" w:eastAsia="LM Mono 10" w:hAnsi="LM Mono 10" w:cs="LM Mono 10"/>
        </w:rPr>
      </w:pPr>
      <w:r>
        <w:rPr>
          <w:rFonts w:ascii="LM Mono 10" w:eastAsia="LM Mono 10" w:hAnsi="LM Mono 10" w:cs="LM Mono 10"/>
          <w:w w:val="99"/>
        </w:rPr>
        <w:t>##</w:t>
      </w:r>
      <w:r>
        <w:rPr>
          <w:rFonts w:ascii="LM Mono 10" w:eastAsia="LM Mono 10" w:hAnsi="LM Mono 10" w:cs="LM Mono 10"/>
        </w:rPr>
        <w:t xml:space="preserve"> </w:t>
      </w:r>
      <w:r>
        <w:rPr>
          <w:rFonts w:ascii="LM Mono 10" w:eastAsia="LM Mono 10" w:hAnsi="LM Mono 10" w:cs="LM Mono 10"/>
          <w:w w:val="99"/>
        </w:rPr>
        <w:t>The</w:t>
      </w:r>
      <w:r>
        <w:rPr>
          <w:rFonts w:ascii="LM Mono 10" w:eastAsia="LM Mono 10" w:hAnsi="LM Mono 10" w:cs="LM Mono 10"/>
        </w:rPr>
        <w:t xml:space="preserve"> </w:t>
      </w:r>
      <w:r>
        <w:rPr>
          <w:rFonts w:ascii="LM Mono 10" w:eastAsia="LM Mono 10" w:hAnsi="LM Mono 10" w:cs="LM Mono 10"/>
          <w:w w:val="99"/>
        </w:rPr>
        <w:t>following</w:t>
      </w:r>
      <w:r>
        <w:rPr>
          <w:rFonts w:ascii="LM Mono 10" w:eastAsia="LM Mono 10" w:hAnsi="LM Mono 10" w:cs="LM Mono 10"/>
        </w:rPr>
        <w:t xml:space="preserve"> </w:t>
      </w:r>
      <w:r>
        <w:rPr>
          <w:rFonts w:ascii="LM Mono 10" w:eastAsia="LM Mono 10" w:hAnsi="LM Mono 10" w:cs="LM Mono 10"/>
          <w:w w:val="99"/>
        </w:rPr>
        <w:t>object</w:t>
      </w:r>
      <w:r>
        <w:rPr>
          <w:rFonts w:ascii="LM Mono 10" w:eastAsia="LM Mono 10" w:hAnsi="LM Mono 10" w:cs="LM Mono 10"/>
        </w:rPr>
        <w:t xml:space="preserve"> </w:t>
      </w:r>
      <w:r>
        <w:rPr>
          <w:rFonts w:ascii="LM Mono 10" w:eastAsia="LM Mono 10" w:hAnsi="LM Mono 10" w:cs="LM Mono 10"/>
          <w:w w:val="99"/>
        </w:rPr>
        <w:t>is</w:t>
      </w:r>
      <w:r>
        <w:rPr>
          <w:rFonts w:ascii="LM Mono 10" w:eastAsia="LM Mono 10" w:hAnsi="LM Mono 10" w:cs="LM Mono 10"/>
        </w:rPr>
        <w:t xml:space="preserve"> </w:t>
      </w:r>
      <w:r>
        <w:rPr>
          <w:rFonts w:ascii="LM Mono 10" w:eastAsia="LM Mono 10" w:hAnsi="LM Mono 10" w:cs="LM Mono 10"/>
          <w:w w:val="99"/>
        </w:rPr>
        <w:t>masked</w:t>
      </w:r>
      <w:r>
        <w:rPr>
          <w:rFonts w:ascii="LM Mono 10" w:eastAsia="LM Mono 10" w:hAnsi="LM Mono 10" w:cs="LM Mono 10"/>
        </w:rPr>
        <w:t xml:space="preserve"> </w:t>
      </w:r>
      <w:r>
        <w:rPr>
          <w:rFonts w:ascii="LM Mono 10" w:eastAsia="LM Mono 10" w:hAnsi="LM Mono 10" w:cs="LM Mono 10"/>
          <w:w w:val="99"/>
        </w:rPr>
        <w:t>from</w:t>
      </w:r>
      <w:r>
        <w:rPr>
          <w:rFonts w:ascii="LM Mono 10" w:eastAsia="LM Mono 10" w:hAnsi="LM Mono 10" w:cs="LM Mono 10"/>
        </w:rPr>
        <w:t xml:space="preserve"> </w:t>
      </w:r>
      <w:r>
        <w:rPr>
          <w:rFonts w:ascii="LM Mono 10" w:eastAsia="LM Mono 10" w:hAnsi="LM Mono 10" w:cs="LM Mono 10"/>
          <w:w w:val="99"/>
        </w:rPr>
        <w:t>’package:base’:</w:t>
      </w:r>
    </w:p>
    <w:p w:rsidR="00AE0F67" w:rsidRDefault="0029427A">
      <w:pPr>
        <w:spacing w:line="220" w:lineRule="exact"/>
        <w:ind w:left="100"/>
        <w:rPr>
          <w:rFonts w:ascii="LM Mono 10" w:eastAsia="LM Mono 10" w:hAnsi="LM Mono 10" w:cs="LM Mono 10"/>
        </w:rPr>
        <w:sectPr w:rsidR="00AE0F67">
          <w:footerReference w:type="default" r:id="rId9"/>
          <w:pgSz w:w="12240" w:h="15840"/>
          <w:pgMar w:top="1480" w:right="1320" w:bottom="280" w:left="1340" w:header="0" w:footer="801" w:gutter="0"/>
          <w:pgNumType w:start="1"/>
          <w:cols w:space="720"/>
        </w:sectPr>
      </w:pPr>
      <w:r>
        <w:rPr>
          <w:rFonts w:ascii="LM Mono 10" w:eastAsia="LM Mono 10" w:hAnsi="LM Mono 10" w:cs="LM Mono 10"/>
          <w:w w:val="99"/>
          <w:position w:val="2"/>
        </w:rPr>
        <w:t>##</w:t>
      </w:r>
    </w:p>
    <w:p w:rsidR="00AE0F67" w:rsidRDefault="00AE0F67">
      <w:pPr>
        <w:spacing w:before="56"/>
        <w:ind w:left="100"/>
        <w:rPr>
          <w:rFonts w:ascii="LM Mono 10" w:eastAsia="LM Mono 10" w:hAnsi="LM Mono 10" w:cs="LM Mono 10"/>
        </w:rPr>
      </w:pPr>
      <w:r w:rsidRPr="00AE0F67">
        <w:lastRenderedPageBreak/>
        <w:pict>
          <v:group id="_x0000_s1471" style="position:absolute;left:0;text-align:left;margin-left:69pt;margin-top:509.45pt;width:474pt;height:15.05pt;z-index:-1545;mso-position-horizontal-relative:page;mso-position-vertical-relative:page" coordorigin="1380,10189" coordsize="9480,301">
            <v:shape id="_x0000_s1472" style="position:absolute;left:1380;top:10189;width:9480;height:301" coordorigin="1380,10189" coordsize="9480,301" path="m1380,10490r9480,l10860,10189r-9480,l1380,10490xe" fillcolor="#f8f8f8" stroked="f">
              <v:path arrowok="t"/>
            </v:shape>
            <w10:wrap anchorx="page" anchory="page"/>
          </v:group>
        </w:pict>
      </w:r>
      <w:r w:rsidRPr="00AE0F67">
        <w:pict>
          <v:group id="_x0000_s1469" style="position:absolute;left:0;text-align:left;margin-left:69pt;margin-top:159.65pt;width:474pt;height:170.45pt;z-index:-1546;mso-position-horizontal-relative:page;mso-position-vertical-relative:page" coordorigin="1380,3193" coordsize="9480,3409">
            <v:shape id="_x0000_s1470" style="position:absolute;left:1380;top:3193;width:9480;height:3409" coordorigin="1380,3193" coordsize="9480,3409" path="m1380,6603r9480,l10860,3193r-9480,l1380,6603xe" fillcolor="#f8f8f8" stroked="f">
              <v:path arrowok="t"/>
            </v:shape>
            <w10:wrap anchorx="page" anchory="page"/>
          </v:group>
        </w:pict>
      </w:r>
      <w:r w:rsidR="0029427A">
        <w:rPr>
          <w:rFonts w:ascii="LM Mono 10" w:eastAsia="LM Mono 10" w:hAnsi="LM Mono 10" w:cs="LM Mono 10"/>
          <w:w w:val="99"/>
        </w:rPr>
        <w:t>##</w:t>
      </w:r>
      <w:r w:rsidR="0029427A">
        <w:rPr>
          <w:rFonts w:ascii="LM Mono 10" w:eastAsia="LM Mono 10" w:hAnsi="LM Mono 10" w:cs="LM Mono 10"/>
        </w:rPr>
        <w:t xml:space="preserve">     </w:t>
      </w:r>
      <w:r w:rsidR="0029427A">
        <w:rPr>
          <w:rFonts w:ascii="LM Mono 10" w:eastAsia="LM Mono 10" w:hAnsi="LM Mono 10" w:cs="LM Mono 10"/>
          <w:w w:val="99"/>
        </w:rPr>
        <w:t>union</w:t>
      </w:r>
    </w:p>
    <w:p w:rsidR="00AE0F67" w:rsidRDefault="0029427A">
      <w:pPr>
        <w:spacing w:before="92"/>
        <w:ind w:left="100"/>
        <w:rPr>
          <w:rFonts w:ascii="LM Mono 10" w:eastAsia="LM Mono 10" w:hAnsi="LM Mono 10" w:cs="LM Mono 10"/>
        </w:rPr>
      </w:pPr>
      <w:r>
        <w:rPr>
          <w:rFonts w:ascii="LM Mono 10" w:eastAsia="LM Mono 10" w:hAnsi="LM Mono 10" w:cs="LM Mono 10"/>
          <w:w w:val="99"/>
        </w:rPr>
        <w:t>##</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Attaching</w:t>
      </w:r>
      <w:r>
        <w:rPr>
          <w:rFonts w:ascii="LM Mono 10" w:eastAsia="LM Mono 10" w:hAnsi="LM Mono 10" w:cs="LM Mono 10"/>
          <w:position w:val="2"/>
        </w:rPr>
        <w:t xml:space="preserve"> </w:t>
      </w:r>
      <w:r>
        <w:rPr>
          <w:rFonts w:ascii="LM Mono 10" w:eastAsia="LM Mono 10" w:hAnsi="LM Mono 10" w:cs="LM Mono 10"/>
          <w:w w:val="99"/>
          <w:position w:val="2"/>
        </w:rPr>
        <w:t>package:</w:t>
      </w:r>
      <w:r>
        <w:rPr>
          <w:rFonts w:ascii="LM Mono 10" w:eastAsia="LM Mono 10" w:hAnsi="LM Mono 10" w:cs="LM Mono 10"/>
          <w:position w:val="2"/>
        </w:rPr>
        <w:t xml:space="preserve"> </w:t>
      </w:r>
      <w:r>
        <w:rPr>
          <w:rFonts w:ascii="LM Mono 10" w:eastAsia="LM Mono 10" w:hAnsi="LM Mono 10" w:cs="LM Mono 10"/>
          <w:w w:val="99"/>
          <w:position w:val="2"/>
        </w:rPr>
        <w:t>’editrules’</w:t>
      </w:r>
    </w:p>
    <w:p w:rsidR="00AE0F67" w:rsidRDefault="0029427A">
      <w:pPr>
        <w:spacing w:before="92"/>
        <w:ind w:left="100"/>
        <w:rPr>
          <w:rFonts w:ascii="LM Mono 10" w:eastAsia="LM Mono 10" w:hAnsi="LM Mono 10" w:cs="LM Mono 10"/>
        </w:rPr>
      </w:pPr>
      <w:r>
        <w:rPr>
          <w:rFonts w:ascii="LM Mono 10" w:eastAsia="LM Mono 10" w:hAnsi="LM Mono 10" w:cs="LM Mono 10"/>
          <w:w w:val="99"/>
        </w:rPr>
        <w:t>##</w:t>
      </w:r>
      <w:r>
        <w:rPr>
          <w:rFonts w:ascii="LM Mono 10" w:eastAsia="LM Mono 10" w:hAnsi="LM Mono 10" w:cs="LM Mono 10"/>
        </w:rPr>
        <w:t xml:space="preserve"> </w:t>
      </w:r>
      <w:r>
        <w:rPr>
          <w:rFonts w:ascii="LM Mono 10" w:eastAsia="LM Mono 10" w:hAnsi="LM Mono 10" w:cs="LM Mono 10"/>
          <w:w w:val="99"/>
        </w:rPr>
        <w:t>The</w:t>
      </w:r>
      <w:r>
        <w:rPr>
          <w:rFonts w:ascii="LM Mono 10" w:eastAsia="LM Mono 10" w:hAnsi="LM Mono 10" w:cs="LM Mono 10"/>
        </w:rPr>
        <w:t xml:space="preserve"> </w:t>
      </w:r>
      <w:r>
        <w:rPr>
          <w:rFonts w:ascii="LM Mono 10" w:eastAsia="LM Mono 10" w:hAnsi="LM Mono 10" w:cs="LM Mono 10"/>
          <w:w w:val="99"/>
        </w:rPr>
        <w:t>following</w:t>
      </w:r>
      <w:r>
        <w:rPr>
          <w:rFonts w:ascii="LM Mono 10" w:eastAsia="LM Mono 10" w:hAnsi="LM Mono 10" w:cs="LM Mono 10"/>
        </w:rPr>
        <w:t xml:space="preserve"> </w:t>
      </w:r>
      <w:r>
        <w:rPr>
          <w:rFonts w:ascii="LM Mono 10" w:eastAsia="LM Mono 10" w:hAnsi="LM Mono 10" w:cs="LM Mono 10"/>
          <w:w w:val="99"/>
        </w:rPr>
        <w:t>objects</w:t>
      </w:r>
      <w:r>
        <w:rPr>
          <w:rFonts w:ascii="LM Mono 10" w:eastAsia="LM Mono 10" w:hAnsi="LM Mono 10" w:cs="LM Mono 10"/>
        </w:rPr>
        <w:t xml:space="preserve"> </w:t>
      </w:r>
      <w:r>
        <w:rPr>
          <w:rFonts w:ascii="LM Mono 10" w:eastAsia="LM Mono 10" w:hAnsi="LM Mono 10" w:cs="LM Mono 10"/>
          <w:w w:val="99"/>
        </w:rPr>
        <w:t>are</w:t>
      </w:r>
      <w:r>
        <w:rPr>
          <w:rFonts w:ascii="LM Mono 10" w:eastAsia="LM Mono 10" w:hAnsi="LM Mono 10" w:cs="LM Mono 10"/>
        </w:rPr>
        <w:t xml:space="preserve"> </w:t>
      </w:r>
      <w:r>
        <w:rPr>
          <w:rFonts w:ascii="LM Mono 10" w:eastAsia="LM Mono 10" w:hAnsi="LM Mono 10" w:cs="LM Mono 10"/>
          <w:w w:val="99"/>
        </w:rPr>
        <w:t>masked</w:t>
      </w:r>
      <w:r>
        <w:rPr>
          <w:rFonts w:ascii="LM Mono 10" w:eastAsia="LM Mono 10" w:hAnsi="LM Mono 10" w:cs="LM Mono 10"/>
        </w:rPr>
        <w:t xml:space="preserve"> </w:t>
      </w:r>
      <w:r>
        <w:rPr>
          <w:rFonts w:ascii="LM Mono 10" w:eastAsia="LM Mono 10" w:hAnsi="LM Mono 10" w:cs="LM Mono 10"/>
          <w:w w:val="99"/>
        </w:rPr>
        <w:t>from</w:t>
      </w:r>
      <w:r>
        <w:rPr>
          <w:rFonts w:ascii="LM Mono 10" w:eastAsia="LM Mono 10" w:hAnsi="LM Mono 10" w:cs="LM Mono 10"/>
        </w:rPr>
        <w:t xml:space="preserve"> </w:t>
      </w:r>
      <w:r>
        <w:rPr>
          <w:rFonts w:ascii="LM Mono 10" w:eastAsia="LM Mono 10" w:hAnsi="LM Mono 10" w:cs="LM Mono 10"/>
          <w:w w:val="99"/>
        </w:rPr>
        <w:t>’package:igraph’:</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blocks,</w:t>
      </w:r>
      <w:r>
        <w:rPr>
          <w:rFonts w:ascii="LM Mono 10" w:eastAsia="LM Mono 10" w:hAnsi="LM Mono 10" w:cs="LM Mono 10"/>
          <w:position w:val="2"/>
        </w:rPr>
        <w:t xml:space="preserve"> </w:t>
      </w:r>
      <w:r>
        <w:rPr>
          <w:rFonts w:ascii="LM Mono 10" w:eastAsia="LM Mono 10" w:hAnsi="LM Mono 10" w:cs="LM Mono 10"/>
          <w:w w:val="99"/>
          <w:position w:val="2"/>
        </w:rPr>
        <w:t>normalize</w:t>
      </w:r>
    </w:p>
    <w:p w:rsidR="00AE0F67" w:rsidRDefault="0029427A">
      <w:pPr>
        <w:spacing w:before="51"/>
        <w:ind w:left="100"/>
        <w:rPr>
          <w:rFonts w:ascii="LM Mono 10" w:eastAsia="LM Mono 10" w:hAnsi="LM Mono 10" w:cs="LM Mono 10"/>
        </w:rPr>
      </w:pPr>
      <w:r>
        <w:rPr>
          <w:rFonts w:ascii="LM Mono 10" w:eastAsia="LM Mono 10" w:hAnsi="LM Mono 10" w:cs="LM Mono 10"/>
          <w:w w:val="99"/>
        </w:rPr>
        <w:t>df</w:t>
      </w:r>
      <w:r>
        <w:rPr>
          <w:rFonts w:ascii="LM Mono 10" w:eastAsia="LM Mono 10" w:hAnsi="LM Mono 10" w:cs="LM Mono 10"/>
        </w:rPr>
        <w:t xml:space="preserve"> </w:t>
      </w:r>
      <w:r>
        <w:rPr>
          <w:rFonts w:ascii="LM Mono 10" w:eastAsia="LM Mono 10" w:hAnsi="LM Mono 10" w:cs="LM Mono 10"/>
          <w:w w:val="99"/>
        </w:rPr>
        <w:t>&lt;-</w:t>
      </w:r>
      <w:r>
        <w:rPr>
          <w:rFonts w:ascii="LM Mono 10" w:eastAsia="LM Mono 10" w:hAnsi="LM Mono 10" w:cs="LM Mono 10"/>
        </w:rPr>
        <w:t xml:space="preserve"> </w:t>
      </w:r>
      <w:r>
        <w:rPr>
          <w:rFonts w:ascii="Courier New" w:eastAsia="Courier New" w:hAnsi="Courier New" w:cs="Courier New"/>
          <w:b/>
          <w:color w:val="214987"/>
          <w:w w:val="99"/>
        </w:rPr>
        <w:t>read.table</w:t>
      </w:r>
      <w:r>
        <w:rPr>
          <w:rFonts w:ascii="LM Mono 10" w:eastAsia="LM Mono 10" w:hAnsi="LM Mono 10" w:cs="LM Mono 10"/>
          <w:color w:val="000000"/>
          <w:w w:val="99"/>
        </w:rPr>
        <w:t>(</w:t>
      </w:r>
      <w:r>
        <w:rPr>
          <w:rFonts w:ascii="LM Mono 10" w:eastAsia="LM Mono 10" w:hAnsi="LM Mono 10" w:cs="LM Mono 10"/>
          <w:color w:val="4F9905"/>
          <w:w w:val="99"/>
        </w:rPr>
        <w:t>"practical1/people.txt"</w:t>
      </w:r>
      <w:r>
        <w:rPr>
          <w:rFonts w:ascii="LM Mono 10" w:eastAsia="LM Mono 10" w:hAnsi="LM Mono 10" w:cs="LM Mono 10"/>
          <w:color w:val="000000"/>
          <w:w w:val="99"/>
        </w:rPr>
        <w:t>,</w:t>
      </w:r>
      <w:r>
        <w:rPr>
          <w:rFonts w:ascii="LM Mono 10" w:eastAsia="LM Mono 10" w:hAnsi="LM Mono 10" w:cs="LM Mono 10"/>
          <w:color w:val="000000"/>
        </w:rPr>
        <w:t xml:space="preserve"> </w:t>
      </w:r>
      <w:r>
        <w:rPr>
          <w:rFonts w:ascii="LM Mono 10" w:eastAsia="LM Mono 10" w:hAnsi="LM Mono 10" w:cs="LM Mono 10"/>
          <w:color w:val="214987"/>
          <w:w w:val="99"/>
        </w:rPr>
        <w:t>header=</w:t>
      </w:r>
      <w:r>
        <w:rPr>
          <w:rFonts w:ascii="LM Mono 10" w:eastAsia="LM Mono 10" w:hAnsi="LM Mono 10" w:cs="LM Mono 10"/>
          <w:color w:val="8E5902"/>
          <w:w w:val="99"/>
        </w:rPr>
        <w:t>TRUE</w:t>
      </w:r>
      <w:r>
        <w:rPr>
          <w:rFonts w:ascii="LM Mono 10" w:eastAsia="LM Mono 10" w:hAnsi="LM Mono 10" w:cs="LM Mono 10"/>
          <w:color w:val="000000"/>
          <w:w w:val="99"/>
        </w:rPr>
        <w:t>)</w:t>
      </w:r>
    </w:p>
    <w:p w:rsidR="00AE0F67" w:rsidRDefault="0029427A">
      <w:pPr>
        <w:spacing w:line="220" w:lineRule="exact"/>
        <w:ind w:left="100"/>
        <w:rPr>
          <w:rFonts w:ascii="LM Mono 10" w:eastAsia="LM Mono 10" w:hAnsi="LM Mono 10" w:cs="LM Mono 10"/>
        </w:rPr>
      </w:pPr>
      <w:r>
        <w:rPr>
          <w:rFonts w:ascii="Courier New" w:eastAsia="Courier New" w:hAnsi="Courier New" w:cs="Courier New"/>
          <w:b/>
          <w:color w:val="214987"/>
          <w:w w:val="99"/>
          <w:position w:val="2"/>
        </w:rPr>
        <w:t>attach</w:t>
      </w:r>
      <w:r>
        <w:rPr>
          <w:rFonts w:ascii="LM Mono 10" w:eastAsia="LM Mono 10" w:hAnsi="LM Mono 10" w:cs="LM Mono 10"/>
          <w:color w:val="000000"/>
          <w:w w:val="99"/>
          <w:position w:val="2"/>
        </w:rPr>
        <w:t>(df)</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E</w:t>
      </w:r>
      <w:r>
        <w:rPr>
          <w:rFonts w:ascii="LM Mono 10" w:eastAsia="LM Mono 10" w:hAnsi="LM Mono 10" w:cs="LM Mono 10"/>
          <w:position w:val="2"/>
        </w:rPr>
        <w:t xml:space="preserve"> </w:t>
      </w:r>
      <w:r>
        <w:rPr>
          <w:rFonts w:ascii="LM Mono 10" w:eastAsia="LM Mono 10" w:hAnsi="LM Mono 10" w:cs="LM Mono 10"/>
          <w:w w:val="99"/>
          <w:position w:val="2"/>
        </w:rPr>
        <w:t>&lt;-</w:t>
      </w:r>
      <w:r>
        <w:rPr>
          <w:rFonts w:ascii="LM Mono 10" w:eastAsia="LM Mono 10" w:hAnsi="LM Mono 10" w:cs="LM Mono 10"/>
          <w:position w:val="2"/>
        </w:rPr>
        <w:t xml:space="preserve"> </w:t>
      </w:r>
      <w:r>
        <w:rPr>
          <w:rFonts w:ascii="Courier New" w:eastAsia="Courier New" w:hAnsi="Courier New" w:cs="Courier New"/>
          <w:b/>
          <w:color w:val="214987"/>
          <w:w w:val="99"/>
          <w:position w:val="2"/>
        </w:rPr>
        <w:t>editset</w:t>
      </w:r>
      <w:r>
        <w:rPr>
          <w:rFonts w:ascii="LM Mono 10" w:eastAsia="LM Mono 10" w:hAnsi="LM Mono 10" w:cs="LM Mono 10"/>
          <w:color w:val="000000"/>
          <w:w w:val="99"/>
          <w:position w:val="2"/>
        </w:rPr>
        <w:t>(</w:t>
      </w:r>
      <w:r>
        <w:rPr>
          <w:rFonts w:ascii="Courier New" w:eastAsia="Courier New" w:hAnsi="Courier New" w:cs="Courier New"/>
          <w:b/>
          <w:color w:val="214987"/>
          <w:w w:val="99"/>
          <w:position w:val="2"/>
        </w:rPr>
        <w:t>expression</w:t>
      </w:r>
      <w:r>
        <w:rPr>
          <w:rFonts w:ascii="LM Mono 10" w:eastAsia="LM Mono 10" w:hAnsi="LM Mono 10" w:cs="LM Mono 10"/>
          <w:color w:val="000000"/>
          <w:w w:val="99"/>
          <w:position w:val="2"/>
        </w:rPr>
        <w:t>(</w:t>
      </w:r>
    </w:p>
    <w:p w:rsidR="00AE0F67" w:rsidRDefault="0029427A">
      <w:pPr>
        <w:spacing w:line="220" w:lineRule="exact"/>
        <w:ind w:left="309"/>
        <w:rPr>
          <w:rFonts w:ascii="LM Mono 10" w:eastAsia="LM Mono 10" w:hAnsi="LM Mono 10" w:cs="LM Mono 10"/>
        </w:rPr>
      </w:pPr>
      <w:r>
        <w:rPr>
          <w:rFonts w:ascii="LM Mono 10" w:eastAsia="LM Mono 10" w:hAnsi="LM Mono 10" w:cs="LM Mono 10"/>
          <w:w w:val="99"/>
          <w:position w:val="2"/>
        </w:rPr>
        <w:t>age</w:t>
      </w:r>
      <w:r>
        <w:rPr>
          <w:rFonts w:ascii="LM Mono 10" w:eastAsia="LM Mono 10" w:hAnsi="LM Mono 10" w:cs="LM Mono 10"/>
          <w:position w:val="2"/>
        </w:rPr>
        <w:t xml:space="preserve"> </w:t>
      </w:r>
      <w:r>
        <w:rPr>
          <w:rFonts w:ascii="Courier New" w:eastAsia="Courier New" w:hAnsi="Courier New" w:cs="Courier New"/>
          <w:b/>
          <w:color w:val="CE5B00"/>
          <w:w w:val="99"/>
          <w:position w:val="2"/>
        </w:rPr>
        <w:t>&gt;=</w:t>
      </w:r>
      <w:r>
        <w:rPr>
          <w:rFonts w:ascii="Courier New" w:eastAsia="Courier New" w:hAnsi="Courier New" w:cs="Courier New"/>
          <w:b/>
          <w:color w:val="CE5B00"/>
          <w:position w:val="2"/>
        </w:rPr>
        <w:t xml:space="preserve"> </w:t>
      </w:r>
      <w:r>
        <w:rPr>
          <w:rFonts w:ascii="LM Mono 10" w:eastAsia="LM Mono 10" w:hAnsi="LM Mono 10" w:cs="LM Mono 10"/>
          <w:color w:val="0000CE"/>
          <w:w w:val="99"/>
          <w:position w:val="2"/>
        </w:rPr>
        <w:t>0</w:t>
      </w:r>
      <w:r>
        <w:rPr>
          <w:rFonts w:ascii="LM Mono 10" w:eastAsia="LM Mono 10" w:hAnsi="LM Mono 10" w:cs="LM Mono 10"/>
          <w:color w:val="000000"/>
          <w:w w:val="99"/>
          <w:position w:val="2"/>
        </w:rPr>
        <w:t>,</w:t>
      </w:r>
    </w:p>
    <w:p w:rsidR="00AE0F67" w:rsidRDefault="0029427A">
      <w:pPr>
        <w:spacing w:line="220" w:lineRule="exact"/>
        <w:ind w:left="309"/>
        <w:rPr>
          <w:rFonts w:ascii="LM Mono 10" w:eastAsia="LM Mono 10" w:hAnsi="LM Mono 10" w:cs="LM Mono 10"/>
        </w:rPr>
      </w:pPr>
      <w:r>
        <w:rPr>
          <w:rFonts w:ascii="LM Mono 10" w:eastAsia="LM Mono 10" w:hAnsi="LM Mono 10" w:cs="LM Mono 10"/>
          <w:w w:val="99"/>
          <w:position w:val="2"/>
        </w:rPr>
        <w:t>age</w:t>
      </w:r>
      <w:r>
        <w:rPr>
          <w:rFonts w:ascii="LM Mono 10" w:eastAsia="LM Mono 10" w:hAnsi="LM Mono 10" w:cs="LM Mono 10"/>
          <w:position w:val="2"/>
        </w:rPr>
        <w:t xml:space="preserve"> </w:t>
      </w:r>
      <w:r>
        <w:rPr>
          <w:rFonts w:ascii="Courier New" w:eastAsia="Courier New" w:hAnsi="Courier New" w:cs="Courier New"/>
          <w:b/>
          <w:color w:val="CE5B00"/>
          <w:w w:val="99"/>
          <w:position w:val="2"/>
        </w:rPr>
        <w:t>&lt;=</w:t>
      </w:r>
      <w:r>
        <w:rPr>
          <w:rFonts w:ascii="Courier New" w:eastAsia="Courier New" w:hAnsi="Courier New" w:cs="Courier New"/>
          <w:b/>
          <w:color w:val="CE5B00"/>
          <w:position w:val="2"/>
        </w:rPr>
        <w:t xml:space="preserve"> </w:t>
      </w:r>
      <w:r>
        <w:rPr>
          <w:rFonts w:ascii="LM Mono 10" w:eastAsia="LM Mono 10" w:hAnsi="LM Mono 10" w:cs="LM Mono 10"/>
          <w:color w:val="0000CE"/>
          <w:w w:val="99"/>
          <w:position w:val="2"/>
        </w:rPr>
        <w:t>150</w:t>
      </w:r>
      <w:r>
        <w:rPr>
          <w:rFonts w:ascii="LM Mono 10" w:eastAsia="LM Mono 10" w:hAnsi="LM Mono 10" w:cs="LM Mono 10"/>
          <w:color w:val="000000"/>
          <w:w w:val="99"/>
          <w:position w:val="2"/>
        </w:rPr>
        <w:t>,</w:t>
      </w:r>
    </w:p>
    <w:p w:rsidR="00AE0F67" w:rsidRDefault="0029427A">
      <w:pPr>
        <w:spacing w:line="220" w:lineRule="exact"/>
        <w:ind w:left="309"/>
        <w:rPr>
          <w:rFonts w:ascii="LM Mono 10" w:eastAsia="LM Mono 10" w:hAnsi="LM Mono 10" w:cs="LM Mono 10"/>
        </w:rPr>
      </w:pPr>
      <w:r>
        <w:rPr>
          <w:rFonts w:ascii="LM Mono 10" w:eastAsia="LM Mono 10" w:hAnsi="LM Mono 10" w:cs="LM Mono 10"/>
          <w:w w:val="99"/>
          <w:position w:val="2"/>
        </w:rPr>
        <w:t>age</w:t>
      </w:r>
      <w:r>
        <w:rPr>
          <w:rFonts w:ascii="LM Mono 10" w:eastAsia="LM Mono 10" w:hAnsi="LM Mono 10" w:cs="LM Mono 10"/>
          <w:position w:val="2"/>
        </w:rPr>
        <w:t xml:space="preserve"> </w:t>
      </w:r>
      <w:r>
        <w:rPr>
          <w:rFonts w:ascii="Courier New" w:eastAsia="Courier New" w:hAnsi="Courier New" w:cs="Courier New"/>
          <w:b/>
          <w:color w:val="CE5B00"/>
          <w:w w:val="99"/>
          <w:position w:val="2"/>
        </w:rPr>
        <w:t>&gt;=</w:t>
      </w:r>
      <w:r>
        <w:rPr>
          <w:rFonts w:ascii="Courier New" w:eastAsia="Courier New" w:hAnsi="Courier New" w:cs="Courier New"/>
          <w:b/>
          <w:color w:val="CE5B00"/>
          <w:position w:val="2"/>
        </w:rPr>
        <w:t xml:space="preserve"> </w:t>
      </w:r>
      <w:r>
        <w:rPr>
          <w:rFonts w:ascii="LM Mono 10" w:eastAsia="LM Mono 10" w:hAnsi="LM Mono 10" w:cs="LM Mono 10"/>
          <w:color w:val="000000"/>
          <w:w w:val="99"/>
          <w:position w:val="2"/>
        </w:rPr>
        <w:t>yearsmarried,</w:t>
      </w:r>
    </w:p>
    <w:p w:rsidR="00AE0F67" w:rsidRDefault="0029427A">
      <w:pPr>
        <w:spacing w:line="220" w:lineRule="exact"/>
        <w:ind w:left="309"/>
        <w:rPr>
          <w:rFonts w:ascii="LM Mono 10" w:eastAsia="LM Mono 10" w:hAnsi="LM Mono 10" w:cs="LM Mono 10"/>
        </w:rPr>
      </w:pPr>
      <w:r>
        <w:rPr>
          <w:rFonts w:ascii="LM Mono 10" w:eastAsia="LM Mono 10" w:hAnsi="LM Mono 10" w:cs="LM Mono 10"/>
          <w:w w:val="99"/>
          <w:position w:val="2"/>
        </w:rPr>
        <w:t>status</w:t>
      </w:r>
      <w:r>
        <w:rPr>
          <w:rFonts w:ascii="LM Mono 10" w:eastAsia="LM Mono 10" w:hAnsi="LM Mono 10" w:cs="LM Mono 10"/>
          <w:position w:val="2"/>
        </w:rPr>
        <w:t xml:space="preserve"> </w:t>
      </w:r>
      <w:r>
        <w:rPr>
          <w:rFonts w:ascii="Courier New" w:eastAsia="Courier New" w:hAnsi="Courier New" w:cs="Courier New"/>
          <w:b/>
          <w:color w:val="CE5B00"/>
          <w:w w:val="99"/>
          <w:position w:val="2"/>
        </w:rPr>
        <w:t>%in%</w:t>
      </w:r>
      <w:r>
        <w:rPr>
          <w:rFonts w:ascii="Courier New" w:eastAsia="Courier New" w:hAnsi="Courier New" w:cs="Courier New"/>
          <w:b/>
          <w:color w:val="CE5B00"/>
          <w:position w:val="2"/>
        </w:rPr>
        <w:t xml:space="preserve"> </w:t>
      </w:r>
      <w:r>
        <w:rPr>
          <w:rFonts w:ascii="Courier New" w:eastAsia="Courier New" w:hAnsi="Courier New" w:cs="Courier New"/>
          <w:b/>
          <w:color w:val="214987"/>
          <w:w w:val="99"/>
          <w:position w:val="2"/>
        </w:rPr>
        <w:t>c</w:t>
      </w:r>
      <w:r>
        <w:rPr>
          <w:rFonts w:ascii="LM Mono 10" w:eastAsia="LM Mono 10" w:hAnsi="LM Mono 10" w:cs="LM Mono 10"/>
          <w:color w:val="000000"/>
          <w:w w:val="99"/>
          <w:position w:val="2"/>
        </w:rPr>
        <w:t>(</w:t>
      </w:r>
      <w:r>
        <w:rPr>
          <w:rFonts w:ascii="LM Mono 10" w:eastAsia="LM Mono 10" w:hAnsi="LM Mono 10" w:cs="LM Mono 10"/>
          <w:color w:val="4F9905"/>
          <w:w w:val="99"/>
          <w:position w:val="2"/>
        </w:rPr>
        <w:t>"married"</w:t>
      </w:r>
      <w:r>
        <w:rPr>
          <w:rFonts w:ascii="LM Mono 10" w:eastAsia="LM Mono 10" w:hAnsi="LM Mono 10" w:cs="LM Mono 10"/>
          <w:color w:val="000000"/>
          <w:w w:val="99"/>
          <w:position w:val="2"/>
        </w:rPr>
        <w:t>,</w:t>
      </w:r>
      <w:r>
        <w:rPr>
          <w:rFonts w:ascii="LM Mono 10" w:eastAsia="LM Mono 10" w:hAnsi="LM Mono 10" w:cs="LM Mono 10"/>
          <w:color w:val="000000"/>
          <w:position w:val="2"/>
        </w:rPr>
        <w:t xml:space="preserve"> </w:t>
      </w:r>
      <w:r>
        <w:rPr>
          <w:rFonts w:ascii="LM Mono 10" w:eastAsia="LM Mono 10" w:hAnsi="LM Mono 10" w:cs="LM Mono 10"/>
          <w:color w:val="4F9905"/>
          <w:w w:val="99"/>
          <w:position w:val="2"/>
        </w:rPr>
        <w:t>"single"</w:t>
      </w:r>
      <w:r>
        <w:rPr>
          <w:rFonts w:ascii="LM Mono 10" w:eastAsia="LM Mono 10" w:hAnsi="LM Mono 10" w:cs="LM Mono 10"/>
          <w:color w:val="000000"/>
          <w:w w:val="99"/>
          <w:position w:val="2"/>
        </w:rPr>
        <w:t>,</w:t>
      </w:r>
      <w:r>
        <w:rPr>
          <w:rFonts w:ascii="LM Mono 10" w:eastAsia="LM Mono 10" w:hAnsi="LM Mono 10" w:cs="LM Mono 10"/>
          <w:color w:val="000000"/>
          <w:position w:val="2"/>
        </w:rPr>
        <w:t xml:space="preserve"> </w:t>
      </w:r>
      <w:r>
        <w:rPr>
          <w:rFonts w:ascii="LM Mono 10" w:eastAsia="LM Mono 10" w:hAnsi="LM Mono 10" w:cs="LM Mono 10"/>
          <w:color w:val="4F9905"/>
          <w:w w:val="99"/>
          <w:position w:val="2"/>
        </w:rPr>
        <w:t>"widowed"</w:t>
      </w:r>
      <w:r>
        <w:rPr>
          <w:rFonts w:ascii="LM Mono 10" w:eastAsia="LM Mono 10" w:hAnsi="LM Mono 10" w:cs="LM Mono 10"/>
          <w:color w:val="000000"/>
          <w:w w:val="99"/>
          <w:position w:val="2"/>
        </w:rPr>
        <w:t>),</w:t>
      </w:r>
    </w:p>
    <w:p w:rsidR="00AE0F67" w:rsidRDefault="0029427A">
      <w:pPr>
        <w:spacing w:line="220" w:lineRule="exact"/>
        <w:ind w:left="309"/>
        <w:rPr>
          <w:rFonts w:ascii="LM Mono 10" w:eastAsia="LM Mono 10" w:hAnsi="LM Mono 10" w:cs="LM Mono 10"/>
        </w:rPr>
      </w:pPr>
      <w:r>
        <w:rPr>
          <w:rFonts w:ascii="Courier New" w:eastAsia="Courier New" w:hAnsi="Courier New" w:cs="Courier New"/>
          <w:b/>
          <w:color w:val="214987"/>
          <w:w w:val="99"/>
          <w:position w:val="2"/>
        </w:rPr>
        <w:t>if</w:t>
      </w:r>
      <w:r>
        <w:rPr>
          <w:rFonts w:ascii="Courier New" w:eastAsia="Courier New" w:hAnsi="Courier New" w:cs="Courier New"/>
          <w:b/>
          <w:color w:val="214987"/>
          <w:position w:val="2"/>
        </w:rPr>
        <w:t xml:space="preserve"> </w:t>
      </w:r>
      <w:r>
        <w:rPr>
          <w:rFonts w:ascii="LM Mono 10" w:eastAsia="LM Mono 10" w:hAnsi="LM Mono 10" w:cs="LM Mono 10"/>
          <w:color w:val="000000"/>
          <w:w w:val="99"/>
          <w:position w:val="2"/>
        </w:rPr>
        <w:t>(age</w:t>
      </w:r>
      <w:r>
        <w:rPr>
          <w:rFonts w:ascii="LM Mono 10" w:eastAsia="LM Mono 10" w:hAnsi="LM Mono 10" w:cs="LM Mono 10"/>
          <w:color w:val="000000"/>
          <w:position w:val="2"/>
        </w:rPr>
        <w:t xml:space="preserve"> </w:t>
      </w:r>
      <w:r>
        <w:rPr>
          <w:rFonts w:ascii="Courier New" w:eastAsia="Courier New" w:hAnsi="Courier New" w:cs="Courier New"/>
          <w:b/>
          <w:color w:val="CE5B00"/>
          <w:w w:val="99"/>
          <w:position w:val="2"/>
        </w:rPr>
        <w:t>&lt;=</w:t>
      </w:r>
      <w:r>
        <w:rPr>
          <w:rFonts w:ascii="Courier New" w:eastAsia="Courier New" w:hAnsi="Courier New" w:cs="Courier New"/>
          <w:b/>
          <w:color w:val="CE5B00"/>
          <w:position w:val="2"/>
        </w:rPr>
        <w:t xml:space="preserve"> </w:t>
      </w:r>
      <w:r>
        <w:rPr>
          <w:rFonts w:ascii="LM Mono 10" w:eastAsia="LM Mono 10" w:hAnsi="LM Mono 10" w:cs="LM Mono 10"/>
          <w:color w:val="0000CE"/>
          <w:w w:val="99"/>
          <w:position w:val="2"/>
        </w:rPr>
        <w:t>18</w:t>
      </w:r>
      <w:r>
        <w:rPr>
          <w:rFonts w:ascii="LM Mono 10" w:eastAsia="LM Mono 10" w:hAnsi="LM Mono 10" w:cs="LM Mono 10"/>
          <w:color w:val="000000"/>
          <w:w w:val="99"/>
          <w:position w:val="2"/>
        </w:rPr>
        <w:t>)</w:t>
      </w:r>
      <w:r>
        <w:rPr>
          <w:rFonts w:ascii="LM Mono 10" w:eastAsia="LM Mono 10" w:hAnsi="LM Mono 10" w:cs="LM Mono 10"/>
          <w:color w:val="000000"/>
          <w:position w:val="2"/>
        </w:rPr>
        <w:t xml:space="preserve"> </w:t>
      </w:r>
      <w:r>
        <w:rPr>
          <w:rFonts w:ascii="LM Mono 10" w:eastAsia="LM Mono 10" w:hAnsi="LM Mono 10" w:cs="LM Mono 10"/>
          <w:color w:val="000000"/>
          <w:w w:val="99"/>
          <w:position w:val="2"/>
        </w:rPr>
        <w:t>agegroup</w:t>
      </w:r>
      <w:r>
        <w:rPr>
          <w:rFonts w:ascii="LM Mono 10" w:eastAsia="LM Mono 10" w:hAnsi="LM Mono 10" w:cs="LM Mono 10"/>
          <w:color w:val="000000"/>
          <w:position w:val="2"/>
        </w:rPr>
        <w:t xml:space="preserve"> </w:t>
      </w:r>
      <w:r>
        <w:rPr>
          <w:rFonts w:ascii="Courier New" w:eastAsia="Courier New" w:hAnsi="Courier New" w:cs="Courier New"/>
          <w:b/>
          <w:color w:val="CE5B00"/>
          <w:w w:val="99"/>
          <w:position w:val="2"/>
        </w:rPr>
        <w:t>%in%</w:t>
      </w:r>
      <w:r>
        <w:rPr>
          <w:rFonts w:ascii="Courier New" w:eastAsia="Courier New" w:hAnsi="Courier New" w:cs="Courier New"/>
          <w:b/>
          <w:color w:val="CE5B00"/>
          <w:position w:val="2"/>
        </w:rPr>
        <w:t xml:space="preserve"> </w:t>
      </w:r>
      <w:r>
        <w:rPr>
          <w:rFonts w:ascii="Courier New" w:eastAsia="Courier New" w:hAnsi="Courier New" w:cs="Courier New"/>
          <w:b/>
          <w:color w:val="214987"/>
          <w:w w:val="99"/>
          <w:position w:val="2"/>
        </w:rPr>
        <w:t>c</w:t>
      </w:r>
      <w:r>
        <w:rPr>
          <w:rFonts w:ascii="LM Mono 10" w:eastAsia="LM Mono 10" w:hAnsi="LM Mono 10" w:cs="LM Mono 10"/>
          <w:color w:val="000000"/>
          <w:w w:val="99"/>
          <w:position w:val="2"/>
        </w:rPr>
        <w:t>(</w:t>
      </w:r>
      <w:r>
        <w:rPr>
          <w:rFonts w:ascii="LM Mono 10" w:eastAsia="LM Mono 10" w:hAnsi="LM Mono 10" w:cs="LM Mono 10"/>
          <w:color w:val="4F9905"/>
          <w:w w:val="99"/>
          <w:position w:val="2"/>
        </w:rPr>
        <w:t>"child"</w:t>
      </w:r>
      <w:r>
        <w:rPr>
          <w:rFonts w:ascii="LM Mono 10" w:eastAsia="LM Mono 10" w:hAnsi="LM Mono 10" w:cs="LM Mono 10"/>
          <w:color w:val="000000"/>
          <w:w w:val="99"/>
          <w:position w:val="2"/>
        </w:rPr>
        <w:t>),</w:t>
      </w:r>
    </w:p>
    <w:p w:rsidR="00AE0F67" w:rsidRDefault="0029427A">
      <w:pPr>
        <w:spacing w:line="220" w:lineRule="exact"/>
        <w:ind w:left="309"/>
        <w:rPr>
          <w:rFonts w:ascii="LM Mono 10" w:eastAsia="LM Mono 10" w:hAnsi="LM Mono 10" w:cs="LM Mono 10"/>
        </w:rPr>
      </w:pPr>
      <w:r>
        <w:rPr>
          <w:rFonts w:ascii="Courier New" w:eastAsia="Courier New" w:hAnsi="Courier New" w:cs="Courier New"/>
          <w:b/>
          <w:color w:val="214987"/>
          <w:w w:val="99"/>
          <w:position w:val="2"/>
        </w:rPr>
        <w:t>if</w:t>
      </w:r>
      <w:r>
        <w:rPr>
          <w:rFonts w:ascii="Courier New" w:eastAsia="Courier New" w:hAnsi="Courier New" w:cs="Courier New"/>
          <w:b/>
          <w:color w:val="214987"/>
          <w:position w:val="2"/>
        </w:rPr>
        <w:t xml:space="preserve"> </w:t>
      </w:r>
      <w:r>
        <w:rPr>
          <w:rFonts w:ascii="LM Mono 10" w:eastAsia="LM Mono 10" w:hAnsi="LM Mono 10" w:cs="LM Mono 10"/>
          <w:color w:val="000000"/>
          <w:w w:val="99"/>
          <w:position w:val="2"/>
        </w:rPr>
        <w:t>(age</w:t>
      </w:r>
      <w:r>
        <w:rPr>
          <w:rFonts w:ascii="LM Mono 10" w:eastAsia="LM Mono 10" w:hAnsi="LM Mono 10" w:cs="LM Mono 10"/>
          <w:color w:val="000000"/>
          <w:position w:val="2"/>
        </w:rPr>
        <w:t xml:space="preserve"> </w:t>
      </w:r>
      <w:r>
        <w:rPr>
          <w:rFonts w:ascii="Courier New" w:eastAsia="Courier New" w:hAnsi="Courier New" w:cs="Courier New"/>
          <w:b/>
          <w:color w:val="CE5B00"/>
          <w:w w:val="99"/>
          <w:position w:val="2"/>
        </w:rPr>
        <w:t>&gt;=</w:t>
      </w:r>
      <w:r>
        <w:rPr>
          <w:rFonts w:ascii="Courier New" w:eastAsia="Courier New" w:hAnsi="Courier New" w:cs="Courier New"/>
          <w:b/>
          <w:color w:val="CE5B00"/>
          <w:position w:val="2"/>
        </w:rPr>
        <w:t xml:space="preserve"> </w:t>
      </w:r>
      <w:r>
        <w:rPr>
          <w:rFonts w:ascii="LM Mono 10" w:eastAsia="LM Mono 10" w:hAnsi="LM Mono 10" w:cs="LM Mono 10"/>
          <w:color w:val="0000CE"/>
          <w:w w:val="99"/>
          <w:position w:val="2"/>
        </w:rPr>
        <w:t>19</w:t>
      </w:r>
      <w:r>
        <w:rPr>
          <w:rFonts w:ascii="LM Mono 10" w:eastAsia="LM Mono 10" w:hAnsi="LM Mono 10" w:cs="LM Mono 10"/>
          <w:color w:val="0000CE"/>
          <w:position w:val="2"/>
        </w:rPr>
        <w:t xml:space="preserve"> </w:t>
      </w:r>
      <w:r>
        <w:rPr>
          <w:rFonts w:ascii="Courier New" w:eastAsia="Courier New" w:hAnsi="Courier New" w:cs="Courier New"/>
          <w:b/>
          <w:color w:val="CE5B00"/>
          <w:w w:val="99"/>
          <w:position w:val="2"/>
        </w:rPr>
        <w:t>&amp;&amp;</w:t>
      </w:r>
      <w:r>
        <w:rPr>
          <w:rFonts w:ascii="Courier New" w:eastAsia="Courier New" w:hAnsi="Courier New" w:cs="Courier New"/>
          <w:b/>
          <w:color w:val="CE5B00"/>
          <w:position w:val="2"/>
        </w:rPr>
        <w:t xml:space="preserve"> </w:t>
      </w:r>
      <w:r>
        <w:rPr>
          <w:rFonts w:ascii="LM Mono 10" w:eastAsia="LM Mono 10" w:hAnsi="LM Mono 10" w:cs="LM Mono 10"/>
          <w:color w:val="000000"/>
          <w:w w:val="99"/>
          <w:position w:val="2"/>
        </w:rPr>
        <w:t>age</w:t>
      </w:r>
      <w:r>
        <w:rPr>
          <w:rFonts w:ascii="LM Mono 10" w:eastAsia="LM Mono 10" w:hAnsi="LM Mono 10" w:cs="LM Mono 10"/>
          <w:color w:val="000000"/>
          <w:position w:val="2"/>
        </w:rPr>
        <w:t xml:space="preserve"> </w:t>
      </w:r>
      <w:r>
        <w:rPr>
          <w:rFonts w:ascii="Courier New" w:eastAsia="Courier New" w:hAnsi="Courier New" w:cs="Courier New"/>
          <w:b/>
          <w:color w:val="CE5B00"/>
          <w:w w:val="99"/>
          <w:position w:val="2"/>
        </w:rPr>
        <w:t>&lt;=</w:t>
      </w:r>
      <w:r>
        <w:rPr>
          <w:rFonts w:ascii="Courier New" w:eastAsia="Courier New" w:hAnsi="Courier New" w:cs="Courier New"/>
          <w:b/>
          <w:color w:val="CE5B00"/>
          <w:position w:val="2"/>
        </w:rPr>
        <w:t xml:space="preserve"> </w:t>
      </w:r>
      <w:r>
        <w:rPr>
          <w:rFonts w:ascii="LM Mono 10" w:eastAsia="LM Mono 10" w:hAnsi="LM Mono 10" w:cs="LM Mono 10"/>
          <w:color w:val="0000CE"/>
          <w:w w:val="99"/>
          <w:position w:val="2"/>
        </w:rPr>
        <w:t>64</w:t>
      </w:r>
      <w:r>
        <w:rPr>
          <w:rFonts w:ascii="LM Mono 10" w:eastAsia="LM Mono 10" w:hAnsi="LM Mono 10" w:cs="LM Mono 10"/>
          <w:color w:val="000000"/>
          <w:w w:val="99"/>
          <w:position w:val="2"/>
        </w:rPr>
        <w:t>)</w:t>
      </w:r>
      <w:r>
        <w:rPr>
          <w:rFonts w:ascii="LM Mono 10" w:eastAsia="LM Mono 10" w:hAnsi="LM Mono 10" w:cs="LM Mono 10"/>
          <w:color w:val="000000"/>
          <w:position w:val="2"/>
        </w:rPr>
        <w:t xml:space="preserve"> </w:t>
      </w:r>
      <w:r>
        <w:rPr>
          <w:rFonts w:ascii="LM Mono 10" w:eastAsia="LM Mono 10" w:hAnsi="LM Mono 10" w:cs="LM Mono 10"/>
          <w:color w:val="000000"/>
          <w:w w:val="99"/>
          <w:position w:val="2"/>
        </w:rPr>
        <w:t>agegroup</w:t>
      </w:r>
      <w:r>
        <w:rPr>
          <w:rFonts w:ascii="LM Mono 10" w:eastAsia="LM Mono 10" w:hAnsi="LM Mono 10" w:cs="LM Mono 10"/>
          <w:color w:val="000000"/>
          <w:position w:val="2"/>
        </w:rPr>
        <w:t xml:space="preserve"> </w:t>
      </w:r>
      <w:r>
        <w:rPr>
          <w:rFonts w:ascii="Courier New" w:eastAsia="Courier New" w:hAnsi="Courier New" w:cs="Courier New"/>
          <w:b/>
          <w:color w:val="CE5B00"/>
          <w:w w:val="99"/>
          <w:position w:val="2"/>
        </w:rPr>
        <w:t>%in%</w:t>
      </w:r>
      <w:r>
        <w:rPr>
          <w:rFonts w:ascii="Courier New" w:eastAsia="Courier New" w:hAnsi="Courier New" w:cs="Courier New"/>
          <w:b/>
          <w:color w:val="CE5B00"/>
          <w:position w:val="2"/>
        </w:rPr>
        <w:t xml:space="preserve"> </w:t>
      </w:r>
      <w:r>
        <w:rPr>
          <w:rFonts w:ascii="Courier New" w:eastAsia="Courier New" w:hAnsi="Courier New" w:cs="Courier New"/>
          <w:b/>
          <w:color w:val="214987"/>
          <w:w w:val="99"/>
          <w:position w:val="2"/>
        </w:rPr>
        <w:t>c</w:t>
      </w:r>
      <w:r>
        <w:rPr>
          <w:rFonts w:ascii="LM Mono 10" w:eastAsia="LM Mono 10" w:hAnsi="LM Mono 10" w:cs="LM Mono 10"/>
          <w:color w:val="000000"/>
          <w:w w:val="99"/>
          <w:position w:val="2"/>
        </w:rPr>
        <w:t>(</w:t>
      </w:r>
      <w:r>
        <w:rPr>
          <w:rFonts w:ascii="LM Mono 10" w:eastAsia="LM Mono 10" w:hAnsi="LM Mono 10" w:cs="LM Mono 10"/>
          <w:color w:val="4F9905"/>
          <w:w w:val="99"/>
          <w:position w:val="2"/>
        </w:rPr>
        <w:t>"adult"</w:t>
      </w:r>
      <w:r>
        <w:rPr>
          <w:rFonts w:ascii="LM Mono 10" w:eastAsia="LM Mono 10" w:hAnsi="LM Mono 10" w:cs="LM Mono 10"/>
          <w:color w:val="000000"/>
          <w:w w:val="99"/>
          <w:position w:val="2"/>
        </w:rPr>
        <w:t>),</w:t>
      </w:r>
    </w:p>
    <w:p w:rsidR="00AE0F67" w:rsidRDefault="0029427A">
      <w:pPr>
        <w:spacing w:line="220" w:lineRule="exact"/>
        <w:ind w:left="309"/>
        <w:rPr>
          <w:rFonts w:ascii="LM Mono 10" w:eastAsia="LM Mono 10" w:hAnsi="LM Mono 10" w:cs="LM Mono 10"/>
        </w:rPr>
      </w:pPr>
      <w:r>
        <w:rPr>
          <w:rFonts w:ascii="Courier New" w:eastAsia="Courier New" w:hAnsi="Courier New" w:cs="Courier New"/>
          <w:b/>
          <w:color w:val="214987"/>
          <w:w w:val="99"/>
        </w:rPr>
        <w:t>if</w:t>
      </w:r>
      <w:r>
        <w:rPr>
          <w:rFonts w:ascii="Courier New" w:eastAsia="Courier New" w:hAnsi="Courier New" w:cs="Courier New"/>
          <w:b/>
          <w:color w:val="214987"/>
        </w:rPr>
        <w:t xml:space="preserve"> </w:t>
      </w:r>
      <w:r>
        <w:rPr>
          <w:rFonts w:ascii="LM Mono 10" w:eastAsia="LM Mono 10" w:hAnsi="LM Mono 10" w:cs="LM Mono 10"/>
          <w:color w:val="000000"/>
          <w:w w:val="99"/>
        </w:rPr>
        <w:t>(age</w:t>
      </w:r>
      <w:r>
        <w:rPr>
          <w:rFonts w:ascii="LM Mono 10" w:eastAsia="LM Mono 10" w:hAnsi="LM Mono 10" w:cs="LM Mono 10"/>
          <w:color w:val="000000"/>
        </w:rPr>
        <w:t xml:space="preserve"> </w:t>
      </w:r>
      <w:r>
        <w:rPr>
          <w:rFonts w:ascii="Courier New" w:eastAsia="Courier New" w:hAnsi="Courier New" w:cs="Courier New"/>
          <w:b/>
          <w:color w:val="CE5B00"/>
          <w:w w:val="99"/>
        </w:rPr>
        <w:t>&gt;=</w:t>
      </w:r>
      <w:r>
        <w:rPr>
          <w:rFonts w:ascii="Courier New" w:eastAsia="Courier New" w:hAnsi="Courier New" w:cs="Courier New"/>
          <w:b/>
          <w:color w:val="CE5B00"/>
        </w:rPr>
        <w:t xml:space="preserve"> </w:t>
      </w:r>
      <w:r>
        <w:rPr>
          <w:rFonts w:ascii="LM Mono 10" w:eastAsia="LM Mono 10" w:hAnsi="LM Mono 10" w:cs="LM Mono 10"/>
          <w:color w:val="0000CE"/>
          <w:w w:val="99"/>
        </w:rPr>
        <w:t>65</w:t>
      </w:r>
      <w:r>
        <w:rPr>
          <w:rFonts w:ascii="LM Mono 10" w:eastAsia="LM Mono 10" w:hAnsi="LM Mono 10" w:cs="LM Mono 10"/>
          <w:color w:val="000000"/>
          <w:w w:val="99"/>
        </w:rPr>
        <w:t>)</w:t>
      </w:r>
      <w:r>
        <w:rPr>
          <w:rFonts w:ascii="LM Mono 10" w:eastAsia="LM Mono 10" w:hAnsi="LM Mono 10" w:cs="LM Mono 10"/>
          <w:color w:val="000000"/>
        </w:rPr>
        <w:t xml:space="preserve"> </w:t>
      </w:r>
      <w:r>
        <w:rPr>
          <w:rFonts w:ascii="LM Mono 10" w:eastAsia="LM Mono 10" w:hAnsi="LM Mono 10" w:cs="LM Mono 10"/>
          <w:color w:val="000000"/>
          <w:w w:val="99"/>
        </w:rPr>
        <w:t>agegroup</w:t>
      </w:r>
      <w:r>
        <w:rPr>
          <w:rFonts w:ascii="LM Mono 10" w:eastAsia="LM Mono 10" w:hAnsi="LM Mono 10" w:cs="LM Mono 10"/>
          <w:color w:val="000000"/>
        </w:rPr>
        <w:t xml:space="preserve"> </w:t>
      </w:r>
      <w:r>
        <w:rPr>
          <w:rFonts w:ascii="Courier New" w:eastAsia="Courier New" w:hAnsi="Courier New" w:cs="Courier New"/>
          <w:b/>
          <w:color w:val="CE5B00"/>
          <w:w w:val="99"/>
        </w:rPr>
        <w:t>%in%</w:t>
      </w:r>
      <w:r>
        <w:rPr>
          <w:rFonts w:ascii="Courier New" w:eastAsia="Courier New" w:hAnsi="Courier New" w:cs="Courier New"/>
          <w:b/>
          <w:color w:val="CE5B00"/>
        </w:rPr>
        <w:t xml:space="preserve"> </w:t>
      </w:r>
      <w:r>
        <w:rPr>
          <w:rFonts w:ascii="Courier New" w:eastAsia="Courier New" w:hAnsi="Courier New" w:cs="Courier New"/>
          <w:b/>
          <w:color w:val="214987"/>
          <w:w w:val="99"/>
        </w:rPr>
        <w:t>c</w:t>
      </w:r>
      <w:r>
        <w:rPr>
          <w:rFonts w:ascii="LM Mono 10" w:eastAsia="LM Mono 10" w:hAnsi="LM Mono 10" w:cs="LM Mono 10"/>
          <w:color w:val="000000"/>
          <w:w w:val="99"/>
        </w:rPr>
        <w:t>(</w:t>
      </w:r>
      <w:r>
        <w:rPr>
          <w:rFonts w:ascii="LM Mono 10" w:eastAsia="LM Mono 10" w:hAnsi="LM Mono 10" w:cs="LM Mono 10"/>
          <w:color w:val="4F9905"/>
          <w:w w:val="99"/>
        </w:rPr>
        <w:t>"elderly"</w:t>
      </w:r>
      <w:r>
        <w:rPr>
          <w:rFonts w:ascii="LM Mono 10" w:eastAsia="LM Mono 10" w:hAnsi="LM Mono 10" w:cs="LM Mono 10"/>
          <w:color w:val="000000"/>
          <w:w w:val="99"/>
        </w:rPr>
        <w:t>)</w:t>
      </w:r>
    </w:p>
    <w:p w:rsidR="00AE0F67" w:rsidRDefault="0029427A">
      <w:pPr>
        <w:spacing w:line="240" w:lineRule="exact"/>
        <w:ind w:left="100"/>
        <w:rPr>
          <w:rFonts w:ascii="LM Mono 10" w:eastAsia="LM Mono 10" w:hAnsi="LM Mono 10" w:cs="LM Mono 10"/>
        </w:rPr>
      </w:pPr>
      <w:r>
        <w:rPr>
          <w:rFonts w:ascii="LM Mono 10" w:eastAsia="LM Mono 10" w:hAnsi="LM Mono 10" w:cs="LM Mono 10"/>
          <w:w w:val="99"/>
          <w:position w:val="1"/>
        </w:rPr>
        <w:t>))</w:t>
      </w:r>
    </w:p>
    <w:p w:rsidR="00AE0F67" w:rsidRDefault="00AE0F67">
      <w:pPr>
        <w:spacing w:before="12" w:line="200" w:lineRule="exact"/>
      </w:pPr>
    </w:p>
    <w:p w:rsidR="00AE0F67" w:rsidRDefault="0029427A">
      <w:pPr>
        <w:ind w:left="100"/>
        <w:rPr>
          <w:rFonts w:ascii="LM Mono 10" w:eastAsia="LM Mono 10" w:hAnsi="LM Mono 10" w:cs="LM Mono 10"/>
        </w:rPr>
      </w:pPr>
      <w:r>
        <w:rPr>
          <w:rFonts w:ascii="LM Mono 10" w:eastAsia="LM Mono 10" w:hAnsi="LM Mono 10" w:cs="LM Mono 10"/>
          <w:w w:val="99"/>
        </w:rPr>
        <w:t>sm</w:t>
      </w:r>
      <w:r>
        <w:rPr>
          <w:rFonts w:ascii="LM Mono 10" w:eastAsia="LM Mono 10" w:hAnsi="LM Mono 10" w:cs="LM Mono 10"/>
        </w:rPr>
        <w:t xml:space="preserve"> </w:t>
      </w:r>
      <w:r>
        <w:rPr>
          <w:rFonts w:ascii="LM Mono 10" w:eastAsia="LM Mono 10" w:hAnsi="LM Mono 10" w:cs="LM Mono 10"/>
          <w:w w:val="99"/>
        </w:rPr>
        <w:t>&lt;-</w:t>
      </w:r>
      <w:r>
        <w:rPr>
          <w:rFonts w:ascii="LM Mono 10" w:eastAsia="LM Mono 10" w:hAnsi="LM Mono 10" w:cs="LM Mono 10"/>
        </w:rPr>
        <w:t xml:space="preserve"> </w:t>
      </w:r>
      <w:r>
        <w:rPr>
          <w:rFonts w:ascii="Courier New" w:eastAsia="Courier New" w:hAnsi="Courier New" w:cs="Courier New"/>
          <w:b/>
          <w:color w:val="214987"/>
          <w:w w:val="99"/>
        </w:rPr>
        <w:t>violatedEdits</w:t>
      </w:r>
      <w:r>
        <w:rPr>
          <w:rFonts w:ascii="LM Mono 10" w:eastAsia="LM Mono 10" w:hAnsi="LM Mono 10" w:cs="LM Mono 10"/>
          <w:color w:val="000000"/>
          <w:w w:val="99"/>
        </w:rPr>
        <w:t>(E,</w:t>
      </w:r>
      <w:r>
        <w:rPr>
          <w:rFonts w:ascii="LM Mono 10" w:eastAsia="LM Mono 10" w:hAnsi="LM Mono 10" w:cs="LM Mono 10"/>
          <w:color w:val="000000"/>
        </w:rPr>
        <w:t xml:space="preserve"> </w:t>
      </w:r>
      <w:r>
        <w:rPr>
          <w:rFonts w:ascii="LM Mono 10" w:eastAsia="LM Mono 10" w:hAnsi="LM Mono 10" w:cs="LM Mono 10"/>
          <w:color w:val="000000"/>
          <w:w w:val="99"/>
        </w:rPr>
        <w:t>df)</w:t>
      </w:r>
    </w:p>
    <w:p w:rsidR="00AE0F67" w:rsidRDefault="0029427A">
      <w:pPr>
        <w:spacing w:line="220" w:lineRule="exact"/>
        <w:ind w:left="100"/>
        <w:rPr>
          <w:rFonts w:ascii="LM Mono 10" w:eastAsia="LM Mono 10" w:hAnsi="LM Mono 10" w:cs="LM Mono 10"/>
        </w:rPr>
      </w:pPr>
      <w:r>
        <w:rPr>
          <w:rFonts w:ascii="Courier New" w:eastAsia="Courier New" w:hAnsi="Courier New" w:cs="Courier New"/>
          <w:b/>
          <w:color w:val="214987"/>
          <w:w w:val="99"/>
          <w:position w:val="2"/>
        </w:rPr>
        <w:t>summary</w:t>
      </w:r>
      <w:r>
        <w:rPr>
          <w:rFonts w:ascii="LM Mono 10" w:eastAsia="LM Mono 10" w:hAnsi="LM Mono 10" w:cs="LM Mono 10"/>
          <w:color w:val="000000"/>
          <w:w w:val="99"/>
          <w:position w:val="2"/>
        </w:rPr>
        <w:t>(sm)</w:t>
      </w:r>
    </w:p>
    <w:p w:rsidR="00AE0F67" w:rsidRDefault="00AE0F67">
      <w:pPr>
        <w:spacing w:before="5" w:line="180" w:lineRule="exact"/>
        <w:rPr>
          <w:sz w:val="19"/>
          <w:szCs w:val="19"/>
        </w:rPr>
      </w:pPr>
    </w:p>
    <w:p w:rsidR="00AE0F67" w:rsidRDefault="0029427A">
      <w:pPr>
        <w:ind w:left="100"/>
        <w:rPr>
          <w:rFonts w:ascii="LM Mono 10" w:eastAsia="LM Mono 10" w:hAnsi="LM Mono 10" w:cs="LM Mono 10"/>
        </w:rPr>
      </w:pPr>
      <w:r>
        <w:rPr>
          <w:rFonts w:ascii="LM Mono 10" w:eastAsia="LM Mono 10" w:hAnsi="LM Mono 10" w:cs="LM Mono 10"/>
          <w:w w:val="99"/>
        </w:rPr>
        <w:t>##</w:t>
      </w:r>
      <w:r>
        <w:rPr>
          <w:rFonts w:ascii="LM Mono 10" w:eastAsia="LM Mono 10" w:hAnsi="LM Mono 10" w:cs="LM Mono 10"/>
        </w:rPr>
        <w:t xml:space="preserve"> </w:t>
      </w:r>
      <w:r>
        <w:rPr>
          <w:rFonts w:ascii="LM Mono 10" w:eastAsia="LM Mono 10" w:hAnsi="LM Mono 10" w:cs="LM Mono 10"/>
          <w:w w:val="99"/>
        </w:rPr>
        <w:t>Edit</w:t>
      </w:r>
      <w:r>
        <w:rPr>
          <w:rFonts w:ascii="LM Mono 10" w:eastAsia="LM Mono 10" w:hAnsi="LM Mono 10" w:cs="LM Mono 10"/>
        </w:rPr>
        <w:t xml:space="preserve"> </w:t>
      </w:r>
      <w:r>
        <w:rPr>
          <w:rFonts w:ascii="LM Mono 10" w:eastAsia="LM Mono 10" w:hAnsi="LM Mono 10" w:cs="LM Mono 10"/>
          <w:w w:val="99"/>
        </w:rPr>
        <w:t>violations,</w:t>
      </w:r>
      <w:r>
        <w:rPr>
          <w:rFonts w:ascii="LM Mono 10" w:eastAsia="LM Mono 10" w:hAnsi="LM Mono 10" w:cs="LM Mono 10"/>
        </w:rPr>
        <w:t xml:space="preserve"> </w:t>
      </w:r>
      <w:r>
        <w:rPr>
          <w:rFonts w:ascii="LM Mono 10" w:eastAsia="LM Mono 10" w:hAnsi="LM Mono 10" w:cs="LM Mono 10"/>
          <w:w w:val="99"/>
        </w:rPr>
        <w:t>5</w:t>
      </w:r>
      <w:r>
        <w:rPr>
          <w:rFonts w:ascii="LM Mono 10" w:eastAsia="LM Mono 10" w:hAnsi="LM Mono 10" w:cs="LM Mono 10"/>
        </w:rPr>
        <w:t xml:space="preserve"> </w:t>
      </w:r>
      <w:r>
        <w:rPr>
          <w:rFonts w:ascii="LM Mono 10" w:eastAsia="LM Mono 10" w:hAnsi="LM Mono 10" w:cs="LM Mono 10"/>
          <w:w w:val="99"/>
        </w:rPr>
        <w:t>observations,</w:t>
      </w:r>
      <w:r>
        <w:rPr>
          <w:rFonts w:ascii="LM Mono 10" w:eastAsia="LM Mono 10" w:hAnsi="LM Mono 10" w:cs="LM Mono 10"/>
        </w:rPr>
        <w:t xml:space="preserve"> </w:t>
      </w:r>
      <w:r>
        <w:rPr>
          <w:rFonts w:ascii="LM Mono 10" w:eastAsia="LM Mono 10" w:hAnsi="LM Mono 10" w:cs="LM Mono 10"/>
          <w:w w:val="99"/>
        </w:rPr>
        <w:t>0</w:t>
      </w:r>
      <w:r>
        <w:rPr>
          <w:rFonts w:ascii="LM Mono 10" w:eastAsia="LM Mono 10" w:hAnsi="LM Mono 10" w:cs="LM Mono 10"/>
        </w:rPr>
        <w:t xml:space="preserve"> </w:t>
      </w:r>
      <w:r>
        <w:rPr>
          <w:rFonts w:ascii="LM Mono 10" w:eastAsia="LM Mono 10" w:hAnsi="LM Mono 10" w:cs="LM Mono 10"/>
          <w:w w:val="99"/>
        </w:rPr>
        <w:t>completely</w:t>
      </w:r>
      <w:r>
        <w:rPr>
          <w:rFonts w:ascii="LM Mono 10" w:eastAsia="LM Mono 10" w:hAnsi="LM Mono 10" w:cs="LM Mono 10"/>
        </w:rPr>
        <w:t xml:space="preserve"> </w:t>
      </w:r>
      <w:r>
        <w:rPr>
          <w:rFonts w:ascii="LM Mono 10" w:eastAsia="LM Mono 10" w:hAnsi="LM Mono 10" w:cs="LM Mono 10"/>
          <w:w w:val="99"/>
        </w:rPr>
        <w:t>missing</w:t>
      </w:r>
      <w:r>
        <w:rPr>
          <w:rFonts w:ascii="LM Mono 10" w:eastAsia="LM Mono 10" w:hAnsi="LM Mono 10" w:cs="LM Mono 10"/>
        </w:rPr>
        <w:t xml:space="preserve"> </w:t>
      </w:r>
      <w:r>
        <w:rPr>
          <w:rFonts w:ascii="LM Mono 10" w:eastAsia="LM Mono 10" w:hAnsi="LM Mono 10" w:cs="LM Mono 10"/>
          <w:w w:val="99"/>
        </w:rPr>
        <w:t>(0%):</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editname</w:t>
      </w:r>
      <w:r>
        <w:rPr>
          <w:rFonts w:ascii="LM Mono 10" w:eastAsia="LM Mono 10" w:hAnsi="LM Mono 10" w:cs="LM Mono 10"/>
          <w:position w:val="2"/>
        </w:rPr>
        <w:t xml:space="preserve"> </w:t>
      </w:r>
      <w:r>
        <w:rPr>
          <w:rFonts w:ascii="LM Mono 10" w:eastAsia="LM Mono 10" w:hAnsi="LM Mono 10" w:cs="LM Mono 10"/>
          <w:w w:val="99"/>
          <w:position w:val="2"/>
        </w:rPr>
        <w:t>freq</w:t>
      </w:r>
      <w:r>
        <w:rPr>
          <w:rFonts w:ascii="LM Mono 10" w:eastAsia="LM Mono 10" w:hAnsi="LM Mono 10" w:cs="LM Mono 10"/>
          <w:position w:val="2"/>
        </w:rPr>
        <w:t xml:space="preserve"> </w:t>
      </w:r>
      <w:r>
        <w:rPr>
          <w:rFonts w:ascii="LM Mono 10" w:eastAsia="LM Mono 10" w:hAnsi="LM Mono 10" w:cs="LM Mono 10"/>
          <w:w w:val="99"/>
          <w:position w:val="2"/>
        </w:rPr>
        <w:t>rel</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num2</w:t>
      </w:r>
      <w:r>
        <w:rPr>
          <w:rFonts w:ascii="LM Mono 10" w:eastAsia="LM Mono 10" w:hAnsi="LM Mono 10" w:cs="LM Mono 10"/>
          <w:position w:val="2"/>
        </w:rPr>
        <w:t xml:space="preserve">    </w:t>
      </w:r>
      <w:r>
        <w:rPr>
          <w:rFonts w:ascii="LM Mono 10" w:eastAsia="LM Mono 10" w:hAnsi="LM Mono 10" w:cs="LM Mono 10"/>
          <w:w w:val="99"/>
          <w:position w:val="2"/>
        </w:rPr>
        <w:t>1</w:t>
      </w:r>
      <w:r>
        <w:rPr>
          <w:rFonts w:ascii="LM Mono 10" w:eastAsia="LM Mono 10" w:hAnsi="LM Mono 10" w:cs="LM Mono 10"/>
          <w:position w:val="2"/>
        </w:rPr>
        <w:t xml:space="preserve"> </w:t>
      </w:r>
      <w:r>
        <w:rPr>
          <w:rFonts w:ascii="LM Mono 10" w:eastAsia="LM Mono 10" w:hAnsi="LM Mono 10" w:cs="LM Mono 10"/>
          <w:w w:val="99"/>
          <w:position w:val="2"/>
        </w:rPr>
        <w:t>20%</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num3</w:t>
      </w:r>
      <w:r>
        <w:rPr>
          <w:rFonts w:ascii="LM Mono 10" w:eastAsia="LM Mono 10" w:hAnsi="LM Mono 10" w:cs="LM Mono 10"/>
          <w:position w:val="2"/>
        </w:rPr>
        <w:t xml:space="preserve">    </w:t>
      </w:r>
      <w:r>
        <w:rPr>
          <w:rFonts w:ascii="LM Mono 10" w:eastAsia="LM Mono 10" w:hAnsi="LM Mono 10" w:cs="LM Mono 10"/>
          <w:w w:val="99"/>
          <w:position w:val="2"/>
        </w:rPr>
        <w:t>1</w:t>
      </w:r>
      <w:r>
        <w:rPr>
          <w:rFonts w:ascii="LM Mono 10" w:eastAsia="LM Mono 10" w:hAnsi="LM Mono 10" w:cs="LM Mono 10"/>
          <w:position w:val="2"/>
        </w:rPr>
        <w:t xml:space="preserve"> </w:t>
      </w:r>
      <w:r>
        <w:rPr>
          <w:rFonts w:ascii="LM Mono 10" w:eastAsia="LM Mono 10" w:hAnsi="LM Mono 10" w:cs="LM Mono 10"/>
          <w:w w:val="99"/>
          <w:position w:val="2"/>
        </w:rPr>
        <w:t>20%</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mix4</w:t>
      </w:r>
      <w:r>
        <w:rPr>
          <w:rFonts w:ascii="LM Mono 10" w:eastAsia="LM Mono 10" w:hAnsi="LM Mono 10" w:cs="LM Mono 10"/>
          <w:position w:val="2"/>
        </w:rPr>
        <w:t xml:space="preserve">    </w:t>
      </w:r>
      <w:r>
        <w:rPr>
          <w:rFonts w:ascii="LM Mono 10" w:eastAsia="LM Mono 10" w:hAnsi="LM Mono 10" w:cs="LM Mono 10"/>
          <w:w w:val="99"/>
          <w:position w:val="2"/>
        </w:rPr>
        <w:t>1</w:t>
      </w:r>
      <w:r>
        <w:rPr>
          <w:rFonts w:ascii="LM Mono 10" w:eastAsia="LM Mono 10" w:hAnsi="LM Mono 10" w:cs="LM Mono 10"/>
          <w:position w:val="2"/>
        </w:rPr>
        <w:t xml:space="preserve"> </w:t>
      </w:r>
      <w:r>
        <w:rPr>
          <w:rFonts w:ascii="LM Mono 10" w:eastAsia="LM Mono 10" w:hAnsi="LM Mono 10" w:cs="LM Mono 10"/>
          <w:w w:val="99"/>
          <w:position w:val="2"/>
        </w:rPr>
        <w:t>20%</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mix5</w:t>
      </w:r>
      <w:r>
        <w:rPr>
          <w:rFonts w:ascii="LM Mono 10" w:eastAsia="LM Mono 10" w:hAnsi="LM Mono 10" w:cs="LM Mono 10"/>
          <w:position w:val="2"/>
        </w:rPr>
        <w:t xml:space="preserve">    </w:t>
      </w:r>
      <w:r>
        <w:rPr>
          <w:rFonts w:ascii="LM Mono 10" w:eastAsia="LM Mono 10" w:hAnsi="LM Mono 10" w:cs="LM Mono 10"/>
          <w:w w:val="99"/>
          <w:position w:val="2"/>
        </w:rPr>
        <w:t>1</w:t>
      </w:r>
      <w:r>
        <w:rPr>
          <w:rFonts w:ascii="LM Mono 10" w:eastAsia="LM Mono 10" w:hAnsi="LM Mono 10" w:cs="LM Mono 10"/>
          <w:position w:val="2"/>
        </w:rPr>
        <w:t xml:space="preserve"> </w:t>
      </w:r>
      <w:r>
        <w:rPr>
          <w:rFonts w:ascii="LM Mono 10" w:eastAsia="LM Mono 10" w:hAnsi="LM Mono 10" w:cs="LM Mono 10"/>
          <w:w w:val="99"/>
          <w:position w:val="2"/>
        </w:rPr>
        <w:t>20%</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Edit</w:t>
      </w:r>
      <w:r>
        <w:rPr>
          <w:rFonts w:ascii="LM Mono 10" w:eastAsia="LM Mono 10" w:hAnsi="LM Mono 10" w:cs="LM Mono 10"/>
          <w:position w:val="2"/>
        </w:rPr>
        <w:t xml:space="preserve"> </w:t>
      </w:r>
      <w:r>
        <w:rPr>
          <w:rFonts w:ascii="LM Mono 10" w:eastAsia="LM Mono 10" w:hAnsi="LM Mono 10" w:cs="LM Mono 10"/>
          <w:w w:val="99"/>
          <w:position w:val="2"/>
        </w:rPr>
        <w:t>violations</w:t>
      </w:r>
      <w:r>
        <w:rPr>
          <w:rFonts w:ascii="LM Mono 10" w:eastAsia="LM Mono 10" w:hAnsi="LM Mono 10" w:cs="LM Mono 10"/>
          <w:position w:val="2"/>
        </w:rPr>
        <w:t xml:space="preserve"> </w:t>
      </w:r>
      <w:r>
        <w:rPr>
          <w:rFonts w:ascii="LM Mono 10" w:eastAsia="LM Mono 10" w:hAnsi="LM Mono 10" w:cs="LM Mono 10"/>
          <w:w w:val="99"/>
          <w:position w:val="2"/>
        </w:rPr>
        <w:t>per</w:t>
      </w:r>
      <w:r>
        <w:rPr>
          <w:rFonts w:ascii="LM Mono 10" w:eastAsia="LM Mono 10" w:hAnsi="LM Mono 10" w:cs="LM Mono 10"/>
          <w:position w:val="2"/>
        </w:rPr>
        <w:t xml:space="preserve"> </w:t>
      </w:r>
      <w:r>
        <w:rPr>
          <w:rFonts w:ascii="LM Mono 10" w:eastAsia="LM Mono 10" w:hAnsi="LM Mono 10" w:cs="LM Mono 10"/>
          <w:w w:val="99"/>
          <w:position w:val="2"/>
        </w:rPr>
        <w:t>record:</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errors</w:t>
      </w:r>
      <w:r>
        <w:rPr>
          <w:rFonts w:ascii="LM Mono 10" w:eastAsia="LM Mono 10" w:hAnsi="LM Mono 10" w:cs="LM Mono 10"/>
          <w:position w:val="2"/>
        </w:rPr>
        <w:t xml:space="preserve"> </w:t>
      </w:r>
      <w:r>
        <w:rPr>
          <w:rFonts w:ascii="LM Mono 10" w:eastAsia="LM Mono 10" w:hAnsi="LM Mono 10" w:cs="LM Mono 10"/>
          <w:w w:val="99"/>
          <w:position w:val="2"/>
        </w:rPr>
        <w:t>freq</w:t>
      </w:r>
      <w:r>
        <w:rPr>
          <w:rFonts w:ascii="LM Mono 10" w:eastAsia="LM Mono 10" w:hAnsi="LM Mono 10" w:cs="LM Mono 10"/>
          <w:position w:val="2"/>
        </w:rPr>
        <w:t xml:space="preserve"> </w:t>
      </w:r>
      <w:r>
        <w:rPr>
          <w:rFonts w:ascii="LM Mono 10" w:eastAsia="LM Mono 10" w:hAnsi="LM Mono 10" w:cs="LM Mono 10"/>
          <w:w w:val="99"/>
          <w:position w:val="2"/>
        </w:rPr>
        <w:t>rel</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0</w:t>
      </w:r>
      <w:r>
        <w:rPr>
          <w:rFonts w:ascii="LM Mono 10" w:eastAsia="LM Mono 10" w:hAnsi="LM Mono 10" w:cs="LM Mono 10"/>
          <w:position w:val="2"/>
        </w:rPr>
        <w:t xml:space="preserve">    </w:t>
      </w:r>
      <w:r>
        <w:rPr>
          <w:rFonts w:ascii="LM Mono 10" w:eastAsia="LM Mono 10" w:hAnsi="LM Mono 10" w:cs="LM Mono 10"/>
          <w:w w:val="99"/>
          <w:position w:val="2"/>
        </w:rPr>
        <w:t>2</w:t>
      </w:r>
      <w:r>
        <w:rPr>
          <w:rFonts w:ascii="LM Mono 10" w:eastAsia="LM Mono 10" w:hAnsi="LM Mono 10" w:cs="LM Mono 10"/>
          <w:position w:val="2"/>
        </w:rPr>
        <w:t xml:space="preserve"> </w:t>
      </w:r>
      <w:r>
        <w:rPr>
          <w:rFonts w:ascii="LM Mono 10" w:eastAsia="LM Mono 10" w:hAnsi="LM Mono 10" w:cs="LM Mono 10"/>
          <w:w w:val="99"/>
          <w:position w:val="2"/>
        </w:rPr>
        <w:t>40%</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1</w:t>
      </w:r>
      <w:r>
        <w:rPr>
          <w:rFonts w:ascii="LM Mono 10" w:eastAsia="LM Mono 10" w:hAnsi="LM Mono 10" w:cs="LM Mono 10"/>
          <w:position w:val="2"/>
        </w:rPr>
        <w:t xml:space="preserve">    </w:t>
      </w:r>
      <w:r>
        <w:rPr>
          <w:rFonts w:ascii="LM Mono 10" w:eastAsia="LM Mono 10" w:hAnsi="LM Mono 10" w:cs="LM Mono 10"/>
          <w:w w:val="99"/>
          <w:position w:val="2"/>
        </w:rPr>
        <w:t>2</w:t>
      </w:r>
      <w:r>
        <w:rPr>
          <w:rFonts w:ascii="LM Mono 10" w:eastAsia="LM Mono 10" w:hAnsi="LM Mono 10" w:cs="LM Mono 10"/>
          <w:position w:val="2"/>
        </w:rPr>
        <w:t xml:space="preserve"> </w:t>
      </w:r>
      <w:r>
        <w:rPr>
          <w:rFonts w:ascii="LM Mono 10" w:eastAsia="LM Mono 10" w:hAnsi="LM Mono 10" w:cs="LM Mono 10"/>
          <w:w w:val="99"/>
          <w:position w:val="2"/>
        </w:rPr>
        <w:t>40%</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2</w:t>
      </w:r>
      <w:r>
        <w:rPr>
          <w:rFonts w:ascii="LM Mono 10" w:eastAsia="LM Mono 10" w:hAnsi="LM Mono 10" w:cs="LM Mono 10"/>
          <w:position w:val="2"/>
        </w:rPr>
        <w:t xml:space="preserve">    </w:t>
      </w:r>
      <w:r>
        <w:rPr>
          <w:rFonts w:ascii="LM Mono 10" w:eastAsia="LM Mono 10" w:hAnsi="LM Mono 10" w:cs="LM Mono 10"/>
          <w:w w:val="99"/>
          <w:position w:val="2"/>
        </w:rPr>
        <w:t>1</w:t>
      </w:r>
      <w:r>
        <w:rPr>
          <w:rFonts w:ascii="LM Mono 10" w:eastAsia="LM Mono 10" w:hAnsi="LM Mono 10" w:cs="LM Mono 10"/>
          <w:position w:val="2"/>
        </w:rPr>
        <w:t xml:space="preserve"> </w:t>
      </w:r>
      <w:r>
        <w:rPr>
          <w:rFonts w:ascii="LM Mono 10" w:eastAsia="LM Mono 10" w:hAnsi="LM Mono 10" w:cs="LM Mono 10"/>
          <w:w w:val="99"/>
          <w:position w:val="2"/>
        </w:rPr>
        <w:t>20%</w:t>
      </w:r>
    </w:p>
    <w:p w:rsidR="00AE0F67" w:rsidRDefault="0029427A">
      <w:pPr>
        <w:spacing w:before="51"/>
        <w:ind w:left="100"/>
        <w:rPr>
          <w:rFonts w:ascii="LM Mono 10" w:eastAsia="LM Mono 10" w:hAnsi="LM Mono 10" w:cs="LM Mono 10"/>
        </w:rPr>
        <w:sectPr w:rsidR="00AE0F67">
          <w:pgSz w:w="12240" w:h="15840"/>
          <w:pgMar w:top="1380" w:right="1720" w:bottom="280" w:left="1340" w:header="0" w:footer="801" w:gutter="0"/>
          <w:cols w:space="720"/>
        </w:sectPr>
      </w:pPr>
      <w:r>
        <w:rPr>
          <w:rFonts w:ascii="Courier New" w:eastAsia="Courier New" w:hAnsi="Courier New" w:cs="Courier New"/>
          <w:b/>
          <w:color w:val="214987"/>
          <w:w w:val="99"/>
        </w:rPr>
        <w:t>plot</w:t>
      </w:r>
      <w:r>
        <w:rPr>
          <w:rFonts w:ascii="LM Mono 10" w:eastAsia="LM Mono 10" w:hAnsi="LM Mono 10" w:cs="LM Mono 10"/>
          <w:color w:val="000000"/>
          <w:w w:val="99"/>
        </w:rPr>
        <w:t>(sm)</w:t>
      </w:r>
    </w:p>
    <w:p w:rsidR="00AE0F67" w:rsidRDefault="00AE0F67">
      <w:pPr>
        <w:spacing w:before="68" w:line="300" w:lineRule="exact"/>
        <w:ind w:left="2292"/>
        <w:rPr>
          <w:rFonts w:ascii="Arial" w:eastAsia="Arial" w:hAnsi="Arial" w:cs="Arial"/>
          <w:sz w:val="28"/>
          <w:szCs w:val="28"/>
        </w:rPr>
      </w:pPr>
      <w:r w:rsidRPr="00AE0F67">
        <w:lastRenderedPageBreak/>
        <w:pict>
          <v:shapetype id="_x0000_t202" coordsize="21600,21600" o:spt="202" path="m,l,21600r21600,l21600,xe">
            <v:stroke joinstyle="miter"/>
            <v:path gradientshapeok="t" o:connecttype="rect"/>
          </v:shapetype>
          <v:shape id="_x0000_s1468" type="#_x0000_t202" style="position:absolute;left:0;text-align:left;margin-left:70.25pt;margin-top:110.45pt;width:14pt;height:22.7pt;z-index:-1541;mso-position-horizontal-relative:page;mso-position-vertical-relative:page" filled="f" stroked="f">
            <v:textbox style="layout-flow:vertical;mso-layout-flow-alt:bottom-to-top" inset="0,0,0,0">
              <w:txbxContent>
                <w:p w:rsidR="00AE0F67" w:rsidRDefault="0029427A">
                  <w:pPr>
                    <w:spacing w:line="260" w:lineRule="exact"/>
                    <w:ind w:left="20" w:right="-36"/>
                    <w:rPr>
                      <w:rFonts w:ascii="Arial" w:eastAsia="Arial" w:hAnsi="Arial" w:cs="Arial"/>
                      <w:sz w:val="24"/>
                      <w:szCs w:val="24"/>
                    </w:rPr>
                  </w:pPr>
                  <w:r>
                    <w:rPr>
                      <w:rFonts w:ascii="Arial" w:eastAsia="Arial" w:hAnsi="Arial" w:cs="Arial"/>
                      <w:sz w:val="24"/>
                      <w:szCs w:val="24"/>
                    </w:rPr>
                    <w:t>Edit</w:t>
                  </w:r>
                </w:p>
              </w:txbxContent>
            </v:textbox>
            <w10:wrap anchorx="page" anchory="page"/>
          </v:shape>
        </w:pict>
      </w:r>
      <w:r w:rsidRPr="00AE0F67">
        <w:pict>
          <v:shape id="_x0000_s1467" type="#_x0000_t202" style="position:absolute;left:0;text-align:left;margin-left:70.25pt;margin-top:266.8pt;width:14pt;height:34pt;z-index:-1542;mso-position-horizontal-relative:page;mso-position-vertical-relative:page" filled="f" stroked="f">
            <v:textbox style="layout-flow:vertical;mso-layout-flow-alt:bottom-to-top" inset="0,0,0,0">
              <w:txbxContent>
                <w:p w:rsidR="00AE0F67" w:rsidRDefault="0029427A">
                  <w:pPr>
                    <w:spacing w:line="260" w:lineRule="exact"/>
                    <w:ind w:left="20" w:right="-36"/>
                    <w:rPr>
                      <w:rFonts w:ascii="Arial" w:eastAsia="Arial" w:hAnsi="Arial" w:cs="Arial"/>
                      <w:sz w:val="24"/>
                      <w:szCs w:val="24"/>
                    </w:rPr>
                  </w:pPr>
                  <w:r>
                    <w:rPr>
                      <w:rFonts w:ascii="Arial" w:eastAsia="Arial" w:hAnsi="Arial" w:cs="Arial"/>
                      <w:sz w:val="24"/>
                      <w:szCs w:val="24"/>
                    </w:rPr>
                    <w:t>Count</w:t>
                  </w:r>
                </w:p>
              </w:txbxContent>
            </v:textbox>
            <w10:wrap anchorx="page" anchory="page"/>
          </v:shape>
        </w:pict>
      </w:r>
      <w:r w:rsidR="0029427A">
        <w:rPr>
          <w:rFonts w:ascii="Arial" w:eastAsia="Arial" w:hAnsi="Arial" w:cs="Arial"/>
          <w:b/>
          <w:position w:val="-1"/>
          <w:sz w:val="28"/>
          <w:szCs w:val="28"/>
        </w:rPr>
        <w:t>Edit violation frequency of top 8 edits</w:t>
      </w:r>
    </w:p>
    <w:p w:rsidR="00AE0F67" w:rsidRDefault="00AE0F67">
      <w:pPr>
        <w:spacing w:before="9" w:line="120" w:lineRule="exact"/>
        <w:rPr>
          <w:sz w:val="12"/>
          <w:szCs w:val="12"/>
        </w:rPr>
      </w:pPr>
    </w:p>
    <w:p w:rsidR="00AE0F67" w:rsidRDefault="00AE0F67">
      <w:pPr>
        <w:spacing w:line="200" w:lineRule="exact"/>
      </w:pPr>
    </w:p>
    <w:p w:rsidR="00AE0F67" w:rsidRDefault="00AE0F67">
      <w:pPr>
        <w:spacing w:line="200" w:lineRule="exact"/>
      </w:pPr>
    </w:p>
    <w:p w:rsidR="00AE0F67" w:rsidRDefault="0029427A">
      <w:pPr>
        <w:spacing w:before="29" w:line="242" w:lineRule="auto"/>
        <w:ind w:left="115" w:right="8226"/>
        <w:rPr>
          <w:rFonts w:ascii="Arial" w:eastAsia="Arial" w:hAnsi="Arial" w:cs="Arial"/>
          <w:sz w:val="24"/>
          <w:szCs w:val="24"/>
        </w:rPr>
      </w:pPr>
      <w:r>
        <w:rPr>
          <w:rFonts w:ascii="Arial" w:eastAsia="Arial" w:hAnsi="Arial" w:cs="Arial"/>
          <w:sz w:val="24"/>
          <w:szCs w:val="24"/>
        </w:rPr>
        <w:t>num1 num2</w:t>
      </w:r>
    </w:p>
    <w:p w:rsidR="00AE0F67" w:rsidRDefault="00AE0F67">
      <w:pPr>
        <w:spacing w:before="5" w:line="160" w:lineRule="exact"/>
        <w:rPr>
          <w:sz w:val="17"/>
          <w:szCs w:val="17"/>
        </w:rPr>
      </w:pPr>
    </w:p>
    <w:p w:rsidR="00AE0F67" w:rsidRDefault="00AE0F67">
      <w:pPr>
        <w:spacing w:before="29" w:line="260" w:lineRule="exact"/>
        <w:ind w:left="767"/>
        <w:rPr>
          <w:rFonts w:ascii="Arial" w:eastAsia="Arial" w:hAnsi="Arial" w:cs="Arial"/>
          <w:sz w:val="24"/>
          <w:szCs w:val="24"/>
        </w:rPr>
      </w:pPr>
      <w:r w:rsidRPr="00AE0F67">
        <w:pict>
          <v:group id="_x0000_s1444" style="position:absolute;left:0;text-align:left;margin-left:125.55pt;margin-top:-42pt;width:381.75pt;height:36.4pt;z-index:-1544;mso-position-horizontal-relative:page" coordorigin="2511,-840" coordsize="7635,728">
            <v:shape id="_x0000_s1466" style="position:absolute;left:2541;top:-315;width:7575;height:0" coordorigin="2541,-315" coordsize="7575,0" path="m2541,-315r7574,e" filled="f" strokecolor="#bdbdbd" strokeweight="1.0619mm">
              <v:path arrowok="t"/>
            </v:shape>
            <v:shape id="_x0000_s1465" style="position:absolute;left:2541;top:-344;width:7575;height:58" coordorigin="2541,-344" coordsize="7575,58" path="m2541,-286r7574,l10115,-344r-7574,l2541,-286xe" filled="f">
              <v:path arrowok="t"/>
            </v:shape>
            <v:shape id="_x0000_s1464" style="position:absolute;left:2541;top:-385;width:7575;height:0" coordorigin="2541,-385" coordsize="7575,0" path="m2541,-385r7574,e" filled="f" strokecolor="#bdbdbd" strokeweight="1.0619mm">
              <v:path arrowok="t"/>
            </v:shape>
            <v:shape id="_x0000_s1463" style="position:absolute;left:2541;top:-414;width:7575;height:58" coordorigin="2541,-414" coordsize="7575,58" path="m2541,-356r7574,l10115,-414r-7574,l2541,-356xe" filled="f">
              <v:path arrowok="t"/>
            </v:shape>
            <v:shape id="_x0000_s1462" style="position:absolute;left:2541;top:-455;width:7575;height:0" coordorigin="2541,-455" coordsize="7575,0" path="m2541,-455r7574,e" filled="f" strokecolor="#bdbdbd" strokeweight="1.0619mm">
              <v:path arrowok="t"/>
            </v:shape>
            <v:shape id="_x0000_s1461" style="position:absolute;left:2541;top:-484;width:7575;height:58" coordorigin="2541,-484" coordsize="7575,58" path="m2541,-426r7574,l10115,-484r-7574,l2541,-426xe" filled="f">
              <v:path arrowok="t"/>
            </v:shape>
            <v:shape id="_x0000_s1460" style="position:absolute;left:2541;top:-525;width:7575;height:0" coordorigin="2541,-525" coordsize="7575,0" path="m2541,-525r7574,e" filled="f" strokecolor="#bdbdbd" strokeweight="1.0619mm">
              <v:path arrowok="t"/>
            </v:shape>
            <v:shape id="_x0000_s1459" style="position:absolute;left:2541;top:-554;width:7575;height:58" coordorigin="2541,-554" coordsize="7575,58" path="m2541,-495r7574,l10115,-554r-7574,l2541,-495xe" filled="f">
              <v:path arrowok="t"/>
            </v:shape>
            <v:shape id="_x0000_s1458" style="position:absolute;left:2541;top:-624;width:0;height:58" coordorigin="2541,-624" coordsize="0,58" path="m2541,-565r,-59l2541,-565xe" fillcolor="#bdbdbd" stroked="f">
              <v:path arrowok="t"/>
            </v:shape>
            <v:shape id="_x0000_s1457" style="position:absolute;left:2541;top:-624;width:0;height:58" coordorigin="2541,-624" coordsize="0,58" path="m2541,-565r,-59l2541,-565xe" filled="f">
              <v:path arrowok="t"/>
            </v:shape>
            <v:shape id="_x0000_s1456" style="position:absolute;left:2541;top:-693;width:0;height:58" coordorigin="2541,-693" coordsize="0,58" path="m2541,-635r,-58l2541,-635xe" fillcolor="#bdbdbd" stroked="f">
              <v:path arrowok="t"/>
            </v:shape>
            <v:shape id="_x0000_s1455" style="position:absolute;left:2541;top:-693;width:0;height:58" coordorigin="2541,-693" coordsize="0,58" path="m2541,-635r,-58l2541,-635xe" filled="f">
              <v:path arrowok="t"/>
            </v:shape>
            <v:shape id="_x0000_s1454" style="position:absolute;left:2541;top:-763;width:0;height:58" coordorigin="2541,-763" coordsize="0,58" path="m2541,-705r,-58l2541,-705xe" fillcolor="#bdbdbd" stroked="f">
              <v:path arrowok="t"/>
            </v:shape>
            <v:shape id="_x0000_s1453" style="position:absolute;left:2541;top:-763;width:0;height:58" coordorigin="2541,-763" coordsize="0,58" path="m2541,-705r,-58l2541,-705xe" filled="f">
              <v:path arrowok="t"/>
            </v:shape>
            <v:shape id="_x0000_s1452" style="position:absolute;left:2541;top:-833;width:0;height:58" coordorigin="2541,-833" coordsize="0,58" path="m2541,-775r,-58l2541,-775xe" fillcolor="#bdbdbd" stroked="f">
              <v:path arrowok="t"/>
            </v:shape>
            <v:shape id="_x0000_s1451" style="position:absolute;left:2541;top:-833;width:0;height:58" coordorigin="2541,-833" coordsize="0,58" path="m2541,-775r,-58l2541,-775xe" filled="f">
              <v:path arrowok="t"/>
            </v:shape>
            <v:shape id="_x0000_s1450" style="position:absolute;left:2541;top:-264;width:7575;height:0" coordorigin="2541,-264" coordsize="7575,0" path="m2541,-264r7574,e" filled="f">
              <v:path arrowok="t"/>
            </v:shape>
            <v:shape id="_x0000_s1449" style="position:absolute;left:2541;top:-264;width:0;height:144" coordorigin="2541,-264" coordsize="0,144" path="m2541,-264r,144e" filled="f">
              <v:path arrowok="t"/>
            </v:shape>
            <v:shape id="_x0000_s1448" style="position:absolute;left:4434;top:-264;width:0;height:144" coordorigin="4434,-264" coordsize="0,144" path="m4434,-264r,144e" filled="f">
              <v:path arrowok="t"/>
            </v:shape>
            <v:shape id="_x0000_s1447" style="position:absolute;left:6328;top:-264;width:0;height:144" coordorigin="6328,-264" coordsize="0,144" path="m6328,-264r,144e" filled="f">
              <v:path arrowok="t"/>
            </v:shape>
            <v:shape id="_x0000_s1446" style="position:absolute;left:8222;top:-264;width:0;height:144" coordorigin="8222,-264" coordsize="0,144" path="m8222,-264r,144e" filled="f">
              <v:path arrowok="t"/>
            </v:shape>
            <v:shape id="_x0000_s1445" style="position:absolute;left:10115;top:-264;width:0;height:144" coordorigin="10115,-264" coordsize="0,144" path="m10115,-264r,144e" filled="f">
              <v:path arrowok="t"/>
            </v:shape>
            <w10:wrap anchorx="page"/>
          </v:group>
        </w:pict>
      </w:r>
      <w:r w:rsidRPr="00AE0F67">
        <w:pict>
          <v:group id="_x0000_s1426" style="position:absolute;left:0;text-align:left;margin-left:119.45pt;margin-top:118.9pt;width:386.7pt;height:37.45pt;z-index:-1543;mso-position-horizontal-relative:page" coordorigin="2389,2378" coordsize="7734,749">
            <v:shape id="_x0000_s1443" style="position:absolute;left:2767;top:2385;width:108;height:76" coordorigin="2767,2385" coordsize="108,76" path="m2872,2389r3,18l2871,2429r-13,18l2840,2458r-19,3l2800,2457r-18,-13l2771,2425r-4,-18l2772,2385r98,l2872,2389xe" filled="f">
              <v:path arrowok="t"/>
            </v:shape>
            <v:shape id="_x0000_s1442" style="position:absolute;left:9781;top:2900;width:108;height:108" coordorigin="9781,2900" coordsize="108,108" path="m9781,2954r4,-22l9798,2914r19,-11l9835,2900r22,5l9874,2917r12,19l9889,2954r-5,22l9872,2993r-19,12l9835,3008r-22,-5l9795,2991r-11,-19l9781,2954e" filled="f">
              <v:path arrowok="t"/>
            </v:shape>
            <v:shape id="_x0000_s1441" style="position:absolute;left:2821;top:2976;width:7013;height:0" coordorigin="2821,2976" coordsize="7013,0" path="m2821,2976r7014,e" filled="f">
              <v:path arrowok="t"/>
            </v:shape>
            <v:shape id="_x0000_s1440" style="position:absolute;left:2821;top:2976;width:0;height:144" coordorigin="2821,2976" coordsize="0,144" path="m2821,2976r,144e" filled="f">
              <v:path arrowok="t"/>
            </v:shape>
            <v:shape id="_x0000_s1439" style="position:absolute;left:4224;top:2976;width:0;height:144" coordorigin="4224,2976" coordsize="0,144" path="m4224,2976r,144e" filled="f">
              <v:path arrowok="t"/>
            </v:shape>
            <v:shape id="_x0000_s1438" style="position:absolute;left:5627;top:2976;width:0;height:144" coordorigin="5627,2976" coordsize="0,144" path="m5627,2976r,144e" filled="f">
              <v:path arrowok="t"/>
            </v:shape>
            <v:shape id="_x0000_s1437" style="position:absolute;left:7030;top:2976;width:0;height:144" coordorigin="7030,2976" coordsize="0,144" path="m7030,2976r,144e" filled="f">
              <v:path arrowok="t"/>
            </v:shape>
            <v:shape id="_x0000_s1436" style="position:absolute;left:8432;top:2976;width:0;height:144" coordorigin="8432,2976" coordsize="0,144" path="m8432,2976r,144e" filled="f">
              <v:path arrowok="t"/>
            </v:shape>
            <v:shape id="_x0000_s1435" style="position:absolute;left:9835;top:2976;width:0;height:144" coordorigin="9835,2976" coordsize="0,144" path="m9835,2976r,144e" filled="f">
              <v:path arrowok="t"/>
            </v:shape>
            <v:shape id="_x0000_s1434" style="position:absolute;left:2541;top:2407;width:0;height:547" coordorigin="2541,2407" coordsize="0,547" path="m2541,2954r,-547e" filled="f">
              <v:path arrowok="t"/>
            </v:shape>
            <v:shape id="_x0000_s1433" style="position:absolute;left:2397;top:2954;width:144;height:0" coordorigin="2397,2954" coordsize="144,0" path="m2541,2954r-144,e" filled="f">
              <v:path arrowok="t"/>
            </v:shape>
            <v:shape id="_x0000_s1432" style="position:absolute;left:2397;top:2845;width:144;height:0" coordorigin="2397,2845" coordsize="144,0" path="m2541,2845r-144,e" filled="f">
              <v:path arrowok="t"/>
            </v:shape>
            <v:shape id="_x0000_s1431" style="position:absolute;left:2397;top:2735;width:144;height:0" coordorigin="2397,2735" coordsize="144,0" path="m2541,2735r-144,e" filled="f">
              <v:path arrowok="t"/>
            </v:shape>
            <v:shape id="_x0000_s1430" style="position:absolute;left:2397;top:2626;width:144;height:0" coordorigin="2397,2626" coordsize="144,0" path="m2541,2626r-144,e" filled="f">
              <v:path arrowok="t"/>
            </v:shape>
            <v:shape id="_x0000_s1429" style="position:absolute;left:2397;top:2517;width:144;height:0" coordorigin="2397,2517" coordsize="144,0" path="m2541,2517r-144,e" filled="f">
              <v:path arrowok="t"/>
            </v:shape>
            <v:shape id="_x0000_s1428" style="position:absolute;left:2397;top:2407;width:144;height:0" coordorigin="2397,2407" coordsize="144,0" path="m2541,2407r-144,e" filled="f">
              <v:path arrowok="t"/>
            </v:shape>
            <v:shape id="_x0000_s1427" style="position:absolute;left:2541;top:2385;width:7575;height:590" coordorigin="2541,2385" coordsize="7575,590" path="m2541,2976r7574,l10115,2385r-7574,l2541,2976e" filled="f">
              <v:path arrowok="t"/>
            </v:shape>
            <w10:wrap anchorx="page"/>
          </v:group>
        </w:pict>
      </w:r>
      <w:r w:rsidR="0029427A">
        <w:rPr>
          <w:rFonts w:ascii="Arial" w:eastAsia="Arial" w:hAnsi="Arial" w:cs="Arial"/>
          <w:position w:val="-1"/>
          <w:sz w:val="24"/>
          <w:szCs w:val="24"/>
        </w:rPr>
        <w:t>0.00                     0.05                     0.10                     0.15                     0.20</w:t>
      </w:r>
    </w:p>
    <w:p w:rsidR="00AE0F67" w:rsidRDefault="00AE0F67">
      <w:pPr>
        <w:spacing w:before="16" w:line="260" w:lineRule="exact"/>
        <w:rPr>
          <w:sz w:val="26"/>
          <w:szCs w:val="26"/>
        </w:rPr>
      </w:pPr>
    </w:p>
    <w:p w:rsidR="00AE0F67" w:rsidRDefault="0029427A">
      <w:pPr>
        <w:spacing w:before="29" w:line="260" w:lineRule="exact"/>
        <w:ind w:left="4183" w:right="3587"/>
        <w:jc w:val="center"/>
        <w:rPr>
          <w:rFonts w:ascii="Arial" w:eastAsia="Arial" w:hAnsi="Arial" w:cs="Arial"/>
          <w:sz w:val="24"/>
          <w:szCs w:val="24"/>
        </w:rPr>
      </w:pPr>
      <w:r>
        <w:rPr>
          <w:rFonts w:ascii="Arial" w:eastAsia="Arial" w:hAnsi="Arial" w:cs="Arial"/>
          <w:position w:val="-1"/>
          <w:sz w:val="24"/>
          <w:szCs w:val="24"/>
        </w:rPr>
        <w:t>Frequency</w:t>
      </w:r>
    </w:p>
    <w:p w:rsidR="00AE0F67" w:rsidRDefault="00AE0F67">
      <w:pPr>
        <w:spacing w:before="3" w:line="120" w:lineRule="exact"/>
        <w:rPr>
          <w:sz w:val="13"/>
          <w:szCs w:val="13"/>
        </w:rPr>
      </w:pPr>
    </w:p>
    <w:p w:rsidR="00AE0F67" w:rsidRDefault="00AE0F67">
      <w:pPr>
        <w:spacing w:line="200" w:lineRule="exact"/>
      </w:pPr>
    </w:p>
    <w:p w:rsidR="00AE0F67" w:rsidRDefault="00AE0F67">
      <w:pPr>
        <w:spacing w:line="200" w:lineRule="exact"/>
      </w:pPr>
    </w:p>
    <w:p w:rsidR="00AE0F67" w:rsidRDefault="00AE0F67">
      <w:pPr>
        <w:spacing w:line="200" w:lineRule="exact"/>
      </w:pPr>
    </w:p>
    <w:p w:rsidR="00AE0F67" w:rsidRDefault="0029427A">
      <w:pPr>
        <w:spacing w:before="24"/>
        <w:ind w:left="3062" w:right="2465"/>
        <w:jc w:val="center"/>
        <w:rPr>
          <w:rFonts w:ascii="Arial" w:eastAsia="Arial" w:hAnsi="Arial" w:cs="Arial"/>
          <w:sz w:val="28"/>
          <w:szCs w:val="28"/>
        </w:rPr>
      </w:pPr>
      <w:r>
        <w:rPr>
          <w:rFonts w:ascii="Arial" w:eastAsia="Arial" w:hAnsi="Arial" w:cs="Arial"/>
          <w:b/>
          <w:sz w:val="28"/>
          <w:szCs w:val="28"/>
        </w:rPr>
        <w:t>Edit violations per record</w:t>
      </w:r>
    </w:p>
    <w:p w:rsidR="00AE0F67" w:rsidRDefault="00AE0F67">
      <w:pPr>
        <w:spacing w:before="8" w:line="140" w:lineRule="exact"/>
        <w:rPr>
          <w:sz w:val="14"/>
          <w:szCs w:val="14"/>
        </w:rPr>
      </w:pPr>
    </w:p>
    <w:p w:rsidR="00AE0F67" w:rsidRDefault="0029427A">
      <w:pPr>
        <w:spacing w:line="260" w:lineRule="exact"/>
        <w:ind w:left="3303" w:right="2707"/>
        <w:jc w:val="center"/>
        <w:rPr>
          <w:rFonts w:ascii="Arial" w:eastAsia="Arial" w:hAnsi="Arial" w:cs="Arial"/>
          <w:sz w:val="24"/>
          <w:szCs w:val="24"/>
        </w:rPr>
      </w:pPr>
      <w:r>
        <w:rPr>
          <w:rFonts w:ascii="Arial" w:eastAsia="Arial" w:hAnsi="Arial" w:cs="Arial"/>
          <w:position w:val="-1"/>
          <w:sz w:val="24"/>
          <w:szCs w:val="24"/>
        </w:rPr>
        <w:t>2 records with no violations</w:t>
      </w:r>
    </w:p>
    <w:p w:rsidR="00AE0F67" w:rsidRDefault="00AE0F67">
      <w:pPr>
        <w:spacing w:line="200" w:lineRule="exact"/>
      </w:pPr>
    </w:p>
    <w:p w:rsidR="00AE0F67" w:rsidRDefault="00AE0F67">
      <w:pPr>
        <w:spacing w:line="200" w:lineRule="exact"/>
      </w:pPr>
    </w:p>
    <w:p w:rsidR="00AE0F67" w:rsidRDefault="00AE0F67">
      <w:pPr>
        <w:spacing w:line="200" w:lineRule="exact"/>
      </w:pPr>
    </w:p>
    <w:p w:rsidR="00AE0F67" w:rsidRDefault="00AE0F67">
      <w:pPr>
        <w:spacing w:before="6" w:line="260" w:lineRule="exact"/>
        <w:rPr>
          <w:sz w:val="26"/>
          <w:szCs w:val="26"/>
        </w:rPr>
      </w:pPr>
    </w:p>
    <w:p w:rsidR="00AE0F67" w:rsidRDefault="00AE0F67">
      <w:pPr>
        <w:spacing w:before="29" w:line="260" w:lineRule="exact"/>
        <w:ind w:left="1115"/>
        <w:rPr>
          <w:rFonts w:ascii="Arial" w:eastAsia="Arial" w:hAnsi="Arial" w:cs="Arial"/>
          <w:sz w:val="24"/>
          <w:szCs w:val="24"/>
        </w:rPr>
      </w:pPr>
      <w:r w:rsidRPr="00AE0F67">
        <w:pict>
          <v:shape id="_x0000_s1425" type="#_x0000_t202" style="position:absolute;left:0;text-align:left;margin-left:99.05pt;margin-top:-51pt;width:14pt;height:46pt;z-index:-1540;mso-position-horizontal-relative:page" filled="f" stroked="f">
            <v:textbox style="layout-flow:vertical;mso-layout-flow-alt:bottom-to-top" inset="0,0,0,0">
              <w:txbxContent>
                <w:p w:rsidR="00AE0F67" w:rsidRDefault="0029427A">
                  <w:pPr>
                    <w:spacing w:line="260" w:lineRule="exact"/>
                    <w:ind w:left="20" w:right="-36"/>
                    <w:rPr>
                      <w:rFonts w:ascii="Arial" w:eastAsia="Arial" w:hAnsi="Arial" w:cs="Arial"/>
                      <w:sz w:val="24"/>
                      <w:szCs w:val="24"/>
                    </w:rPr>
                  </w:pPr>
                  <w:r>
                    <w:rPr>
                      <w:rFonts w:ascii="Arial" w:eastAsia="Arial" w:hAnsi="Arial" w:cs="Arial"/>
                      <w:sz w:val="24"/>
                      <w:szCs w:val="24"/>
                    </w:rPr>
                    <w:t>1.0   2.0</w:t>
                  </w:r>
                </w:p>
              </w:txbxContent>
            </v:textbox>
            <w10:wrap anchorx="page"/>
          </v:shape>
        </w:pict>
      </w:r>
      <w:r w:rsidR="0029427A">
        <w:rPr>
          <w:rFonts w:ascii="Arial" w:eastAsia="Arial" w:hAnsi="Arial" w:cs="Arial"/>
          <w:position w:val="-1"/>
          <w:sz w:val="24"/>
          <w:szCs w:val="24"/>
        </w:rPr>
        <w:t>1.0                1.2                1.4                1.6                1.8                2.0</w:t>
      </w:r>
    </w:p>
    <w:p w:rsidR="00AE0F67" w:rsidRDefault="00AE0F67">
      <w:pPr>
        <w:spacing w:before="16" w:line="260" w:lineRule="exact"/>
        <w:rPr>
          <w:sz w:val="26"/>
          <w:szCs w:val="26"/>
        </w:rPr>
      </w:pPr>
    </w:p>
    <w:p w:rsidR="00AE0F67" w:rsidRDefault="0029427A">
      <w:pPr>
        <w:spacing w:before="29"/>
        <w:ind w:left="3656" w:right="3060"/>
        <w:jc w:val="center"/>
        <w:rPr>
          <w:rFonts w:ascii="Arial" w:eastAsia="Arial" w:hAnsi="Arial" w:cs="Arial"/>
          <w:sz w:val="24"/>
          <w:szCs w:val="24"/>
        </w:rPr>
        <w:sectPr w:rsidR="00AE0F67">
          <w:pgSz w:w="12240" w:h="15840"/>
          <w:pgMar w:top="1320" w:right="1720" w:bottom="280" w:left="1540" w:header="0" w:footer="801" w:gutter="0"/>
          <w:cols w:space="720"/>
        </w:sectPr>
      </w:pPr>
      <w:r>
        <w:rPr>
          <w:rFonts w:ascii="Arial" w:eastAsia="Arial" w:hAnsi="Arial" w:cs="Arial"/>
          <w:sz w:val="24"/>
          <w:szCs w:val="24"/>
        </w:rPr>
        <w:t>Number of violations</w:t>
      </w:r>
    </w:p>
    <w:p w:rsidR="00AE0F67" w:rsidRDefault="0029427A">
      <w:pPr>
        <w:spacing w:before="1"/>
        <w:ind w:left="100"/>
        <w:rPr>
          <w:rFonts w:ascii="LM Roman 12" w:eastAsia="LM Roman 12" w:hAnsi="LM Roman 12" w:cs="LM Roman 12"/>
          <w:sz w:val="29"/>
          <w:szCs w:val="29"/>
        </w:rPr>
      </w:pPr>
      <w:r>
        <w:rPr>
          <w:rFonts w:ascii="LM Roman 12" w:eastAsia="LM Roman 12" w:hAnsi="LM Roman 12" w:cs="LM Roman 12"/>
          <w:b/>
          <w:w w:val="102"/>
          <w:sz w:val="29"/>
          <w:szCs w:val="29"/>
        </w:rPr>
        <w:lastRenderedPageBreak/>
        <w:t>Practical</w:t>
      </w:r>
      <w:r>
        <w:rPr>
          <w:rFonts w:ascii="LM Roman 12" w:eastAsia="LM Roman 12" w:hAnsi="LM Roman 12" w:cs="LM Roman 12"/>
          <w:b/>
          <w:sz w:val="29"/>
          <w:szCs w:val="29"/>
        </w:rPr>
        <w:t xml:space="preserve"> </w:t>
      </w:r>
      <w:r>
        <w:rPr>
          <w:rFonts w:ascii="LM Roman 12" w:eastAsia="LM Roman 12" w:hAnsi="LM Roman 12" w:cs="LM Roman 12"/>
          <w:b/>
          <w:w w:val="102"/>
          <w:sz w:val="29"/>
          <w:szCs w:val="29"/>
        </w:rPr>
        <w:t>2</w:t>
      </w:r>
    </w:p>
    <w:p w:rsidR="00AE0F67" w:rsidRPr="007202D7" w:rsidRDefault="00AE0F67">
      <w:pPr>
        <w:spacing w:before="6" w:line="120" w:lineRule="exact"/>
        <w:rPr>
          <w:rFonts w:ascii="Segoe UI" w:hAnsi="Segoe UI" w:cs="Segoe UI"/>
          <w:b/>
          <w:color w:val="943634" w:themeColor="accent2" w:themeShade="BF"/>
          <w:sz w:val="13"/>
          <w:szCs w:val="13"/>
        </w:rPr>
      </w:pPr>
    </w:p>
    <w:p w:rsidR="007202D7" w:rsidRPr="007202D7" w:rsidRDefault="007202D7" w:rsidP="007202D7">
      <w:pPr>
        <w:shd w:val="clear" w:color="auto" w:fill="FFFFFF"/>
        <w:rPr>
          <w:rFonts w:ascii="Segoe UI" w:hAnsi="Segoe UI" w:cs="Segoe UI"/>
          <w:b/>
          <w:color w:val="943634" w:themeColor="accent2" w:themeShade="BF"/>
          <w:sz w:val="27"/>
          <w:szCs w:val="27"/>
        </w:rPr>
      </w:pPr>
      <w:hyperlink r:id="rId10" w:history="1">
        <w:r w:rsidRPr="007202D7">
          <w:rPr>
            <w:rFonts w:ascii="Segoe UI" w:hAnsi="Segoe UI" w:cs="Segoe UI"/>
            <w:b/>
            <w:bCs/>
            <w:color w:val="943634" w:themeColor="accent2" w:themeShade="BF"/>
            <w:sz w:val="27"/>
          </w:rPr>
          <w:t>Perform the following preprocessing tasks on the dirty_iris dataset.</w:t>
        </w:r>
        <w:r w:rsidRPr="007202D7">
          <w:rPr>
            <w:rFonts w:ascii="Segoe UI" w:hAnsi="Segoe UI" w:cs="Segoe UI"/>
            <w:b/>
            <w:bCs/>
            <w:color w:val="943634" w:themeColor="accent2" w:themeShade="BF"/>
            <w:sz w:val="27"/>
            <w:szCs w:val="27"/>
            <w:bdr w:val="none" w:sz="0" w:space="0" w:color="auto" w:frame="1"/>
          </w:rPr>
          <w:br/>
        </w:r>
        <w:r w:rsidRPr="007202D7">
          <w:rPr>
            <w:rFonts w:ascii="Segoe UI" w:hAnsi="Segoe UI" w:cs="Segoe UI"/>
            <w:b/>
            <w:bCs/>
            <w:color w:val="943634" w:themeColor="accent2" w:themeShade="BF"/>
            <w:sz w:val="27"/>
          </w:rPr>
          <w:t>i) Calculate the number and percentage of observations that are complete.</w:t>
        </w:r>
        <w:r w:rsidRPr="007202D7">
          <w:rPr>
            <w:rFonts w:ascii="Segoe UI" w:hAnsi="Segoe UI" w:cs="Segoe UI"/>
            <w:b/>
            <w:bCs/>
            <w:color w:val="943634" w:themeColor="accent2" w:themeShade="BF"/>
            <w:sz w:val="27"/>
            <w:szCs w:val="27"/>
            <w:bdr w:val="none" w:sz="0" w:space="0" w:color="auto" w:frame="1"/>
          </w:rPr>
          <w:br/>
        </w:r>
        <w:r w:rsidRPr="007202D7">
          <w:rPr>
            <w:rFonts w:ascii="Segoe UI" w:hAnsi="Segoe UI" w:cs="Segoe UI"/>
            <w:b/>
            <w:bCs/>
            <w:color w:val="943634" w:themeColor="accent2" w:themeShade="BF"/>
            <w:sz w:val="27"/>
          </w:rPr>
          <w:t>ii) Replace all the special values in data with NA.</w:t>
        </w:r>
        <w:r w:rsidRPr="007202D7">
          <w:rPr>
            <w:rFonts w:ascii="Segoe UI" w:hAnsi="Segoe UI" w:cs="Segoe UI"/>
            <w:b/>
            <w:bCs/>
            <w:color w:val="943634" w:themeColor="accent2" w:themeShade="BF"/>
            <w:sz w:val="27"/>
            <w:szCs w:val="27"/>
            <w:bdr w:val="none" w:sz="0" w:space="0" w:color="auto" w:frame="1"/>
          </w:rPr>
          <w:br/>
        </w:r>
        <w:r w:rsidRPr="007202D7">
          <w:rPr>
            <w:rFonts w:ascii="Segoe UI" w:hAnsi="Segoe UI" w:cs="Segoe UI"/>
            <w:b/>
            <w:bCs/>
            <w:color w:val="943634" w:themeColor="accent2" w:themeShade="BF"/>
            <w:sz w:val="27"/>
          </w:rPr>
          <w:t>iii) Define these rules in a separate text file and read them.</w:t>
        </w:r>
        <w:r w:rsidRPr="007202D7">
          <w:rPr>
            <w:rFonts w:ascii="Segoe UI" w:hAnsi="Segoe UI" w:cs="Segoe UI"/>
            <w:b/>
            <w:bCs/>
            <w:color w:val="943634" w:themeColor="accent2" w:themeShade="BF"/>
            <w:sz w:val="27"/>
            <w:szCs w:val="27"/>
            <w:bdr w:val="none" w:sz="0" w:space="0" w:color="auto" w:frame="1"/>
          </w:rPr>
          <w:br/>
        </w:r>
        <w:r w:rsidRPr="007202D7">
          <w:rPr>
            <w:rFonts w:ascii="Segoe UI" w:hAnsi="Segoe UI" w:cs="Segoe UI"/>
            <w:b/>
            <w:bCs/>
            <w:color w:val="943634" w:themeColor="accent2" w:themeShade="BF"/>
            <w:sz w:val="27"/>
          </w:rPr>
          <w:t>(Use editfile function in R (package editrules). Use similar function in Python).</w:t>
        </w:r>
        <w:r w:rsidRPr="007202D7">
          <w:rPr>
            <w:rFonts w:ascii="Segoe UI" w:hAnsi="Segoe UI" w:cs="Segoe UI"/>
            <w:b/>
            <w:bCs/>
            <w:color w:val="943634" w:themeColor="accent2" w:themeShade="BF"/>
            <w:sz w:val="27"/>
            <w:szCs w:val="27"/>
            <w:bdr w:val="none" w:sz="0" w:space="0" w:color="auto" w:frame="1"/>
          </w:rPr>
          <w:br/>
        </w:r>
        <w:r w:rsidRPr="007202D7">
          <w:rPr>
            <w:rFonts w:ascii="Segoe UI" w:hAnsi="Segoe UI" w:cs="Segoe UI"/>
            <w:b/>
            <w:bCs/>
            <w:color w:val="943634" w:themeColor="accent2" w:themeShade="BF"/>
            <w:sz w:val="27"/>
          </w:rPr>
          <w:t>Print the resulting constraint object.</w:t>
        </w:r>
        <w:r w:rsidRPr="007202D7">
          <w:rPr>
            <w:rFonts w:ascii="Segoe UI" w:hAnsi="Segoe UI" w:cs="Segoe UI"/>
            <w:b/>
            <w:bCs/>
            <w:color w:val="943634" w:themeColor="accent2" w:themeShade="BF"/>
            <w:sz w:val="27"/>
            <w:szCs w:val="27"/>
            <w:bdr w:val="none" w:sz="0" w:space="0" w:color="auto" w:frame="1"/>
          </w:rPr>
          <w:br/>
        </w:r>
        <w:r w:rsidRPr="007202D7">
          <w:rPr>
            <w:rFonts w:ascii="Segoe UI" w:hAnsi="Segoe UI" w:cs="Segoe UI"/>
            <w:b/>
            <w:bCs/>
            <w:color w:val="943634" w:themeColor="accent2" w:themeShade="BF"/>
            <w:sz w:val="27"/>
          </w:rPr>
          <w:t>– Species should be one of the following values: setosa, versicolor or virginica.</w:t>
        </w:r>
        <w:r w:rsidRPr="007202D7">
          <w:rPr>
            <w:rFonts w:ascii="Segoe UI" w:hAnsi="Segoe UI" w:cs="Segoe UI"/>
            <w:b/>
            <w:bCs/>
            <w:color w:val="943634" w:themeColor="accent2" w:themeShade="BF"/>
            <w:sz w:val="27"/>
            <w:szCs w:val="27"/>
            <w:bdr w:val="none" w:sz="0" w:space="0" w:color="auto" w:frame="1"/>
          </w:rPr>
          <w:br/>
        </w:r>
        <w:r w:rsidRPr="007202D7">
          <w:rPr>
            <w:rFonts w:ascii="Segoe UI" w:hAnsi="Segoe UI" w:cs="Segoe UI"/>
            <w:b/>
            <w:bCs/>
            <w:color w:val="943634" w:themeColor="accent2" w:themeShade="BF"/>
            <w:sz w:val="27"/>
          </w:rPr>
          <w:t>– All measured numerical properties of an iris should be positive.</w:t>
        </w:r>
        <w:r w:rsidRPr="007202D7">
          <w:rPr>
            <w:rFonts w:ascii="Segoe UI" w:hAnsi="Segoe UI" w:cs="Segoe UI"/>
            <w:b/>
            <w:bCs/>
            <w:color w:val="943634" w:themeColor="accent2" w:themeShade="BF"/>
            <w:sz w:val="27"/>
            <w:szCs w:val="27"/>
            <w:bdr w:val="none" w:sz="0" w:space="0" w:color="auto" w:frame="1"/>
          </w:rPr>
          <w:br/>
        </w:r>
        <w:r w:rsidRPr="007202D7">
          <w:rPr>
            <w:rFonts w:ascii="Segoe UI" w:hAnsi="Segoe UI" w:cs="Segoe UI"/>
            <w:b/>
            <w:bCs/>
            <w:color w:val="943634" w:themeColor="accent2" w:themeShade="BF"/>
            <w:sz w:val="27"/>
          </w:rPr>
          <w:t>– The petal length of an iris is atleast 2 times its petal width.</w:t>
        </w:r>
        <w:r w:rsidRPr="007202D7">
          <w:rPr>
            <w:rFonts w:ascii="Segoe UI" w:hAnsi="Segoe UI" w:cs="Segoe UI"/>
            <w:b/>
            <w:bCs/>
            <w:color w:val="943634" w:themeColor="accent2" w:themeShade="BF"/>
            <w:sz w:val="27"/>
            <w:szCs w:val="27"/>
            <w:bdr w:val="none" w:sz="0" w:space="0" w:color="auto" w:frame="1"/>
          </w:rPr>
          <w:br/>
        </w:r>
        <w:r w:rsidRPr="007202D7">
          <w:rPr>
            <w:rFonts w:ascii="Segoe UI" w:hAnsi="Segoe UI" w:cs="Segoe UI"/>
            <w:b/>
            <w:bCs/>
            <w:color w:val="943634" w:themeColor="accent2" w:themeShade="BF"/>
            <w:sz w:val="27"/>
          </w:rPr>
          <w:t>– The sepal length of an iris cannot exceed 30cm.</w:t>
        </w:r>
        <w:r w:rsidRPr="007202D7">
          <w:rPr>
            <w:rFonts w:ascii="Segoe UI" w:hAnsi="Segoe UI" w:cs="Segoe UI"/>
            <w:b/>
            <w:bCs/>
            <w:color w:val="943634" w:themeColor="accent2" w:themeShade="BF"/>
            <w:sz w:val="27"/>
            <w:szCs w:val="27"/>
            <w:bdr w:val="none" w:sz="0" w:space="0" w:color="auto" w:frame="1"/>
          </w:rPr>
          <w:br/>
        </w:r>
        <w:r w:rsidRPr="007202D7">
          <w:rPr>
            <w:rFonts w:ascii="Segoe UI" w:hAnsi="Segoe UI" w:cs="Segoe UI"/>
            <w:b/>
            <w:bCs/>
            <w:color w:val="943634" w:themeColor="accent2" w:themeShade="BF"/>
            <w:sz w:val="27"/>
          </w:rPr>
          <w:t>– The sepals of an iris are longer than its petals.</w:t>
        </w:r>
        <w:r w:rsidRPr="007202D7">
          <w:rPr>
            <w:rFonts w:ascii="Segoe UI" w:hAnsi="Segoe UI" w:cs="Segoe UI"/>
            <w:b/>
            <w:bCs/>
            <w:color w:val="943634" w:themeColor="accent2" w:themeShade="BF"/>
            <w:sz w:val="27"/>
            <w:szCs w:val="27"/>
            <w:bdr w:val="none" w:sz="0" w:space="0" w:color="auto" w:frame="1"/>
          </w:rPr>
          <w:br/>
        </w:r>
        <w:r w:rsidRPr="007202D7">
          <w:rPr>
            <w:rFonts w:ascii="Segoe UI" w:hAnsi="Segoe UI" w:cs="Segoe UI"/>
            <w:b/>
            <w:bCs/>
            <w:color w:val="943634" w:themeColor="accent2" w:themeShade="BF"/>
            <w:sz w:val="27"/>
          </w:rPr>
          <w:t>iv) Determine how often each rule is broken (violatedEdits). Also summarize and plot the result.</w:t>
        </w:r>
        <w:r w:rsidRPr="007202D7">
          <w:rPr>
            <w:rFonts w:ascii="Segoe UI" w:hAnsi="Segoe UI" w:cs="Segoe UI"/>
            <w:b/>
            <w:bCs/>
            <w:color w:val="943634" w:themeColor="accent2" w:themeShade="BF"/>
            <w:sz w:val="27"/>
            <w:szCs w:val="27"/>
            <w:bdr w:val="none" w:sz="0" w:space="0" w:color="auto" w:frame="1"/>
          </w:rPr>
          <w:br/>
        </w:r>
        <w:r w:rsidRPr="007202D7">
          <w:rPr>
            <w:rFonts w:ascii="Segoe UI" w:hAnsi="Segoe UI" w:cs="Segoe UI"/>
            <w:b/>
            <w:bCs/>
            <w:color w:val="943634" w:themeColor="accent2" w:themeShade="BF"/>
            <w:sz w:val="27"/>
          </w:rPr>
          <w:t>v) Find outliers in sepal length using boxplot and boxplot.stats</w:t>
        </w:r>
      </w:hyperlink>
    </w:p>
    <w:p w:rsidR="00AE0F67" w:rsidRDefault="00AE0F67">
      <w:pPr>
        <w:ind w:left="100"/>
      </w:pPr>
    </w:p>
    <w:p w:rsidR="00AE0F67" w:rsidRDefault="00AE0F67">
      <w:pPr>
        <w:spacing w:before="4" w:line="100" w:lineRule="exact"/>
        <w:rPr>
          <w:sz w:val="11"/>
          <w:szCs w:val="11"/>
        </w:rPr>
      </w:pPr>
    </w:p>
    <w:p w:rsidR="00AE0F67" w:rsidRDefault="0029427A">
      <w:pPr>
        <w:ind w:left="100"/>
        <w:rPr>
          <w:rFonts w:ascii="LM Mono 10" w:eastAsia="LM Mono 10" w:hAnsi="LM Mono 10" w:cs="LM Mono 10"/>
        </w:rPr>
      </w:pPr>
      <w:r>
        <w:rPr>
          <w:rFonts w:ascii="Courier New" w:eastAsia="Courier New" w:hAnsi="Courier New" w:cs="Courier New"/>
          <w:b/>
          <w:color w:val="214987"/>
          <w:w w:val="99"/>
        </w:rPr>
        <w:t>library</w:t>
      </w:r>
      <w:r>
        <w:rPr>
          <w:rFonts w:ascii="LM Mono 10" w:eastAsia="LM Mono 10" w:hAnsi="LM Mono 10" w:cs="LM Mono 10"/>
          <w:color w:val="000000"/>
          <w:w w:val="99"/>
        </w:rPr>
        <w:t>(editrules)</w:t>
      </w:r>
    </w:p>
    <w:p w:rsidR="00AE0F67" w:rsidRDefault="00AE0F67">
      <w:pPr>
        <w:spacing w:before="3" w:line="220" w:lineRule="exact"/>
        <w:rPr>
          <w:sz w:val="22"/>
          <w:szCs w:val="22"/>
        </w:rPr>
      </w:pPr>
    </w:p>
    <w:p w:rsidR="00AE0F67" w:rsidRDefault="0029427A">
      <w:pPr>
        <w:spacing w:line="240" w:lineRule="exact"/>
        <w:ind w:left="100" w:right="4733"/>
        <w:rPr>
          <w:rFonts w:ascii="LM Mono 10" w:eastAsia="LM Mono 10" w:hAnsi="LM Mono 10" w:cs="LM Mono 10"/>
        </w:rPr>
      </w:pPr>
      <w:r>
        <w:rPr>
          <w:rFonts w:ascii="LM Mono 10" w:eastAsia="LM Mono 10" w:hAnsi="LM Mono 10" w:cs="LM Mono 10"/>
          <w:w w:val="99"/>
        </w:rPr>
        <w:t>df</w:t>
      </w:r>
      <w:r>
        <w:rPr>
          <w:rFonts w:ascii="LM Mono 10" w:eastAsia="LM Mono 10" w:hAnsi="LM Mono 10" w:cs="LM Mono 10"/>
        </w:rPr>
        <w:t xml:space="preserve"> </w:t>
      </w:r>
      <w:r>
        <w:rPr>
          <w:rFonts w:ascii="LM Mono 10" w:eastAsia="LM Mono 10" w:hAnsi="LM Mono 10" w:cs="LM Mono 10"/>
          <w:w w:val="99"/>
        </w:rPr>
        <w:t>&lt;-</w:t>
      </w:r>
      <w:r>
        <w:rPr>
          <w:rFonts w:ascii="LM Mono 10" w:eastAsia="LM Mono 10" w:hAnsi="LM Mono 10" w:cs="LM Mono 10"/>
        </w:rPr>
        <w:t xml:space="preserve"> </w:t>
      </w:r>
      <w:r>
        <w:rPr>
          <w:rFonts w:ascii="Courier New" w:eastAsia="Courier New" w:hAnsi="Courier New" w:cs="Courier New"/>
          <w:b/>
          <w:color w:val="214987"/>
          <w:w w:val="99"/>
        </w:rPr>
        <w:t>read.csv</w:t>
      </w:r>
      <w:r>
        <w:rPr>
          <w:rFonts w:ascii="LM Mono 10" w:eastAsia="LM Mono 10" w:hAnsi="LM Mono 10" w:cs="LM Mono 10"/>
          <w:color w:val="000000"/>
          <w:w w:val="99"/>
        </w:rPr>
        <w:t>(</w:t>
      </w:r>
      <w:r>
        <w:rPr>
          <w:rFonts w:ascii="LM Mono 10" w:eastAsia="LM Mono 10" w:hAnsi="LM Mono 10" w:cs="LM Mono 10"/>
          <w:color w:val="4F9905"/>
          <w:w w:val="99"/>
        </w:rPr>
        <w:t>"</w:t>
      </w:r>
      <w:r>
        <w:rPr>
          <w:rFonts w:ascii="LM Mono 10" w:eastAsia="LM Mono 10" w:hAnsi="LM Mono 10" w:cs="LM Mono 10"/>
          <w:color w:val="4F9905"/>
          <w:w w:val="99"/>
        </w:rPr>
        <w:t>./practical2/dirty_iris.csv"</w:t>
      </w:r>
      <w:r>
        <w:rPr>
          <w:rFonts w:ascii="LM Mono 10" w:eastAsia="LM Mono 10" w:hAnsi="LM Mono 10" w:cs="LM Mono 10"/>
          <w:color w:val="000000"/>
          <w:w w:val="99"/>
        </w:rPr>
        <w:t>) df.complete</w:t>
      </w:r>
      <w:r>
        <w:rPr>
          <w:rFonts w:ascii="LM Mono 10" w:eastAsia="LM Mono 10" w:hAnsi="LM Mono 10" w:cs="LM Mono 10"/>
          <w:color w:val="000000"/>
        </w:rPr>
        <w:t xml:space="preserve"> </w:t>
      </w:r>
      <w:r>
        <w:rPr>
          <w:rFonts w:ascii="LM Mono 10" w:eastAsia="LM Mono 10" w:hAnsi="LM Mono 10" w:cs="LM Mono 10"/>
          <w:color w:val="000000"/>
          <w:w w:val="99"/>
        </w:rPr>
        <w:t>&lt;-</w:t>
      </w:r>
      <w:r>
        <w:rPr>
          <w:rFonts w:ascii="LM Mono 10" w:eastAsia="LM Mono 10" w:hAnsi="LM Mono 10" w:cs="LM Mono 10"/>
          <w:color w:val="000000"/>
        </w:rPr>
        <w:t xml:space="preserve"> </w:t>
      </w:r>
      <w:r>
        <w:rPr>
          <w:rFonts w:ascii="LM Mono 10" w:eastAsia="LM Mono 10" w:hAnsi="LM Mono 10" w:cs="LM Mono 10"/>
          <w:color w:val="000000"/>
          <w:w w:val="99"/>
        </w:rPr>
        <w:t>df[</w:t>
      </w:r>
      <w:r>
        <w:rPr>
          <w:rFonts w:ascii="Courier New" w:eastAsia="Courier New" w:hAnsi="Courier New" w:cs="Courier New"/>
          <w:b/>
          <w:color w:val="214987"/>
          <w:w w:val="99"/>
        </w:rPr>
        <w:t>complete.cases</w:t>
      </w:r>
      <w:r>
        <w:rPr>
          <w:rFonts w:ascii="LM Mono 10" w:eastAsia="LM Mono 10" w:hAnsi="LM Mono 10" w:cs="LM Mono 10"/>
          <w:color w:val="000000"/>
          <w:w w:val="99"/>
        </w:rPr>
        <w:t>(df),</w:t>
      </w:r>
      <w:r>
        <w:rPr>
          <w:rFonts w:ascii="LM Mono 10" w:eastAsia="LM Mono 10" w:hAnsi="LM Mono 10" w:cs="LM Mono 10"/>
          <w:color w:val="000000"/>
        </w:rPr>
        <w:t xml:space="preserve"> </w:t>
      </w:r>
      <w:r>
        <w:rPr>
          <w:rFonts w:ascii="LM Mono 10" w:eastAsia="LM Mono 10" w:hAnsi="LM Mono 10" w:cs="LM Mono 10"/>
          <w:color w:val="000000"/>
          <w:w w:val="99"/>
        </w:rPr>
        <w:t xml:space="preserve">] </w:t>
      </w:r>
      <w:r>
        <w:rPr>
          <w:rFonts w:ascii="Courier New" w:eastAsia="Courier New" w:hAnsi="Courier New" w:cs="Courier New"/>
          <w:b/>
          <w:color w:val="214987"/>
          <w:w w:val="99"/>
        </w:rPr>
        <w:t>print</w:t>
      </w:r>
      <w:r>
        <w:rPr>
          <w:rFonts w:ascii="LM Mono 10" w:eastAsia="LM Mono 10" w:hAnsi="LM Mono 10" w:cs="LM Mono 10"/>
          <w:color w:val="000000"/>
          <w:w w:val="99"/>
        </w:rPr>
        <w:t>(</w:t>
      </w:r>
      <w:r>
        <w:rPr>
          <w:rFonts w:ascii="Courier New" w:eastAsia="Courier New" w:hAnsi="Courier New" w:cs="Courier New"/>
          <w:b/>
          <w:color w:val="214987"/>
          <w:w w:val="99"/>
        </w:rPr>
        <w:t>paste</w:t>
      </w:r>
      <w:r>
        <w:rPr>
          <w:rFonts w:ascii="LM Mono 10" w:eastAsia="LM Mono 10" w:hAnsi="LM Mono 10" w:cs="LM Mono 10"/>
          <w:color w:val="000000"/>
          <w:w w:val="99"/>
        </w:rPr>
        <w:t>(</w:t>
      </w:r>
    </w:p>
    <w:p w:rsidR="00AE0F67" w:rsidRDefault="0029427A">
      <w:pPr>
        <w:spacing w:line="240" w:lineRule="exact"/>
        <w:ind w:left="309"/>
        <w:rPr>
          <w:rFonts w:ascii="LM Mono 10" w:eastAsia="LM Mono 10" w:hAnsi="LM Mono 10" w:cs="LM Mono 10"/>
        </w:rPr>
      </w:pPr>
      <w:r>
        <w:rPr>
          <w:rFonts w:ascii="LM Mono 10" w:eastAsia="LM Mono 10" w:hAnsi="LM Mono 10" w:cs="LM Mono 10"/>
          <w:color w:val="4F9905"/>
          <w:w w:val="99"/>
          <w:position w:val="1"/>
        </w:rPr>
        <w:t>"Complete</w:t>
      </w:r>
      <w:r>
        <w:rPr>
          <w:rFonts w:ascii="LM Mono 10" w:eastAsia="LM Mono 10" w:hAnsi="LM Mono 10" w:cs="LM Mono 10"/>
          <w:color w:val="4F9905"/>
          <w:position w:val="1"/>
        </w:rPr>
        <w:t xml:space="preserve"> </w:t>
      </w:r>
      <w:r>
        <w:rPr>
          <w:rFonts w:ascii="LM Mono 10" w:eastAsia="LM Mono 10" w:hAnsi="LM Mono 10" w:cs="LM Mono 10"/>
          <w:color w:val="4F9905"/>
          <w:w w:val="99"/>
          <w:position w:val="1"/>
        </w:rPr>
        <w:t>cases</w:t>
      </w:r>
      <w:r>
        <w:rPr>
          <w:rFonts w:ascii="LM Mono 10" w:eastAsia="LM Mono 10" w:hAnsi="LM Mono 10" w:cs="LM Mono 10"/>
          <w:color w:val="4F9905"/>
          <w:position w:val="1"/>
        </w:rPr>
        <w:t xml:space="preserve"> </w:t>
      </w:r>
      <w:r>
        <w:rPr>
          <w:rFonts w:ascii="LM Mono 10" w:eastAsia="LM Mono 10" w:hAnsi="LM Mono 10" w:cs="LM Mono 10"/>
          <w:color w:val="4F9905"/>
          <w:w w:val="99"/>
          <w:position w:val="1"/>
        </w:rPr>
        <w:t>are:</w:t>
      </w:r>
      <w:r>
        <w:rPr>
          <w:rFonts w:ascii="LM Mono 10" w:eastAsia="LM Mono 10" w:hAnsi="LM Mono 10" w:cs="LM Mono 10"/>
          <w:color w:val="4F9905"/>
          <w:position w:val="1"/>
        </w:rPr>
        <w:t xml:space="preserve"> </w:t>
      </w:r>
      <w:r>
        <w:rPr>
          <w:rFonts w:ascii="LM Mono 10" w:eastAsia="LM Mono 10" w:hAnsi="LM Mono 10" w:cs="LM Mono 10"/>
          <w:color w:val="4F9905"/>
          <w:w w:val="99"/>
          <w:position w:val="1"/>
        </w:rPr>
        <w:t>"</w:t>
      </w:r>
      <w:r>
        <w:rPr>
          <w:rFonts w:ascii="LM Mono 10" w:eastAsia="LM Mono 10" w:hAnsi="LM Mono 10" w:cs="LM Mono 10"/>
          <w:color w:val="000000"/>
          <w:w w:val="99"/>
          <w:position w:val="1"/>
        </w:rPr>
        <w:t>,</w:t>
      </w:r>
    </w:p>
    <w:p w:rsidR="00AE0F67" w:rsidRDefault="00AE0F67">
      <w:pPr>
        <w:spacing w:line="220" w:lineRule="exact"/>
        <w:ind w:left="309"/>
        <w:rPr>
          <w:rFonts w:ascii="LM Mono 10" w:eastAsia="LM Mono 10" w:hAnsi="LM Mono 10" w:cs="LM Mono 10"/>
        </w:rPr>
      </w:pPr>
      <w:r w:rsidRPr="00AE0F67">
        <w:pict>
          <v:group id="_x0000_s1422" style="position:absolute;left:0;text-align:left;margin-left:69pt;margin-top:-72.85pt;width:474pt;height:145.25pt;z-index:-1539;mso-position-horizontal-relative:page" coordorigin="1380,-1457" coordsize="9480,2905">
            <v:shape id="_x0000_s1423" style="position:absolute;left:1380;top:-1457;width:9480;height:2905" coordorigin="1380,-1457" coordsize="9480,2905" path="m1380,1448r9480,l10860,-1457r-9480,l1380,1448xe" fillcolor="#f8f8f8" stroked="f">
              <v:path arrowok="t"/>
            </v:shape>
            <w10:wrap anchorx="page"/>
          </v:group>
        </w:pict>
      </w:r>
      <w:r w:rsidR="0029427A">
        <w:rPr>
          <w:rFonts w:ascii="Courier New" w:eastAsia="Courier New" w:hAnsi="Courier New" w:cs="Courier New"/>
          <w:b/>
          <w:color w:val="214987"/>
          <w:w w:val="99"/>
          <w:position w:val="2"/>
        </w:rPr>
        <w:t>nrow</w:t>
      </w:r>
      <w:r w:rsidR="0029427A">
        <w:rPr>
          <w:rFonts w:ascii="LM Mono 10" w:eastAsia="LM Mono 10" w:hAnsi="LM Mono 10" w:cs="LM Mono 10"/>
          <w:color w:val="000000"/>
          <w:w w:val="99"/>
          <w:position w:val="2"/>
        </w:rPr>
        <w:t>(df.complete),</w:t>
      </w:r>
    </w:p>
    <w:p w:rsidR="00AE0F67" w:rsidRDefault="0029427A">
      <w:pPr>
        <w:spacing w:line="220" w:lineRule="exact"/>
        <w:ind w:left="309"/>
        <w:rPr>
          <w:rFonts w:ascii="LM Mono 10" w:eastAsia="LM Mono 10" w:hAnsi="LM Mono 10" w:cs="LM Mono 10"/>
        </w:rPr>
      </w:pPr>
      <w:r>
        <w:rPr>
          <w:rFonts w:ascii="LM Mono 10" w:eastAsia="LM Mono 10" w:hAnsi="LM Mono 10" w:cs="LM Mono 10"/>
          <w:color w:val="4F9905"/>
          <w:w w:val="99"/>
          <w:position w:val="2"/>
        </w:rPr>
        <w:t>"</w:t>
      </w:r>
      <w:r>
        <w:rPr>
          <w:rFonts w:ascii="LM Mono 10" w:eastAsia="LM Mono 10" w:hAnsi="LM Mono 10" w:cs="LM Mono 10"/>
          <w:color w:val="4F9905"/>
          <w:position w:val="2"/>
        </w:rPr>
        <w:t xml:space="preserve"> </w:t>
      </w:r>
      <w:r>
        <w:rPr>
          <w:rFonts w:ascii="LM Mono 10" w:eastAsia="LM Mono 10" w:hAnsi="LM Mono 10" w:cs="LM Mono 10"/>
          <w:color w:val="4F9905"/>
          <w:w w:val="99"/>
          <w:position w:val="2"/>
        </w:rPr>
        <w:t>and</w:t>
      </w:r>
      <w:r>
        <w:rPr>
          <w:rFonts w:ascii="LM Mono 10" w:eastAsia="LM Mono 10" w:hAnsi="LM Mono 10" w:cs="LM Mono 10"/>
          <w:color w:val="4F9905"/>
          <w:position w:val="2"/>
        </w:rPr>
        <w:t xml:space="preserve"> </w:t>
      </w:r>
      <w:r>
        <w:rPr>
          <w:rFonts w:ascii="LM Mono 10" w:eastAsia="LM Mono 10" w:hAnsi="LM Mono 10" w:cs="LM Mono 10"/>
          <w:color w:val="4F9905"/>
          <w:w w:val="99"/>
          <w:position w:val="2"/>
        </w:rPr>
        <w:t>their</w:t>
      </w:r>
      <w:r>
        <w:rPr>
          <w:rFonts w:ascii="LM Mono 10" w:eastAsia="LM Mono 10" w:hAnsi="LM Mono 10" w:cs="LM Mono 10"/>
          <w:color w:val="4F9905"/>
          <w:position w:val="2"/>
        </w:rPr>
        <w:t xml:space="preserve"> </w:t>
      </w:r>
      <w:r>
        <w:rPr>
          <w:rFonts w:ascii="LM Mono 10" w:eastAsia="LM Mono 10" w:hAnsi="LM Mono 10" w:cs="LM Mono 10"/>
          <w:color w:val="4F9905"/>
          <w:w w:val="99"/>
          <w:position w:val="2"/>
        </w:rPr>
        <w:t>percentage:</w:t>
      </w:r>
      <w:r>
        <w:rPr>
          <w:rFonts w:ascii="LM Mono 10" w:eastAsia="LM Mono 10" w:hAnsi="LM Mono 10" w:cs="LM Mono 10"/>
          <w:color w:val="4F9905"/>
          <w:position w:val="2"/>
        </w:rPr>
        <w:t xml:space="preserve"> </w:t>
      </w:r>
      <w:r>
        <w:rPr>
          <w:rFonts w:ascii="LM Mono 10" w:eastAsia="LM Mono 10" w:hAnsi="LM Mono 10" w:cs="LM Mono 10"/>
          <w:color w:val="4F9905"/>
          <w:w w:val="99"/>
          <w:position w:val="2"/>
        </w:rPr>
        <w:t>"</w:t>
      </w:r>
      <w:r>
        <w:rPr>
          <w:rFonts w:ascii="LM Mono 10" w:eastAsia="LM Mono 10" w:hAnsi="LM Mono 10" w:cs="LM Mono 10"/>
          <w:color w:val="000000"/>
          <w:w w:val="99"/>
          <w:position w:val="2"/>
        </w:rPr>
        <w:t>,</w:t>
      </w:r>
    </w:p>
    <w:p w:rsidR="00AE0F67" w:rsidRDefault="0029427A">
      <w:pPr>
        <w:spacing w:line="220" w:lineRule="exact"/>
        <w:ind w:left="309"/>
        <w:rPr>
          <w:rFonts w:ascii="LM Mono 10" w:eastAsia="LM Mono 10" w:hAnsi="LM Mono 10" w:cs="LM Mono 10"/>
        </w:rPr>
      </w:pPr>
      <w:r>
        <w:rPr>
          <w:rFonts w:ascii="Courier New" w:eastAsia="Courier New" w:hAnsi="Courier New" w:cs="Courier New"/>
          <w:b/>
          <w:color w:val="214987"/>
          <w:w w:val="99"/>
          <w:position w:val="2"/>
        </w:rPr>
        <w:t>nrow</w:t>
      </w:r>
      <w:r>
        <w:rPr>
          <w:rFonts w:ascii="LM Mono 10" w:eastAsia="LM Mono 10" w:hAnsi="LM Mono 10" w:cs="LM Mono 10"/>
          <w:color w:val="000000"/>
          <w:w w:val="99"/>
          <w:position w:val="2"/>
        </w:rPr>
        <w:t>(df.complete)</w:t>
      </w:r>
      <w:r>
        <w:rPr>
          <w:rFonts w:ascii="LM Mono 10" w:eastAsia="LM Mono 10" w:hAnsi="LM Mono 10" w:cs="LM Mono 10"/>
          <w:color w:val="000000"/>
          <w:position w:val="2"/>
        </w:rPr>
        <w:t xml:space="preserve"> </w:t>
      </w:r>
      <w:r>
        <w:rPr>
          <w:rFonts w:ascii="Courier New" w:eastAsia="Courier New" w:hAnsi="Courier New" w:cs="Courier New"/>
          <w:b/>
          <w:color w:val="CE5B00"/>
          <w:w w:val="99"/>
          <w:position w:val="2"/>
        </w:rPr>
        <w:t>/</w:t>
      </w:r>
      <w:r>
        <w:rPr>
          <w:rFonts w:ascii="Courier New" w:eastAsia="Courier New" w:hAnsi="Courier New" w:cs="Courier New"/>
          <w:b/>
          <w:color w:val="CE5B00"/>
          <w:position w:val="2"/>
        </w:rPr>
        <w:t xml:space="preserve"> </w:t>
      </w:r>
      <w:r>
        <w:rPr>
          <w:rFonts w:ascii="Courier New" w:eastAsia="Courier New" w:hAnsi="Courier New" w:cs="Courier New"/>
          <w:b/>
          <w:color w:val="214987"/>
          <w:w w:val="99"/>
          <w:position w:val="2"/>
        </w:rPr>
        <w:t>nrow</w:t>
      </w:r>
      <w:r>
        <w:rPr>
          <w:rFonts w:ascii="LM Mono 10" w:eastAsia="LM Mono 10" w:hAnsi="LM Mono 10" w:cs="LM Mono 10"/>
          <w:color w:val="000000"/>
          <w:w w:val="99"/>
          <w:position w:val="2"/>
        </w:rPr>
        <w:t>(df)</w:t>
      </w:r>
      <w:r>
        <w:rPr>
          <w:rFonts w:ascii="LM Mono 10" w:eastAsia="LM Mono 10" w:hAnsi="LM Mono 10" w:cs="LM Mono 10"/>
          <w:color w:val="000000"/>
          <w:position w:val="2"/>
        </w:rPr>
        <w:t xml:space="preserve"> </w:t>
      </w:r>
      <w:r>
        <w:rPr>
          <w:rFonts w:ascii="Courier New" w:eastAsia="Courier New" w:hAnsi="Courier New" w:cs="Courier New"/>
          <w:b/>
          <w:color w:val="CE5B00"/>
          <w:w w:val="99"/>
          <w:position w:val="2"/>
        </w:rPr>
        <w:t>*</w:t>
      </w:r>
      <w:r>
        <w:rPr>
          <w:rFonts w:ascii="Courier New" w:eastAsia="Courier New" w:hAnsi="Courier New" w:cs="Courier New"/>
          <w:b/>
          <w:color w:val="CE5B00"/>
          <w:position w:val="2"/>
        </w:rPr>
        <w:t xml:space="preserve"> </w:t>
      </w:r>
      <w:r>
        <w:rPr>
          <w:rFonts w:ascii="LM Mono 10" w:eastAsia="LM Mono 10" w:hAnsi="LM Mono 10" w:cs="LM Mono 10"/>
          <w:color w:val="0000CE"/>
          <w:w w:val="99"/>
          <w:position w:val="2"/>
        </w:rPr>
        <w:t>100</w:t>
      </w:r>
      <w:r>
        <w:rPr>
          <w:rFonts w:ascii="LM Mono 10" w:eastAsia="LM Mono 10" w:hAnsi="LM Mono 10" w:cs="LM Mono 10"/>
          <w:color w:val="000000"/>
          <w:w w:val="99"/>
          <w:position w:val="2"/>
        </w:rPr>
        <w:t>,</w:t>
      </w:r>
    </w:p>
    <w:p w:rsidR="00AE0F67" w:rsidRDefault="0029427A">
      <w:pPr>
        <w:spacing w:line="220" w:lineRule="exact"/>
        <w:ind w:left="309"/>
        <w:rPr>
          <w:rFonts w:ascii="LM Mono 10" w:eastAsia="LM Mono 10" w:hAnsi="LM Mono 10" w:cs="LM Mono 10"/>
        </w:rPr>
      </w:pPr>
      <w:r>
        <w:rPr>
          <w:rFonts w:ascii="LM Mono 10" w:eastAsia="LM Mono 10" w:hAnsi="LM Mono 10" w:cs="LM Mono 10"/>
          <w:color w:val="4F9905"/>
          <w:w w:val="99"/>
          <w:position w:val="2"/>
        </w:rPr>
        <w:t>"%"</w:t>
      </w:r>
      <w:r>
        <w:rPr>
          <w:rFonts w:ascii="LM Mono 10" w:eastAsia="LM Mono 10" w:hAnsi="LM Mono 10" w:cs="LM Mono 10"/>
          <w:color w:val="000000"/>
          <w:w w:val="99"/>
          <w:position w:val="2"/>
        </w:rPr>
        <w:t>,</w:t>
      </w:r>
    </w:p>
    <w:p w:rsidR="00AE0F67" w:rsidRDefault="0029427A">
      <w:pPr>
        <w:spacing w:line="220" w:lineRule="exact"/>
        <w:ind w:left="309"/>
        <w:rPr>
          <w:rFonts w:ascii="LM Mono 10" w:eastAsia="LM Mono 10" w:hAnsi="LM Mono 10" w:cs="LM Mono 10"/>
        </w:rPr>
      </w:pPr>
      <w:r>
        <w:rPr>
          <w:rFonts w:ascii="LM Mono 10" w:eastAsia="LM Mono 10" w:hAnsi="LM Mono 10" w:cs="LM Mono 10"/>
          <w:color w:val="214987"/>
          <w:w w:val="99"/>
        </w:rPr>
        <w:t>sep</w:t>
      </w:r>
      <w:r>
        <w:rPr>
          <w:rFonts w:ascii="LM Mono 10" w:eastAsia="LM Mono 10" w:hAnsi="LM Mono 10" w:cs="LM Mono 10"/>
          <w:color w:val="214987"/>
        </w:rPr>
        <w:t xml:space="preserve"> </w:t>
      </w:r>
      <w:r>
        <w:rPr>
          <w:rFonts w:ascii="LM Mono 10" w:eastAsia="LM Mono 10" w:hAnsi="LM Mono 10" w:cs="LM Mono 10"/>
          <w:color w:val="214987"/>
          <w:w w:val="99"/>
        </w:rPr>
        <w:t>=</w:t>
      </w:r>
      <w:r>
        <w:rPr>
          <w:rFonts w:ascii="LM Mono 10" w:eastAsia="LM Mono 10" w:hAnsi="LM Mono 10" w:cs="LM Mono 10"/>
          <w:color w:val="214987"/>
        </w:rPr>
        <w:t xml:space="preserve"> </w:t>
      </w:r>
      <w:r>
        <w:rPr>
          <w:rFonts w:ascii="LM Mono 10" w:eastAsia="LM Mono 10" w:hAnsi="LM Mono 10" w:cs="LM Mono 10"/>
          <w:color w:val="4F9905"/>
          <w:w w:val="99"/>
        </w:rPr>
        <w:t>""</w:t>
      </w:r>
    </w:p>
    <w:p w:rsidR="00AE0F67" w:rsidRDefault="0029427A">
      <w:pPr>
        <w:spacing w:line="240" w:lineRule="exact"/>
        <w:ind w:left="100"/>
        <w:rPr>
          <w:rFonts w:ascii="LM Mono 10" w:eastAsia="LM Mono 10" w:hAnsi="LM Mono 10" w:cs="LM Mono 10"/>
        </w:rPr>
      </w:pPr>
      <w:r>
        <w:rPr>
          <w:rFonts w:ascii="LM Mono 10" w:eastAsia="LM Mono 10" w:hAnsi="LM Mono 10" w:cs="LM Mono 10"/>
          <w:w w:val="99"/>
          <w:position w:val="1"/>
        </w:rPr>
        <w:t>))</w:t>
      </w:r>
    </w:p>
    <w:p w:rsidR="00AE0F67" w:rsidRDefault="00AE0F67">
      <w:pPr>
        <w:spacing w:before="9" w:line="160" w:lineRule="exact"/>
        <w:rPr>
          <w:sz w:val="16"/>
          <w:szCs w:val="16"/>
        </w:rPr>
      </w:pPr>
    </w:p>
    <w:p w:rsidR="00AE0F67" w:rsidRDefault="0029427A">
      <w:pPr>
        <w:ind w:left="100"/>
        <w:rPr>
          <w:rFonts w:ascii="LM Mono 10" w:eastAsia="LM Mono 10" w:hAnsi="LM Mono 10" w:cs="LM Mono 10"/>
        </w:rPr>
      </w:pPr>
      <w:r>
        <w:rPr>
          <w:rFonts w:ascii="LM Mono 10" w:eastAsia="LM Mono 10" w:hAnsi="LM Mono 10" w:cs="LM Mono 10"/>
          <w:w w:val="99"/>
        </w:rPr>
        <w:t>##</w:t>
      </w:r>
      <w:r>
        <w:rPr>
          <w:rFonts w:ascii="LM Mono 10" w:eastAsia="LM Mono 10" w:hAnsi="LM Mono 10" w:cs="LM Mono 10"/>
        </w:rPr>
        <w:t xml:space="preserve"> </w:t>
      </w:r>
      <w:r>
        <w:rPr>
          <w:rFonts w:ascii="LM Mono 10" w:eastAsia="LM Mono 10" w:hAnsi="LM Mono 10" w:cs="LM Mono 10"/>
          <w:w w:val="99"/>
        </w:rPr>
        <w:t>[1]</w:t>
      </w:r>
      <w:r>
        <w:rPr>
          <w:rFonts w:ascii="LM Mono 10" w:eastAsia="LM Mono 10" w:hAnsi="LM Mono 10" w:cs="LM Mono 10"/>
        </w:rPr>
        <w:t xml:space="preserve"> </w:t>
      </w:r>
      <w:r>
        <w:rPr>
          <w:rFonts w:ascii="LM Mono 10" w:eastAsia="LM Mono 10" w:hAnsi="LM Mono 10" w:cs="LM Mono 10"/>
          <w:w w:val="99"/>
        </w:rPr>
        <w:t>"Complete</w:t>
      </w:r>
      <w:r>
        <w:rPr>
          <w:rFonts w:ascii="LM Mono 10" w:eastAsia="LM Mono 10" w:hAnsi="LM Mono 10" w:cs="LM Mono 10"/>
        </w:rPr>
        <w:t xml:space="preserve"> </w:t>
      </w:r>
      <w:r>
        <w:rPr>
          <w:rFonts w:ascii="LM Mono 10" w:eastAsia="LM Mono 10" w:hAnsi="LM Mono 10" w:cs="LM Mono 10"/>
          <w:w w:val="99"/>
        </w:rPr>
        <w:t>cases</w:t>
      </w:r>
      <w:r>
        <w:rPr>
          <w:rFonts w:ascii="LM Mono 10" w:eastAsia="LM Mono 10" w:hAnsi="LM Mono 10" w:cs="LM Mono 10"/>
        </w:rPr>
        <w:t xml:space="preserve"> </w:t>
      </w:r>
      <w:r>
        <w:rPr>
          <w:rFonts w:ascii="LM Mono 10" w:eastAsia="LM Mono 10" w:hAnsi="LM Mono 10" w:cs="LM Mono 10"/>
          <w:w w:val="99"/>
        </w:rPr>
        <w:t>are:</w:t>
      </w:r>
      <w:r>
        <w:rPr>
          <w:rFonts w:ascii="LM Mono 10" w:eastAsia="LM Mono 10" w:hAnsi="LM Mono 10" w:cs="LM Mono 10"/>
        </w:rPr>
        <w:t xml:space="preserve"> </w:t>
      </w:r>
      <w:r>
        <w:rPr>
          <w:rFonts w:ascii="LM Mono 10" w:eastAsia="LM Mono 10" w:hAnsi="LM Mono 10" w:cs="LM Mono 10"/>
          <w:w w:val="99"/>
        </w:rPr>
        <w:t>96</w:t>
      </w:r>
      <w:r>
        <w:rPr>
          <w:rFonts w:ascii="LM Mono 10" w:eastAsia="LM Mono 10" w:hAnsi="LM Mono 10" w:cs="LM Mono 10"/>
        </w:rPr>
        <w:t xml:space="preserve"> </w:t>
      </w:r>
      <w:r>
        <w:rPr>
          <w:rFonts w:ascii="LM Mono 10" w:eastAsia="LM Mono 10" w:hAnsi="LM Mono 10" w:cs="LM Mono 10"/>
          <w:w w:val="99"/>
        </w:rPr>
        <w:t>and</w:t>
      </w:r>
      <w:r>
        <w:rPr>
          <w:rFonts w:ascii="LM Mono 10" w:eastAsia="LM Mono 10" w:hAnsi="LM Mono 10" w:cs="LM Mono 10"/>
        </w:rPr>
        <w:t xml:space="preserve"> </w:t>
      </w:r>
      <w:r>
        <w:rPr>
          <w:rFonts w:ascii="LM Mono 10" w:eastAsia="LM Mono 10" w:hAnsi="LM Mono 10" w:cs="LM Mono 10"/>
          <w:w w:val="99"/>
        </w:rPr>
        <w:t>their</w:t>
      </w:r>
      <w:r>
        <w:rPr>
          <w:rFonts w:ascii="LM Mono 10" w:eastAsia="LM Mono 10" w:hAnsi="LM Mono 10" w:cs="LM Mono 10"/>
        </w:rPr>
        <w:t xml:space="preserve"> </w:t>
      </w:r>
      <w:r>
        <w:rPr>
          <w:rFonts w:ascii="LM Mono 10" w:eastAsia="LM Mono 10" w:hAnsi="LM Mono 10" w:cs="LM Mono 10"/>
          <w:w w:val="99"/>
        </w:rPr>
        <w:t>percentage:</w:t>
      </w:r>
      <w:r>
        <w:rPr>
          <w:rFonts w:ascii="LM Mono 10" w:eastAsia="LM Mono 10" w:hAnsi="LM Mono 10" w:cs="LM Mono 10"/>
        </w:rPr>
        <w:t xml:space="preserve"> </w:t>
      </w:r>
      <w:r>
        <w:rPr>
          <w:rFonts w:ascii="LM Mono 10" w:eastAsia="LM Mono 10" w:hAnsi="LM Mono 10" w:cs="LM Mono 10"/>
          <w:w w:val="99"/>
        </w:rPr>
        <w:t>64%"</w:t>
      </w:r>
    </w:p>
    <w:p w:rsidR="00AE0F67" w:rsidRDefault="0029427A">
      <w:pPr>
        <w:spacing w:before="51"/>
        <w:ind w:left="100"/>
        <w:rPr>
          <w:rFonts w:ascii="LM Mono 10" w:eastAsia="LM Mono 10" w:hAnsi="LM Mono 10" w:cs="LM Mono 10"/>
        </w:rPr>
      </w:pPr>
      <w:r>
        <w:rPr>
          <w:rFonts w:ascii="Courier New" w:eastAsia="Courier New" w:hAnsi="Courier New" w:cs="Courier New"/>
          <w:b/>
          <w:color w:val="214987"/>
          <w:w w:val="99"/>
        </w:rPr>
        <w:t>attach</w:t>
      </w:r>
      <w:r>
        <w:rPr>
          <w:rFonts w:ascii="LM Mono 10" w:eastAsia="LM Mono 10" w:hAnsi="LM Mono 10" w:cs="LM Mono 10"/>
          <w:color w:val="000000"/>
          <w:w w:val="99"/>
        </w:rPr>
        <w:t>(df.complete)</w:t>
      </w:r>
    </w:p>
    <w:p w:rsidR="00AE0F67" w:rsidRDefault="00AE0F67">
      <w:pPr>
        <w:spacing w:before="12" w:line="200" w:lineRule="exact"/>
      </w:pPr>
    </w:p>
    <w:p w:rsidR="00AE0F67" w:rsidRDefault="00AE0F67">
      <w:pPr>
        <w:ind w:left="100"/>
        <w:rPr>
          <w:rFonts w:ascii="LM Mono 10" w:eastAsia="LM Mono 10" w:hAnsi="LM Mono 10" w:cs="LM Mono 10"/>
        </w:rPr>
      </w:pPr>
      <w:r w:rsidRPr="00AE0F67">
        <w:pict>
          <v:group id="_x0000_s1420" style="position:absolute;left:0;text-align:left;margin-left:69pt;margin-top:-23.65pt;width:474pt;height:74.85pt;z-index:-1538;mso-position-horizontal-relative:page" coordorigin="1380,-473" coordsize="9480,1497">
            <v:shape id="_x0000_s1421" style="position:absolute;left:1380;top:-473;width:9480;height:1497" coordorigin="1380,-473" coordsize="9480,1497" path="m1380,1023r9480,l10860,-473r-9480,l1380,1023xe" fillcolor="#f8f8f8" stroked="f">
              <v:path arrowok="t"/>
            </v:shape>
            <w10:wrap anchorx="page"/>
          </v:group>
        </w:pict>
      </w:r>
      <w:r w:rsidR="0029427A">
        <w:rPr>
          <w:rFonts w:ascii="LM Mono 10" w:eastAsia="LM Mono 10" w:hAnsi="LM Mono 10" w:cs="LM Mono 10"/>
          <w:w w:val="99"/>
        </w:rPr>
        <w:t>E</w:t>
      </w:r>
      <w:r w:rsidR="0029427A">
        <w:rPr>
          <w:rFonts w:ascii="LM Mono 10" w:eastAsia="LM Mono 10" w:hAnsi="LM Mono 10" w:cs="LM Mono 10"/>
        </w:rPr>
        <w:t xml:space="preserve"> </w:t>
      </w:r>
      <w:r w:rsidR="0029427A">
        <w:rPr>
          <w:rFonts w:ascii="LM Mono 10" w:eastAsia="LM Mono 10" w:hAnsi="LM Mono 10" w:cs="LM Mono 10"/>
          <w:w w:val="99"/>
        </w:rPr>
        <w:t>&lt;-</w:t>
      </w:r>
      <w:r w:rsidR="0029427A">
        <w:rPr>
          <w:rFonts w:ascii="LM Mono 10" w:eastAsia="LM Mono 10" w:hAnsi="LM Mono 10" w:cs="LM Mono 10"/>
        </w:rPr>
        <w:t xml:space="preserve"> </w:t>
      </w:r>
      <w:r w:rsidR="0029427A">
        <w:rPr>
          <w:rFonts w:ascii="Courier New" w:eastAsia="Courier New" w:hAnsi="Courier New" w:cs="Courier New"/>
          <w:b/>
          <w:color w:val="214987"/>
          <w:w w:val="99"/>
        </w:rPr>
        <w:t>editfile</w:t>
      </w:r>
      <w:r w:rsidR="0029427A">
        <w:rPr>
          <w:rFonts w:ascii="LM Mono 10" w:eastAsia="LM Mono 10" w:hAnsi="LM Mono 10" w:cs="LM Mono 10"/>
          <w:color w:val="000000"/>
          <w:w w:val="99"/>
        </w:rPr>
        <w:t>(</w:t>
      </w:r>
      <w:r w:rsidR="0029427A">
        <w:rPr>
          <w:rFonts w:ascii="LM Mono 10" w:eastAsia="LM Mono 10" w:hAnsi="LM Mono 10" w:cs="LM Mono 10"/>
          <w:color w:val="4F9905"/>
          <w:w w:val="99"/>
        </w:rPr>
        <w:t>"practical2/rules.txt"</w:t>
      </w:r>
      <w:r w:rsidR="0029427A">
        <w:rPr>
          <w:rFonts w:ascii="LM Mono 10" w:eastAsia="LM Mono 10" w:hAnsi="LM Mono 10" w:cs="LM Mono 10"/>
          <w:color w:val="000000"/>
          <w:w w:val="99"/>
        </w:rPr>
        <w:t>)</w:t>
      </w:r>
    </w:p>
    <w:p w:rsidR="00AE0F67" w:rsidRDefault="00AE0F67">
      <w:pPr>
        <w:spacing w:before="12" w:line="200" w:lineRule="exact"/>
      </w:pPr>
    </w:p>
    <w:p w:rsidR="00AE0F67" w:rsidRDefault="0029427A">
      <w:pPr>
        <w:ind w:left="100"/>
        <w:rPr>
          <w:rFonts w:ascii="LM Mono 10" w:eastAsia="LM Mono 10" w:hAnsi="LM Mono 10" w:cs="LM Mono 10"/>
        </w:rPr>
      </w:pPr>
      <w:r>
        <w:rPr>
          <w:rFonts w:ascii="LM Mono 10" w:eastAsia="LM Mono 10" w:hAnsi="LM Mono 10" w:cs="LM Mono 10"/>
          <w:w w:val="99"/>
        </w:rPr>
        <w:t>violations</w:t>
      </w:r>
      <w:r>
        <w:rPr>
          <w:rFonts w:ascii="LM Mono 10" w:eastAsia="LM Mono 10" w:hAnsi="LM Mono 10" w:cs="LM Mono 10"/>
        </w:rPr>
        <w:t xml:space="preserve"> </w:t>
      </w:r>
      <w:r>
        <w:rPr>
          <w:rFonts w:ascii="LM Mono 10" w:eastAsia="LM Mono 10" w:hAnsi="LM Mono 10" w:cs="LM Mono 10"/>
          <w:w w:val="99"/>
        </w:rPr>
        <w:t>&lt;-</w:t>
      </w:r>
      <w:r>
        <w:rPr>
          <w:rFonts w:ascii="LM Mono 10" w:eastAsia="LM Mono 10" w:hAnsi="LM Mono 10" w:cs="LM Mono 10"/>
        </w:rPr>
        <w:t xml:space="preserve"> </w:t>
      </w:r>
      <w:r>
        <w:rPr>
          <w:rFonts w:ascii="Courier New" w:eastAsia="Courier New" w:hAnsi="Courier New" w:cs="Courier New"/>
          <w:b/>
          <w:color w:val="214987"/>
          <w:w w:val="99"/>
        </w:rPr>
        <w:t>violatedEdits</w:t>
      </w:r>
      <w:r>
        <w:rPr>
          <w:rFonts w:ascii="LM Mono 10" w:eastAsia="LM Mono 10" w:hAnsi="LM Mono 10" w:cs="LM Mono 10"/>
          <w:color w:val="000000"/>
          <w:w w:val="99"/>
        </w:rPr>
        <w:t>(E,</w:t>
      </w:r>
      <w:r>
        <w:rPr>
          <w:rFonts w:ascii="LM Mono 10" w:eastAsia="LM Mono 10" w:hAnsi="LM Mono 10" w:cs="LM Mono 10"/>
          <w:color w:val="000000"/>
        </w:rPr>
        <w:t xml:space="preserve"> </w:t>
      </w:r>
      <w:r>
        <w:rPr>
          <w:rFonts w:ascii="LM Mono 10" w:eastAsia="LM Mono 10" w:hAnsi="LM Mono 10" w:cs="LM Mono 10"/>
          <w:color w:val="000000"/>
          <w:w w:val="99"/>
        </w:rPr>
        <w:t>df.complete)</w:t>
      </w:r>
    </w:p>
    <w:p w:rsidR="00AE0F67" w:rsidRDefault="0029427A">
      <w:pPr>
        <w:spacing w:line="220" w:lineRule="exact"/>
        <w:ind w:left="100"/>
        <w:rPr>
          <w:rFonts w:ascii="LM Mono 10" w:eastAsia="LM Mono 10" w:hAnsi="LM Mono 10" w:cs="LM Mono 10"/>
        </w:rPr>
      </w:pPr>
      <w:r>
        <w:rPr>
          <w:rFonts w:ascii="Courier New" w:eastAsia="Courier New" w:hAnsi="Courier New" w:cs="Courier New"/>
          <w:b/>
          <w:color w:val="214987"/>
          <w:w w:val="99"/>
          <w:position w:val="2"/>
        </w:rPr>
        <w:t>summary</w:t>
      </w:r>
      <w:r>
        <w:rPr>
          <w:rFonts w:ascii="LM Mono 10" w:eastAsia="LM Mono 10" w:hAnsi="LM Mono 10" w:cs="LM Mono 10"/>
          <w:color w:val="000000"/>
          <w:w w:val="99"/>
          <w:position w:val="2"/>
        </w:rPr>
        <w:t>(violations)</w:t>
      </w:r>
    </w:p>
    <w:p w:rsidR="00AE0F67" w:rsidRDefault="00AE0F67">
      <w:pPr>
        <w:spacing w:before="5" w:line="180" w:lineRule="exact"/>
        <w:rPr>
          <w:sz w:val="19"/>
          <w:szCs w:val="19"/>
        </w:rPr>
      </w:pPr>
    </w:p>
    <w:p w:rsidR="00AE0F67" w:rsidRDefault="0029427A">
      <w:pPr>
        <w:ind w:left="100"/>
        <w:rPr>
          <w:rFonts w:ascii="LM Mono 10" w:eastAsia="LM Mono 10" w:hAnsi="LM Mono 10" w:cs="LM Mono 10"/>
        </w:rPr>
        <w:sectPr w:rsidR="00AE0F67">
          <w:pgSz w:w="12240" w:h="15840"/>
          <w:pgMar w:top="1320" w:right="1320" w:bottom="280" w:left="1340" w:header="0" w:footer="801" w:gutter="0"/>
          <w:cols w:space="720"/>
        </w:sectPr>
      </w:pPr>
      <w:r>
        <w:rPr>
          <w:rFonts w:ascii="LM Mono 10" w:eastAsia="LM Mono 10" w:hAnsi="LM Mono 10" w:cs="LM Mono 10"/>
          <w:w w:val="99"/>
        </w:rPr>
        <w:t>##</w:t>
      </w:r>
      <w:r>
        <w:rPr>
          <w:rFonts w:ascii="LM Mono 10" w:eastAsia="LM Mono 10" w:hAnsi="LM Mono 10" w:cs="LM Mono 10"/>
        </w:rPr>
        <w:t xml:space="preserve"> </w:t>
      </w:r>
      <w:r>
        <w:rPr>
          <w:rFonts w:ascii="LM Mono 10" w:eastAsia="LM Mono 10" w:hAnsi="LM Mono 10" w:cs="LM Mono 10"/>
          <w:w w:val="99"/>
        </w:rPr>
        <w:t>Edit</w:t>
      </w:r>
      <w:r>
        <w:rPr>
          <w:rFonts w:ascii="LM Mono 10" w:eastAsia="LM Mono 10" w:hAnsi="LM Mono 10" w:cs="LM Mono 10"/>
        </w:rPr>
        <w:t xml:space="preserve"> </w:t>
      </w:r>
      <w:r>
        <w:rPr>
          <w:rFonts w:ascii="LM Mono 10" w:eastAsia="LM Mono 10" w:hAnsi="LM Mono 10" w:cs="LM Mono 10"/>
          <w:w w:val="99"/>
        </w:rPr>
        <w:t>violations,</w:t>
      </w:r>
      <w:r>
        <w:rPr>
          <w:rFonts w:ascii="LM Mono 10" w:eastAsia="LM Mono 10" w:hAnsi="LM Mono 10" w:cs="LM Mono 10"/>
        </w:rPr>
        <w:t xml:space="preserve"> </w:t>
      </w:r>
      <w:r>
        <w:rPr>
          <w:rFonts w:ascii="LM Mono 10" w:eastAsia="LM Mono 10" w:hAnsi="LM Mono 10" w:cs="LM Mono 10"/>
          <w:w w:val="99"/>
        </w:rPr>
        <w:t>96</w:t>
      </w:r>
      <w:r>
        <w:rPr>
          <w:rFonts w:ascii="LM Mono 10" w:eastAsia="LM Mono 10" w:hAnsi="LM Mono 10" w:cs="LM Mono 10"/>
        </w:rPr>
        <w:t xml:space="preserve"> </w:t>
      </w:r>
      <w:r>
        <w:rPr>
          <w:rFonts w:ascii="LM Mono 10" w:eastAsia="LM Mono 10" w:hAnsi="LM Mono 10" w:cs="LM Mono 10"/>
          <w:w w:val="99"/>
        </w:rPr>
        <w:t>observations,</w:t>
      </w:r>
      <w:r>
        <w:rPr>
          <w:rFonts w:ascii="LM Mono 10" w:eastAsia="LM Mono 10" w:hAnsi="LM Mono 10" w:cs="LM Mono 10"/>
        </w:rPr>
        <w:t xml:space="preserve"> </w:t>
      </w:r>
      <w:r>
        <w:rPr>
          <w:rFonts w:ascii="LM Mono 10" w:eastAsia="LM Mono 10" w:hAnsi="LM Mono 10" w:cs="LM Mono 10"/>
          <w:w w:val="99"/>
        </w:rPr>
        <w:t>0</w:t>
      </w:r>
      <w:r>
        <w:rPr>
          <w:rFonts w:ascii="LM Mono 10" w:eastAsia="LM Mono 10" w:hAnsi="LM Mono 10" w:cs="LM Mono 10"/>
        </w:rPr>
        <w:t xml:space="preserve"> </w:t>
      </w:r>
      <w:r>
        <w:rPr>
          <w:rFonts w:ascii="LM Mono 10" w:eastAsia="LM Mono 10" w:hAnsi="LM Mono 10" w:cs="LM Mono 10"/>
          <w:w w:val="99"/>
        </w:rPr>
        <w:t>completely</w:t>
      </w:r>
      <w:r>
        <w:rPr>
          <w:rFonts w:ascii="LM Mono 10" w:eastAsia="LM Mono 10" w:hAnsi="LM Mono 10" w:cs="LM Mono 10"/>
        </w:rPr>
        <w:t xml:space="preserve"> </w:t>
      </w:r>
      <w:r>
        <w:rPr>
          <w:rFonts w:ascii="LM Mono 10" w:eastAsia="LM Mono 10" w:hAnsi="LM Mono 10" w:cs="LM Mono 10"/>
          <w:w w:val="99"/>
        </w:rPr>
        <w:t>missing</w:t>
      </w:r>
      <w:r>
        <w:rPr>
          <w:rFonts w:ascii="LM Mono 10" w:eastAsia="LM Mono 10" w:hAnsi="LM Mono 10" w:cs="LM Mono 10"/>
        </w:rPr>
        <w:t xml:space="preserve"> </w:t>
      </w:r>
      <w:r>
        <w:rPr>
          <w:rFonts w:ascii="LM Mono 10" w:eastAsia="LM Mono 10" w:hAnsi="LM Mono 10" w:cs="LM Mono 10"/>
          <w:w w:val="99"/>
        </w:rPr>
        <w:t>(0%):</w:t>
      </w:r>
    </w:p>
    <w:p w:rsidR="00AE0F67" w:rsidRDefault="0029427A">
      <w:pPr>
        <w:spacing w:before="56"/>
        <w:ind w:left="100"/>
        <w:rPr>
          <w:rFonts w:ascii="LM Mono 10" w:eastAsia="LM Mono 10" w:hAnsi="LM Mono 10" w:cs="LM Mono 10"/>
        </w:rPr>
      </w:pPr>
      <w:r>
        <w:rPr>
          <w:rFonts w:ascii="LM Mono 10" w:eastAsia="LM Mono 10" w:hAnsi="LM Mono 10" w:cs="LM Mono 10"/>
          <w:w w:val="99"/>
        </w:rPr>
        <w:lastRenderedPageBreak/>
        <w:t>##</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editname</w:t>
      </w:r>
      <w:r>
        <w:rPr>
          <w:rFonts w:ascii="LM Mono 10" w:eastAsia="LM Mono 10" w:hAnsi="LM Mono 10" w:cs="LM Mono 10"/>
          <w:position w:val="2"/>
        </w:rPr>
        <w:t xml:space="preserve"> </w:t>
      </w:r>
      <w:r>
        <w:rPr>
          <w:rFonts w:ascii="LM Mono 10" w:eastAsia="LM Mono 10" w:hAnsi="LM Mono 10" w:cs="LM Mono 10"/>
          <w:w w:val="99"/>
          <w:position w:val="2"/>
        </w:rPr>
        <w:t>freq</w:t>
      </w:r>
      <w:r>
        <w:rPr>
          <w:rFonts w:ascii="LM Mono 10" w:eastAsia="LM Mono 10" w:hAnsi="LM Mono 10" w:cs="LM Mono 10"/>
          <w:position w:val="2"/>
        </w:rPr>
        <w:t xml:space="preserve">  </w:t>
      </w:r>
      <w:r>
        <w:rPr>
          <w:rFonts w:ascii="LM Mono 10" w:eastAsia="LM Mono 10" w:hAnsi="LM Mono 10" w:cs="LM Mono 10"/>
          <w:w w:val="99"/>
          <w:position w:val="2"/>
        </w:rPr>
        <w:t>rel</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num5</w:t>
      </w:r>
      <w:r>
        <w:rPr>
          <w:rFonts w:ascii="LM Mono 10" w:eastAsia="LM Mono 10" w:hAnsi="LM Mono 10" w:cs="LM Mono 10"/>
          <w:position w:val="2"/>
        </w:rPr>
        <w:t xml:space="preserve">    </w:t>
      </w:r>
      <w:r>
        <w:rPr>
          <w:rFonts w:ascii="LM Mono 10" w:eastAsia="LM Mono 10" w:hAnsi="LM Mono 10" w:cs="LM Mono 10"/>
          <w:w w:val="99"/>
          <w:position w:val="2"/>
        </w:rPr>
        <w:t>2</w:t>
      </w:r>
      <w:r>
        <w:rPr>
          <w:rFonts w:ascii="LM Mono 10" w:eastAsia="LM Mono 10" w:hAnsi="LM Mono 10" w:cs="LM Mono 10"/>
          <w:position w:val="2"/>
        </w:rPr>
        <w:t xml:space="preserve"> </w:t>
      </w:r>
      <w:r>
        <w:rPr>
          <w:rFonts w:ascii="LM Mono 10" w:eastAsia="LM Mono 10" w:hAnsi="LM Mono 10" w:cs="LM Mono 10"/>
          <w:w w:val="99"/>
          <w:position w:val="2"/>
        </w:rPr>
        <w:t>2.1%</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num2</w:t>
      </w:r>
      <w:r>
        <w:rPr>
          <w:rFonts w:ascii="LM Mono 10" w:eastAsia="LM Mono 10" w:hAnsi="LM Mono 10" w:cs="LM Mono 10"/>
          <w:position w:val="2"/>
        </w:rPr>
        <w:t xml:space="preserve">    </w:t>
      </w:r>
      <w:r>
        <w:rPr>
          <w:rFonts w:ascii="LM Mono 10" w:eastAsia="LM Mono 10" w:hAnsi="LM Mono 10" w:cs="LM Mono 10"/>
          <w:w w:val="99"/>
          <w:position w:val="2"/>
        </w:rPr>
        <w:t>1</w:t>
      </w:r>
      <w:r>
        <w:rPr>
          <w:rFonts w:ascii="LM Mono 10" w:eastAsia="LM Mono 10" w:hAnsi="LM Mono 10" w:cs="LM Mono 10"/>
          <w:position w:val="2"/>
        </w:rPr>
        <w:t xml:space="preserve">   </w:t>
      </w:r>
      <w:r>
        <w:rPr>
          <w:rFonts w:ascii="LM Mono 10" w:eastAsia="LM Mono 10" w:hAnsi="LM Mono 10" w:cs="LM Mono 10"/>
          <w:w w:val="99"/>
          <w:position w:val="2"/>
        </w:rPr>
        <w:t>1%</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num6</w:t>
      </w:r>
      <w:r>
        <w:rPr>
          <w:rFonts w:ascii="LM Mono 10" w:eastAsia="LM Mono 10" w:hAnsi="LM Mono 10" w:cs="LM Mono 10"/>
          <w:position w:val="2"/>
        </w:rPr>
        <w:t xml:space="preserve">    </w:t>
      </w:r>
      <w:r>
        <w:rPr>
          <w:rFonts w:ascii="LM Mono 10" w:eastAsia="LM Mono 10" w:hAnsi="LM Mono 10" w:cs="LM Mono 10"/>
          <w:w w:val="99"/>
          <w:position w:val="2"/>
        </w:rPr>
        <w:t>1</w:t>
      </w:r>
      <w:r>
        <w:rPr>
          <w:rFonts w:ascii="LM Mono 10" w:eastAsia="LM Mono 10" w:hAnsi="LM Mono 10" w:cs="LM Mono 10"/>
          <w:position w:val="2"/>
        </w:rPr>
        <w:t xml:space="preserve">   </w:t>
      </w:r>
      <w:r>
        <w:rPr>
          <w:rFonts w:ascii="LM Mono 10" w:eastAsia="LM Mono 10" w:hAnsi="LM Mono 10" w:cs="LM Mono 10"/>
          <w:w w:val="99"/>
          <w:position w:val="2"/>
        </w:rPr>
        <w:t>1%</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num7</w:t>
      </w:r>
      <w:r>
        <w:rPr>
          <w:rFonts w:ascii="LM Mono 10" w:eastAsia="LM Mono 10" w:hAnsi="LM Mono 10" w:cs="LM Mono 10"/>
          <w:position w:val="2"/>
        </w:rPr>
        <w:t xml:space="preserve">    </w:t>
      </w:r>
      <w:r>
        <w:rPr>
          <w:rFonts w:ascii="LM Mono 10" w:eastAsia="LM Mono 10" w:hAnsi="LM Mono 10" w:cs="LM Mono 10"/>
          <w:w w:val="99"/>
          <w:position w:val="2"/>
        </w:rPr>
        <w:t>1</w:t>
      </w:r>
      <w:r>
        <w:rPr>
          <w:rFonts w:ascii="LM Mono 10" w:eastAsia="LM Mono 10" w:hAnsi="LM Mono 10" w:cs="LM Mono 10"/>
          <w:position w:val="2"/>
        </w:rPr>
        <w:t xml:space="preserve">   </w:t>
      </w:r>
      <w:r>
        <w:rPr>
          <w:rFonts w:ascii="LM Mono 10" w:eastAsia="LM Mono 10" w:hAnsi="LM Mono 10" w:cs="LM Mono 10"/>
          <w:w w:val="99"/>
          <w:position w:val="2"/>
        </w:rPr>
        <w:t>1%</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Edit</w:t>
      </w:r>
      <w:r>
        <w:rPr>
          <w:rFonts w:ascii="LM Mono 10" w:eastAsia="LM Mono 10" w:hAnsi="LM Mono 10" w:cs="LM Mono 10"/>
          <w:position w:val="2"/>
        </w:rPr>
        <w:t xml:space="preserve"> </w:t>
      </w:r>
      <w:r>
        <w:rPr>
          <w:rFonts w:ascii="LM Mono 10" w:eastAsia="LM Mono 10" w:hAnsi="LM Mono 10" w:cs="LM Mono 10"/>
          <w:w w:val="99"/>
          <w:position w:val="2"/>
        </w:rPr>
        <w:t>violations</w:t>
      </w:r>
      <w:r>
        <w:rPr>
          <w:rFonts w:ascii="LM Mono 10" w:eastAsia="LM Mono 10" w:hAnsi="LM Mono 10" w:cs="LM Mono 10"/>
          <w:position w:val="2"/>
        </w:rPr>
        <w:t xml:space="preserve"> </w:t>
      </w:r>
      <w:r>
        <w:rPr>
          <w:rFonts w:ascii="LM Mono 10" w:eastAsia="LM Mono 10" w:hAnsi="LM Mono 10" w:cs="LM Mono 10"/>
          <w:w w:val="99"/>
          <w:position w:val="2"/>
        </w:rPr>
        <w:t>per</w:t>
      </w:r>
      <w:r>
        <w:rPr>
          <w:rFonts w:ascii="LM Mono 10" w:eastAsia="LM Mono 10" w:hAnsi="LM Mono 10" w:cs="LM Mono 10"/>
          <w:position w:val="2"/>
        </w:rPr>
        <w:t xml:space="preserve"> </w:t>
      </w:r>
      <w:r>
        <w:rPr>
          <w:rFonts w:ascii="LM Mono 10" w:eastAsia="LM Mono 10" w:hAnsi="LM Mono 10" w:cs="LM Mono 10"/>
          <w:w w:val="99"/>
          <w:position w:val="2"/>
        </w:rPr>
        <w:t>record:</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errors</w:t>
      </w:r>
      <w:r>
        <w:rPr>
          <w:rFonts w:ascii="LM Mono 10" w:eastAsia="LM Mono 10" w:hAnsi="LM Mono 10" w:cs="LM Mono 10"/>
          <w:position w:val="2"/>
        </w:rPr>
        <w:t xml:space="preserve"> </w:t>
      </w:r>
      <w:r>
        <w:rPr>
          <w:rFonts w:ascii="LM Mono 10" w:eastAsia="LM Mono 10" w:hAnsi="LM Mono 10" w:cs="LM Mono 10"/>
          <w:w w:val="99"/>
          <w:position w:val="2"/>
        </w:rPr>
        <w:t>freq</w:t>
      </w:r>
      <w:r>
        <w:rPr>
          <w:rFonts w:ascii="LM Mono 10" w:eastAsia="LM Mono 10" w:hAnsi="LM Mono 10" w:cs="LM Mono 10"/>
          <w:position w:val="2"/>
        </w:rPr>
        <w:t xml:space="preserve">   </w:t>
      </w:r>
      <w:r>
        <w:rPr>
          <w:rFonts w:ascii="LM Mono 10" w:eastAsia="LM Mono 10" w:hAnsi="LM Mono 10" w:cs="LM Mono 10"/>
          <w:w w:val="99"/>
          <w:position w:val="2"/>
        </w:rPr>
        <w:t>rel</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0</w:t>
      </w:r>
      <w:r>
        <w:rPr>
          <w:rFonts w:ascii="LM Mono 10" w:eastAsia="LM Mono 10" w:hAnsi="LM Mono 10" w:cs="LM Mono 10"/>
          <w:position w:val="2"/>
        </w:rPr>
        <w:t xml:space="preserve">   </w:t>
      </w:r>
      <w:r>
        <w:rPr>
          <w:rFonts w:ascii="LM Mono 10" w:eastAsia="LM Mono 10" w:hAnsi="LM Mono 10" w:cs="LM Mono 10"/>
          <w:w w:val="99"/>
          <w:position w:val="2"/>
        </w:rPr>
        <w:t>91</w:t>
      </w:r>
      <w:r>
        <w:rPr>
          <w:rFonts w:ascii="LM Mono 10" w:eastAsia="LM Mono 10" w:hAnsi="LM Mono 10" w:cs="LM Mono 10"/>
          <w:position w:val="2"/>
        </w:rPr>
        <w:t xml:space="preserve"> </w:t>
      </w:r>
      <w:r>
        <w:rPr>
          <w:rFonts w:ascii="LM Mono 10" w:eastAsia="LM Mono 10" w:hAnsi="LM Mono 10" w:cs="LM Mono 10"/>
          <w:w w:val="99"/>
          <w:position w:val="2"/>
        </w:rPr>
        <w:t>94.8%</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1</w:t>
      </w:r>
      <w:r>
        <w:rPr>
          <w:rFonts w:ascii="LM Mono 10" w:eastAsia="LM Mono 10" w:hAnsi="LM Mono 10" w:cs="LM Mono 10"/>
          <w:position w:val="2"/>
        </w:rPr>
        <w:t xml:space="preserve">    </w:t>
      </w:r>
      <w:r>
        <w:rPr>
          <w:rFonts w:ascii="LM Mono 10" w:eastAsia="LM Mono 10" w:hAnsi="LM Mono 10" w:cs="LM Mono 10"/>
          <w:w w:val="99"/>
          <w:position w:val="2"/>
        </w:rPr>
        <w:t>5</w:t>
      </w:r>
      <w:r>
        <w:rPr>
          <w:rFonts w:ascii="LM Mono 10" w:eastAsia="LM Mono 10" w:hAnsi="LM Mono 10" w:cs="LM Mono 10"/>
          <w:position w:val="2"/>
        </w:rPr>
        <w:t xml:space="preserve">  </w:t>
      </w:r>
      <w:r>
        <w:rPr>
          <w:rFonts w:ascii="LM Mono 10" w:eastAsia="LM Mono 10" w:hAnsi="LM Mono 10" w:cs="LM Mono 10"/>
          <w:w w:val="99"/>
          <w:position w:val="2"/>
        </w:rPr>
        <w:t>5.2%</w:t>
      </w:r>
    </w:p>
    <w:p w:rsidR="00AE0F67" w:rsidRDefault="0029427A">
      <w:pPr>
        <w:spacing w:before="51" w:line="240" w:lineRule="exact"/>
        <w:ind w:left="100"/>
        <w:rPr>
          <w:rFonts w:ascii="LM Mono 10" w:eastAsia="LM Mono 10" w:hAnsi="LM Mono 10" w:cs="LM Mono 10"/>
        </w:rPr>
      </w:pPr>
      <w:r>
        <w:rPr>
          <w:rFonts w:ascii="Courier New" w:eastAsia="Courier New" w:hAnsi="Courier New" w:cs="Courier New"/>
          <w:b/>
          <w:color w:val="214987"/>
          <w:w w:val="99"/>
        </w:rPr>
        <w:t>plot</w:t>
      </w:r>
      <w:r>
        <w:rPr>
          <w:rFonts w:ascii="LM Mono 10" w:eastAsia="LM Mono 10" w:hAnsi="LM Mono 10" w:cs="LM Mono 10"/>
          <w:color w:val="000000"/>
          <w:w w:val="99"/>
        </w:rPr>
        <w:t>(violations)</w:t>
      </w:r>
    </w:p>
    <w:p w:rsidR="00AE0F67" w:rsidRDefault="00AE0F67">
      <w:pPr>
        <w:spacing w:before="3" w:line="140" w:lineRule="exact"/>
        <w:rPr>
          <w:sz w:val="14"/>
          <w:szCs w:val="14"/>
        </w:rPr>
      </w:pPr>
    </w:p>
    <w:p w:rsidR="00AE0F67" w:rsidRDefault="0029427A">
      <w:pPr>
        <w:spacing w:line="300" w:lineRule="exact"/>
        <w:ind w:left="2492"/>
        <w:rPr>
          <w:rFonts w:ascii="Arial" w:eastAsia="Arial" w:hAnsi="Arial" w:cs="Arial"/>
          <w:sz w:val="28"/>
          <w:szCs w:val="28"/>
        </w:rPr>
      </w:pPr>
      <w:r>
        <w:rPr>
          <w:rFonts w:ascii="Arial" w:eastAsia="Arial" w:hAnsi="Arial" w:cs="Arial"/>
          <w:b/>
          <w:position w:val="-1"/>
          <w:sz w:val="28"/>
          <w:szCs w:val="28"/>
        </w:rPr>
        <w:t>Edit violation frequency of top 8 edits</w:t>
      </w:r>
    </w:p>
    <w:p w:rsidR="00AE0F67" w:rsidRDefault="00AE0F67">
      <w:pPr>
        <w:spacing w:before="9" w:line="120" w:lineRule="exact"/>
        <w:rPr>
          <w:sz w:val="12"/>
          <w:szCs w:val="12"/>
        </w:rPr>
      </w:pPr>
    </w:p>
    <w:p w:rsidR="00AE0F67" w:rsidRDefault="00AE0F67">
      <w:pPr>
        <w:spacing w:line="200" w:lineRule="exact"/>
      </w:pPr>
    </w:p>
    <w:p w:rsidR="00AE0F67" w:rsidRDefault="00AE0F67">
      <w:pPr>
        <w:spacing w:line="200" w:lineRule="exact"/>
      </w:pPr>
    </w:p>
    <w:p w:rsidR="00AE0F67" w:rsidRDefault="00AE0F67">
      <w:pPr>
        <w:spacing w:before="29" w:line="242" w:lineRule="auto"/>
        <w:ind w:left="315" w:right="8226"/>
        <w:rPr>
          <w:rFonts w:ascii="Arial" w:eastAsia="Arial" w:hAnsi="Arial" w:cs="Arial"/>
          <w:sz w:val="24"/>
          <w:szCs w:val="24"/>
        </w:rPr>
      </w:pPr>
      <w:r w:rsidRPr="00AE0F67">
        <w:pict>
          <v:group id="_x0000_s1397" style="position:absolute;left:0;text-align:left;margin-left:125.55pt;margin-top:-3.9pt;width:381.75pt;height:36.4pt;z-index:-1536;mso-position-horizontal-relative:page" coordorigin="2511,-78" coordsize="7635,728">
            <v:shape id="_x0000_s1419" style="position:absolute;left:2541;top:447;width:7574;height:0" coordorigin="2541,447" coordsize="7574,0" path="m2541,447r7574,e" filled="f" strokecolor="#bdbdbd" strokeweight="3.01pt">
              <v:path arrowok="t"/>
            </v:shape>
            <v:shape id="_x0000_s1418" style="position:absolute;left:2541;top:418;width:7574;height:58" coordorigin="2541,418" coordsize="7574,58" path="m2541,476r7574,l10115,418r-7574,l2541,476xe" filled="f">
              <v:path arrowok="t"/>
            </v:shape>
            <v:shape id="_x0000_s1417" style="position:absolute;left:2541;top:377;width:3787;height:0" coordorigin="2541,377" coordsize="3787,0" path="m2541,377r3787,e" filled="f" strokecolor="#bdbdbd" strokeweight="3.01pt">
              <v:path arrowok="t"/>
            </v:shape>
            <v:shape id="_x0000_s1416" style="position:absolute;left:2541;top:348;width:3787;height:58" coordorigin="2541,348" coordsize="3787,58" path="m2541,407r3787,l6328,348r-3787,l2541,407xe" filled="f">
              <v:path arrowok="t"/>
            </v:shape>
            <v:shape id="_x0000_s1415" style="position:absolute;left:2541;top:308;width:3787;height:0" coordorigin="2541,308" coordsize="3787,0" path="m2541,308r3787,e" filled="f" strokecolor="#bdbdbd" strokeweight="3.01pt">
              <v:path arrowok="t"/>
            </v:shape>
            <v:shape id="_x0000_s1414" style="position:absolute;left:2541;top:279;width:3787;height:58" coordorigin="2541,279" coordsize="3787,58" path="m2541,337r3787,l6328,279r-3787,l2541,337xe" filled="f">
              <v:path arrowok="t"/>
            </v:shape>
            <v:shape id="_x0000_s1413" style="position:absolute;left:2541;top:238;width:3787;height:0" coordorigin="2541,238" coordsize="3787,0" path="m2541,238r3787,e" filled="f" strokecolor="#bdbdbd" strokeweight="3.01pt">
              <v:path arrowok="t"/>
            </v:shape>
            <v:shape id="_x0000_s1412" style="position:absolute;left:2541;top:209;width:3787;height:58" coordorigin="2541,209" coordsize="3787,58" path="m2541,267r3787,l6328,209r-3787,l2541,267xe" filled="f">
              <v:path arrowok="t"/>
            </v:shape>
            <v:shape id="_x0000_s1411" style="position:absolute;left:2541;top:139;width:0;height:58" coordorigin="2541,139" coordsize="0,58" path="m2541,197r,-58l2541,197xe" fillcolor="#bdbdbd" stroked="f">
              <v:path arrowok="t"/>
            </v:shape>
            <v:shape id="_x0000_s1410" style="position:absolute;left:2541;top:139;width:0;height:58" coordorigin="2541,139" coordsize="0,58" path="m2541,197r,-58l2541,197xe" filled="f">
              <v:path arrowok="t"/>
            </v:shape>
            <v:shape id="_x0000_s1409" style="position:absolute;left:2541;top:69;width:0;height:58" coordorigin="2541,69" coordsize="0,58" path="m2541,127r,-58l2541,127xe" fillcolor="#bdbdbd" stroked="f">
              <v:path arrowok="t"/>
            </v:shape>
            <v:shape id="_x0000_s1408" style="position:absolute;left:2541;top:69;width:0;height:58" coordorigin="2541,69" coordsize="0,58" path="m2541,127r,-58l2541,127xe" filled="f">
              <v:path arrowok="t"/>
            </v:shape>
            <v:shape id="_x0000_s1407" style="position:absolute;left:2541;top:-1;width:0;height:58" coordorigin="2541,-1" coordsize="0,58" path="m2541,58r,-59l2541,58xe" fillcolor="#bdbdbd" stroked="f">
              <v:path arrowok="t"/>
            </v:shape>
            <v:shape id="_x0000_s1406" style="position:absolute;left:2541;top:-1;width:0;height:58" coordorigin="2541,-1" coordsize="0,58" path="m2541,58r,-59l2541,58xe" filled="f">
              <v:path arrowok="t"/>
            </v:shape>
            <v:shape id="_x0000_s1405" style="position:absolute;left:2541;top:-70;width:0;height:58" coordorigin="2541,-70" coordsize="0,58" path="m2541,-12r,-58l2541,-12xe" fillcolor="#bdbdbd" stroked="f">
              <v:path arrowok="t"/>
            </v:shape>
            <v:shape id="_x0000_s1404" style="position:absolute;left:2541;top:-70;width:0;height:58" coordorigin="2541,-70" coordsize="0,58" path="m2541,-12r,-58l2541,-12xe" filled="f">
              <v:path arrowok="t"/>
            </v:shape>
            <v:shape id="_x0000_s1403" style="position:absolute;left:2541;top:498;width:7271;height:0" coordorigin="2541,498" coordsize="7271,0" path="m2541,498r7271,e" filled="f">
              <v:path arrowok="t"/>
            </v:shape>
            <v:shape id="_x0000_s1402" style="position:absolute;left:2541;top:498;width:0;height:144" coordorigin="2541,498" coordsize="0,144" path="m2541,498r,144e" filled="f">
              <v:path arrowok="t"/>
            </v:shape>
            <v:shape id="_x0000_s1401" style="position:absolute;left:4359;top:498;width:0;height:144" coordorigin="4359,498" coordsize="0,144" path="m4359,498r,144e" filled="f">
              <v:path arrowok="t"/>
            </v:shape>
            <v:shape id="_x0000_s1400" style="position:absolute;left:6177;top:498;width:0;height:144" coordorigin="6177,498" coordsize="0,144" path="m6177,498r,144e" filled="f">
              <v:path arrowok="t"/>
            </v:shape>
            <v:shape id="_x0000_s1399" style="position:absolute;left:7994;top:498;width:0;height:144" coordorigin="7994,498" coordsize="0,144" path="m7994,498r,144e" filled="f">
              <v:path arrowok="t"/>
            </v:shape>
            <v:shape id="_x0000_s1398" style="position:absolute;left:9812;top:498;width:0;height:144" coordorigin="9812,498" coordsize="0,144" path="m9812,498r,144e" filled="f">
              <v:path arrowok="t"/>
            </v:shape>
            <w10:wrap anchorx="page"/>
          </v:group>
        </w:pict>
      </w:r>
      <w:r w:rsidRPr="00AE0F67">
        <w:pict>
          <v:shape id="_x0000_s1396" type="#_x0000_t202" style="position:absolute;left:0;text-align:left;margin-left:70.25pt;margin-top:-1.2pt;width:14pt;height:22.7pt;z-index:-1532;mso-position-horizontal-relative:page" filled="f" stroked="f">
            <v:textbox style="layout-flow:vertical;mso-layout-flow-alt:bottom-to-top" inset="0,0,0,0">
              <w:txbxContent>
                <w:p w:rsidR="00AE0F67" w:rsidRDefault="0029427A">
                  <w:pPr>
                    <w:spacing w:line="260" w:lineRule="exact"/>
                    <w:ind w:left="20" w:right="-36"/>
                    <w:rPr>
                      <w:rFonts w:ascii="Arial" w:eastAsia="Arial" w:hAnsi="Arial" w:cs="Arial"/>
                      <w:sz w:val="24"/>
                      <w:szCs w:val="24"/>
                    </w:rPr>
                  </w:pPr>
                  <w:r>
                    <w:rPr>
                      <w:rFonts w:ascii="Arial" w:eastAsia="Arial" w:hAnsi="Arial" w:cs="Arial"/>
                      <w:sz w:val="24"/>
                      <w:szCs w:val="24"/>
                    </w:rPr>
                    <w:t>Edit</w:t>
                  </w:r>
                </w:p>
              </w:txbxContent>
            </v:textbox>
            <w10:wrap anchorx="page"/>
          </v:shape>
        </w:pict>
      </w:r>
      <w:r w:rsidR="0029427A">
        <w:rPr>
          <w:rFonts w:ascii="Arial" w:eastAsia="Arial" w:hAnsi="Arial" w:cs="Arial"/>
          <w:sz w:val="24"/>
          <w:szCs w:val="24"/>
        </w:rPr>
        <w:t>num1 num5</w:t>
      </w:r>
    </w:p>
    <w:p w:rsidR="00AE0F67" w:rsidRDefault="00AE0F67">
      <w:pPr>
        <w:spacing w:before="5" w:line="160" w:lineRule="exact"/>
        <w:rPr>
          <w:sz w:val="17"/>
          <w:szCs w:val="17"/>
        </w:rPr>
      </w:pPr>
    </w:p>
    <w:p w:rsidR="00AE0F67" w:rsidRDefault="00AE0F67">
      <w:pPr>
        <w:spacing w:before="29" w:line="260" w:lineRule="exact"/>
        <w:ind w:left="901"/>
        <w:rPr>
          <w:rFonts w:ascii="Arial" w:eastAsia="Arial" w:hAnsi="Arial" w:cs="Arial"/>
          <w:sz w:val="24"/>
          <w:szCs w:val="24"/>
        </w:rPr>
      </w:pPr>
      <w:r w:rsidRPr="00AE0F67">
        <w:pict>
          <v:group id="_x0000_s1381" style="position:absolute;left:0;text-align:left;margin-left:119.45pt;margin-top:118.9pt;width:386.65pt;height:37.45pt;z-index:-1535;mso-position-horizontal-relative:page" coordorigin="2389,2378" coordsize="7733,749">
            <v:shape id="_x0000_s1395" style="position:absolute;left:6274;top:2627;width:108;height:108" coordorigin="6274,2627" coordsize="108,108" path="m6274,2681r5,-22l6291,2641r19,-11l6328,2627r22,4l6368,2644r11,18l6382,2681r-5,21l6365,2720r-19,11l6328,2735r-22,-5l6288,2717r-11,-18l6274,2681e" filled="f">
              <v:path arrowok="t"/>
            </v:shape>
            <v:shape id="_x0000_s1394" style="position:absolute;left:2821;top:2976;width:7013;height:0" coordorigin="2821,2976" coordsize="7013,0" path="m2821,2976r7014,e" filled="f">
              <v:path arrowok="t"/>
            </v:shape>
            <v:shape id="_x0000_s1393" style="position:absolute;left:2821;top:2976;width:0;height:144" coordorigin="2821,2976" coordsize="0,144" path="m2821,2976r,144e" filled="f">
              <v:path arrowok="t"/>
            </v:shape>
            <v:shape id="_x0000_s1392" style="position:absolute;left:4575;top:2976;width:0;height:144" coordorigin="4575,2976" coordsize="0,144" path="m4575,2976r,144e" filled="f">
              <v:path arrowok="t"/>
            </v:shape>
            <v:shape id="_x0000_s1391" style="position:absolute;left:6328;top:2976;width:0;height:144" coordorigin="6328,2976" coordsize="0,144" path="m6328,2976r,144e" filled="f">
              <v:path arrowok="t"/>
            </v:shape>
            <v:shape id="_x0000_s1390" style="position:absolute;left:8081;top:2976;width:0;height:144" coordorigin="8081,2976" coordsize="0,144" path="m8081,2976r,144e" filled="f">
              <v:path arrowok="t"/>
            </v:shape>
            <v:shape id="_x0000_s1389" style="position:absolute;left:9835;top:2976;width:0;height:144" coordorigin="9835,2976" coordsize="0,144" path="m9835,2976r,144e" filled="f">
              <v:path arrowok="t"/>
            </v:shape>
            <v:shape id="_x0000_s1388" style="position:absolute;left:2541;top:2407;width:0;height:547" coordorigin="2541,2407" coordsize="0,547" path="m2541,2954r,-547e" filled="f">
              <v:path arrowok="t"/>
            </v:shape>
            <v:shape id="_x0000_s1387" style="position:absolute;left:2397;top:2954;width:144;height:0" coordorigin="2397,2954" coordsize="144,0" path="m2541,2954r-144,e" filled="f">
              <v:path arrowok="t"/>
            </v:shape>
            <v:shape id="_x0000_s1386" style="position:absolute;left:2397;top:2817;width:144;height:0" coordorigin="2397,2817" coordsize="144,0" path="m2541,2817r-144,e" filled="f">
              <v:path arrowok="t"/>
            </v:shape>
            <v:shape id="_x0000_s1385" style="position:absolute;left:2397;top:2681;width:144;height:0" coordorigin="2397,2681" coordsize="144,0" path="m2541,2681r-144,e" filled="f">
              <v:path arrowok="t"/>
            </v:shape>
            <v:shape id="_x0000_s1384" style="position:absolute;left:2397;top:2544;width:144;height:0" coordorigin="2397,2544" coordsize="144,0" path="m2541,2544r-144,e" filled="f">
              <v:path arrowok="t"/>
            </v:shape>
            <v:shape id="_x0000_s1383" style="position:absolute;left:2397;top:2407;width:144;height:0" coordorigin="2397,2407" coordsize="144,0" path="m2541,2407r-144,e" filled="f">
              <v:path arrowok="t"/>
            </v:shape>
            <v:shape id="_x0000_s1382" style="position:absolute;left:2541;top:2385;width:7574;height:590" coordorigin="2541,2385" coordsize="7574,590" path="m2541,2976r7574,l10115,2385r-7574,l2541,2976e" filled="f">
              <v:path arrowok="t"/>
            </v:shape>
            <w10:wrap anchorx="page"/>
          </v:group>
        </w:pict>
      </w:r>
      <w:r w:rsidRPr="00AE0F67">
        <w:pict>
          <v:shape id="_x0000_s1380" type="#_x0000_t202" style="position:absolute;left:0;text-align:left;margin-left:99.05pt;margin-top:122.85pt;width:14pt;height:8.65pt;z-index:-1530;mso-position-horizontal-relative:page" filled="f" stroked="f">
            <v:textbox style="layout-flow:vertical;mso-layout-flow-alt:bottom-to-top" inset="0,0,0,0">
              <w:txbxContent>
                <w:p w:rsidR="00AE0F67" w:rsidRDefault="0029427A">
                  <w:pPr>
                    <w:spacing w:line="260" w:lineRule="exact"/>
                    <w:ind w:left="20" w:right="-36"/>
                    <w:rPr>
                      <w:rFonts w:ascii="Arial" w:eastAsia="Arial" w:hAnsi="Arial" w:cs="Arial"/>
                      <w:sz w:val="24"/>
                      <w:szCs w:val="24"/>
                    </w:rPr>
                  </w:pPr>
                  <w:r>
                    <w:rPr>
                      <w:rFonts w:ascii="Arial" w:eastAsia="Arial" w:hAnsi="Arial" w:cs="Arial"/>
                      <w:sz w:val="24"/>
                      <w:szCs w:val="24"/>
                    </w:rPr>
                    <w:t>6</w:t>
                  </w:r>
                </w:p>
              </w:txbxContent>
            </v:textbox>
            <w10:wrap anchorx="page"/>
          </v:shape>
        </w:pict>
      </w:r>
      <w:r w:rsidR="0029427A">
        <w:rPr>
          <w:rFonts w:ascii="Arial" w:eastAsia="Arial" w:hAnsi="Arial" w:cs="Arial"/>
          <w:position w:val="-1"/>
          <w:sz w:val="24"/>
          <w:szCs w:val="24"/>
        </w:rPr>
        <w:t>0.000                  0.005                  0.010                  0.015                  0.020</w:t>
      </w:r>
    </w:p>
    <w:p w:rsidR="00AE0F67" w:rsidRDefault="00AE0F67">
      <w:pPr>
        <w:spacing w:before="16" w:line="260" w:lineRule="exact"/>
        <w:rPr>
          <w:sz w:val="26"/>
          <w:szCs w:val="26"/>
        </w:rPr>
      </w:pPr>
    </w:p>
    <w:p w:rsidR="00AE0F67" w:rsidRDefault="0029427A">
      <w:pPr>
        <w:spacing w:before="29" w:line="260" w:lineRule="exact"/>
        <w:ind w:left="4383" w:right="3587"/>
        <w:jc w:val="center"/>
        <w:rPr>
          <w:rFonts w:ascii="Arial" w:eastAsia="Arial" w:hAnsi="Arial" w:cs="Arial"/>
          <w:sz w:val="24"/>
          <w:szCs w:val="24"/>
        </w:rPr>
      </w:pPr>
      <w:r>
        <w:rPr>
          <w:rFonts w:ascii="Arial" w:eastAsia="Arial" w:hAnsi="Arial" w:cs="Arial"/>
          <w:position w:val="-1"/>
          <w:sz w:val="24"/>
          <w:szCs w:val="24"/>
        </w:rPr>
        <w:t>Frequency</w:t>
      </w:r>
    </w:p>
    <w:p w:rsidR="00AE0F67" w:rsidRDefault="00AE0F67">
      <w:pPr>
        <w:spacing w:before="3" w:line="120" w:lineRule="exact"/>
        <w:rPr>
          <w:sz w:val="13"/>
          <w:szCs w:val="13"/>
        </w:rPr>
      </w:pPr>
    </w:p>
    <w:p w:rsidR="00AE0F67" w:rsidRDefault="00AE0F67">
      <w:pPr>
        <w:spacing w:line="200" w:lineRule="exact"/>
      </w:pPr>
    </w:p>
    <w:p w:rsidR="00AE0F67" w:rsidRDefault="00AE0F67">
      <w:pPr>
        <w:spacing w:line="200" w:lineRule="exact"/>
      </w:pPr>
    </w:p>
    <w:p w:rsidR="00AE0F67" w:rsidRDefault="00AE0F67">
      <w:pPr>
        <w:spacing w:line="200" w:lineRule="exact"/>
      </w:pPr>
    </w:p>
    <w:p w:rsidR="00AE0F67" w:rsidRDefault="00AE0F67">
      <w:pPr>
        <w:spacing w:before="24"/>
        <w:ind w:left="3262" w:right="2465"/>
        <w:jc w:val="center"/>
        <w:rPr>
          <w:rFonts w:ascii="Arial" w:eastAsia="Arial" w:hAnsi="Arial" w:cs="Arial"/>
          <w:sz w:val="28"/>
          <w:szCs w:val="28"/>
        </w:rPr>
      </w:pPr>
      <w:r w:rsidRPr="00AE0F67">
        <w:pict>
          <v:shape id="_x0000_s1379" type="#_x0000_t202" style="position:absolute;left:0;text-align:left;margin-left:99.05pt;margin-top:62.9pt;width:14pt;height:8.65pt;z-index:-1531;mso-position-horizontal-relative:page" filled="f" stroked="f">
            <v:textbox style="layout-flow:vertical;mso-layout-flow-alt:bottom-to-top" inset="0,0,0,0">
              <w:txbxContent>
                <w:p w:rsidR="00AE0F67" w:rsidRDefault="0029427A">
                  <w:pPr>
                    <w:spacing w:line="260" w:lineRule="exact"/>
                    <w:ind w:left="20" w:right="-36"/>
                    <w:rPr>
                      <w:rFonts w:ascii="Arial" w:eastAsia="Arial" w:hAnsi="Arial" w:cs="Arial"/>
                      <w:sz w:val="24"/>
                      <w:szCs w:val="24"/>
                    </w:rPr>
                  </w:pPr>
                  <w:r>
                    <w:rPr>
                      <w:rFonts w:ascii="Arial" w:eastAsia="Arial" w:hAnsi="Arial" w:cs="Arial"/>
                      <w:sz w:val="24"/>
                      <w:szCs w:val="24"/>
                    </w:rPr>
                    <w:t>3</w:t>
                  </w:r>
                </w:p>
              </w:txbxContent>
            </v:textbox>
            <w10:wrap anchorx="page"/>
          </v:shape>
        </w:pict>
      </w:r>
      <w:r w:rsidR="0029427A">
        <w:rPr>
          <w:rFonts w:ascii="Arial" w:eastAsia="Arial" w:hAnsi="Arial" w:cs="Arial"/>
          <w:b/>
          <w:sz w:val="28"/>
          <w:szCs w:val="28"/>
        </w:rPr>
        <w:t>Edit violations per record</w:t>
      </w:r>
    </w:p>
    <w:p w:rsidR="00AE0F67" w:rsidRDefault="00AE0F67">
      <w:pPr>
        <w:spacing w:before="8" w:line="140" w:lineRule="exact"/>
        <w:rPr>
          <w:sz w:val="14"/>
          <w:szCs w:val="14"/>
        </w:rPr>
      </w:pPr>
    </w:p>
    <w:p w:rsidR="00AE0F67" w:rsidRDefault="0029427A">
      <w:pPr>
        <w:spacing w:line="260" w:lineRule="exact"/>
        <w:ind w:left="3436" w:right="2640"/>
        <w:jc w:val="center"/>
        <w:rPr>
          <w:rFonts w:ascii="Arial" w:eastAsia="Arial" w:hAnsi="Arial" w:cs="Arial"/>
          <w:sz w:val="24"/>
          <w:szCs w:val="24"/>
        </w:rPr>
      </w:pPr>
      <w:r>
        <w:rPr>
          <w:rFonts w:ascii="Arial" w:eastAsia="Arial" w:hAnsi="Arial" w:cs="Arial"/>
          <w:position w:val="-1"/>
          <w:sz w:val="24"/>
          <w:szCs w:val="24"/>
        </w:rPr>
        <w:t>91 records with no violations</w:t>
      </w:r>
    </w:p>
    <w:p w:rsidR="00AE0F67" w:rsidRDefault="00AE0F67">
      <w:pPr>
        <w:spacing w:line="200" w:lineRule="exact"/>
      </w:pPr>
    </w:p>
    <w:p w:rsidR="00AE0F67" w:rsidRDefault="00AE0F67">
      <w:pPr>
        <w:spacing w:line="200" w:lineRule="exact"/>
      </w:pPr>
    </w:p>
    <w:p w:rsidR="00AE0F67" w:rsidRDefault="00AE0F67">
      <w:pPr>
        <w:spacing w:line="200" w:lineRule="exact"/>
      </w:pPr>
    </w:p>
    <w:p w:rsidR="00AE0F67" w:rsidRDefault="00AE0F67">
      <w:pPr>
        <w:spacing w:before="6" w:line="260" w:lineRule="exact"/>
        <w:rPr>
          <w:sz w:val="26"/>
          <w:szCs w:val="26"/>
        </w:rPr>
      </w:pPr>
    </w:p>
    <w:p w:rsidR="00AE0F67" w:rsidRDefault="00AE0F67">
      <w:pPr>
        <w:spacing w:before="29" w:line="260" w:lineRule="exact"/>
        <w:ind w:left="1315"/>
        <w:rPr>
          <w:rFonts w:ascii="Arial" w:eastAsia="Arial" w:hAnsi="Arial" w:cs="Arial"/>
          <w:sz w:val="24"/>
          <w:szCs w:val="24"/>
        </w:rPr>
      </w:pPr>
      <w:r w:rsidRPr="00AE0F67">
        <w:pict>
          <v:shape id="_x0000_s1378" type="#_x0000_t202" style="position:absolute;left:0;text-align:left;margin-left:70.25pt;margin-top:-45pt;width:14pt;height:34pt;z-index:-1533;mso-position-horizontal-relative:page" filled="f" stroked="f">
            <v:textbox style="layout-flow:vertical;mso-layout-flow-alt:bottom-to-top" inset="0,0,0,0">
              <w:txbxContent>
                <w:p w:rsidR="00AE0F67" w:rsidRDefault="0029427A">
                  <w:pPr>
                    <w:spacing w:line="260" w:lineRule="exact"/>
                    <w:ind w:left="20" w:right="-36"/>
                    <w:rPr>
                      <w:rFonts w:ascii="Arial" w:eastAsia="Arial" w:hAnsi="Arial" w:cs="Arial"/>
                      <w:sz w:val="24"/>
                      <w:szCs w:val="24"/>
                    </w:rPr>
                  </w:pPr>
                  <w:r>
                    <w:rPr>
                      <w:rFonts w:ascii="Arial" w:eastAsia="Arial" w:hAnsi="Arial" w:cs="Arial"/>
                      <w:sz w:val="24"/>
                      <w:szCs w:val="24"/>
                    </w:rPr>
                    <w:t>Count</w:t>
                  </w:r>
                </w:p>
              </w:txbxContent>
            </v:textbox>
            <w10:wrap anchorx="page"/>
          </v:shape>
        </w:pict>
      </w:r>
      <w:r w:rsidR="0029427A">
        <w:rPr>
          <w:rFonts w:ascii="Arial" w:eastAsia="Arial" w:hAnsi="Arial" w:cs="Arial"/>
          <w:position w:val="-1"/>
          <w:sz w:val="24"/>
          <w:szCs w:val="24"/>
        </w:rPr>
        <w:t>0.6                     0.8                     1.0                     1.2                     1.4</w:t>
      </w:r>
    </w:p>
    <w:p w:rsidR="00AE0F67" w:rsidRDefault="00AE0F67">
      <w:pPr>
        <w:spacing w:before="16" w:line="260" w:lineRule="exact"/>
        <w:rPr>
          <w:sz w:val="26"/>
          <w:szCs w:val="26"/>
        </w:rPr>
        <w:sectPr w:rsidR="00AE0F67">
          <w:pgSz w:w="12240" w:h="15840"/>
          <w:pgMar w:top="1380" w:right="1720" w:bottom="280" w:left="1340" w:header="0" w:footer="801" w:gutter="0"/>
          <w:cols w:space="720"/>
        </w:sectPr>
      </w:pPr>
    </w:p>
    <w:p w:rsidR="00AE0F67" w:rsidRDefault="00AE0F67">
      <w:pPr>
        <w:spacing w:line="200" w:lineRule="exact"/>
      </w:pPr>
      <w:r>
        <w:lastRenderedPageBreak/>
        <w:pict>
          <v:group id="_x0000_s1376" style="position:absolute;margin-left:69pt;margin-top:532.45pt;width:474pt;height:15.1pt;z-index:-1534;mso-position-horizontal-relative:page;mso-position-vertical-relative:page" coordorigin="1380,10649" coordsize="9480,302">
            <v:shape id="_x0000_s1377" style="position:absolute;left:1380;top:10649;width:9480;height:302" coordorigin="1380,10649" coordsize="9480,302" path="m1380,10951r9480,l10860,10649r-9480,l1380,10951xe" fillcolor="#f8f8f8" stroked="f">
              <v:path arrowok="t"/>
            </v:shape>
            <w10:wrap anchorx="page" anchory="page"/>
          </v:group>
        </w:pict>
      </w:r>
      <w:r>
        <w:pict>
          <v:group id="_x0000_s1374" style="position:absolute;margin-left:69pt;margin-top:219.45pt;width:474pt;height:15.05pt;z-index:-1537;mso-position-horizontal-relative:page;mso-position-vertical-relative:page" coordorigin="1380,4389" coordsize="9480,301">
            <v:shape id="_x0000_s1375" style="position:absolute;left:1380;top:4389;width:9480;height:301" coordorigin="1380,4389" coordsize="9480,301" path="m1380,4690r9480,l10860,4389r-9480,l1380,4690xe" fillcolor="#f8f8f8" stroked="f">
              <v:path arrowok="t"/>
            </v:shape>
            <w10:wrap anchorx="page" anchory="page"/>
          </v:group>
        </w:pict>
      </w:r>
    </w:p>
    <w:p w:rsidR="00AE0F67" w:rsidRDefault="00AE0F67">
      <w:pPr>
        <w:spacing w:before="3" w:line="240" w:lineRule="exact"/>
        <w:rPr>
          <w:sz w:val="24"/>
          <w:szCs w:val="24"/>
        </w:rPr>
      </w:pPr>
    </w:p>
    <w:p w:rsidR="00AE0F67" w:rsidRDefault="0029427A">
      <w:pPr>
        <w:ind w:left="100" w:right="-50"/>
        <w:rPr>
          <w:rFonts w:ascii="LM Mono 10" w:eastAsia="LM Mono 10" w:hAnsi="LM Mono 10" w:cs="LM Mono 10"/>
        </w:rPr>
      </w:pPr>
      <w:r>
        <w:rPr>
          <w:rFonts w:ascii="Courier New" w:eastAsia="Courier New" w:hAnsi="Courier New" w:cs="Courier New"/>
          <w:b/>
          <w:color w:val="214987"/>
          <w:w w:val="99"/>
        </w:rPr>
        <w:t>boxplot</w:t>
      </w:r>
      <w:r>
        <w:rPr>
          <w:rFonts w:ascii="LM Mono 10" w:eastAsia="LM Mono 10" w:hAnsi="LM Mono 10" w:cs="LM Mono 10"/>
          <w:color w:val="000000"/>
          <w:w w:val="99"/>
        </w:rPr>
        <w:t>(df.complete</w:t>
      </w:r>
      <w:r>
        <w:rPr>
          <w:rFonts w:ascii="Courier New" w:eastAsia="Courier New" w:hAnsi="Courier New" w:cs="Courier New"/>
          <w:b/>
          <w:color w:val="CE5B00"/>
          <w:w w:val="99"/>
        </w:rPr>
        <w:t>$</w:t>
      </w:r>
      <w:r>
        <w:rPr>
          <w:rFonts w:ascii="LM Mono 10" w:eastAsia="LM Mono 10" w:hAnsi="LM Mono 10" w:cs="LM Mono 10"/>
          <w:color w:val="000000"/>
          <w:w w:val="99"/>
        </w:rPr>
        <w:t>Sepal.Length)</w:t>
      </w:r>
    </w:p>
    <w:p w:rsidR="00AE0F67" w:rsidRDefault="0029427A">
      <w:pPr>
        <w:spacing w:before="29"/>
        <w:rPr>
          <w:rFonts w:ascii="Arial" w:eastAsia="Arial" w:hAnsi="Arial" w:cs="Arial"/>
          <w:sz w:val="24"/>
          <w:szCs w:val="24"/>
        </w:rPr>
        <w:sectPr w:rsidR="00AE0F67">
          <w:type w:val="continuous"/>
          <w:pgSz w:w="12240" w:h="15840"/>
          <w:pgMar w:top="1480" w:right="1720" w:bottom="280" w:left="1340" w:header="720" w:footer="720" w:gutter="0"/>
          <w:cols w:num="2" w:space="720" w:equalWidth="0">
            <w:col w:w="3553" w:space="342"/>
            <w:col w:w="5285"/>
          </w:cols>
        </w:sectPr>
      </w:pPr>
      <w:r>
        <w:br w:type="column"/>
      </w:r>
      <w:r>
        <w:rPr>
          <w:rFonts w:ascii="Arial" w:eastAsia="Arial" w:hAnsi="Arial" w:cs="Arial"/>
          <w:sz w:val="24"/>
          <w:szCs w:val="24"/>
        </w:rPr>
        <w:lastRenderedPageBreak/>
        <w:t>Number of violations</w:t>
      </w:r>
    </w:p>
    <w:p w:rsidR="00AE0F67" w:rsidRDefault="00AE0F67">
      <w:pPr>
        <w:spacing w:line="200" w:lineRule="exact"/>
      </w:pPr>
      <w:r>
        <w:lastRenderedPageBreak/>
        <w:pict>
          <v:shape id="_x0000_s1373" type="#_x0000_t202" style="position:absolute;margin-left:70.05pt;margin-top:70.5pt;width:14pt;height:15.35pt;z-index:-1523;mso-position-horizontal-relative:page;mso-position-vertical-relative:page" filled="f" stroked="f">
            <v:textbox style="layout-flow:vertical;mso-layout-flow-alt:bottom-to-top" inset="0,0,0,0">
              <w:txbxContent>
                <w:p w:rsidR="00AE0F67" w:rsidRDefault="0029427A">
                  <w:pPr>
                    <w:spacing w:line="260" w:lineRule="exact"/>
                    <w:ind w:left="20" w:right="-36"/>
                    <w:rPr>
                      <w:rFonts w:ascii="Arial" w:eastAsia="Arial" w:hAnsi="Arial" w:cs="Arial"/>
                      <w:sz w:val="24"/>
                      <w:szCs w:val="24"/>
                    </w:rPr>
                  </w:pPr>
                  <w:r>
                    <w:rPr>
                      <w:rFonts w:ascii="Arial" w:eastAsia="Arial" w:hAnsi="Arial" w:cs="Arial"/>
                      <w:sz w:val="24"/>
                      <w:szCs w:val="24"/>
                    </w:rPr>
                    <w:t>50</w:t>
                  </w:r>
                </w:p>
              </w:txbxContent>
            </v:textbox>
            <w10:wrap anchorx="page" anchory="page"/>
          </v:shape>
        </w:pict>
      </w:r>
    </w:p>
    <w:p w:rsidR="00AE0F67" w:rsidRDefault="00AE0F67">
      <w:pPr>
        <w:spacing w:line="200" w:lineRule="exact"/>
      </w:pPr>
    </w:p>
    <w:p w:rsidR="00AE0F67" w:rsidRDefault="00AE0F67">
      <w:pPr>
        <w:spacing w:line="200" w:lineRule="exact"/>
      </w:pPr>
    </w:p>
    <w:p w:rsidR="00AE0F67" w:rsidRDefault="00AE0F67">
      <w:pPr>
        <w:spacing w:line="200" w:lineRule="exact"/>
      </w:pPr>
    </w:p>
    <w:p w:rsidR="00AE0F67" w:rsidRDefault="00AE0F67">
      <w:pPr>
        <w:spacing w:line="200" w:lineRule="exact"/>
      </w:pPr>
    </w:p>
    <w:p w:rsidR="00AE0F67" w:rsidRDefault="00AE0F67">
      <w:pPr>
        <w:spacing w:line="200" w:lineRule="exact"/>
      </w:pPr>
    </w:p>
    <w:p w:rsidR="00AE0F67" w:rsidRDefault="00AE0F67">
      <w:pPr>
        <w:spacing w:line="200" w:lineRule="exact"/>
      </w:pPr>
    </w:p>
    <w:p w:rsidR="00AE0F67" w:rsidRDefault="00AE0F67">
      <w:pPr>
        <w:spacing w:line="200" w:lineRule="exact"/>
      </w:pPr>
    </w:p>
    <w:p w:rsidR="00AE0F67" w:rsidRDefault="00AE0F67">
      <w:pPr>
        <w:spacing w:line="200" w:lineRule="exact"/>
      </w:pPr>
    </w:p>
    <w:p w:rsidR="00AE0F67" w:rsidRDefault="00AE0F67">
      <w:pPr>
        <w:spacing w:line="200" w:lineRule="exact"/>
      </w:pPr>
    </w:p>
    <w:p w:rsidR="00AE0F67" w:rsidRDefault="00AE0F67">
      <w:pPr>
        <w:spacing w:line="200" w:lineRule="exact"/>
      </w:pPr>
    </w:p>
    <w:p w:rsidR="00AE0F67" w:rsidRDefault="00AE0F67">
      <w:pPr>
        <w:spacing w:line="200" w:lineRule="exact"/>
      </w:pPr>
    </w:p>
    <w:p w:rsidR="00AE0F67" w:rsidRDefault="00AE0F67">
      <w:pPr>
        <w:spacing w:line="200" w:lineRule="exact"/>
      </w:pPr>
    </w:p>
    <w:p w:rsidR="00AE0F67" w:rsidRDefault="00AE0F67">
      <w:pPr>
        <w:spacing w:line="200" w:lineRule="exact"/>
      </w:pPr>
    </w:p>
    <w:p w:rsidR="00AE0F67" w:rsidRDefault="00AE0F67">
      <w:pPr>
        <w:spacing w:line="200" w:lineRule="exact"/>
      </w:pPr>
    </w:p>
    <w:p w:rsidR="00AE0F67" w:rsidRDefault="00AE0F67">
      <w:pPr>
        <w:spacing w:line="200" w:lineRule="exact"/>
      </w:pPr>
    </w:p>
    <w:p w:rsidR="00AE0F67" w:rsidRDefault="00AE0F67">
      <w:pPr>
        <w:spacing w:line="200" w:lineRule="exact"/>
      </w:pPr>
    </w:p>
    <w:p w:rsidR="00AE0F67" w:rsidRDefault="00AE0F67">
      <w:pPr>
        <w:spacing w:line="200" w:lineRule="exact"/>
      </w:pPr>
    </w:p>
    <w:p w:rsidR="00AE0F67" w:rsidRDefault="00AE0F67">
      <w:pPr>
        <w:spacing w:line="200" w:lineRule="exact"/>
      </w:pPr>
    </w:p>
    <w:p w:rsidR="00AE0F67" w:rsidRDefault="00AE0F67">
      <w:pPr>
        <w:spacing w:line="200" w:lineRule="exact"/>
      </w:pPr>
    </w:p>
    <w:p w:rsidR="00AE0F67" w:rsidRDefault="00AE0F67">
      <w:pPr>
        <w:spacing w:before="10" w:line="220" w:lineRule="exact"/>
        <w:rPr>
          <w:sz w:val="22"/>
          <w:szCs w:val="22"/>
        </w:rPr>
      </w:pPr>
    </w:p>
    <w:p w:rsidR="00AE0F67" w:rsidRDefault="00AE0F67">
      <w:pPr>
        <w:spacing w:line="360" w:lineRule="exact"/>
        <w:ind w:left="100"/>
        <w:rPr>
          <w:rFonts w:ascii="LM Roman 12" w:eastAsia="LM Roman 12" w:hAnsi="LM Roman 12" w:cs="LM Roman 12"/>
          <w:sz w:val="29"/>
          <w:szCs w:val="29"/>
        </w:rPr>
      </w:pPr>
      <w:r w:rsidRPr="00AE0F67">
        <w:pict>
          <v:group id="_x0000_s1357" style="position:absolute;left:0;text-align:left;margin-left:90.45pt;margin-top:74.65pt;width:386.7pt;height:192.3pt;z-index:-1529;mso-position-horizontal-relative:page;mso-position-vertical-relative:page" coordorigin="1809,1493" coordsize="7734,3846">
            <v:shape id="_x0000_s1372" style="position:absolute;left:4346;top:5015;width:2805;height:111" coordorigin="4346,5015" coordsize="2805,111" path="m4346,5126r2805,l7151,5015r-2805,l4346,5126xe" fillcolor="#d2d2d2" stroked="f">
              <v:path arrowok="t"/>
            </v:shape>
            <v:shape id="_x0000_s1371" style="position:absolute;left:4346;top:5071;width:2805;height:0" coordorigin="4346,5071" coordsize="2805,0" path="m4346,5071r2805,e" filled="f" strokeweight=".79378mm">
              <v:path arrowok="t"/>
            </v:shape>
            <v:shape id="_x0000_s1370" style="position:absolute;left:5748;top:5126;width:0;height:64" coordorigin="5748,5126" coordsize="0,64" path="m5748,5190r,-64e" filled="f">
              <v:stroke dashstyle="dash"/>
              <v:path arrowok="t"/>
            </v:shape>
            <v:shape id="_x0000_s1369" style="position:absolute;left:5748;top:4904;width:0;height:111" coordorigin="5748,4904" coordsize="0,111" path="m5748,4904r,111e" filled="f">
              <v:stroke dashstyle="dash"/>
              <v:path arrowok="t"/>
            </v:shape>
            <v:shape id="_x0000_s1368" style="position:absolute;left:5047;top:5190;width:1403;height:0" coordorigin="5047,5190" coordsize="1403,0" path="m5047,5190r1403,e" filled="f">
              <v:path arrowok="t"/>
            </v:shape>
            <v:shape id="_x0000_s1367" style="position:absolute;left:5047;top:4904;width:1403;height:0" coordorigin="5047,4904" coordsize="1403,0" path="m5047,4904r1403,e" filled="f">
              <v:path arrowok="t"/>
            </v:shape>
            <v:shape id="_x0000_s1366" style="position:absolute;left:4346;top:5015;width:2805;height:111" coordorigin="4346,5015" coordsize="2805,111" path="m4346,5126r2805,l7151,5015r-2805,l4346,5126e" filled="f">
              <v:path arrowok="t"/>
            </v:shape>
            <v:shape id="_x0000_s1365" style="position:absolute;left:5694;top:1589;width:108;height:108" coordorigin="5694,1589" coordsize="108,108" path="m5694,1643r5,-22l5711,1603r19,-11l5748,1589r22,4l5788,1606r11,18l5802,1643r-4,22l5785,1682r-19,11l5748,1697r-22,-5l5709,1679r-12,-18l5694,1643e" filled="f">
              <v:path arrowok="t"/>
            </v:shape>
            <v:shape id="_x0000_s1364" style="position:absolute;left:1961;top:1563;width:0;height:3174" coordorigin="1961,1563" coordsize="0,3174" path="m1961,4737r,-3174e" filled="f">
              <v:path arrowok="t"/>
            </v:shape>
            <v:shape id="_x0000_s1363" style="position:absolute;left:1817;top:4737;width:144;height:0" coordorigin="1817,4737" coordsize="144,0" path="m1961,4737r-144,e" filled="f">
              <v:path arrowok="t"/>
            </v:shape>
            <v:shape id="_x0000_s1362" style="position:absolute;left:1817;top:3944;width:144;height:0" coordorigin="1817,3944" coordsize="144,0" path="m1961,3944r-144,e" filled="f">
              <v:path arrowok="t"/>
            </v:shape>
            <v:shape id="_x0000_s1361" style="position:absolute;left:1817;top:3150;width:144;height:0" coordorigin="1817,3150" coordsize="144,0" path="m1961,3150r-144,e" filled="f">
              <v:path arrowok="t"/>
            </v:shape>
            <v:shape id="_x0000_s1360" style="position:absolute;left:1817;top:2357;width:144;height:0" coordorigin="1817,2357" coordsize="144,0" path="m1961,2357r-144,e" filled="f">
              <v:path arrowok="t"/>
            </v:shape>
            <v:shape id="_x0000_s1359" style="position:absolute;left:1817;top:1563;width:144;height:0" coordorigin="1817,1563" coordsize="144,0" path="m1961,1563r-144,e" filled="f">
              <v:path arrowok="t"/>
            </v:shape>
            <v:shape id="_x0000_s1358" style="position:absolute;left:1961;top:1501;width:7575;height:3831" coordorigin="1961,1501" coordsize="7575,3831" path="m1961,5331r7575,l9536,1501r-7575,l1961,5331e" filled="f">
              <v:path arrowok="t"/>
            </v:shape>
            <w10:wrap anchorx="page" anchory="page"/>
          </v:group>
        </w:pict>
      </w:r>
      <w:r w:rsidRPr="00AE0F67">
        <w:pict>
          <v:shape id="_x0000_s1356" type="#_x0000_t202" style="position:absolute;left:0;text-align:left;margin-left:70.05pt;margin-top:-56.3pt;width:14pt;height:15.35pt;z-index:-1527;mso-position-horizontal-relative:page" filled="f" stroked="f">
            <v:textbox style="layout-flow:vertical;mso-layout-flow-alt:bottom-to-top" inset="0,0,0,0">
              <w:txbxContent>
                <w:p w:rsidR="00AE0F67" w:rsidRDefault="0029427A">
                  <w:pPr>
                    <w:spacing w:line="260" w:lineRule="exact"/>
                    <w:ind w:left="20" w:right="-36"/>
                    <w:rPr>
                      <w:rFonts w:ascii="Arial" w:eastAsia="Arial" w:hAnsi="Arial" w:cs="Arial"/>
                      <w:sz w:val="24"/>
                      <w:szCs w:val="24"/>
                    </w:rPr>
                  </w:pPr>
                  <w:r>
                    <w:rPr>
                      <w:rFonts w:ascii="Arial" w:eastAsia="Arial" w:hAnsi="Arial" w:cs="Arial"/>
                      <w:sz w:val="24"/>
                      <w:szCs w:val="24"/>
                    </w:rPr>
                    <w:t>10</w:t>
                  </w:r>
                </w:p>
              </w:txbxContent>
            </v:textbox>
            <w10:wrap anchorx="page"/>
          </v:shape>
        </w:pict>
      </w:r>
      <w:r w:rsidRPr="00AE0F67">
        <w:pict>
          <v:shape id="_x0000_s1355" type="#_x0000_t202" style="position:absolute;left:0;text-align:left;margin-left:70.05pt;margin-top:-96pt;width:14pt;height:15.35pt;z-index:-1526;mso-position-horizontal-relative:page" filled="f" stroked="f">
            <v:textbox style="layout-flow:vertical;mso-layout-flow-alt:bottom-to-top" inset="0,0,0,0">
              <w:txbxContent>
                <w:p w:rsidR="00AE0F67" w:rsidRDefault="0029427A">
                  <w:pPr>
                    <w:spacing w:line="260" w:lineRule="exact"/>
                    <w:ind w:left="20" w:right="-36"/>
                    <w:rPr>
                      <w:rFonts w:ascii="Arial" w:eastAsia="Arial" w:hAnsi="Arial" w:cs="Arial"/>
                      <w:sz w:val="24"/>
                      <w:szCs w:val="24"/>
                    </w:rPr>
                  </w:pPr>
                  <w:r>
                    <w:rPr>
                      <w:rFonts w:ascii="Arial" w:eastAsia="Arial" w:hAnsi="Arial" w:cs="Arial"/>
                      <w:sz w:val="24"/>
                      <w:szCs w:val="24"/>
                    </w:rPr>
                    <w:t>20</w:t>
                  </w:r>
                </w:p>
              </w:txbxContent>
            </v:textbox>
            <w10:wrap anchorx="page"/>
          </v:shape>
        </w:pict>
      </w:r>
      <w:r w:rsidRPr="00AE0F67">
        <w:pict>
          <v:shape id="_x0000_s1354" type="#_x0000_t202" style="position:absolute;left:0;text-align:left;margin-left:70.05pt;margin-top:149.85pt;width:14pt;height:15.35pt;z-index:-1525;mso-position-horizontal-relative:page;mso-position-vertical-relative:page" filled="f" stroked="f">
            <v:textbox style="layout-flow:vertical;mso-layout-flow-alt:bottom-to-top" inset="0,0,0,0">
              <w:txbxContent>
                <w:p w:rsidR="00AE0F67" w:rsidRDefault="0029427A">
                  <w:pPr>
                    <w:spacing w:line="260" w:lineRule="exact"/>
                    <w:ind w:left="20" w:right="-36"/>
                    <w:rPr>
                      <w:rFonts w:ascii="Arial" w:eastAsia="Arial" w:hAnsi="Arial" w:cs="Arial"/>
                      <w:sz w:val="24"/>
                      <w:szCs w:val="24"/>
                    </w:rPr>
                  </w:pPr>
                  <w:r>
                    <w:rPr>
                      <w:rFonts w:ascii="Arial" w:eastAsia="Arial" w:hAnsi="Arial" w:cs="Arial"/>
                      <w:sz w:val="24"/>
                      <w:szCs w:val="24"/>
                    </w:rPr>
                    <w:t>30</w:t>
                  </w:r>
                </w:p>
              </w:txbxContent>
            </v:textbox>
            <w10:wrap anchorx="page" anchory="page"/>
          </v:shape>
        </w:pict>
      </w:r>
      <w:r w:rsidRPr="00AE0F67">
        <w:pict>
          <v:shape id="_x0000_s1353" type="#_x0000_t202" style="position:absolute;left:0;text-align:left;margin-left:70.05pt;margin-top:110.15pt;width:14pt;height:15.35pt;z-index:-1524;mso-position-horizontal-relative:page;mso-position-vertical-relative:page" filled="f" stroked="f">
            <v:textbox style="layout-flow:vertical;mso-layout-flow-alt:bottom-to-top" inset="0,0,0,0">
              <w:txbxContent>
                <w:p w:rsidR="00AE0F67" w:rsidRDefault="0029427A">
                  <w:pPr>
                    <w:spacing w:line="260" w:lineRule="exact"/>
                    <w:ind w:left="20" w:right="-36"/>
                    <w:rPr>
                      <w:rFonts w:ascii="Arial" w:eastAsia="Arial" w:hAnsi="Arial" w:cs="Arial"/>
                      <w:sz w:val="24"/>
                      <w:szCs w:val="24"/>
                    </w:rPr>
                  </w:pPr>
                  <w:r>
                    <w:rPr>
                      <w:rFonts w:ascii="Arial" w:eastAsia="Arial" w:hAnsi="Arial" w:cs="Arial"/>
                      <w:sz w:val="24"/>
                      <w:szCs w:val="24"/>
                    </w:rPr>
                    <w:t>40</w:t>
                  </w:r>
                </w:p>
              </w:txbxContent>
            </v:textbox>
            <w10:wrap anchorx="page" anchory="page"/>
          </v:shape>
        </w:pict>
      </w:r>
      <w:r w:rsidR="0029427A">
        <w:rPr>
          <w:rFonts w:ascii="LM Roman 12" w:eastAsia="LM Roman 12" w:hAnsi="LM Roman 12" w:cs="LM Roman 12"/>
          <w:b/>
          <w:w w:val="102"/>
          <w:position w:val="1"/>
          <w:sz w:val="29"/>
          <w:szCs w:val="29"/>
        </w:rPr>
        <w:t>Practical</w:t>
      </w:r>
      <w:r w:rsidR="0029427A">
        <w:rPr>
          <w:rFonts w:ascii="LM Roman 12" w:eastAsia="LM Roman 12" w:hAnsi="LM Roman 12" w:cs="LM Roman 12"/>
          <w:b/>
          <w:position w:val="1"/>
          <w:sz w:val="29"/>
          <w:szCs w:val="29"/>
        </w:rPr>
        <w:t xml:space="preserve"> </w:t>
      </w:r>
      <w:r w:rsidR="0029427A">
        <w:rPr>
          <w:rFonts w:ascii="LM Roman 12" w:eastAsia="LM Roman 12" w:hAnsi="LM Roman 12" w:cs="LM Roman 12"/>
          <w:b/>
          <w:w w:val="102"/>
          <w:position w:val="1"/>
          <w:sz w:val="29"/>
          <w:szCs w:val="29"/>
        </w:rPr>
        <w:t>3</w:t>
      </w:r>
    </w:p>
    <w:p w:rsidR="00AE0F67" w:rsidRDefault="00AE0F67">
      <w:pPr>
        <w:spacing w:before="6" w:line="120" w:lineRule="exact"/>
        <w:rPr>
          <w:sz w:val="13"/>
          <w:szCs w:val="13"/>
        </w:rPr>
      </w:pPr>
    </w:p>
    <w:p w:rsidR="00AE0F67" w:rsidRPr="007202D7" w:rsidRDefault="007202D7">
      <w:pPr>
        <w:ind w:left="100"/>
        <w:rPr>
          <w:rFonts w:ascii="Segoe UI" w:hAnsi="Segoe UI" w:cs="Segoe UI"/>
          <w:b/>
          <w:color w:val="943634" w:themeColor="accent2" w:themeShade="BF"/>
          <w:sz w:val="27"/>
          <w:szCs w:val="27"/>
        </w:rPr>
      </w:pPr>
      <w:hyperlink r:id="rId11" w:history="1">
        <w:r w:rsidRPr="007202D7">
          <w:rPr>
            <w:rStyle w:val="Hyperlink"/>
            <w:rFonts w:ascii="Segoe UI" w:eastAsiaTheme="majorEastAsia" w:hAnsi="Segoe UI" w:cs="Segoe UI"/>
            <w:b/>
            <w:bCs/>
            <w:color w:val="943634" w:themeColor="accent2" w:themeShade="BF"/>
            <w:sz w:val="27"/>
            <w:szCs w:val="27"/>
            <w:u w:val="none"/>
            <w:bdr w:val="none" w:sz="0" w:space="0" w:color="auto" w:frame="1"/>
            <w:shd w:val="clear" w:color="auto" w:fill="FFFFFF"/>
          </w:rPr>
          <w:t>Load the data from wine dataset. Check whether all attributes are standardized or not (mean is 0 and standard deviation is 1). If not, standardize the attributes. Do the same with Iris dataset.</w:t>
        </w:r>
      </w:hyperlink>
    </w:p>
    <w:p w:rsidR="00AE0F67" w:rsidRDefault="00AE0F67">
      <w:pPr>
        <w:spacing w:before="5" w:line="100" w:lineRule="exact"/>
        <w:rPr>
          <w:sz w:val="11"/>
          <w:szCs w:val="11"/>
        </w:rPr>
      </w:pPr>
    </w:p>
    <w:p w:rsidR="00AE0F67" w:rsidRDefault="0029427A">
      <w:pPr>
        <w:ind w:left="100"/>
        <w:rPr>
          <w:rFonts w:ascii="LM Mono 10" w:eastAsia="LM Mono 10" w:hAnsi="LM Mono 10" w:cs="LM Mono 10"/>
        </w:rPr>
      </w:pPr>
      <w:r>
        <w:rPr>
          <w:rFonts w:ascii="LM Mono 10" w:eastAsia="LM Mono 10" w:hAnsi="LM Mono 10" w:cs="LM Mono 10"/>
          <w:w w:val="99"/>
        </w:rPr>
        <w:t>df</w:t>
      </w:r>
      <w:r>
        <w:rPr>
          <w:rFonts w:ascii="LM Mono 10" w:eastAsia="LM Mono 10" w:hAnsi="LM Mono 10" w:cs="LM Mono 10"/>
        </w:rPr>
        <w:t xml:space="preserve"> </w:t>
      </w:r>
      <w:r>
        <w:rPr>
          <w:rFonts w:ascii="LM Mono 10" w:eastAsia="LM Mono 10" w:hAnsi="LM Mono 10" w:cs="LM Mono 10"/>
          <w:w w:val="99"/>
        </w:rPr>
        <w:t>&lt;-</w:t>
      </w:r>
      <w:r>
        <w:rPr>
          <w:rFonts w:ascii="LM Mono 10" w:eastAsia="LM Mono 10" w:hAnsi="LM Mono 10" w:cs="LM Mono 10"/>
        </w:rPr>
        <w:t xml:space="preserve"> </w:t>
      </w:r>
      <w:r>
        <w:rPr>
          <w:rFonts w:ascii="Courier New" w:eastAsia="Courier New" w:hAnsi="Courier New" w:cs="Courier New"/>
          <w:b/>
          <w:color w:val="214987"/>
          <w:w w:val="99"/>
        </w:rPr>
        <w:t>read.csv</w:t>
      </w:r>
      <w:r>
        <w:rPr>
          <w:rFonts w:ascii="LM Mono 10" w:eastAsia="LM Mono 10" w:hAnsi="LM Mono 10" w:cs="LM Mono 10"/>
          <w:color w:val="000000"/>
          <w:w w:val="99"/>
        </w:rPr>
        <w:t>(</w:t>
      </w:r>
      <w:r>
        <w:rPr>
          <w:rFonts w:ascii="LM Mono 10" w:eastAsia="LM Mono 10" w:hAnsi="LM Mono 10" w:cs="LM Mono 10"/>
          <w:color w:val="214987"/>
          <w:w w:val="99"/>
        </w:rPr>
        <w:t>file</w:t>
      </w:r>
      <w:r>
        <w:rPr>
          <w:rFonts w:ascii="LM Mono 10" w:eastAsia="LM Mono 10" w:hAnsi="LM Mono 10" w:cs="LM Mono 10"/>
          <w:color w:val="214987"/>
        </w:rPr>
        <w:t xml:space="preserve"> </w:t>
      </w:r>
      <w:r>
        <w:rPr>
          <w:rFonts w:ascii="LM Mono 10" w:eastAsia="LM Mono 10" w:hAnsi="LM Mono 10" w:cs="LM Mono 10"/>
          <w:color w:val="214987"/>
          <w:w w:val="99"/>
        </w:rPr>
        <w:t>=</w:t>
      </w:r>
      <w:r>
        <w:rPr>
          <w:rFonts w:ascii="LM Mono 10" w:eastAsia="LM Mono 10" w:hAnsi="LM Mono 10" w:cs="LM Mono 10"/>
          <w:color w:val="214987"/>
        </w:rPr>
        <w:t xml:space="preserve"> </w:t>
      </w:r>
      <w:r>
        <w:rPr>
          <w:rFonts w:ascii="LM Mono 10" w:eastAsia="LM Mono 10" w:hAnsi="LM Mono 10" w:cs="LM Mono 10"/>
          <w:color w:val="4F9905"/>
          <w:w w:val="99"/>
        </w:rPr>
        <w:t>"practical3/wine.csv"</w:t>
      </w:r>
      <w:r>
        <w:rPr>
          <w:rFonts w:ascii="LM Mono 10" w:eastAsia="LM Mono 10" w:hAnsi="LM Mono 10" w:cs="LM Mono 10"/>
          <w:color w:val="000000"/>
          <w:w w:val="99"/>
        </w:rPr>
        <w:t>,</w:t>
      </w:r>
      <w:r>
        <w:rPr>
          <w:rFonts w:ascii="LM Mono 10" w:eastAsia="LM Mono 10" w:hAnsi="LM Mono 10" w:cs="LM Mono 10"/>
          <w:color w:val="000000"/>
        </w:rPr>
        <w:t xml:space="preserve"> </w:t>
      </w:r>
      <w:r>
        <w:rPr>
          <w:rFonts w:ascii="LM Mono 10" w:eastAsia="LM Mono 10" w:hAnsi="LM Mono 10" w:cs="LM Mono 10"/>
          <w:color w:val="214987"/>
          <w:w w:val="99"/>
        </w:rPr>
        <w:t>sep</w:t>
      </w:r>
      <w:r>
        <w:rPr>
          <w:rFonts w:ascii="LM Mono 10" w:eastAsia="LM Mono 10" w:hAnsi="LM Mono 10" w:cs="LM Mono 10"/>
          <w:color w:val="214987"/>
        </w:rPr>
        <w:t xml:space="preserve"> </w:t>
      </w:r>
      <w:r>
        <w:rPr>
          <w:rFonts w:ascii="LM Mono 10" w:eastAsia="LM Mono 10" w:hAnsi="LM Mono 10" w:cs="LM Mono 10"/>
          <w:color w:val="214987"/>
          <w:w w:val="99"/>
        </w:rPr>
        <w:t>=</w:t>
      </w:r>
      <w:r>
        <w:rPr>
          <w:rFonts w:ascii="LM Mono 10" w:eastAsia="LM Mono 10" w:hAnsi="LM Mono 10" w:cs="LM Mono 10"/>
          <w:color w:val="214987"/>
        </w:rPr>
        <w:t xml:space="preserve"> </w:t>
      </w:r>
      <w:r>
        <w:rPr>
          <w:rFonts w:ascii="LM Mono 10" w:eastAsia="LM Mono 10" w:hAnsi="LM Mono 10" w:cs="LM Mono 10"/>
          <w:color w:val="4F9905"/>
          <w:w w:val="99"/>
        </w:rPr>
        <w:t>";"</w:t>
      </w:r>
      <w:r>
        <w:rPr>
          <w:rFonts w:ascii="LM Mono 10" w:eastAsia="LM Mono 10" w:hAnsi="LM Mono 10" w:cs="LM Mono 10"/>
          <w:color w:val="000000"/>
          <w:w w:val="99"/>
        </w:rPr>
        <w:t>)</w:t>
      </w:r>
    </w:p>
    <w:p w:rsidR="00AE0F67" w:rsidRDefault="00AE0F67">
      <w:pPr>
        <w:spacing w:before="12" w:line="200" w:lineRule="exact"/>
      </w:pPr>
    </w:p>
    <w:p w:rsidR="00AE0F67" w:rsidRDefault="0029427A">
      <w:pPr>
        <w:ind w:left="100"/>
        <w:rPr>
          <w:rFonts w:ascii="LM Mono 10" w:eastAsia="LM Mono 10" w:hAnsi="LM Mono 10" w:cs="LM Mono 10"/>
        </w:rPr>
      </w:pPr>
      <w:r>
        <w:rPr>
          <w:rFonts w:ascii="LM Mono 10" w:eastAsia="LM Mono 10" w:hAnsi="LM Mono 10" w:cs="LM Mono 10"/>
          <w:w w:val="99"/>
        </w:rPr>
        <w:t>isNormalized</w:t>
      </w:r>
      <w:r>
        <w:rPr>
          <w:rFonts w:ascii="LM Mono 10" w:eastAsia="LM Mono 10" w:hAnsi="LM Mono 10" w:cs="LM Mono 10"/>
        </w:rPr>
        <w:t xml:space="preserve"> </w:t>
      </w:r>
      <w:r>
        <w:rPr>
          <w:rFonts w:ascii="LM Mono 10" w:eastAsia="LM Mono 10" w:hAnsi="LM Mono 10" w:cs="LM Mono 10"/>
          <w:w w:val="99"/>
        </w:rPr>
        <w:t>&lt;-</w:t>
      </w:r>
      <w:r>
        <w:rPr>
          <w:rFonts w:ascii="LM Mono 10" w:eastAsia="LM Mono 10" w:hAnsi="LM Mono 10" w:cs="LM Mono 10"/>
        </w:rPr>
        <w:t xml:space="preserve"> </w:t>
      </w:r>
      <w:r>
        <w:rPr>
          <w:rFonts w:ascii="Courier New" w:eastAsia="Courier New" w:hAnsi="Courier New" w:cs="Courier New"/>
          <w:b/>
          <w:color w:val="214987"/>
          <w:w w:val="99"/>
        </w:rPr>
        <w:t>function</w:t>
      </w:r>
      <w:r>
        <w:rPr>
          <w:rFonts w:ascii="LM Mono 10" w:eastAsia="LM Mono 10" w:hAnsi="LM Mono 10" w:cs="LM Mono 10"/>
          <w:color w:val="000000"/>
          <w:w w:val="99"/>
        </w:rPr>
        <w:t>(df)</w:t>
      </w:r>
      <w:r>
        <w:rPr>
          <w:rFonts w:ascii="LM Mono 10" w:eastAsia="LM Mono 10" w:hAnsi="LM Mono 10" w:cs="LM Mono 10"/>
          <w:color w:val="000000"/>
        </w:rPr>
        <w:t xml:space="preserve"> </w:t>
      </w:r>
      <w:r>
        <w:rPr>
          <w:rFonts w:ascii="LM Mono 10" w:eastAsia="LM Mono 10" w:hAnsi="LM Mono 10" w:cs="LM Mono 10"/>
          <w:color w:val="000000"/>
          <w:w w:val="99"/>
        </w:rPr>
        <w:t>{</w:t>
      </w:r>
    </w:p>
    <w:p w:rsidR="00AE0F67" w:rsidRDefault="0029427A">
      <w:pPr>
        <w:spacing w:line="220" w:lineRule="exact"/>
        <w:ind w:left="309"/>
        <w:rPr>
          <w:rFonts w:ascii="LM Mono 10" w:eastAsia="LM Mono 10" w:hAnsi="LM Mono 10" w:cs="LM Mono 10"/>
        </w:rPr>
      </w:pPr>
      <w:r>
        <w:rPr>
          <w:rFonts w:ascii="LM Mono 10" w:eastAsia="LM Mono 10" w:hAnsi="LM Mono 10" w:cs="LM Mono 10"/>
          <w:w w:val="99"/>
          <w:position w:val="2"/>
        </w:rPr>
        <w:t>normalized</w:t>
      </w:r>
      <w:r>
        <w:rPr>
          <w:rFonts w:ascii="LM Mono 10" w:eastAsia="LM Mono 10" w:hAnsi="LM Mono 10" w:cs="LM Mono 10"/>
          <w:position w:val="2"/>
        </w:rPr>
        <w:t xml:space="preserve"> </w:t>
      </w:r>
      <w:r>
        <w:rPr>
          <w:rFonts w:ascii="LM Mono 10" w:eastAsia="LM Mono 10" w:hAnsi="LM Mono 10" w:cs="LM Mono 10"/>
          <w:w w:val="99"/>
          <w:position w:val="2"/>
        </w:rPr>
        <w:t>&lt;-</w:t>
      </w:r>
      <w:r>
        <w:rPr>
          <w:rFonts w:ascii="LM Mono 10" w:eastAsia="LM Mono 10" w:hAnsi="LM Mono 10" w:cs="LM Mono 10"/>
          <w:position w:val="2"/>
        </w:rPr>
        <w:t xml:space="preserve"> </w:t>
      </w:r>
      <w:r>
        <w:rPr>
          <w:rFonts w:ascii="LM Mono 10" w:eastAsia="LM Mono 10" w:hAnsi="LM Mono 10" w:cs="LM Mono 10"/>
          <w:color w:val="8E5902"/>
          <w:w w:val="99"/>
          <w:position w:val="2"/>
        </w:rPr>
        <w:t>TRUE</w:t>
      </w:r>
    </w:p>
    <w:p w:rsidR="00AE0F67" w:rsidRDefault="0029427A">
      <w:pPr>
        <w:spacing w:line="220" w:lineRule="exact"/>
        <w:ind w:left="309"/>
        <w:rPr>
          <w:rFonts w:ascii="LM Mono 10" w:eastAsia="LM Mono 10" w:hAnsi="LM Mono 10" w:cs="LM Mono 10"/>
        </w:rPr>
      </w:pPr>
      <w:r>
        <w:rPr>
          <w:rFonts w:ascii="Courier New" w:eastAsia="Courier New" w:hAnsi="Courier New" w:cs="Courier New"/>
          <w:b/>
          <w:color w:val="214987"/>
          <w:w w:val="99"/>
          <w:position w:val="2"/>
        </w:rPr>
        <w:t>for</w:t>
      </w:r>
      <w:r>
        <w:rPr>
          <w:rFonts w:ascii="LM Mono 10" w:eastAsia="LM Mono 10" w:hAnsi="LM Mono 10" w:cs="LM Mono 10"/>
          <w:color w:val="000000"/>
          <w:w w:val="99"/>
          <w:position w:val="2"/>
        </w:rPr>
        <w:t>(i</w:t>
      </w:r>
      <w:r>
        <w:rPr>
          <w:rFonts w:ascii="LM Mono 10" w:eastAsia="LM Mono 10" w:hAnsi="LM Mono 10" w:cs="LM Mono 10"/>
          <w:color w:val="000000"/>
          <w:position w:val="2"/>
        </w:rPr>
        <w:t xml:space="preserve"> </w:t>
      </w:r>
      <w:r>
        <w:rPr>
          <w:rFonts w:ascii="Courier New" w:eastAsia="Courier New" w:hAnsi="Courier New" w:cs="Courier New"/>
          <w:b/>
          <w:color w:val="214987"/>
          <w:w w:val="99"/>
          <w:position w:val="2"/>
        </w:rPr>
        <w:t>in</w:t>
      </w:r>
      <w:r>
        <w:rPr>
          <w:rFonts w:ascii="Courier New" w:eastAsia="Courier New" w:hAnsi="Courier New" w:cs="Courier New"/>
          <w:b/>
          <w:color w:val="214987"/>
          <w:position w:val="2"/>
        </w:rPr>
        <w:t xml:space="preserve"> </w:t>
      </w:r>
      <w:r>
        <w:rPr>
          <w:rFonts w:ascii="LM Mono 10" w:eastAsia="LM Mono 10" w:hAnsi="LM Mono 10" w:cs="LM Mono 10"/>
          <w:color w:val="0000CE"/>
          <w:w w:val="99"/>
          <w:position w:val="2"/>
        </w:rPr>
        <w:t>1</w:t>
      </w:r>
      <w:r>
        <w:rPr>
          <w:rFonts w:ascii="Courier New" w:eastAsia="Courier New" w:hAnsi="Courier New" w:cs="Courier New"/>
          <w:b/>
          <w:color w:val="CE5B00"/>
          <w:w w:val="99"/>
          <w:position w:val="2"/>
        </w:rPr>
        <w:t>:</w:t>
      </w:r>
      <w:r>
        <w:rPr>
          <w:rFonts w:ascii="Courier New" w:eastAsia="Courier New" w:hAnsi="Courier New" w:cs="Courier New"/>
          <w:b/>
          <w:color w:val="214987"/>
          <w:w w:val="99"/>
          <w:position w:val="2"/>
        </w:rPr>
        <w:t>length</w:t>
      </w:r>
      <w:r>
        <w:rPr>
          <w:rFonts w:ascii="LM Mono 10" w:eastAsia="LM Mono 10" w:hAnsi="LM Mono 10" w:cs="LM Mono 10"/>
          <w:color w:val="000000"/>
          <w:w w:val="99"/>
          <w:position w:val="2"/>
        </w:rPr>
        <w:t>(df))</w:t>
      </w:r>
      <w:r>
        <w:rPr>
          <w:rFonts w:ascii="LM Mono 10" w:eastAsia="LM Mono 10" w:hAnsi="LM Mono 10" w:cs="LM Mono 10"/>
          <w:color w:val="000000"/>
          <w:position w:val="2"/>
        </w:rPr>
        <w:t xml:space="preserve"> </w:t>
      </w:r>
      <w:r>
        <w:rPr>
          <w:rFonts w:ascii="LM Mono 10" w:eastAsia="LM Mono 10" w:hAnsi="LM Mono 10" w:cs="LM Mono 10"/>
          <w:color w:val="000000"/>
          <w:w w:val="99"/>
          <w:position w:val="2"/>
        </w:rPr>
        <w:t>{</w:t>
      </w:r>
    </w:p>
    <w:p w:rsidR="00AE0F67" w:rsidRDefault="0029427A">
      <w:pPr>
        <w:spacing w:line="220" w:lineRule="exact"/>
        <w:ind w:left="518"/>
        <w:rPr>
          <w:rFonts w:ascii="LM Mono 10" w:eastAsia="LM Mono 10" w:hAnsi="LM Mono 10" w:cs="LM Mono 10"/>
        </w:rPr>
      </w:pPr>
      <w:r>
        <w:rPr>
          <w:rFonts w:ascii="Courier New" w:eastAsia="Courier New" w:hAnsi="Courier New" w:cs="Courier New"/>
          <w:b/>
          <w:color w:val="214987"/>
          <w:w w:val="99"/>
          <w:position w:val="2"/>
        </w:rPr>
        <w:t>if</w:t>
      </w:r>
      <w:r>
        <w:rPr>
          <w:rFonts w:ascii="Courier New" w:eastAsia="Courier New" w:hAnsi="Courier New" w:cs="Courier New"/>
          <w:b/>
          <w:color w:val="214987"/>
          <w:position w:val="2"/>
        </w:rPr>
        <w:t xml:space="preserve"> </w:t>
      </w:r>
      <w:r>
        <w:rPr>
          <w:rFonts w:ascii="LM Mono 10" w:eastAsia="LM Mono 10" w:hAnsi="LM Mono 10" w:cs="LM Mono 10"/>
          <w:color w:val="000000"/>
          <w:w w:val="99"/>
          <w:position w:val="2"/>
        </w:rPr>
        <w:t>(</w:t>
      </w:r>
      <w:r>
        <w:rPr>
          <w:rFonts w:ascii="Courier New" w:eastAsia="Courier New" w:hAnsi="Courier New" w:cs="Courier New"/>
          <w:b/>
          <w:color w:val="214987"/>
          <w:w w:val="99"/>
          <w:position w:val="2"/>
        </w:rPr>
        <w:t>floor</w:t>
      </w:r>
      <w:r>
        <w:rPr>
          <w:rFonts w:ascii="LM Mono 10" w:eastAsia="LM Mono 10" w:hAnsi="LM Mono 10" w:cs="LM Mono 10"/>
          <w:color w:val="000000"/>
          <w:w w:val="99"/>
          <w:position w:val="2"/>
        </w:rPr>
        <w:t>(</w:t>
      </w:r>
      <w:r>
        <w:rPr>
          <w:rFonts w:ascii="Courier New" w:eastAsia="Courier New" w:hAnsi="Courier New" w:cs="Courier New"/>
          <w:b/>
          <w:color w:val="214987"/>
          <w:w w:val="99"/>
          <w:position w:val="2"/>
        </w:rPr>
        <w:t>mean</w:t>
      </w:r>
      <w:r>
        <w:rPr>
          <w:rFonts w:ascii="LM Mono 10" w:eastAsia="LM Mono 10" w:hAnsi="LM Mono 10" w:cs="LM Mono 10"/>
          <w:color w:val="000000"/>
          <w:w w:val="99"/>
          <w:position w:val="2"/>
        </w:rPr>
        <w:t>(df[,</w:t>
      </w:r>
      <w:r>
        <w:rPr>
          <w:rFonts w:ascii="LM Mono 10" w:eastAsia="LM Mono 10" w:hAnsi="LM Mono 10" w:cs="LM Mono 10"/>
          <w:color w:val="000000"/>
          <w:position w:val="2"/>
        </w:rPr>
        <w:t xml:space="preserve"> </w:t>
      </w:r>
      <w:r>
        <w:rPr>
          <w:rFonts w:ascii="LM Mono 10" w:eastAsia="LM Mono 10" w:hAnsi="LM Mono 10" w:cs="LM Mono 10"/>
          <w:color w:val="000000"/>
          <w:w w:val="99"/>
          <w:position w:val="2"/>
        </w:rPr>
        <w:t>i]))</w:t>
      </w:r>
      <w:r>
        <w:rPr>
          <w:rFonts w:ascii="LM Mono 10" w:eastAsia="LM Mono 10" w:hAnsi="LM Mono 10" w:cs="LM Mono 10"/>
          <w:color w:val="000000"/>
          <w:position w:val="2"/>
        </w:rPr>
        <w:t xml:space="preserve"> </w:t>
      </w:r>
      <w:r>
        <w:rPr>
          <w:rFonts w:ascii="Courier New" w:eastAsia="Courier New" w:hAnsi="Courier New" w:cs="Courier New"/>
          <w:b/>
          <w:color w:val="CE5B00"/>
          <w:w w:val="99"/>
          <w:position w:val="2"/>
        </w:rPr>
        <w:t>!=</w:t>
      </w:r>
      <w:r>
        <w:rPr>
          <w:rFonts w:ascii="Courier New" w:eastAsia="Courier New" w:hAnsi="Courier New" w:cs="Courier New"/>
          <w:b/>
          <w:color w:val="CE5B00"/>
          <w:position w:val="2"/>
        </w:rPr>
        <w:t xml:space="preserve"> </w:t>
      </w:r>
      <w:r>
        <w:rPr>
          <w:rFonts w:ascii="LM Mono 10" w:eastAsia="LM Mono 10" w:hAnsi="LM Mono 10" w:cs="LM Mono 10"/>
          <w:color w:val="0000CE"/>
          <w:w w:val="99"/>
          <w:position w:val="2"/>
        </w:rPr>
        <w:t>0</w:t>
      </w:r>
      <w:r>
        <w:rPr>
          <w:rFonts w:ascii="LM Mono 10" w:eastAsia="LM Mono 10" w:hAnsi="LM Mono 10" w:cs="LM Mono 10"/>
          <w:color w:val="0000CE"/>
          <w:position w:val="2"/>
        </w:rPr>
        <w:t xml:space="preserve"> </w:t>
      </w:r>
      <w:r>
        <w:rPr>
          <w:rFonts w:ascii="Courier New" w:eastAsia="Courier New" w:hAnsi="Courier New" w:cs="Courier New"/>
          <w:b/>
          <w:color w:val="CE5B00"/>
          <w:w w:val="99"/>
          <w:position w:val="2"/>
        </w:rPr>
        <w:t>&amp;&amp;</w:t>
      </w:r>
      <w:r>
        <w:rPr>
          <w:rFonts w:ascii="Courier New" w:eastAsia="Courier New" w:hAnsi="Courier New" w:cs="Courier New"/>
          <w:b/>
          <w:color w:val="CE5B00"/>
          <w:position w:val="2"/>
        </w:rPr>
        <w:t xml:space="preserve"> </w:t>
      </w:r>
      <w:r>
        <w:rPr>
          <w:rFonts w:ascii="Courier New" w:eastAsia="Courier New" w:hAnsi="Courier New" w:cs="Courier New"/>
          <w:b/>
          <w:color w:val="214987"/>
          <w:w w:val="99"/>
          <w:position w:val="2"/>
        </w:rPr>
        <w:t>sd</w:t>
      </w:r>
      <w:r>
        <w:rPr>
          <w:rFonts w:ascii="LM Mono 10" w:eastAsia="LM Mono 10" w:hAnsi="LM Mono 10" w:cs="LM Mono 10"/>
          <w:color w:val="000000"/>
          <w:w w:val="99"/>
          <w:position w:val="2"/>
        </w:rPr>
        <w:t>(df[,</w:t>
      </w:r>
      <w:r>
        <w:rPr>
          <w:rFonts w:ascii="LM Mono 10" w:eastAsia="LM Mono 10" w:hAnsi="LM Mono 10" w:cs="LM Mono 10"/>
          <w:color w:val="000000"/>
          <w:position w:val="2"/>
        </w:rPr>
        <w:t xml:space="preserve"> </w:t>
      </w:r>
      <w:r>
        <w:rPr>
          <w:rFonts w:ascii="LM Mono 10" w:eastAsia="LM Mono 10" w:hAnsi="LM Mono 10" w:cs="LM Mono 10"/>
          <w:color w:val="000000"/>
          <w:w w:val="99"/>
          <w:position w:val="2"/>
        </w:rPr>
        <w:t>i])</w:t>
      </w:r>
      <w:r>
        <w:rPr>
          <w:rFonts w:ascii="LM Mono 10" w:eastAsia="LM Mono 10" w:hAnsi="LM Mono 10" w:cs="LM Mono 10"/>
          <w:color w:val="000000"/>
          <w:position w:val="2"/>
        </w:rPr>
        <w:t xml:space="preserve"> </w:t>
      </w:r>
      <w:r>
        <w:rPr>
          <w:rFonts w:ascii="Courier New" w:eastAsia="Courier New" w:hAnsi="Courier New" w:cs="Courier New"/>
          <w:b/>
          <w:color w:val="CE5B00"/>
          <w:w w:val="99"/>
          <w:position w:val="2"/>
        </w:rPr>
        <w:t>!=</w:t>
      </w:r>
      <w:r>
        <w:rPr>
          <w:rFonts w:ascii="LM Mono 10" w:eastAsia="LM Mono 10" w:hAnsi="LM Mono 10" w:cs="LM Mono 10"/>
          <w:color w:val="0000CE"/>
          <w:w w:val="99"/>
          <w:position w:val="2"/>
        </w:rPr>
        <w:t>1</w:t>
      </w:r>
      <w:r>
        <w:rPr>
          <w:rFonts w:ascii="LM Mono 10" w:eastAsia="LM Mono 10" w:hAnsi="LM Mono 10" w:cs="LM Mono 10"/>
          <w:color w:val="000000"/>
          <w:w w:val="99"/>
          <w:position w:val="2"/>
        </w:rPr>
        <w:t>)</w:t>
      </w:r>
      <w:r>
        <w:rPr>
          <w:rFonts w:ascii="LM Mono 10" w:eastAsia="LM Mono 10" w:hAnsi="LM Mono 10" w:cs="LM Mono 10"/>
          <w:color w:val="000000"/>
          <w:position w:val="2"/>
        </w:rPr>
        <w:t xml:space="preserve"> </w:t>
      </w:r>
      <w:r>
        <w:rPr>
          <w:rFonts w:ascii="LM Mono 10" w:eastAsia="LM Mono 10" w:hAnsi="LM Mono 10" w:cs="LM Mono 10"/>
          <w:color w:val="000000"/>
          <w:w w:val="99"/>
          <w:position w:val="2"/>
        </w:rPr>
        <w:t>{</w:t>
      </w:r>
    </w:p>
    <w:p w:rsidR="00AE0F67" w:rsidRDefault="0029427A">
      <w:pPr>
        <w:spacing w:line="220" w:lineRule="exact"/>
        <w:ind w:left="693" w:right="6830"/>
        <w:jc w:val="center"/>
        <w:rPr>
          <w:rFonts w:ascii="LM Mono 10" w:eastAsia="LM Mono 10" w:hAnsi="LM Mono 10" w:cs="LM Mono 10"/>
        </w:rPr>
      </w:pPr>
      <w:r>
        <w:rPr>
          <w:rFonts w:ascii="LM Mono 10" w:eastAsia="LM Mono 10" w:hAnsi="LM Mono 10" w:cs="LM Mono 10"/>
          <w:w w:val="99"/>
        </w:rPr>
        <w:t>normalized</w:t>
      </w:r>
      <w:r>
        <w:rPr>
          <w:rFonts w:ascii="LM Mono 10" w:eastAsia="LM Mono 10" w:hAnsi="LM Mono 10" w:cs="LM Mono 10"/>
        </w:rPr>
        <w:t xml:space="preserve"> </w:t>
      </w:r>
      <w:r>
        <w:rPr>
          <w:rFonts w:ascii="LM Mono 10" w:eastAsia="LM Mono 10" w:hAnsi="LM Mono 10" w:cs="LM Mono 10"/>
          <w:w w:val="99"/>
        </w:rPr>
        <w:t>&lt;-</w:t>
      </w:r>
      <w:r>
        <w:rPr>
          <w:rFonts w:ascii="LM Mono 10" w:eastAsia="LM Mono 10" w:hAnsi="LM Mono 10" w:cs="LM Mono 10"/>
        </w:rPr>
        <w:t xml:space="preserve"> </w:t>
      </w:r>
      <w:r>
        <w:rPr>
          <w:rFonts w:ascii="LM Mono 10" w:eastAsia="LM Mono 10" w:hAnsi="LM Mono 10" w:cs="LM Mono 10"/>
          <w:color w:val="8E5902"/>
          <w:w w:val="99"/>
        </w:rPr>
        <w:t>FALSE</w:t>
      </w:r>
    </w:p>
    <w:p w:rsidR="00AE0F67" w:rsidRDefault="0029427A">
      <w:pPr>
        <w:spacing w:line="240" w:lineRule="exact"/>
        <w:ind w:left="518"/>
        <w:rPr>
          <w:rFonts w:ascii="LM Mono 10" w:eastAsia="LM Mono 10" w:hAnsi="LM Mono 10" w:cs="LM Mono 10"/>
        </w:rPr>
      </w:pPr>
      <w:r>
        <w:rPr>
          <w:rFonts w:ascii="LM Mono 10" w:eastAsia="LM Mono 10" w:hAnsi="LM Mono 10" w:cs="LM Mono 10"/>
          <w:w w:val="99"/>
          <w:position w:val="1"/>
        </w:rPr>
        <w:t>}</w:t>
      </w:r>
    </w:p>
    <w:p w:rsidR="00AE0F67" w:rsidRDefault="0029427A">
      <w:pPr>
        <w:spacing w:line="220" w:lineRule="exact"/>
        <w:ind w:left="309"/>
        <w:rPr>
          <w:rFonts w:ascii="LM Mono 10" w:eastAsia="LM Mono 10" w:hAnsi="LM Mono 10" w:cs="LM Mono 10"/>
        </w:rPr>
      </w:pPr>
      <w:r>
        <w:rPr>
          <w:rFonts w:ascii="LM Mono 10" w:eastAsia="LM Mono 10" w:hAnsi="LM Mono 10" w:cs="LM Mono 10"/>
          <w:w w:val="99"/>
        </w:rPr>
        <w:t>}</w:t>
      </w:r>
    </w:p>
    <w:p w:rsidR="00AE0F67" w:rsidRDefault="0029427A">
      <w:pPr>
        <w:spacing w:line="240" w:lineRule="exact"/>
        <w:ind w:left="309"/>
        <w:rPr>
          <w:rFonts w:ascii="LM Mono 10" w:eastAsia="LM Mono 10" w:hAnsi="LM Mono 10" w:cs="LM Mono 10"/>
        </w:rPr>
      </w:pPr>
      <w:r>
        <w:rPr>
          <w:rFonts w:ascii="Courier New" w:eastAsia="Courier New" w:hAnsi="Courier New" w:cs="Courier New"/>
          <w:b/>
          <w:color w:val="214987"/>
          <w:w w:val="99"/>
          <w:position w:val="1"/>
        </w:rPr>
        <w:t>return</w:t>
      </w:r>
      <w:r>
        <w:rPr>
          <w:rFonts w:ascii="LM Mono 10" w:eastAsia="LM Mono 10" w:hAnsi="LM Mono 10" w:cs="LM Mono 10"/>
          <w:color w:val="000000"/>
          <w:w w:val="99"/>
          <w:position w:val="1"/>
        </w:rPr>
        <w:t>(normalized)</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rPr>
        <w:t>}</w:t>
      </w:r>
    </w:p>
    <w:p w:rsidR="00AE0F67" w:rsidRDefault="00AE0F67">
      <w:pPr>
        <w:spacing w:before="17" w:line="200" w:lineRule="exact"/>
      </w:pPr>
    </w:p>
    <w:p w:rsidR="00AE0F67" w:rsidRDefault="0029427A">
      <w:pPr>
        <w:spacing w:before="10"/>
        <w:ind w:left="100"/>
        <w:rPr>
          <w:rFonts w:ascii="LM Mono 10" w:eastAsia="LM Mono 10" w:hAnsi="LM Mono 10" w:cs="LM Mono 10"/>
        </w:rPr>
      </w:pPr>
      <w:r>
        <w:rPr>
          <w:rFonts w:ascii="LM Mono 10" w:eastAsia="LM Mono 10" w:hAnsi="LM Mono 10" w:cs="LM Mono 10"/>
          <w:w w:val="99"/>
        </w:rPr>
        <w:t>normalizeTransformation</w:t>
      </w:r>
      <w:r>
        <w:rPr>
          <w:rFonts w:ascii="LM Mono 10" w:eastAsia="LM Mono 10" w:hAnsi="LM Mono 10" w:cs="LM Mono 10"/>
        </w:rPr>
        <w:t xml:space="preserve"> </w:t>
      </w:r>
      <w:r>
        <w:rPr>
          <w:rFonts w:ascii="LM Mono 10" w:eastAsia="LM Mono 10" w:hAnsi="LM Mono 10" w:cs="LM Mono 10"/>
          <w:w w:val="99"/>
        </w:rPr>
        <w:t>&lt;-</w:t>
      </w:r>
      <w:r>
        <w:rPr>
          <w:rFonts w:ascii="LM Mono 10" w:eastAsia="LM Mono 10" w:hAnsi="LM Mono 10" w:cs="LM Mono 10"/>
        </w:rPr>
        <w:t xml:space="preserve"> </w:t>
      </w:r>
      <w:r>
        <w:rPr>
          <w:rFonts w:ascii="Courier New" w:eastAsia="Courier New" w:hAnsi="Courier New" w:cs="Courier New"/>
          <w:b/>
          <w:color w:val="214987"/>
          <w:w w:val="99"/>
        </w:rPr>
        <w:t>function</w:t>
      </w:r>
      <w:r>
        <w:rPr>
          <w:rFonts w:ascii="LM Mono 10" w:eastAsia="LM Mono 10" w:hAnsi="LM Mono 10" w:cs="LM Mono 10"/>
          <w:color w:val="000000"/>
          <w:w w:val="99"/>
        </w:rPr>
        <w:t>(x)</w:t>
      </w:r>
      <w:r>
        <w:rPr>
          <w:rFonts w:ascii="LM Mono 10" w:eastAsia="LM Mono 10" w:hAnsi="LM Mono 10" w:cs="LM Mono 10"/>
          <w:color w:val="000000"/>
        </w:rPr>
        <w:t xml:space="preserve"> </w:t>
      </w:r>
      <w:r>
        <w:rPr>
          <w:rFonts w:ascii="LM Mono 10" w:eastAsia="LM Mono 10" w:hAnsi="LM Mono 10" w:cs="LM Mono 10"/>
          <w:color w:val="000000"/>
          <w:w w:val="99"/>
        </w:rPr>
        <w:t>{</w:t>
      </w:r>
    </w:p>
    <w:p w:rsidR="00AE0F67" w:rsidRDefault="00AE0F67">
      <w:pPr>
        <w:spacing w:line="220" w:lineRule="exact"/>
        <w:ind w:left="309"/>
        <w:rPr>
          <w:rFonts w:ascii="LM Mono 10" w:eastAsia="LM Mono 10" w:hAnsi="LM Mono 10" w:cs="LM Mono 10"/>
        </w:rPr>
      </w:pPr>
      <w:r w:rsidRPr="00AE0F67">
        <w:pict>
          <v:group id="_x0000_s1350" style="position:absolute;left:0;text-align:left;margin-left:69pt;margin-top:374.05pt;width:474pt;height:336.5pt;z-index:-1528;mso-position-horizontal-relative:page;mso-position-vertical-relative:page" coordorigin="1380,7481" coordsize="9480,6730">
            <v:shape id="_x0000_s1351" style="position:absolute;left:1380;top:7481;width:9480;height:6730" coordorigin="1380,7481" coordsize="9480,6730" path="m1380,14211r9480,l10860,7481r-9480,l1380,14211xe" fillcolor="#f8f8f8" stroked="f">
              <v:path arrowok="t"/>
            </v:shape>
            <w10:wrap anchorx="page" anchory="page"/>
          </v:group>
        </w:pict>
      </w:r>
      <w:r w:rsidR="0029427A">
        <w:rPr>
          <w:rFonts w:ascii="Courier New" w:eastAsia="Courier New" w:hAnsi="Courier New" w:cs="Courier New"/>
          <w:b/>
          <w:color w:val="214987"/>
          <w:w w:val="99"/>
        </w:rPr>
        <w:t>return</w:t>
      </w:r>
      <w:r w:rsidR="0029427A">
        <w:rPr>
          <w:rFonts w:ascii="Courier New" w:eastAsia="Courier New" w:hAnsi="Courier New" w:cs="Courier New"/>
          <w:b/>
          <w:color w:val="214987"/>
        </w:rPr>
        <w:t xml:space="preserve"> </w:t>
      </w:r>
      <w:r w:rsidR="0029427A">
        <w:rPr>
          <w:rFonts w:ascii="LM Mono 10" w:eastAsia="LM Mono 10" w:hAnsi="LM Mono 10" w:cs="LM Mono 10"/>
          <w:color w:val="000000"/>
          <w:w w:val="99"/>
        </w:rPr>
        <w:t>((x</w:t>
      </w:r>
      <w:r w:rsidR="0029427A">
        <w:rPr>
          <w:rFonts w:ascii="Courier New" w:eastAsia="Courier New" w:hAnsi="Courier New" w:cs="Courier New"/>
          <w:b/>
          <w:color w:val="CE5B00"/>
          <w:w w:val="99"/>
        </w:rPr>
        <w:t>-</w:t>
      </w:r>
      <w:r w:rsidR="0029427A">
        <w:rPr>
          <w:rFonts w:ascii="Courier New" w:eastAsia="Courier New" w:hAnsi="Courier New" w:cs="Courier New"/>
          <w:b/>
          <w:color w:val="214987"/>
          <w:w w:val="99"/>
        </w:rPr>
        <w:t>mean</w:t>
      </w:r>
      <w:r w:rsidR="0029427A">
        <w:rPr>
          <w:rFonts w:ascii="LM Mono 10" w:eastAsia="LM Mono 10" w:hAnsi="LM Mono 10" w:cs="LM Mono 10"/>
          <w:color w:val="000000"/>
          <w:w w:val="99"/>
        </w:rPr>
        <w:t>(x))</w:t>
      </w:r>
      <w:r w:rsidR="0029427A">
        <w:rPr>
          <w:rFonts w:ascii="Courier New" w:eastAsia="Courier New" w:hAnsi="Courier New" w:cs="Courier New"/>
          <w:b/>
          <w:color w:val="CE5B00"/>
          <w:w w:val="99"/>
        </w:rPr>
        <w:t>/</w:t>
      </w:r>
      <w:r w:rsidR="0029427A">
        <w:rPr>
          <w:rFonts w:ascii="Courier New" w:eastAsia="Courier New" w:hAnsi="Courier New" w:cs="Courier New"/>
          <w:b/>
          <w:color w:val="214987"/>
          <w:w w:val="99"/>
        </w:rPr>
        <w:t>sd</w:t>
      </w:r>
      <w:r w:rsidR="0029427A">
        <w:rPr>
          <w:rFonts w:ascii="LM Mono 10" w:eastAsia="LM Mono 10" w:hAnsi="LM Mono 10" w:cs="LM Mono 10"/>
          <w:color w:val="000000"/>
          <w:w w:val="99"/>
        </w:rPr>
        <w:t>(x))</w:t>
      </w:r>
    </w:p>
    <w:p w:rsidR="00AE0F67" w:rsidRDefault="0029427A">
      <w:pPr>
        <w:spacing w:line="240" w:lineRule="exact"/>
        <w:ind w:left="100"/>
        <w:rPr>
          <w:rFonts w:ascii="LM Mono 10" w:eastAsia="LM Mono 10" w:hAnsi="LM Mono 10" w:cs="LM Mono 10"/>
        </w:rPr>
      </w:pPr>
      <w:r>
        <w:rPr>
          <w:rFonts w:ascii="LM Mono 10" w:eastAsia="LM Mono 10" w:hAnsi="LM Mono 10" w:cs="LM Mono 10"/>
          <w:w w:val="99"/>
          <w:position w:val="1"/>
        </w:rPr>
        <w:t>}</w:t>
      </w:r>
    </w:p>
    <w:p w:rsidR="00AE0F67" w:rsidRDefault="00AE0F67">
      <w:pPr>
        <w:spacing w:before="12" w:line="200" w:lineRule="exact"/>
      </w:pPr>
    </w:p>
    <w:p w:rsidR="00AE0F67" w:rsidRDefault="0029427A">
      <w:pPr>
        <w:ind w:left="100"/>
        <w:rPr>
          <w:rFonts w:ascii="LM Mono 10" w:eastAsia="LM Mono 10" w:hAnsi="LM Mono 10" w:cs="LM Mono 10"/>
        </w:rPr>
      </w:pPr>
      <w:r>
        <w:rPr>
          <w:rFonts w:ascii="Courier New" w:eastAsia="Courier New" w:hAnsi="Courier New" w:cs="Courier New"/>
          <w:b/>
          <w:color w:val="214987"/>
          <w:w w:val="99"/>
        </w:rPr>
        <w:t>if</w:t>
      </w:r>
      <w:r>
        <w:rPr>
          <w:rFonts w:ascii="LM Mono 10" w:eastAsia="LM Mono 10" w:hAnsi="LM Mono 10" w:cs="LM Mono 10"/>
          <w:color w:val="000000"/>
          <w:w w:val="99"/>
        </w:rPr>
        <w:t>(</w:t>
      </w:r>
      <w:r>
        <w:rPr>
          <w:rFonts w:ascii="Courier New" w:eastAsia="Courier New" w:hAnsi="Courier New" w:cs="Courier New"/>
          <w:b/>
          <w:color w:val="214987"/>
          <w:w w:val="99"/>
        </w:rPr>
        <w:t>isNormalized</w:t>
      </w:r>
      <w:r>
        <w:rPr>
          <w:rFonts w:ascii="LM Mono 10" w:eastAsia="LM Mono 10" w:hAnsi="LM Mono 10" w:cs="LM Mono 10"/>
          <w:color w:val="000000"/>
          <w:w w:val="99"/>
        </w:rPr>
        <w:t>(df[,</w:t>
      </w:r>
      <w:r>
        <w:rPr>
          <w:rFonts w:ascii="LM Mono 10" w:eastAsia="LM Mono 10" w:hAnsi="LM Mono 10" w:cs="LM Mono 10"/>
          <w:color w:val="000000"/>
        </w:rPr>
        <w:t xml:space="preserve"> </w:t>
      </w:r>
      <w:r>
        <w:rPr>
          <w:rFonts w:ascii="LM Mono 10" w:eastAsia="LM Mono 10" w:hAnsi="LM Mono 10" w:cs="LM Mono 10"/>
          <w:color w:val="0000CE"/>
          <w:w w:val="99"/>
        </w:rPr>
        <w:t>-12</w:t>
      </w:r>
      <w:r>
        <w:rPr>
          <w:rFonts w:ascii="LM Mono 10" w:eastAsia="LM Mono 10" w:hAnsi="LM Mono 10" w:cs="LM Mono 10"/>
          <w:color w:val="000000"/>
          <w:w w:val="99"/>
        </w:rPr>
        <w:t>]))</w:t>
      </w:r>
      <w:r>
        <w:rPr>
          <w:rFonts w:ascii="LM Mono 10" w:eastAsia="LM Mono 10" w:hAnsi="LM Mono 10" w:cs="LM Mono 10"/>
          <w:color w:val="000000"/>
        </w:rPr>
        <w:t xml:space="preserve"> </w:t>
      </w:r>
      <w:r>
        <w:rPr>
          <w:rFonts w:ascii="LM Mono 10" w:eastAsia="LM Mono 10" w:hAnsi="LM Mono 10" w:cs="LM Mono 10"/>
          <w:color w:val="000000"/>
          <w:w w:val="99"/>
        </w:rPr>
        <w:t>{</w:t>
      </w:r>
    </w:p>
    <w:p w:rsidR="00AE0F67" w:rsidRDefault="0029427A">
      <w:pPr>
        <w:spacing w:line="220" w:lineRule="exact"/>
        <w:ind w:left="309"/>
        <w:rPr>
          <w:rFonts w:ascii="LM Mono 10" w:eastAsia="LM Mono 10" w:hAnsi="LM Mono 10" w:cs="LM Mono 10"/>
        </w:rPr>
      </w:pPr>
      <w:r>
        <w:rPr>
          <w:rFonts w:ascii="Courier New" w:eastAsia="Courier New" w:hAnsi="Courier New" w:cs="Courier New"/>
          <w:b/>
          <w:color w:val="214987"/>
          <w:w w:val="99"/>
          <w:position w:val="2"/>
        </w:rPr>
        <w:t>cat</w:t>
      </w:r>
      <w:r>
        <w:rPr>
          <w:rFonts w:ascii="LM Mono 10" w:eastAsia="LM Mono 10" w:hAnsi="LM Mono 10" w:cs="LM Mono 10"/>
          <w:color w:val="000000"/>
          <w:w w:val="99"/>
          <w:position w:val="2"/>
        </w:rPr>
        <w:t>(</w:t>
      </w:r>
      <w:r>
        <w:rPr>
          <w:rFonts w:ascii="LM Mono 10" w:eastAsia="LM Mono 10" w:hAnsi="LM Mono 10" w:cs="LM Mono 10"/>
          <w:color w:val="4F9905"/>
          <w:w w:val="99"/>
          <w:position w:val="2"/>
        </w:rPr>
        <w:t>"Dataset</w:t>
      </w:r>
      <w:r>
        <w:rPr>
          <w:rFonts w:ascii="LM Mono 10" w:eastAsia="LM Mono 10" w:hAnsi="LM Mono 10" w:cs="LM Mono 10"/>
          <w:color w:val="4F9905"/>
          <w:position w:val="2"/>
        </w:rPr>
        <w:t xml:space="preserve"> </w:t>
      </w:r>
      <w:r>
        <w:rPr>
          <w:rFonts w:ascii="LM Mono 10" w:eastAsia="LM Mono 10" w:hAnsi="LM Mono 10" w:cs="LM Mono 10"/>
          <w:color w:val="4F9905"/>
          <w:w w:val="99"/>
          <w:position w:val="2"/>
        </w:rPr>
        <w:t>is</w:t>
      </w:r>
      <w:r>
        <w:rPr>
          <w:rFonts w:ascii="LM Mono 10" w:eastAsia="LM Mono 10" w:hAnsi="LM Mono 10" w:cs="LM Mono 10"/>
          <w:color w:val="4F9905"/>
          <w:position w:val="2"/>
        </w:rPr>
        <w:t xml:space="preserve"> </w:t>
      </w:r>
      <w:r>
        <w:rPr>
          <w:rFonts w:ascii="LM Mono 10" w:eastAsia="LM Mono 10" w:hAnsi="LM Mono 10" w:cs="LM Mono 10"/>
          <w:color w:val="4F9905"/>
          <w:w w:val="99"/>
          <w:position w:val="2"/>
        </w:rPr>
        <w:t>normalized"</w:t>
      </w:r>
      <w:r>
        <w:rPr>
          <w:rFonts w:ascii="LM Mono 10" w:eastAsia="LM Mono 10" w:hAnsi="LM Mono 10" w:cs="LM Mono 10"/>
          <w:color w:val="000000"/>
          <w:w w:val="99"/>
          <w:position w:val="2"/>
        </w:rPr>
        <w:t>)</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Courier New" w:eastAsia="Courier New" w:hAnsi="Courier New" w:cs="Courier New"/>
          <w:b/>
          <w:color w:val="214987"/>
          <w:w w:val="99"/>
          <w:position w:val="2"/>
        </w:rPr>
        <w:t>else</w:t>
      </w:r>
      <w:r>
        <w:rPr>
          <w:rFonts w:ascii="Courier New" w:eastAsia="Courier New" w:hAnsi="Courier New" w:cs="Courier New"/>
          <w:b/>
          <w:color w:val="214987"/>
          <w:position w:val="2"/>
        </w:rPr>
        <w:t xml:space="preserve"> </w:t>
      </w:r>
      <w:r>
        <w:rPr>
          <w:rFonts w:ascii="LM Mono 10" w:eastAsia="LM Mono 10" w:hAnsi="LM Mono 10" w:cs="LM Mono 10"/>
          <w:color w:val="000000"/>
          <w:w w:val="99"/>
          <w:position w:val="2"/>
        </w:rPr>
        <w:t>{</w:t>
      </w:r>
    </w:p>
    <w:p w:rsidR="00AE0F67" w:rsidRDefault="0029427A">
      <w:pPr>
        <w:spacing w:line="220" w:lineRule="exact"/>
        <w:ind w:left="309"/>
        <w:rPr>
          <w:rFonts w:ascii="LM Mono 10" w:eastAsia="LM Mono 10" w:hAnsi="LM Mono 10" w:cs="LM Mono 10"/>
        </w:rPr>
      </w:pPr>
      <w:r>
        <w:rPr>
          <w:rFonts w:ascii="Courier New" w:eastAsia="Courier New" w:hAnsi="Courier New" w:cs="Courier New"/>
          <w:b/>
          <w:color w:val="214987"/>
          <w:w w:val="99"/>
          <w:position w:val="2"/>
        </w:rPr>
        <w:t>cat</w:t>
      </w:r>
      <w:r>
        <w:rPr>
          <w:rFonts w:ascii="LM Mono 10" w:eastAsia="LM Mono 10" w:hAnsi="LM Mono 10" w:cs="LM Mono 10"/>
          <w:color w:val="000000"/>
          <w:w w:val="99"/>
          <w:position w:val="2"/>
        </w:rPr>
        <w:t>(</w:t>
      </w:r>
      <w:r>
        <w:rPr>
          <w:rFonts w:ascii="LM Mono 10" w:eastAsia="LM Mono 10" w:hAnsi="LM Mono 10" w:cs="LM Mono 10"/>
          <w:color w:val="4F9905"/>
          <w:w w:val="99"/>
          <w:position w:val="2"/>
        </w:rPr>
        <w:t>"Dataset</w:t>
      </w:r>
      <w:r>
        <w:rPr>
          <w:rFonts w:ascii="LM Mono 10" w:eastAsia="LM Mono 10" w:hAnsi="LM Mono 10" w:cs="LM Mono 10"/>
          <w:color w:val="4F9905"/>
          <w:position w:val="2"/>
        </w:rPr>
        <w:t xml:space="preserve"> </w:t>
      </w:r>
      <w:r>
        <w:rPr>
          <w:rFonts w:ascii="LM Mono 10" w:eastAsia="LM Mono 10" w:hAnsi="LM Mono 10" w:cs="LM Mono 10"/>
          <w:color w:val="4F9905"/>
          <w:w w:val="99"/>
          <w:position w:val="2"/>
        </w:rPr>
        <w:t>is</w:t>
      </w:r>
      <w:r>
        <w:rPr>
          <w:rFonts w:ascii="LM Mono 10" w:eastAsia="LM Mono 10" w:hAnsi="LM Mono 10" w:cs="LM Mono 10"/>
          <w:color w:val="4F9905"/>
          <w:position w:val="2"/>
        </w:rPr>
        <w:t xml:space="preserve"> </w:t>
      </w:r>
      <w:r>
        <w:rPr>
          <w:rFonts w:ascii="LM Mono 10" w:eastAsia="LM Mono 10" w:hAnsi="LM Mono 10" w:cs="LM Mono 10"/>
          <w:color w:val="4F9905"/>
          <w:w w:val="99"/>
          <w:position w:val="2"/>
        </w:rPr>
        <w:t>not</w:t>
      </w:r>
      <w:r>
        <w:rPr>
          <w:rFonts w:ascii="LM Mono 10" w:eastAsia="LM Mono 10" w:hAnsi="LM Mono 10" w:cs="LM Mono 10"/>
          <w:color w:val="4F9905"/>
          <w:position w:val="2"/>
        </w:rPr>
        <w:t xml:space="preserve"> </w:t>
      </w:r>
      <w:r>
        <w:rPr>
          <w:rFonts w:ascii="LM Mono 10" w:eastAsia="LM Mono 10" w:hAnsi="LM Mono 10" w:cs="LM Mono 10"/>
          <w:color w:val="4F9905"/>
          <w:w w:val="99"/>
          <w:position w:val="2"/>
        </w:rPr>
        <w:t>normalized"</w:t>
      </w:r>
      <w:r>
        <w:rPr>
          <w:rFonts w:ascii="LM Mono 10" w:eastAsia="LM Mono 10" w:hAnsi="LM Mono 10" w:cs="LM Mono 10"/>
          <w:color w:val="000000"/>
          <w:w w:val="99"/>
          <w:position w:val="2"/>
        </w:rPr>
        <w:t>)</w:t>
      </w:r>
    </w:p>
    <w:p w:rsidR="00AE0F67" w:rsidRDefault="0029427A">
      <w:pPr>
        <w:spacing w:line="220" w:lineRule="exact"/>
        <w:ind w:left="309"/>
        <w:rPr>
          <w:rFonts w:ascii="LM Mono 10" w:eastAsia="LM Mono 10" w:hAnsi="LM Mono 10" w:cs="LM Mono 10"/>
        </w:rPr>
      </w:pPr>
      <w:r>
        <w:rPr>
          <w:rFonts w:ascii="Courier New" w:eastAsia="Courier New" w:hAnsi="Courier New" w:cs="Courier New"/>
          <w:b/>
          <w:color w:val="214987"/>
          <w:w w:val="99"/>
          <w:position w:val="2"/>
        </w:rPr>
        <w:t>cat</w:t>
      </w:r>
      <w:r>
        <w:rPr>
          <w:rFonts w:ascii="LM Mono 10" w:eastAsia="LM Mono 10" w:hAnsi="LM Mono 10" w:cs="LM Mono 10"/>
          <w:color w:val="000000"/>
          <w:w w:val="99"/>
          <w:position w:val="2"/>
        </w:rPr>
        <w:t>(</w:t>
      </w:r>
      <w:r>
        <w:rPr>
          <w:rFonts w:ascii="LM Mono 10" w:eastAsia="LM Mono 10" w:hAnsi="LM Mono 10" w:cs="LM Mono 10"/>
          <w:color w:val="4F9905"/>
          <w:w w:val="99"/>
          <w:position w:val="2"/>
        </w:rPr>
        <w:t>"\nNormalizing</w:t>
      </w:r>
      <w:r>
        <w:rPr>
          <w:rFonts w:ascii="LM Mono 10" w:eastAsia="LM Mono 10" w:hAnsi="LM Mono 10" w:cs="LM Mono 10"/>
          <w:color w:val="4F9905"/>
          <w:position w:val="2"/>
        </w:rPr>
        <w:t xml:space="preserve"> </w:t>
      </w:r>
      <w:r>
        <w:rPr>
          <w:rFonts w:ascii="LM Mono 10" w:eastAsia="LM Mono 10" w:hAnsi="LM Mono 10" w:cs="LM Mono 10"/>
          <w:color w:val="4F9905"/>
          <w:w w:val="99"/>
          <w:position w:val="2"/>
        </w:rPr>
        <w:t>now"</w:t>
      </w:r>
      <w:r>
        <w:rPr>
          <w:rFonts w:ascii="LM Mono 10" w:eastAsia="LM Mono 10" w:hAnsi="LM Mono 10" w:cs="LM Mono 10"/>
          <w:color w:val="000000"/>
          <w:w w:val="99"/>
          <w:position w:val="2"/>
        </w:rPr>
        <w:t>)</w:t>
      </w:r>
    </w:p>
    <w:p w:rsidR="00AE0F67" w:rsidRDefault="0029427A">
      <w:pPr>
        <w:spacing w:line="220" w:lineRule="exact"/>
        <w:ind w:left="309"/>
        <w:rPr>
          <w:rFonts w:ascii="LM Mono 10" w:eastAsia="LM Mono 10" w:hAnsi="LM Mono 10" w:cs="LM Mono 10"/>
        </w:rPr>
      </w:pPr>
      <w:r>
        <w:rPr>
          <w:rFonts w:ascii="LM Mono 10" w:eastAsia="LM Mono 10" w:hAnsi="LM Mono 10" w:cs="LM Mono 10"/>
          <w:w w:val="99"/>
          <w:position w:val="2"/>
        </w:rPr>
        <w:t>df.normalized</w:t>
      </w:r>
      <w:r>
        <w:rPr>
          <w:rFonts w:ascii="LM Mono 10" w:eastAsia="LM Mono 10" w:hAnsi="LM Mono 10" w:cs="LM Mono 10"/>
          <w:position w:val="2"/>
        </w:rPr>
        <w:t xml:space="preserve"> </w:t>
      </w:r>
      <w:r>
        <w:rPr>
          <w:rFonts w:ascii="LM Mono 10" w:eastAsia="LM Mono 10" w:hAnsi="LM Mono 10" w:cs="LM Mono 10"/>
          <w:w w:val="99"/>
          <w:position w:val="2"/>
        </w:rPr>
        <w:t>&lt;-</w:t>
      </w:r>
      <w:r>
        <w:rPr>
          <w:rFonts w:ascii="LM Mono 10" w:eastAsia="LM Mono 10" w:hAnsi="LM Mono 10" w:cs="LM Mono 10"/>
          <w:position w:val="2"/>
        </w:rPr>
        <w:t xml:space="preserve"> </w:t>
      </w:r>
      <w:r>
        <w:rPr>
          <w:rFonts w:ascii="Courier New" w:eastAsia="Courier New" w:hAnsi="Courier New" w:cs="Courier New"/>
          <w:b/>
          <w:color w:val="214987"/>
          <w:w w:val="99"/>
          <w:position w:val="2"/>
        </w:rPr>
        <w:t>data.frame</w:t>
      </w:r>
      <w:r>
        <w:rPr>
          <w:rFonts w:ascii="LM Mono 10" w:eastAsia="LM Mono 10" w:hAnsi="LM Mono 10" w:cs="LM Mono 10"/>
          <w:color w:val="000000"/>
          <w:w w:val="99"/>
          <w:position w:val="2"/>
        </w:rPr>
        <w:t>(</w:t>
      </w:r>
      <w:r>
        <w:rPr>
          <w:rFonts w:ascii="Courier New" w:eastAsia="Courier New" w:hAnsi="Courier New" w:cs="Courier New"/>
          <w:b/>
          <w:color w:val="214987"/>
          <w:w w:val="99"/>
          <w:position w:val="2"/>
        </w:rPr>
        <w:t>sapply</w:t>
      </w:r>
      <w:r>
        <w:rPr>
          <w:rFonts w:ascii="LM Mono 10" w:eastAsia="LM Mono 10" w:hAnsi="LM Mono 10" w:cs="LM Mono 10"/>
          <w:color w:val="000000"/>
          <w:w w:val="99"/>
          <w:position w:val="2"/>
        </w:rPr>
        <w:t>(df[,</w:t>
      </w:r>
      <w:r>
        <w:rPr>
          <w:rFonts w:ascii="LM Mono 10" w:eastAsia="LM Mono 10" w:hAnsi="LM Mono 10" w:cs="LM Mono 10"/>
          <w:color w:val="000000"/>
          <w:position w:val="2"/>
        </w:rPr>
        <w:t xml:space="preserve"> </w:t>
      </w:r>
      <w:r>
        <w:rPr>
          <w:rFonts w:ascii="LM Mono 10" w:eastAsia="LM Mono 10" w:hAnsi="LM Mono 10" w:cs="LM Mono 10"/>
          <w:color w:val="0000CE"/>
          <w:w w:val="99"/>
          <w:position w:val="2"/>
        </w:rPr>
        <w:t>-12</w:t>
      </w:r>
      <w:r>
        <w:rPr>
          <w:rFonts w:ascii="LM Mono 10" w:eastAsia="LM Mono 10" w:hAnsi="LM Mono 10" w:cs="LM Mono 10"/>
          <w:color w:val="000000"/>
          <w:w w:val="99"/>
          <w:position w:val="2"/>
        </w:rPr>
        <w:t>],</w:t>
      </w:r>
      <w:r>
        <w:rPr>
          <w:rFonts w:ascii="LM Mono 10" w:eastAsia="LM Mono 10" w:hAnsi="LM Mono 10" w:cs="LM Mono 10"/>
          <w:color w:val="000000"/>
          <w:position w:val="2"/>
        </w:rPr>
        <w:t xml:space="preserve"> </w:t>
      </w:r>
      <w:r>
        <w:rPr>
          <w:rFonts w:ascii="LM Mono 10" w:eastAsia="LM Mono 10" w:hAnsi="LM Mono 10" w:cs="LM Mono 10"/>
          <w:color w:val="000000"/>
          <w:w w:val="99"/>
          <w:position w:val="2"/>
        </w:rPr>
        <w:t>normalizeTransformation))</w:t>
      </w:r>
    </w:p>
    <w:p w:rsidR="00AE0F67" w:rsidRDefault="0029427A">
      <w:pPr>
        <w:spacing w:line="220" w:lineRule="exact"/>
        <w:ind w:left="309"/>
        <w:rPr>
          <w:rFonts w:ascii="LM Mono 10" w:eastAsia="LM Mono 10" w:hAnsi="LM Mono 10" w:cs="LM Mono 10"/>
        </w:rPr>
      </w:pPr>
      <w:r>
        <w:rPr>
          <w:rFonts w:ascii="LM Mono 10" w:eastAsia="LM Mono 10" w:hAnsi="LM Mono 10" w:cs="LM Mono 10"/>
          <w:w w:val="99"/>
          <w:position w:val="2"/>
        </w:rPr>
        <w:t>df.normalized</w:t>
      </w:r>
      <w:r>
        <w:rPr>
          <w:rFonts w:ascii="Courier New" w:eastAsia="Courier New" w:hAnsi="Courier New" w:cs="Courier New"/>
          <w:b/>
          <w:color w:val="CE5B00"/>
          <w:w w:val="99"/>
          <w:position w:val="2"/>
        </w:rPr>
        <w:t>$</w:t>
      </w:r>
      <w:r>
        <w:rPr>
          <w:rFonts w:ascii="LM Mono 10" w:eastAsia="LM Mono 10" w:hAnsi="LM Mono 10" w:cs="LM Mono 10"/>
          <w:color w:val="000000"/>
          <w:w w:val="99"/>
          <w:position w:val="2"/>
        </w:rPr>
        <w:t>quality</w:t>
      </w:r>
      <w:r>
        <w:rPr>
          <w:rFonts w:ascii="LM Mono 10" w:eastAsia="LM Mono 10" w:hAnsi="LM Mono 10" w:cs="LM Mono 10"/>
          <w:color w:val="000000"/>
          <w:position w:val="2"/>
        </w:rPr>
        <w:t xml:space="preserve"> </w:t>
      </w:r>
      <w:r>
        <w:rPr>
          <w:rFonts w:ascii="LM Mono 10" w:eastAsia="LM Mono 10" w:hAnsi="LM Mono 10" w:cs="LM Mono 10"/>
          <w:color w:val="000000"/>
          <w:w w:val="99"/>
          <w:position w:val="2"/>
        </w:rPr>
        <w:t>&lt;-</w:t>
      </w:r>
      <w:r>
        <w:rPr>
          <w:rFonts w:ascii="LM Mono 10" w:eastAsia="LM Mono 10" w:hAnsi="LM Mono 10" w:cs="LM Mono 10"/>
          <w:color w:val="000000"/>
          <w:position w:val="2"/>
        </w:rPr>
        <w:t xml:space="preserve"> </w:t>
      </w:r>
      <w:r>
        <w:rPr>
          <w:rFonts w:ascii="LM Mono 10" w:eastAsia="LM Mono 10" w:hAnsi="LM Mono 10" w:cs="LM Mono 10"/>
          <w:color w:val="000000"/>
          <w:w w:val="99"/>
          <w:position w:val="2"/>
        </w:rPr>
        <w:t>df[,</w:t>
      </w:r>
      <w:r>
        <w:rPr>
          <w:rFonts w:ascii="LM Mono 10" w:eastAsia="LM Mono 10" w:hAnsi="LM Mono 10" w:cs="LM Mono 10"/>
          <w:color w:val="000000"/>
          <w:position w:val="2"/>
        </w:rPr>
        <w:t xml:space="preserve"> </w:t>
      </w:r>
      <w:r>
        <w:rPr>
          <w:rFonts w:ascii="LM Mono 10" w:eastAsia="LM Mono 10" w:hAnsi="LM Mono 10" w:cs="LM Mono 10"/>
          <w:color w:val="0000CE"/>
          <w:w w:val="99"/>
          <w:position w:val="2"/>
        </w:rPr>
        <w:t>12</w:t>
      </w:r>
      <w:r>
        <w:rPr>
          <w:rFonts w:ascii="LM Mono 10" w:eastAsia="LM Mono 10" w:hAnsi="LM Mono 10" w:cs="LM Mono 10"/>
          <w:color w:val="000000"/>
          <w:w w:val="99"/>
          <w:position w:val="2"/>
        </w:rPr>
        <w:t>]</w:t>
      </w:r>
    </w:p>
    <w:p w:rsidR="00AE0F67" w:rsidRDefault="0029427A">
      <w:pPr>
        <w:spacing w:line="220" w:lineRule="exact"/>
        <w:ind w:left="309"/>
        <w:rPr>
          <w:rFonts w:ascii="LM Mono 10" w:eastAsia="LM Mono 10" w:hAnsi="LM Mono 10" w:cs="LM Mono 10"/>
        </w:rPr>
      </w:pPr>
      <w:r>
        <w:rPr>
          <w:rFonts w:ascii="Courier New" w:eastAsia="Courier New" w:hAnsi="Courier New" w:cs="Courier New"/>
          <w:b/>
          <w:color w:val="214987"/>
          <w:w w:val="99"/>
          <w:position w:val="2"/>
        </w:rPr>
        <w:t>if</w:t>
      </w:r>
      <w:r>
        <w:rPr>
          <w:rFonts w:ascii="LM Mono 10" w:eastAsia="LM Mono 10" w:hAnsi="LM Mono 10" w:cs="LM Mono 10"/>
          <w:color w:val="000000"/>
          <w:w w:val="99"/>
          <w:position w:val="2"/>
        </w:rPr>
        <w:t>(</w:t>
      </w:r>
      <w:r>
        <w:rPr>
          <w:rFonts w:ascii="Courier New" w:eastAsia="Courier New" w:hAnsi="Courier New" w:cs="Courier New"/>
          <w:b/>
          <w:color w:val="214987"/>
          <w:w w:val="99"/>
          <w:position w:val="2"/>
        </w:rPr>
        <w:t>isNormalized</w:t>
      </w:r>
      <w:r>
        <w:rPr>
          <w:rFonts w:ascii="LM Mono 10" w:eastAsia="LM Mono 10" w:hAnsi="LM Mono 10" w:cs="LM Mono 10"/>
          <w:color w:val="000000"/>
          <w:w w:val="99"/>
          <w:position w:val="2"/>
        </w:rPr>
        <w:t>(df.normalized[,</w:t>
      </w:r>
      <w:r>
        <w:rPr>
          <w:rFonts w:ascii="LM Mono 10" w:eastAsia="LM Mono 10" w:hAnsi="LM Mono 10" w:cs="LM Mono 10"/>
          <w:color w:val="000000"/>
          <w:position w:val="2"/>
        </w:rPr>
        <w:t xml:space="preserve"> </w:t>
      </w:r>
      <w:r>
        <w:rPr>
          <w:rFonts w:ascii="LM Mono 10" w:eastAsia="LM Mono 10" w:hAnsi="LM Mono 10" w:cs="LM Mono 10"/>
          <w:color w:val="0000CE"/>
          <w:w w:val="99"/>
          <w:position w:val="2"/>
        </w:rPr>
        <w:t>-12</w:t>
      </w:r>
      <w:r>
        <w:rPr>
          <w:rFonts w:ascii="LM Mono 10" w:eastAsia="LM Mono 10" w:hAnsi="LM Mono 10" w:cs="LM Mono 10"/>
          <w:color w:val="000000"/>
          <w:w w:val="99"/>
          <w:position w:val="2"/>
        </w:rPr>
        <w:t>]))</w:t>
      </w:r>
      <w:r>
        <w:rPr>
          <w:rFonts w:ascii="LM Mono 10" w:eastAsia="LM Mono 10" w:hAnsi="LM Mono 10" w:cs="LM Mono 10"/>
          <w:color w:val="000000"/>
          <w:position w:val="2"/>
        </w:rPr>
        <w:t xml:space="preserve"> </w:t>
      </w:r>
      <w:r>
        <w:rPr>
          <w:rFonts w:ascii="LM Mono 10" w:eastAsia="LM Mono 10" w:hAnsi="LM Mono 10" w:cs="LM Mono 10"/>
          <w:color w:val="000000"/>
          <w:w w:val="99"/>
          <w:position w:val="2"/>
        </w:rPr>
        <w:t>{</w:t>
      </w:r>
    </w:p>
    <w:p w:rsidR="00AE0F67" w:rsidRDefault="0029427A">
      <w:pPr>
        <w:spacing w:line="220" w:lineRule="exact"/>
        <w:ind w:left="518"/>
        <w:rPr>
          <w:rFonts w:ascii="LM Mono 10" w:eastAsia="LM Mono 10" w:hAnsi="LM Mono 10" w:cs="LM Mono 10"/>
        </w:rPr>
      </w:pPr>
      <w:r>
        <w:rPr>
          <w:rFonts w:ascii="Courier New" w:eastAsia="Courier New" w:hAnsi="Courier New" w:cs="Courier New"/>
          <w:b/>
          <w:color w:val="214987"/>
          <w:w w:val="99"/>
          <w:position w:val="2"/>
        </w:rPr>
        <w:t>cat</w:t>
      </w:r>
      <w:r>
        <w:rPr>
          <w:rFonts w:ascii="LM Mono 10" w:eastAsia="LM Mono 10" w:hAnsi="LM Mono 10" w:cs="LM Mono 10"/>
          <w:color w:val="000000"/>
          <w:w w:val="99"/>
          <w:position w:val="2"/>
        </w:rPr>
        <w:t>(</w:t>
      </w:r>
      <w:r>
        <w:rPr>
          <w:rFonts w:ascii="LM Mono 10" w:eastAsia="LM Mono 10" w:hAnsi="LM Mono 10" w:cs="LM Mono 10"/>
          <w:color w:val="4F9905"/>
          <w:w w:val="99"/>
          <w:position w:val="2"/>
        </w:rPr>
        <w:t>"\nDataset</w:t>
      </w:r>
      <w:r>
        <w:rPr>
          <w:rFonts w:ascii="LM Mono 10" w:eastAsia="LM Mono 10" w:hAnsi="LM Mono 10" w:cs="LM Mono 10"/>
          <w:color w:val="4F9905"/>
          <w:position w:val="2"/>
        </w:rPr>
        <w:t xml:space="preserve"> </w:t>
      </w:r>
      <w:r>
        <w:rPr>
          <w:rFonts w:ascii="LM Mono 10" w:eastAsia="LM Mono 10" w:hAnsi="LM Mono 10" w:cs="LM Mono 10"/>
          <w:color w:val="4F9905"/>
          <w:w w:val="99"/>
          <w:position w:val="2"/>
        </w:rPr>
        <w:t>is</w:t>
      </w:r>
      <w:r>
        <w:rPr>
          <w:rFonts w:ascii="LM Mono 10" w:eastAsia="LM Mono 10" w:hAnsi="LM Mono 10" w:cs="LM Mono 10"/>
          <w:color w:val="4F9905"/>
          <w:position w:val="2"/>
        </w:rPr>
        <w:t xml:space="preserve"> </w:t>
      </w:r>
      <w:r>
        <w:rPr>
          <w:rFonts w:ascii="LM Mono 10" w:eastAsia="LM Mono 10" w:hAnsi="LM Mono 10" w:cs="LM Mono 10"/>
          <w:color w:val="4F9905"/>
          <w:w w:val="99"/>
          <w:position w:val="2"/>
        </w:rPr>
        <w:t>now</w:t>
      </w:r>
      <w:r>
        <w:rPr>
          <w:rFonts w:ascii="LM Mono 10" w:eastAsia="LM Mono 10" w:hAnsi="LM Mono 10" w:cs="LM Mono 10"/>
          <w:color w:val="4F9905"/>
          <w:position w:val="2"/>
        </w:rPr>
        <w:t xml:space="preserve"> </w:t>
      </w:r>
      <w:r>
        <w:rPr>
          <w:rFonts w:ascii="LM Mono 10" w:eastAsia="LM Mono 10" w:hAnsi="LM Mono 10" w:cs="LM Mono 10"/>
          <w:color w:val="4F9905"/>
          <w:w w:val="99"/>
          <w:position w:val="2"/>
        </w:rPr>
        <w:t>normalized"</w:t>
      </w:r>
      <w:r>
        <w:rPr>
          <w:rFonts w:ascii="LM Mono 10" w:eastAsia="LM Mono 10" w:hAnsi="LM Mono 10" w:cs="LM Mono 10"/>
          <w:color w:val="000000"/>
          <w:w w:val="99"/>
          <w:position w:val="2"/>
        </w:rPr>
        <w:t>)</w:t>
      </w:r>
    </w:p>
    <w:p w:rsidR="00AE0F67" w:rsidRDefault="0029427A">
      <w:pPr>
        <w:spacing w:line="220" w:lineRule="exact"/>
        <w:ind w:left="309"/>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Courier New" w:eastAsia="Courier New" w:hAnsi="Courier New" w:cs="Courier New"/>
          <w:b/>
          <w:color w:val="214987"/>
          <w:w w:val="99"/>
          <w:position w:val="2"/>
        </w:rPr>
        <w:t>else</w:t>
      </w:r>
      <w:r>
        <w:rPr>
          <w:rFonts w:ascii="Courier New" w:eastAsia="Courier New" w:hAnsi="Courier New" w:cs="Courier New"/>
          <w:b/>
          <w:color w:val="214987"/>
          <w:position w:val="2"/>
        </w:rPr>
        <w:t xml:space="preserve"> </w:t>
      </w:r>
      <w:r>
        <w:rPr>
          <w:rFonts w:ascii="LM Mono 10" w:eastAsia="LM Mono 10" w:hAnsi="LM Mono 10" w:cs="LM Mono 10"/>
          <w:color w:val="000000"/>
          <w:w w:val="99"/>
          <w:position w:val="2"/>
        </w:rPr>
        <w:t>{</w:t>
      </w:r>
    </w:p>
    <w:p w:rsidR="00AE0F67" w:rsidRDefault="0029427A">
      <w:pPr>
        <w:spacing w:line="220" w:lineRule="exact"/>
        <w:ind w:left="483" w:right="5993"/>
        <w:jc w:val="center"/>
        <w:rPr>
          <w:rFonts w:ascii="LM Mono 10" w:eastAsia="LM Mono 10" w:hAnsi="LM Mono 10" w:cs="LM Mono 10"/>
        </w:rPr>
      </w:pPr>
      <w:r>
        <w:rPr>
          <w:rFonts w:ascii="Courier New" w:eastAsia="Courier New" w:hAnsi="Courier New" w:cs="Courier New"/>
          <w:b/>
          <w:color w:val="214987"/>
          <w:w w:val="99"/>
        </w:rPr>
        <w:t>cat</w:t>
      </w:r>
      <w:r>
        <w:rPr>
          <w:rFonts w:ascii="LM Mono 10" w:eastAsia="LM Mono 10" w:hAnsi="LM Mono 10" w:cs="LM Mono 10"/>
          <w:color w:val="000000"/>
          <w:w w:val="99"/>
        </w:rPr>
        <w:t>(</w:t>
      </w:r>
      <w:r>
        <w:rPr>
          <w:rFonts w:ascii="LM Mono 10" w:eastAsia="LM Mono 10" w:hAnsi="LM Mono 10" w:cs="LM Mono 10"/>
          <w:color w:val="4F9905"/>
          <w:w w:val="99"/>
        </w:rPr>
        <w:t>"\nNormalization</w:t>
      </w:r>
      <w:r>
        <w:rPr>
          <w:rFonts w:ascii="LM Mono 10" w:eastAsia="LM Mono 10" w:hAnsi="LM Mono 10" w:cs="LM Mono 10"/>
          <w:color w:val="4F9905"/>
        </w:rPr>
        <w:t xml:space="preserve"> </w:t>
      </w:r>
      <w:r>
        <w:rPr>
          <w:rFonts w:ascii="LM Mono 10" w:eastAsia="LM Mono 10" w:hAnsi="LM Mono 10" w:cs="LM Mono 10"/>
          <w:color w:val="4F9905"/>
          <w:w w:val="99"/>
        </w:rPr>
        <w:t>failed"</w:t>
      </w:r>
      <w:r>
        <w:rPr>
          <w:rFonts w:ascii="LM Mono 10" w:eastAsia="LM Mono 10" w:hAnsi="LM Mono 10" w:cs="LM Mono 10"/>
          <w:color w:val="000000"/>
          <w:w w:val="99"/>
        </w:rPr>
        <w:t>)</w:t>
      </w:r>
    </w:p>
    <w:p w:rsidR="00AE0F67" w:rsidRDefault="0029427A">
      <w:pPr>
        <w:spacing w:line="240" w:lineRule="exact"/>
        <w:ind w:left="309"/>
        <w:rPr>
          <w:rFonts w:ascii="LM Mono 10" w:eastAsia="LM Mono 10" w:hAnsi="LM Mono 10" w:cs="LM Mono 10"/>
        </w:rPr>
        <w:sectPr w:rsidR="00AE0F67">
          <w:pgSz w:w="12240" w:h="15840"/>
          <w:pgMar w:top="1480" w:right="1320" w:bottom="280" w:left="1340" w:header="0" w:footer="801" w:gutter="0"/>
          <w:cols w:space="720"/>
        </w:sectPr>
      </w:pPr>
      <w:r>
        <w:rPr>
          <w:rFonts w:ascii="LM Mono 10" w:eastAsia="LM Mono 10" w:hAnsi="LM Mono 10" w:cs="LM Mono 10"/>
          <w:w w:val="99"/>
          <w:position w:val="1"/>
        </w:rPr>
        <w:t>}</w:t>
      </w:r>
    </w:p>
    <w:p w:rsidR="00AE0F67" w:rsidRDefault="00AE0F67">
      <w:pPr>
        <w:spacing w:before="54"/>
        <w:ind w:left="100"/>
        <w:rPr>
          <w:rFonts w:ascii="LM Mono 10" w:eastAsia="LM Mono 10" w:hAnsi="LM Mono 10" w:cs="LM Mono 10"/>
        </w:rPr>
      </w:pPr>
      <w:r w:rsidRPr="00AE0F67">
        <w:lastRenderedPageBreak/>
        <w:pict>
          <v:group id="_x0000_s1348" style="position:absolute;left:0;text-align:left;margin-left:69pt;margin-top:76pt;width:474pt;height:13.75pt;z-index:-1522;mso-position-horizontal-relative:page;mso-position-vertical-relative:page" coordorigin="1380,1520" coordsize="9480,275">
            <v:shape id="_x0000_s1349" style="position:absolute;left:1380;top:1520;width:9480;height:275" coordorigin="1380,1520" coordsize="9480,275" path="m1380,1794r9480,l10860,1520r-9480,l1380,1794xe" fillcolor="#f8f8f8" stroked="f">
              <v:path arrowok="t"/>
            </v:shape>
            <w10:wrap anchorx="page" anchory="page"/>
          </v:group>
        </w:pict>
      </w:r>
      <w:r w:rsidR="0029427A">
        <w:rPr>
          <w:rFonts w:ascii="LM Mono 10" w:eastAsia="LM Mono 10" w:hAnsi="LM Mono 10" w:cs="LM Mono 10"/>
          <w:w w:val="99"/>
        </w:rPr>
        <w:t>}</w:t>
      </w:r>
    </w:p>
    <w:p w:rsidR="00AE0F67" w:rsidRDefault="00AE0F67">
      <w:pPr>
        <w:spacing w:before="9" w:line="160" w:lineRule="exact"/>
        <w:rPr>
          <w:sz w:val="16"/>
          <w:szCs w:val="16"/>
        </w:rPr>
      </w:pPr>
    </w:p>
    <w:p w:rsidR="00AE0F67" w:rsidRDefault="0029427A">
      <w:pPr>
        <w:ind w:left="100"/>
        <w:rPr>
          <w:rFonts w:ascii="LM Mono 10" w:eastAsia="LM Mono 10" w:hAnsi="LM Mono 10" w:cs="LM Mono 10"/>
        </w:rPr>
      </w:pPr>
      <w:r>
        <w:rPr>
          <w:rFonts w:ascii="LM Mono 10" w:eastAsia="LM Mono 10" w:hAnsi="LM Mono 10" w:cs="LM Mono 10"/>
          <w:w w:val="99"/>
        </w:rPr>
        <w:t>##</w:t>
      </w:r>
      <w:r>
        <w:rPr>
          <w:rFonts w:ascii="LM Mono 10" w:eastAsia="LM Mono 10" w:hAnsi="LM Mono 10" w:cs="LM Mono 10"/>
        </w:rPr>
        <w:t xml:space="preserve"> </w:t>
      </w:r>
      <w:r>
        <w:rPr>
          <w:rFonts w:ascii="LM Mono 10" w:eastAsia="LM Mono 10" w:hAnsi="LM Mono 10" w:cs="LM Mono 10"/>
          <w:w w:val="99"/>
        </w:rPr>
        <w:t>Dataset</w:t>
      </w:r>
      <w:r>
        <w:rPr>
          <w:rFonts w:ascii="LM Mono 10" w:eastAsia="LM Mono 10" w:hAnsi="LM Mono 10" w:cs="LM Mono 10"/>
        </w:rPr>
        <w:t xml:space="preserve"> </w:t>
      </w:r>
      <w:r>
        <w:rPr>
          <w:rFonts w:ascii="LM Mono 10" w:eastAsia="LM Mono 10" w:hAnsi="LM Mono 10" w:cs="LM Mono 10"/>
          <w:w w:val="99"/>
        </w:rPr>
        <w:t>is</w:t>
      </w:r>
      <w:r>
        <w:rPr>
          <w:rFonts w:ascii="LM Mono 10" w:eastAsia="LM Mono 10" w:hAnsi="LM Mono 10" w:cs="LM Mono 10"/>
        </w:rPr>
        <w:t xml:space="preserve"> </w:t>
      </w:r>
      <w:r>
        <w:rPr>
          <w:rFonts w:ascii="LM Mono 10" w:eastAsia="LM Mono 10" w:hAnsi="LM Mono 10" w:cs="LM Mono 10"/>
          <w:w w:val="99"/>
        </w:rPr>
        <w:t>not</w:t>
      </w:r>
      <w:r>
        <w:rPr>
          <w:rFonts w:ascii="LM Mono 10" w:eastAsia="LM Mono 10" w:hAnsi="LM Mono 10" w:cs="LM Mono 10"/>
        </w:rPr>
        <w:t xml:space="preserve"> </w:t>
      </w:r>
      <w:r>
        <w:rPr>
          <w:rFonts w:ascii="LM Mono 10" w:eastAsia="LM Mono 10" w:hAnsi="LM Mono 10" w:cs="LM Mono 10"/>
          <w:w w:val="99"/>
        </w:rPr>
        <w:t>normalized</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Normalizing</w:t>
      </w:r>
      <w:r>
        <w:rPr>
          <w:rFonts w:ascii="LM Mono 10" w:eastAsia="LM Mono 10" w:hAnsi="LM Mono 10" w:cs="LM Mono 10"/>
          <w:position w:val="2"/>
        </w:rPr>
        <w:t xml:space="preserve"> </w:t>
      </w:r>
      <w:r>
        <w:rPr>
          <w:rFonts w:ascii="LM Mono 10" w:eastAsia="LM Mono 10" w:hAnsi="LM Mono 10" w:cs="LM Mono 10"/>
          <w:w w:val="99"/>
          <w:position w:val="2"/>
        </w:rPr>
        <w:t>now</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Dataset</w:t>
      </w:r>
      <w:r>
        <w:rPr>
          <w:rFonts w:ascii="LM Mono 10" w:eastAsia="LM Mono 10" w:hAnsi="LM Mono 10" w:cs="LM Mono 10"/>
          <w:position w:val="2"/>
        </w:rPr>
        <w:t xml:space="preserve"> </w:t>
      </w:r>
      <w:r>
        <w:rPr>
          <w:rFonts w:ascii="LM Mono 10" w:eastAsia="LM Mono 10" w:hAnsi="LM Mono 10" w:cs="LM Mono 10"/>
          <w:w w:val="99"/>
          <w:position w:val="2"/>
        </w:rPr>
        <w:t>is</w:t>
      </w:r>
      <w:r>
        <w:rPr>
          <w:rFonts w:ascii="LM Mono 10" w:eastAsia="LM Mono 10" w:hAnsi="LM Mono 10" w:cs="LM Mono 10"/>
          <w:position w:val="2"/>
        </w:rPr>
        <w:t xml:space="preserve"> </w:t>
      </w:r>
      <w:r>
        <w:rPr>
          <w:rFonts w:ascii="LM Mono 10" w:eastAsia="LM Mono 10" w:hAnsi="LM Mono 10" w:cs="LM Mono 10"/>
          <w:w w:val="99"/>
          <w:position w:val="2"/>
        </w:rPr>
        <w:t>now</w:t>
      </w:r>
      <w:r>
        <w:rPr>
          <w:rFonts w:ascii="LM Mono 10" w:eastAsia="LM Mono 10" w:hAnsi="LM Mono 10" w:cs="LM Mono 10"/>
          <w:position w:val="2"/>
        </w:rPr>
        <w:t xml:space="preserve"> </w:t>
      </w:r>
      <w:r>
        <w:rPr>
          <w:rFonts w:ascii="LM Mono 10" w:eastAsia="LM Mono 10" w:hAnsi="LM Mono 10" w:cs="LM Mono 10"/>
          <w:w w:val="99"/>
          <w:position w:val="2"/>
        </w:rPr>
        <w:t>normalized</w:t>
      </w:r>
    </w:p>
    <w:p w:rsidR="00AE0F67" w:rsidRDefault="00AE0F67">
      <w:pPr>
        <w:spacing w:before="11" w:line="260" w:lineRule="exact"/>
        <w:rPr>
          <w:sz w:val="26"/>
          <w:szCs w:val="26"/>
        </w:rPr>
      </w:pPr>
    </w:p>
    <w:p w:rsidR="00AE0F67" w:rsidRDefault="0029427A">
      <w:pPr>
        <w:ind w:left="100"/>
        <w:rPr>
          <w:rFonts w:ascii="LM Roman 12" w:eastAsia="LM Roman 12" w:hAnsi="LM Roman 12" w:cs="LM Roman 12"/>
          <w:sz w:val="29"/>
          <w:szCs w:val="29"/>
        </w:rPr>
      </w:pPr>
      <w:r>
        <w:rPr>
          <w:rFonts w:ascii="LM Roman 12" w:eastAsia="LM Roman 12" w:hAnsi="LM Roman 12" w:cs="LM Roman 12"/>
          <w:b/>
          <w:w w:val="102"/>
          <w:sz w:val="29"/>
          <w:szCs w:val="29"/>
        </w:rPr>
        <w:t>Practical</w:t>
      </w:r>
      <w:r>
        <w:rPr>
          <w:rFonts w:ascii="LM Roman 12" w:eastAsia="LM Roman 12" w:hAnsi="LM Roman 12" w:cs="LM Roman 12"/>
          <w:b/>
          <w:sz w:val="29"/>
          <w:szCs w:val="29"/>
        </w:rPr>
        <w:t xml:space="preserve"> </w:t>
      </w:r>
      <w:r>
        <w:rPr>
          <w:rFonts w:ascii="LM Roman 12" w:eastAsia="LM Roman 12" w:hAnsi="LM Roman 12" w:cs="LM Roman 12"/>
          <w:b/>
          <w:w w:val="102"/>
          <w:sz w:val="29"/>
          <w:szCs w:val="29"/>
        </w:rPr>
        <w:t>4</w:t>
      </w:r>
    </w:p>
    <w:p w:rsidR="00AE0F67" w:rsidRDefault="00AE0F67">
      <w:pPr>
        <w:spacing w:before="6" w:line="120" w:lineRule="exact"/>
        <w:rPr>
          <w:sz w:val="13"/>
          <w:szCs w:val="13"/>
        </w:rPr>
      </w:pPr>
    </w:p>
    <w:p w:rsidR="00AE0F67" w:rsidRPr="007202D7" w:rsidRDefault="007202D7">
      <w:pPr>
        <w:ind w:left="100"/>
        <w:rPr>
          <w:rFonts w:ascii="Segoe UI" w:hAnsi="Segoe UI" w:cs="Segoe UI"/>
          <w:color w:val="943634" w:themeColor="accent2" w:themeShade="BF"/>
        </w:rPr>
      </w:pPr>
      <w:r w:rsidRPr="007202D7">
        <w:rPr>
          <w:rFonts w:ascii="Segoe UI" w:hAnsi="Segoe UI" w:cs="Segoe UI"/>
          <w:b/>
          <w:bCs/>
          <w:color w:val="943634" w:themeColor="accent2" w:themeShade="BF"/>
          <w:sz w:val="27"/>
          <w:szCs w:val="27"/>
          <w:shd w:val="clear" w:color="auto" w:fill="FFFFFF"/>
        </w:rPr>
        <w:t>Run Apriori algorithm to find frequent itemsets and association rules</w:t>
      </w:r>
      <w:r w:rsidRPr="007202D7">
        <w:rPr>
          <w:rFonts w:ascii="Segoe UI" w:hAnsi="Segoe UI" w:cs="Segoe UI"/>
          <w:b/>
          <w:bCs/>
          <w:color w:val="943634" w:themeColor="accent2" w:themeShade="BF"/>
          <w:sz w:val="27"/>
          <w:szCs w:val="27"/>
        </w:rPr>
        <w:br/>
      </w:r>
      <w:r w:rsidRPr="007202D7">
        <w:rPr>
          <w:rFonts w:ascii="Segoe UI" w:hAnsi="Segoe UI" w:cs="Segoe UI"/>
          <w:b/>
          <w:bCs/>
          <w:color w:val="943634" w:themeColor="accent2" w:themeShade="BF"/>
          <w:sz w:val="27"/>
          <w:szCs w:val="27"/>
          <w:shd w:val="clear" w:color="auto" w:fill="FFFFFF"/>
        </w:rPr>
        <w:t> </w:t>
      </w:r>
      <w:r w:rsidRPr="007202D7">
        <w:rPr>
          <w:rFonts w:ascii="Segoe UI" w:hAnsi="Segoe UI" w:cs="Segoe UI"/>
          <w:b/>
          <w:bCs/>
          <w:color w:val="943634" w:themeColor="accent2" w:themeShade="BF"/>
          <w:sz w:val="27"/>
          <w:szCs w:val="27"/>
          <w:shd w:val="clear" w:color="auto" w:fill="FFFFFF"/>
        </w:rPr>
        <w:t>4.1 Use minimum support as 50% and minimum confidence as 75%</w:t>
      </w:r>
      <w:r w:rsidRPr="007202D7">
        <w:rPr>
          <w:rFonts w:ascii="Segoe UI" w:hAnsi="Segoe UI" w:cs="Segoe UI"/>
          <w:b/>
          <w:bCs/>
          <w:color w:val="943634" w:themeColor="accent2" w:themeShade="BF"/>
          <w:sz w:val="27"/>
          <w:szCs w:val="27"/>
        </w:rPr>
        <w:br/>
      </w:r>
      <w:r w:rsidRPr="007202D7">
        <w:rPr>
          <w:rFonts w:ascii="Segoe UI" w:hAnsi="Segoe UI" w:cs="Segoe UI"/>
          <w:b/>
          <w:bCs/>
          <w:color w:val="943634" w:themeColor="accent2" w:themeShade="BF"/>
          <w:sz w:val="27"/>
          <w:szCs w:val="27"/>
          <w:shd w:val="clear" w:color="auto" w:fill="FFFFFF"/>
        </w:rPr>
        <w:t> </w:t>
      </w:r>
      <w:r w:rsidRPr="007202D7">
        <w:rPr>
          <w:rFonts w:ascii="Segoe UI" w:hAnsi="Segoe UI" w:cs="Segoe UI"/>
          <w:b/>
          <w:bCs/>
          <w:color w:val="943634" w:themeColor="accent2" w:themeShade="BF"/>
          <w:sz w:val="27"/>
          <w:szCs w:val="27"/>
          <w:shd w:val="clear" w:color="auto" w:fill="FFFFFF"/>
        </w:rPr>
        <w:t>4.2 Use minimum support as 60% and minimum confidence as 60%</w:t>
      </w:r>
    </w:p>
    <w:p w:rsidR="00AE0F67" w:rsidRDefault="00AE0F67">
      <w:pPr>
        <w:spacing w:before="5" w:line="100" w:lineRule="exact"/>
        <w:rPr>
          <w:sz w:val="11"/>
          <w:szCs w:val="11"/>
        </w:rPr>
      </w:pPr>
    </w:p>
    <w:p w:rsidR="00AE0F67" w:rsidRDefault="00AE0F67">
      <w:pPr>
        <w:ind w:left="100"/>
        <w:rPr>
          <w:rFonts w:ascii="LM Mono 10" w:eastAsia="LM Mono 10" w:hAnsi="LM Mono 10" w:cs="LM Mono 10"/>
        </w:rPr>
      </w:pPr>
      <w:r w:rsidRPr="00AE0F67">
        <w:pict>
          <v:group id="_x0000_s1345" style="position:absolute;left:0;text-align:left;margin-left:69pt;margin-top:.25pt;width:474pt;height:15.05pt;z-index:-1521;mso-position-horizontal-relative:page" coordorigin="1380,5" coordsize="9480,301">
            <v:shape id="_x0000_s1346" style="position:absolute;left:1380;top:5;width:9480;height:301" coordorigin="1380,5" coordsize="9480,301" path="m1380,306r9480,l10860,5,1380,5r,301xe" fillcolor="#f8f8f8" stroked="f">
              <v:path arrowok="t"/>
            </v:shape>
            <w10:wrap anchorx="page"/>
          </v:group>
        </w:pict>
      </w:r>
      <w:r w:rsidR="0029427A">
        <w:rPr>
          <w:rFonts w:ascii="Courier New" w:eastAsia="Courier New" w:hAnsi="Courier New" w:cs="Courier New"/>
          <w:b/>
          <w:color w:val="214987"/>
          <w:w w:val="99"/>
        </w:rPr>
        <w:t>library</w:t>
      </w:r>
      <w:r w:rsidR="0029427A">
        <w:rPr>
          <w:rFonts w:ascii="LM Mono 10" w:eastAsia="LM Mono 10" w:hAnsi="LM Mono 10" w:cs="LM Mono 10"/>
          <w:color w:val="000000"/>
          <w:w w:val="99"/>
        </w:rPr>
        <w:t>(arules)</w:t>
      </w:r>
    </w:p>
    <w:p w:rsidR="00AE0F67" w:rsidRDefault="00AE0F67">
      <w:pPr>
        <w:spacing w:before="5" w:line="180" w:lineRule="exact"/>
        <w:rPr>
          <w:sz w:val="19"/>
          <w:szCs w:val="19"/>
        </w:rPr>
      </w:pPr>
    </w:p>
    <w:p w:rsidR="00AE0F67" w:rsidRDefault="0029427A">
      <w:pPr>
        <w:ind w:left="100"/>
        <w:rPr>
          <w:rFonts w:ascii="LM Mono 10" w:eastAsia="LM Mono 10" w:hAnsi="LM Mono 10" w:cs="LM Mono 10"/>
        </w:rPr>
      </w:pPr>
      <w:r>
        <w:rPr>
          <w:rFonts w:ascii="LM Mono 10" w:eastAsia="LM Mono 10" w:hAnsi="LM Mono 10" w:cs="LM Mono 10"/>
          <w:w w:val="99"/>
        </w:rPr>
        <w:t>##</w:t>
      </w:r>
      <w:r>
        <w:rPr>
          <w:rFonts w:ascii="LM Mono 10" w:eastAsia="LM Mono 10" w:hAnsi="LM Mono 10" w:cs="LM Mono 10"/>
        </w:rPr>
        <w:t xml:space="preserve"> </w:t>
      </w:r>
      <w:r>
        <w:rPr>
          <w:rFonts w:ascii="LM Mono 10" w:eastAsia="LM Mono 10" w:hAnsi="LM Mono 10" w:cs="LM Mono 10"/>
          <w:w w:val="99"/>
        </w:rPr>
        <w:t>Loading</w:t>
      </w:r>
      <w:r>
        <w:rPr>
          <w:rFonts w:ascii="LM Mono 10" w:eastAsia="LM Mono 10" w:hAnsi="LM Mono 10" w:cs="LM Mono 10"/>
        </w:rPr>
        <w:t xml:space="preserve"> </w:t>
      </w:r>
      <w:r>
        <w:rPr>
          <w:rFonts w:ascii="LM Mono 10" w:eastAsia="LM Mono 10" w:hAnsi="LM Mono 10" w:cs="LM Mono 10"/>
          <w:w w:val="99"/>
        </w:rPr>
        <w:t>required</w:t>
      </w:r>
      <w:r>
        <w:rPr>
          <w:rFonts w:ascii="LM Mono 10" w:eastAsia="LM Mono 10" w:hAnsi="LM Mono 10" w:cs="LM Mono 10"/>
        </w:rPr>
        <w:t xml:space="preserve"> </w:t>
      </w:r>
      <w:r>
        <w:rPr>
          <w:rFonts w:ascii="LM Mono 10" w:eastAsia="LM Mono 10" w:hAnsi="LM Mono 10" w:cs="LM Mono 10"/>
          <w:w w:val="99"/>
        </w:rPr>
        <w:t>package:</w:t>
      </w:r>
      <w:r>
        <w:rPr>
          <w:rFonts w:ascii="LM Mono 10" w:eastAsia="LM Mono 10" w:hAnsi="LM Mono 10" w:cs="LM Mono 10"/>
        </w:rPr>
        <w:t xml:space="preserve"> </w:t>
      </w:r>
      <w:r>
        <w:rPr>
          <w:rFonts w:ascii="LM Mono 10" w:eastAsia="LM Mono 10" w:hAnsi="LM Mono 10" w:cs="LM Mono 10"/>
          <w:w w:val="99"/>
        </w:rPr>
        <w:t>Matrix</w:t>
      </w:r>
    </w:p>
    <w:p w:rsidR="00AE0F67" w:rsidRDefault="0029427A">
      <w:pPr>
        <w:spacing w:before="92"/>
        <w:ind w:left="100"/>
        <w:rPr>
          <w:rFonts w:ascii="LM Mono 10" w:eastAsia="LM Mono 10" w:hAnsi="LM Mono 10" w:cs="LM Mono 10"/>
        </w:rPr>
      </w:pPr>
      <w:r>
        <w:rPr>
          <w:rFonts w:ascii="LM Mono 10" w:eastAsia="LM Mono 10" w:hAnsi="LM Mono 10" w:cs="LM Mono 10"/>
          <w:w w:val="99"/>
        </w:rPr>
        <w:t>##</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Attaching</w:t>
      </w:r>
      <w:r>
        <w:rPr>
          <w:rFonts w:ascii="LM Mono 10" w:eastAsia="LM Mono 10" w:hAnsi="LM Mono 10" w:cs="LM Mono 10"/>
          <w:position w:val="2"/>
        </w:rPr>
        <w:t xml:space="preserve"> </w:t>
      </w:r>
      <w:r>
        <w:rPr>
          <w:rFonts w:ascii="LM Mono 10" w:eastAsia="LM Mono 10" w:hAnsi="LM Mono 10" w:cs="LM Mono 10"/>
          <w:w w:val="99"/>
          <w:position w:val="2"/>
        </w:rPr>
        <w:t>package:</w:t>
      </w:r>
      <w:r>
        <w:rPr>
          <w:rFonts w:ascii="LM Mono 10" w:eastAsia="LM Mono 10" w:hAnsi="LM Mono 10" w:cs="LM Mono 10"/>
          <w:position w:val="2"/>
        </w:rPr>
        <w:t xml:space="preserve"> </w:t>
      </w:r>
      <w:r>
        <w:rPr>
          <w:rFonts w:ascii="LM Mono 10" w:eastAsia="LM Mono 10" w:hAnsi="LM Mono 10" w:cs="LM Mono 10"/>
          <w:w w:val="99"/>
          <w:position w:val="2"/>
        </w:rPr>
        <w:t>’arules’</w:t>
      </w:r>
    </w:p>
    <w:p w:rsidR="00AE0F67" w:rsidRDefault="0029427A">
      <w:pPr>
        <w:spacing w:before="92"/>
        <w:ind w:left="100"/>
        <w:rPr>
          <w:rFonts w:ascii="LM Mono 10" w:eastAsia="LM Mono 10" w:hAnsi="LM Mono 10" w:cs="LM Mono 10"/>
        </w:rPr>
      </w:pPr>
      <w:r>
        <w:rPr>
          <w:rFonts w:ascii="LM Mono 10" w:eastAsia="LM Mono 10" w:hAnsi="LM Mono 10" w:cs="LM Mono 10"/>
          <w:w w:val="99"/>
        </w:rPr>
        <w:t>##</w:t>
      </w:r>
      <w:r>
        <w:rPr>
          <w:rFonts w:ascii="LM Mono 10" w:eastAsia="LM Mono 10" w:hAnsi="LM Mono 10" w:cs="LM Mono 10"/>
        </w:rPr>
        <w:t xml:space="preserve"> </w:t>
      </w:r>
      <w:r>
        <w:rPr>
          <w:rFonts w:ascii="LM Mono 10" w:eastAsia="LM Mono 10" w:hAnsi="LM Mono 10" w:cs="LM Mono 10"/>
          <w:w w:val="99"/>
        </w:rPr>
        <w:t>The</w:t>
      </w:r>
      <w:r>
        <w:rPr>
          <w:rFonts w:ascii="LM Mono 10" w:eastAsia="LM Mono 10" w:hAnsi="LM Mono 10" w:cs="LM Mono 10"/>
        </w:rPr>
        <w:t xml:space="preserve"> </w:t>
      </w:r>
      <w:r>
        <w:rPr>
          <w:rFonts w:ascii="LM Mono 10" w:eastAsia="LM Mono 10" w:hAnsi="LM Mono 10" w:cs="LM Mono 10"/>
          <w:w w:val="99"/>
        </w:rPr>
        <w:t>following</w:t>
      </w:r>
      <w:r>
        <w:rPr>
          <w:rFonts w:ascii="LM Mono 10" w:eastAsia="LM Mono 10" w:hAnsi="LM Mono 10" w:cs="LM Mono 10"/>
        </w:rPr>
        <w:t xml:space="preserve"> </w:t>
      </w:r>
      <w:r>
        <w:rPr>
          <w:rFonts w:ascii="LM Mono 10" w:eastAsia="LM Mono 10" w:hAnsi="LM Mono 10" w:cs="LM Mono 10"/>
          <w:w w:val="99"/>
        </w:rPr>
        <w:t>objects</w:t>
      </w:r>
      <w:r>
        <w:rPr>
          <w:rFonts w:ascii="LM Mono 10" w:eastAsia="LM Mono 10" w:hAnsi="LM Mono 10" w:cs="LM Mono 10"/>
        </w:rPr>
        <w:t xml:space="preserve"> </w:t>
      </w:r>
      <w:r>
        <w:rPr>
          <w:rFonts w:ascii="LM Mono 10" w:eastAsia="LM Mono 10" w:hAnsi="LM Mono 10" w:cs="LM Mono 10"/>
          <w:w w:val="99"/>
        </w:rPr>
        <w:t>are</w:t>
      </w:r>
      <w:r>
        <w:rPr>
          <w:rFonts w:ascii="LM Mono 10" w:eastAsia="LM Mono 10" w:hAnsi="LM Mono 10" w:cs="LM Mono 10"/>
        </w:rPr>
        <w:t xml:space="preserve"> </w:t>
      </w:r>
      <w:r>
        <w:rPr>
          <w:rFonts w:ascii="LM Mono 10" w:eastAsia="LM Mono 10" w:hAnsi="LM Mono 10" w:cs="LM Mono 10"/>
          <w:w w:val="99"/>
        </w:rPr>
        <w:t>masked</w:t>
      </w:r>
      <w:r>
        <w:rPr>
          <w:rFonts w:ascii="LM Mono 10" w:eastAsia="LM Mono 10" w:hAnsi="LM Mono 10" w:cs="LM Mono 10"/>
        </w:rPr>
        <w:t xml:space="preserve"> </w:t>
      </w:r>
      <w:r>
        <w:rPr>
          <w:rFonts w:ascii="LM Mono 10" w:eastAsia="LM Mono 10" w:hAnsi="LM Mono 10" w:cs="LM Mono 10"/>
          <w:w w:val="99"/>
        </w:rPr>
        <w:t>from</w:t>
      </w:r>
      <w:r>
        <w:rPr>
          <w:rFonts w:ascii="LM Mono 10" w:eastAsia="LM Mono 10" w:hAnsi="LM Mono 10" w:cs="LM Mono 10"/>
        </w:rPr>
        <w:t xml:space="preserve"> </w:t>
      </w:r>
      <w:r>
        <w:rPr>
          <w:rFonts w:ascii="LM Mono 10" w:eastAsia="LM Mono 10" w:hAnsi="LM Mono 10" w:cs="LM Mono 10"/>
          <w:w w:val="99"/>
        </w:rPr>
        <w:t>’package:base’:</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abbreviate,</w:t>
      </w:r>
      <w:r>
        <w:rPr>
          <w:rFonts w:ascii="LM Mono 10" w:eastAsia="LM Mono 10" w:hAnsi="LM Mono 10" w:cs="LM Mono 10"/>
          <w:position w:val="2"/>
        </w:rPr>
        <w:t xml:space="preserve"> </w:t>
      </w:r>
      <w:r>
        <w:rPr>
          <w:rFonts w:ascii="LM Mono 10" w:eastAsia="LM Mono 10" w:hAnsi="LM Mono 10" w:cs="LM Mono 10"/>
          <w:w w:val="99"/>
          <w:position w:val="2"/>
        </w:rPr>
        <w:t>write</w:t>
      </w:r>
    </w:p>
    <w:p w:rsidR="00AE0F67" w:rsidRDefault="0029427A">
      <w:pPr>
        <w:spacing w:before="51"/>
        <w:ind w:left="100"/>
        <w:rPr>
          <w:rFonts w:ascii="LM Mono 10" w:eastAsia="LM Mono 10" w:hAnsi="LM Mono 10" w:cs="LM Mono 10"/>
        </w:rPr>
      </w:pPr>
      <w:r>
        <w:rPr>
          <w:rFonts w:ascii="Courier New" w:eastAsia="Courier New" w:hAnsi="Courier New" w:cs="Courier New"/>
          <w:b/>
          <w:color w:val="214987"/>
          <w:w w:val="99"/>
        </w:rPr>
        <w:t>data</w:t>
      </w:r>
      <w:r>
        <w:rPr>
          <w:rFonts w:ascii="LM Mono 10" w:eastAsia="LM Mono 10" w:hAnsi="LM Mono 10" w:cs="LM Mono 10"/>
          <w:color w:val="000000"/>
          <w:w w:val="99"/>
        </w:rPr>
        <w:t>(Adult)</w:t>
      </w:r>
    </w:p>
    <w:p w:rsidR="00AE0F67" w:rsidRDefault="00AE0F67">
      <w:pPr>
        <w:spacing w:before="12" w:line="200" w:lineRule="exact"/>
      </w:pPr>
    </w:p>
    <w:p w:rsidR="00AE0F67" w:rsidRDefault="00AE0F67">
      <w:pPr>
        <w:ind w:left="100"/>
        <w:rPr>
          <w:rFonts w:ascii="LM Mono 10" w:eastAsia="LM Mono 10" w:hAnsi="LM Mono 10" w:cs="LM Mono 10"/>
        </w:rPr>
      </w:pPr>
      <w:r w:rsidRPr="00AE0F67">
        <w:pict>
          <v:group id="_x0000_s1343" style="position:absolute;left:0;text-align:left;margin-left:69pt;margin-top:-23.65pt;width:474pt;height:39pt;z-index:-1520;mso-position-horizontal-relative:page" coordorigin="1380,-473" coordsize="9480,780">
            <v:shape id="_x0000_s1344" style="position:absolute;left:1380;top:-473;width:9480;height:780" coordorigin="1380,-473" coordsize="9480,780" path="m1380,307r9480,l10860,-473r-9480,l1380,307xe" fillcolor="#f8f8f8" stroked="f">
              <v:path arrowok="t"/>
            </v:shape>
            <w10:wrap anchorx="page"/>
          </v:group>
        </w:pict>
      </w:r>
      <w:r w:rsidR="0029427A">
        <w:rPr>
          <w:rFonts w:ascii="LM Mono 10" w:eastAsia="LM Mono 10" w:hAnsi="LM Mono 10" w:cs="LM Mono 10"/>
          <w:w w:val="99"/>
        </w:rPr>
        <w:t>rules</w:t>
      </w:r>
      <w:r w:rsidR="0029427A">
        <w:rPr>
          <w:rFonts w:ascii="LM Mono 10" w:eastAsia="LM Mono 10" w:hAnsi="LM Mono 10" w:cs="LM Mono 10"/>
        </w:rPr>
        <w:t xml:space="preserve"> </w:t>
      </w:r>
      <w:r w:rsidR="0029427A">
        <w:rPr>
          <w:rFonts w:ascii="LM Mono 10" w:eastAsia="LM Mono 10" w:hAnsi="LM Mono 10" w:cs="LM Mono 10"/>
          <w:w w:val="99"/>
        </w:rPr>
        <w:t>&lt;-</w:t>
      </w:r>
      <w:r w:rsidR="0029427A">
        <w:rPr>
          <w:rFonts w:ascii="LM Mono 10" w:eastAsia="LM Mono 10" w:hAnsi="LM Mono 10" w:cs="LM Mono 10"/>
        </w:rPr>
        <w:t xml:space="preserve"> </w:t>
      </w:r>
      <w:r w:rsidR="0029427A">
        <w:rPr>
          <w:rFonts w:ascii="Courier New" w:eastAsia="Courier New" w:hAnsi="Courier New" w:cs="Courier New"/>
          <w:b/>
          <w:color w:val="214987"/>
          <w:w w:val="99"/>
        </w:rPr>
        <w:t>apriori</w:t>
      </w:r>
      <w:r w:rsidR="0029427A">
        <w:rPr>
          <w:rFonts w:ascii="LM Mono 10" w:eastAsia="LM Mono 10" w:hAnsi="LM Mono 10" w:cs="LM Mono 10"/>
          <w:color w:val="000000"/>
          <w:w w:val="99"/>
        </w:rPr>
        <w:t>(Adult,</w:t>
      </w:r>
      <w:r w:rsidR="0029427A">
        <w:rPr>
          <w:rFonts w:ascii="LM Mono 10" w:eastAsia="LM Mono 10" w:hAnsi="LM Mono 10" w:cs="LM Mono 10"/>
          <w:color w:val="000000"/>
        </w:rPr>
        <w:t xml:space="preserve"> </w:t>
      </w:r>
      <w:r w:rsidR="0029427A">
        <w:rPr>
          <w:rFonts w:ascii="LM Mono 10" w:eastAsia="LM Mono 10" w:hAnsi="LM Mono 10" w:cs="LM Mono 10"/>
          <w:color w:val="214987"/>
          <w:w w:val="99"/>
        </w:rPr>
        <w:t>parameter</w:t>
      </w:r>
      <w:r w:rsidR="0029427A">
        <w:rPr>
          <w:rFonts w:ascii="LM Mono 10" w:eastAsia="LM Mono 10" w:hAnsi="LM Mono 10" w:cs="LM Mono 10"/>
          <w:color w:val="214987"/>
        </w:rPr>
        <w:t xml:space="preserve"> </w:t>
      </w:r>
      <w:r w:rsidR="0029427A">
        <w:rPr>
          <w:rFonts w:ascii="LM Mono 10" w:eastAsia="LM Mono 10" w:hAnsi="LM Mono 10" w:cs="LM Mono 10"/>
          <w:color w:val="214987"/>
          <w:w w:val="99"/>
        </w:rPr>
        <w:t>=</w:t>
      </w:r>
      <w:r w:rsidR="0029427A">
        <w:rPr>
          <w:rFonts w:ascii="LM Mono 10" w:eastAsia="LM Mono 10" w:hAnsi="LM Mono 10" w:cs="LM Mono 10"/>
          <w:color w:val="214987"/>
        </w:rPr>
        <w:t xml:space="preserve"> </w:t>
      </w:r>
      <w:r w:rsidR="0029427A">
        <w:rPr>
          <w:rFonts w:ascii="Courier New" w:eastAsia="Courier New" w:hAnsi="Courier New" w:cs="Courier New"/>
          <w:b/>
          <w:color w:val="214987"/>
          <w:w w:val="99"/>
        </w:rPr>
        <w:t>list</w:t>
      </w:r>
      <w:r w:rsidR="0029427A">
        <w:rPr>
          <w:rFonts w:ascii="LM Mono 10" w:eastAsia="LM Mono 10" w:hAnsi="LM Mono 10" w:cs="LM Mono 10"/>
          <w:color w:val="000000"/>
          <w:w w:val="99"/>
        </w:rPr>
        <w:t>(</w:t>
      </w:r>
      <w:r w:rsidR="0029427A">
        <w:rPr>
          <w:rFonts w:ascii="LM Mono 10" w:eastAsia="LM Mono 10" w:hAnsi="LM Mono 10" w:cs="LM Mono 10"/>
          <w:color w:val="214987"/>
          <w:w w:val="99"/>
        </w:rPr>
        <w:t>supp</w:t>
      </w:r>
      <w:r w:rsidR="0029427A">
        <w:rPr>
          <w:rFonts w:ascii="LM Mono 10" w:eastAsia="LM Mono 10" w:hAnsi="LM Mono 10" w:cs="LM Mono 10"/>
          <w:color w:val="214987"/>
        </w:rPr>
        <w:t xml:space="preserve"> </w:t>
      </w:r>
      <w:r w:rsidR="0029427A">
        <w:rPr>
          <w:rFonts w:ascii="LM Mono 10" w:eastAsia="LM Mono 10" w:hAnsi="LM Mono 10" w:cs="LM Mono 10"/>
          <w:color w:val="214987"/>
          <w:w w:val="99"/>
        </w:rPr>
        <w:t>=</w:t>
      </w:r>
      <w:r w:rsidR="0029427A">
        <w:rPr>
          <w:rFonts w:ascii="LM Mono 10" w:eastAsia="LM Mono 10" w:hAnsi="LM Mono 10" w:cs="LM Mono 10"/>
          <w:color w:val="214987"/>
        </w:rPr>
        <w:t xml:space="preserve"> </w:t>
      </w:r>
      <w:r w:rsidR="0029427A">
        <w:rPr>
          <w:rFonts w:ascii="LM Mono 10" w:eastAsia="LM Mono 10" w:hAnsi="LM Mono 10" w:cs="LM Mono 10"/>
          <w:color w:val="0000CE"/>
          <w:w w:val="99"/>
        </w:rPr>
        <w:t>0.5</w:t>
      </w:r>
      <w:r w:rsidR="0029427A">
        <w:rPr>
          <w:rFonts w:ascii="LM Mono 10" w:eastAsia="LM Mono 10" w:hAnsi="LM Mono 10" w:cs="LM Mono 10"/>
          <w:color w:val="000000"/>
          <w:w w:val="99"/>
        </w:rPr>
        <w:t>,</w:t>
      </w:r>
      <w:r w:rsidR="0029427A">
        <w:rPr>
          <w:rFonts w:ascii="LM Mono 10" w:eastAsia="LM Mono 10" w:hAnsi="LM Mono 10" w:cs="LM Mono 10"/>
          <w:color w:val="000000"/>
        </w:rPr>
        <w:t xml:space="preserve"> </w:t>
      </w:r>
      <w:r w:rsidR="0029427A">
        <w:rPr>
          <w:rFonts w:ascii="LM Mono 10" w:eastAsia="LM Mono 10" w:hAnsi="LM Mono 10" w:cs="LM Mono 10"/>
          <w:color w:val="214987"/>
          <w:w w:val="99"/>
        </w:rPr>
        <w:t>conf</w:t>
      </w:r>
      <w:r w:rsidR="0029427A">
        <w:rPr>
          <w:rFonts w:ascii="LM Mono 10" w:eastAsia="LM Mono 10" w:hAnsi="LM Mono 10" w:cs="LM Mono 10"/>
          <w:color w:val="214987"/>
        </w:rPr>
        <w:t xml:space="preserve"> </w:t>
      </w:r>
      <w:r w:rsidR="0029427A">
        <w:rPr>
          <w:rFonts w:ascii="LM Mono 10" w:eastAsia="LM Mono 10" w:hAnsi="LM Mono 10" w:cs="LM Mono 10"/>
          <w:color w:val="214987"/>
          <w:w w:val="99"/>
        </w:rPr>
        <w:t>=</w:t>
      </w:r>
      <w:r w:rsidR="0029427A">
        <w:rPr>
          <w:rFonts w:ascii="LM Mono 10" w:eastAsia="LM Mono 10" w:hAnsi="LM Mono 10" w:cs="LM Mono 10"/>
          <w:color w:val="214987"/>
        </w:rPr>
        <w:t xml:space="preserve"> </w:t>
      </w:r>
      <w:r w:rsidR="0029427A">
        <w:rPr>
          <w:rFonts w:ascii="LM Mono 10" w:eastAsia="LM Mono 10" w:hAnsi="LM Mono 10" w:cs="LM Mono 10"/>
          <w:color w:val="0000CE"/>
          <w:w w:val="99"/>
        </w:rPr>
        <w:t>.75</w:t>
      </w:r>
      <w:r w:rsidR="0029427A">
        <w:rPr>
          <w:rFonts w:ascii="LM Mono 10" w:eastAsia="LM Mono 10" w:hAnsi="LM Mono 10" w:cs="LM Mono 10"/>
          <w:color w:val="000000"/>
          <w:w w:val="99"/>
        </w:rPr>
        <w:t>,</w:t>
      </w:r>
      <w:r w:rsidR="0029427A">
        <w:rPr>
          <w:rFonts w:ascii="LM Mono 10" w:eastAsia="LM Mono 10" w:hAnsi="LM Mono 10" w:cs="LM Mono 10"/>
          <w:color w:val="000000"/>
        </w:rPr>
        <w:t xml:space="preserve"> </w:t>
      </w:r>
      <w:r w:rsidR="0029427A">
        <w:rPr>
          <w:rFonts w:ascii="LM Mono 10" w:eastAsia="LM Mono 10" w:hAnsi="LM Mono 10" w:cs="LM Mono 10"/>
          <w:color w:val="214987"/>
          <w:w w:val="99"/>
        </w:rPr>
        <w:t>target</w:t>
      </w:r>
      <w:r w:rsidR="0029427A">
        <w:rPr>
          <w:rFonts w:ascii="LM Mono 10" w:eastAsia="LM Mono 10" w:hAnsi="LM Mono 10" w:cs="LM Mono 10"/>
          <w:color w:val="214987"/>
        </w:rPr>
        <w:t xml:space="preserve"> </w:t>
      </w:r>
      <w:r w:rsidR="0029427A">
        <w:rPr>
          <w:rFonts w:ascii="LM Mono 10" w:eastAsia="LM Mono 10" w:hAnsi="LM Mono 10" w:cs="LM Mono 10"/>
          <w:color w:val="214987"/>
          <w:w w:val="99"/>
        </w:rPr>
        <w:t>=</w:t>
      </w:r>
      <w:r w:rsidR="0029427A">
        <w:rPr>
          <w:rFonts w:ascii="LM Mono 10" w:eastAsia="LM Mono 10" w:hAnsi="LM Mono 10" w:cs="LM Mono 10"/>
          <w:color w:val="214987"/>
        </w:rPr>
        <w:t xml:space="preserve"> </w:t>
      </w:r>
      <w:r w:rsidR="0029427A">
        <w:rPr>
          <w:rFonts w:ascii="LM Mono 10" w:eastAsia="LM Mono 10" w:hAnsi="LM Mono 10" w:cs="LM Mono 10"/>
          <w:color w:val="4F9905"/>
          <w:w w:val="99"/>
        </w:rPr>
        <w:t>"rules"</w:t>
      </w:r>
      <w:r w:rsidR="0029427A">
        <w:rPr>
          <w:rFonts w:ascii="LM Mono 10" w:eastAsia="LM Mono 10" w:hAnsi="LM Mono 10" w:cs="LM Mono 10"/>
          <w:color w:val="000000"/>
          <w:w w:val="99"/>
        </w:rPr>
        <w:t>))</w:t>
      </w:r>
    </w:p>
    <w:p w:rsidR="00AE0F67" w:rsidRDefault="00AE0F67">
      <w:pPr>
        <w:spacing w:before="6" w:line="180" w:lineRule="exact"/>
        <w:rPr>
          <w:sz w:val="19"/>
          <w:szCs w:val="19"/>
        </w:rPr>
      </w:pPr>
    </w:p>
    <w:p w:rsidR="00AE0F67" w:rsidRDefault="0029427A">
      <w:pPr>
        <w:ind w:left="100"/>
        <w:rPr>
          <w:rFonts w:ascii="LM Mono 10" w:eastAsia="LM Mono 10" w:hAnsi="LM Mono 10" w:cs="LM Mono 10"/>
        </w:rPr>
      </w:pPr>
      <w:r>
        <w:rPr>
          <w:rFonts w:ascii="LM Mono 10" w:eastAsia="LM Mono 10" w:hAnsi="LM Mono 10" w:cs="LM Mono 10"/>
          <w:w w:val="99"/>
        </w:rPr>
        <w:t>##</w:t>
      </w:r>
      <w:r>
        <w:rPr>
          <w:rFonts w:ascii="LM Mono 10" w:eastAsia="LM Mono 10" w:hAnsi="LM Mono 10" w:cs="LM Mono 10"/>
        </w:rPr>
        <w:t xml:space="preserve"> </w:t>
      </w:r>
      <w:r>
        <w:rPr>
          <w:rFonts w:ascii="LM Mono 10" w:eastAsia="LM Mono 10" w:hAnsi="LM Mono 10" w:cs="LM Mono 10"/>
          <w:w w:val="99"/>
        </w:rPr>
        <w:t>Apriori</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Parameter</w:t>
      </w:r>
      <w:r>
        <w:rPr>
          <w:rFonts w:ascii="LM Mono 10" w:eastAsia="LM Mono 10" w:hAnsi="LM Mono 10" w:cs="LM Mono 10"/>
          <w:position w:val="2"/>
        </w:rPr>
        <w:t xml:space="preserve"> </w:t>
      </w:r>
      <w:r>
        <w:rPr>
          <w:rFonts w:ascii="LM Mono 10" w:eastAsia="LM Mono 10" w:hAnsi="LM Mono 10" w:cs="LM Mono 10"/>
          <w:w w:val="99"/>
          <w:position w:val="2"/>
        </w:rPr>
        <w:t>specification:</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confidence</w:t>
      </w:r>
      <w:r>
        <w:rPr>
          <w:rFonts w:ascii="LM Mono 10" w:eastAsia="LM Mono 10" w:hAnsi="LM Mono 10" w:cs="LM Mono 10"/>
          <w:position w:val="2"/>
        </w:rPr>
        <w:t xml:space="preserve"> </w:t>
      </w:r>
      <w:r>
        <w:rPr>
          <w:rFonts w:ascii="LM Mono 10" w:eastAsia="LM Mono 10" w:hAnsi="LM Mono 10" w:cs="LM Mono 10"/>
          <w:w w:val="99"/>
          <w:position w:val="2"/>
        </w:rPr>
        <w:t>minval</w:t>
      </w:r>
      <w:r>
        <w:rPr>
          <w:rFonts w:ascii="LM Mono 10" w:eastAsia="LM Mono 10" w:hAnsi="LM Mono 10" w:cs="LM Mono 10"/>
          <w:position w:val="2"/>
        </w:rPr>
        <w:t xml:space="preserve"> </w:t>
      </w:r>
      <w:r>
        <w:rPr>
          <w:rFonts w:ascii="LM Mono 10" w:eastAsia="LM Mono 10" w:hAnsi="LM Mono 10" w:cs="LM Mono 10"/>
          <w:w w:val="99"/>
          <w:position w:val="2"/>
        </w:rPr>
        <w:t>smax</w:t>
      </w:r>
      <w:r>
        <w:rPr>
          <w:rFonts w:ascii="LM Mono 10" w:eastAsia="LM Mono 10" w:hAnsi="LM Mono 10" w:cs="LM Mono 10"/>
          <w:position w:val="2"/>
        </w:rPr>
        <w:t xml:space="preserve"> </w:t>
      </w:r>
      <w:r>
        <w:rPr>
          <w:rFonts w:ascii="LM Mono 10" w:eastAsia="LM Mono 10" w:hAnsi="LM Mono 10" w:cs="LM Mono 10"/>
          <w:w w:val="99"/>
          <w:position w:val="2"/>
        </w:rPr>
        <w:t>arem</w:t>
      </w:r>
      <w:r>
        <w:rPr>
          <w:rFonts w:ascii="LM Mono 10" w:eastAsia="LM Mono 10" w:hAnsi="LM Mono 10" w:cs="LM Mono 10"/>
          <w:position w:val="2"/>
        </w:rPr>
        <w:t xml:space="preserve">  </w:t>
      </w:r>
      <w:r>
        <w:rPr>
          <w:rFonts w:ascii="LM Mono 10" w:eastAsia="LM Mono 10" w:hAnsi="LM Mono 10" w:cs="LM Mono 10"/>
          <w:w w:val="99"/>
          <w:position w:val="2"/>
        </w:rPr>
        <w:t>aval</w:t>
      </w:r>
      <w:r>
        <w:rPr>
          <w:rFonts w:ascii="LM Mono 10" w:eastAsia="LM Mono 10" w:hAnsi="LM Mono 10" w:cs="LM Mono 10"/>
          <w:position w:val="2"/>
        </w:rPr>
        <w:t xml:space="preserve"> </w:t>
      </w:r>
      <w:r>
        <w:rPr>
          <w:rFonts w:ascii="LM Mono 10" w:eastAsia="LM Mono 10" w:hAnsi="LM Mono 10" w:cs="LM Mono 10"/>
          <w:w w:val="99"/>
          <w:position w:val="2"/>
        </w:rPr>
        <w:t>originalSupport</w:t>
      </w:r>
      <w:r>
        <w:rPr>
          <w:rFonts w:ascii="LM Mono 10" w:eastAsia="LM Mono 10" w:hAnsi="LM Mono 10" w:cs="LM Mono 10"/>
          <w:position w:val="2"/>
        </w:rPr>
        <w:t xml:space="preserve"> </w:t>
      </w:r>
      <w:r>
        <w:rPr>
          <w:rFonts w:ascii="LM Mono 10" w:eastAsia="LM Mono 10" w:hAnsi="LM Mono 10" w:cs="LM Mono 10"/>
          <w:w w:val="99"/>
          <w:position w:val="2"/>
        </w:rPr>
        <w:t>maxtime</w:t>
      </w:r>
      <w:r>
        <w:rPr>
          <w:rFonts w:ascii="LM Mono 10" w:eastAsia="LM Mono 10" w:hAnsi="LM Mono 10" w:cs="LM Mono 10"/>
          <w:position w:val="2"/>
        </w:rPr>
        <w:t xml:space="preserve"> </w:t>
      </w:r>
      <w:r>
        <w:rPr>
          <w:rFonts w:ascii="LM Mono 10" w:eastAsia="LM Mono 10" w:hAnsi="LM Mono 10" w:cs="LM Mono 10"/>
          <w:w w:val="99"/>
          <w:position w:val="2"/>
        </w:rPr>
        <w:t>support</w:t>
      </w:r>
      <w:r>
        <w:rPr>
          <w:rFonts w:ascii="LM Mono 10" w:eastAsia="LM Mono 10" w:hAnsi="LM Mono 10" w:cs="LM Mono 10"/>
          <w:position w:val="2"/>
        </w:rPr>
        <w:t xml:space="preserve"> </w:t>
      </w:r>
      <w:r>
        <w:rPr>
          <w:rFonts w:ascii="LM Mono 10" w:eastAsia="LM Mono 10" w:hAnsi="LM Mono 10" w:cs="LM Mono 10"/>
          <w:w w:val="99"/>
          <w:position w:val="2"/>
        </w:rPr>
        <w:t>minlen</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0.75</w:t>
      </w:r>
      <w:r>
        <w:rPr>
          <w:rFonts w:ascii="LM Mono 10" w:eastAsia="LM Mono 10" w:hAnsi="LM Mono 10" w:cs="LM Mono 10"/>
          <w:position w:val="2"/>
        </w:rPr>
        <w:t xml:space="preserve">    </w:t>
      </w:r>
      <w:r>
        <w:rPr>
          <w:rFonts w:ascii="LM Mono 10" w:eastAsia="LM Mono 10" w:hAnsi="LM Mono 10" w:cs="LM Mono 10"/>
          <w:w w:val="99"/>
          <w:position w:val="2"/>
        </w:rPr>
        <w:t>0.1</w:t>
      </w:r>
      <w:r>
        <w:rPr>
          <w:rFonts w:ascii="LM Mono 10" w:eastAsia="LM Mono 10" w:hAnsi="LM Mono 10" w:cs="LM Mono 10"/>
          <w:position w:val="2"/>
        </w:rPr>
        <w:t xml:space="preserve">    </w:t>
      </w:r>
      <w:r>
        <w:rPr>
          <w:rFonts w:ascii="LM Mono 10" w:eastAsia="LM Mono 10" w:hAnsi="LM Mono 10" w:cs="LM Mono 10"/>
          <w:w w:val="99"/>
          <w:position w:val="2"/>
        </w:rPr>
        <w:t>1</w:t>
      </w:r>
      <w:r>
        <w:rPr>
          <w:rFonts w:ascii="LM Mono 10" w:eastAsia="LM Mono 10" w:hAnsi="LM Mono 10" w:cs="LM Mono 10"/>
          <w:position w:val="2"/>
        </w:rPr>
        <w:t xml:space="preserve"> </w:t>
      </w:r>
      <w:r>
        <w:rPr>
          <w:rFonts w:ascii="LM Mono 10" w:eastAsia="LM Mono 10" w:hAnsi="LM Mono 10" w:cs="LM Mono 10"/>
          <w:w w:val="99"/>
          <w:position w:val="2"/>
        </w:rPr>
        <w:t>none</w:t>
      </w:r>
      <w:r>
        <w:rPr>
          <w:rFonts w:ascii="LM Mono 10" w:eastAsia="LM Mono 10" w:hAnsi="LM Mono 10" w:cs="LM Mono 10"/>
          <w:position w:val="2"/>
        </w:rPr>
        <w:t xml:space="preserve"> </w:t>
      </w:r>
      <w:r>
        <w:rPr>
          <w:rFonts w:ascii="LM Mono 10" w:eastAsia="LM Mono 10" w:hAnsi="LM Mono 10" w:cs="LM Mono 10"/>
          <w:w w:val="99"/>
          <w:position w:val="2"/>
        </w:rPr>
        <w:t>FALSE</w:t>
      </w:r>
      <w:r>
        <w:rPr>
          <w:rFonts w:ascii="LM Mono 10" w:eastAsia="LM Mono 10" w:hAnsi="LM Mono 10" w:cs="LM Mono 10"/>
          <w:position w:val="2"/>
        </w:rPr>
        <w:t xml:space="preserve">            </w:t>
      </w:r>
      <w:r>
        <w:rPr>
          <w:rFonts w:ascii="LM Mono 10" w:eastAsia="LM Mono 10" w:hAnsi="LM Mono 10" w:cs="LM Mono 10"/>
          <w:w w:val="99"/>
          <w:position w:val="2"/>
        </w:rPr>
        <w:t>TRUE</w:t>
      </w:r>
      <w:r>
        <w:rPr>
          <w:rFonts w:ascii="LM Mono 10" w:eastAsia="LM Mono 10" w:hAnsi="LM Mono 10" w:cs="LM Mono 10"/>
          <w:position w:val="2"/>
        </w:rPr>
        <w:t xml:space="preserve">       </w:t>
      </w:r>
      <w:r>
        <w:rPr>
          <w:rFonts w:ascii="LM Mono 10" w:eastAsia="LM Mono 10" w:hAnsi="LM Mono 10" w:cs="LM Mono 10"/>
          <w:w w:val="99"/>
          <w:position w:val="2"/>
        </w:rPr>
        <w:t>5</w:t>
      </w:r>
      <w:r>
        <w:rPr>
          <w:rFonts w:ascii="LM Mono 10" w:eastAsia="LM Mono 10" w:hAnsi="LM Mono 10" w:cs="LM Mono 10"/>
          <w:position w:val="2"/>
        </w:rPr>
        <w:t xml:space="preserve">     </w:t>
      </w:r>
      <w:r>
        <w:rPr>
          <w:rFonts w:ascii="LM Mono 10" w:eastAsia="LM Mono 10" w:hAnsi="LM Mono 10" w:cs="LM Mono 10"/>
          <w:w w:val="99"/>
          <w:position w:val="2"/>
        </w:rPr>
        <w:t>0.5</w:t>
      </w:r>
      <w:r>
        <w:rPr>
          <w:rFonts w:ascii="LM Mono 10" w:eastAsia="LM Mono 10" w:hAnsi="LM Mono 10" w:cs="LM Mono 10"/>
          <w:position w:val="2"/>
        </w:rPr>
        <w:t xml:space="preserve">      </w:t>
      </w:r>
      <w:r>
        <w:rPr>
          <w:rFonts w:ascii="LM Mono 10" w:eastAsia="LM Mono 10" w:hAnsi="LM Mono 10" w:cs="LM Mono 10"/>
          <w:w w:val="99"/>
          <w:position w:val="2"/>
        </w:rPr>
        <w:t>1</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maxlen</w:t>
      </w:r>
      <w:r>
        <w:rPr>
          <w:rFonts w:ascii="LM Mono 10" w:eastAsia="LM Mono 10" w:hAnsi="LM Mono 10" w:cs="LM Mono 10"/>
          <w:position w:val="2"/>
        </w:rPr>
        <w:t xml:space="preserve"> </w:t>
      </w:r>
      <w:r>
        <w:rPr>
          <w:rFonts w:ascii="LM Mono 10" w:eastAsia="LM Mono 10" w:hAnsi="LM Mono 10" w:cs="LM Mono 10"/>
          <w:w w:val="99"/>
          <w:position w:val="2"/>
        </w:rPr>
        <w:t>target</w:t>
      </w:r>
      <w:r>
        <w:rPr>
          <w:rFonts w:ascii="LM Mono 10" w:eastAsia="LM Mono 10" w:hAnsi="LM Mono 10" w:cs="LM Mono 10"/>
          <w:position w:val="2"/>
        </w:rPr>
        <w:t xml:space="preserve">  </w:t>
      </w:r>
      <w:r>
        <w:rPr>
          <w:rFonts w:ascii="LM Mono 10" w:eastAsia="LM Mono 10" w:hAnsi="LM Mono 10" w:cs="LM Mono 10"/>
          <w:w w:val="99"/>
          <w:position w:val="2"/>
        </w:rPr>
        <w:t>ext</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10</w:t>
      </w:r>
      <w:r>
        <w:rPr>
          <w:rFonts w:ascii="LM Mono 10" w:eastAsia="LM Mono 10" w:hAnsi="LM Mono 10" w:cs="LM Mono 10"/>
          <w:position w:val="2"/>
        </w:rPr>
        <w:t xml:space="preserve">  </w:t>
      </w:r>
      <w:r>
        <w:rPr>
          <w:rFonts w:ascii="LM Mono 10" w:eastAsia="LM Mono 10" w:hAnsi="LM Mono 10" w:cs="LM Mono 10"/>
          <w:w w:val="99"/>
          <w:position w:val="2"/>
        </w:rPr>
        <w:t>rules</w:t>
      </w:r>
      <w:r>
        <w:rPr>
          <w:rFonts w:ascii="LM Mono 10" w:eastAsia="LM Mono 10" w:hAnsi="LM Mono 10" w:cs="LM Mono 10"/>
          <w:position w:val="2"/>
        </w:rPr>
        <w:t xml:space="preserve"> </w:t>
      </w:r>
      <w:r>
        <w:rPr>
          <w:rFonts w:ascii="LM Mono 10" w:eastAsia="LM Mono 10" w:hAnsi="LM Mono 10" w:cs="LM Mono 10"/>
          <w:w w:val="99"/>
          <w:position w:val="2"/>
        </w:rPr>
        <w:t>TRUE</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Algorithmic</w:t>
      </w:r>
      <w:r>
        <w:rPr>
          <w:rFonts w:ascii="LM Mono 10" w:eastAsia="LM Mono 10" w:hAnsi="LM Mono 10" w:cs="LM Mono 10"/>
          <w:position w:val="2"/>
        </w:rPr>
        <w:t xml:space="preserve"> </w:t>
      </w:r>
      <w:r>
        <w:rPr>
          <w:rFonts w:ascii="LM Mono 10" w:eastAsia="LM Mono 10" w:hAnsi="LM Mono 10" w:cs="LM Mono 10"/>
          <w:w w:val="99"/>
          <w:position w:val="2"/>
        </w:rPr>
        <w:t>control:</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filter</w:t>
      </w:r>
      <w:r>
        <w:rPr>
          <w:rFonts w:ascii="LM Mono 10" w:eastAsia="LM Mono 10" w:hAnsi="LM Mono 10" w:cs="LM Mono 10"/>
          <w:position w:val="2"/>
        </w:rPr>
        <w:t xml:space="preserve"> </w:t>
      </w:r>
      <w:r>
        <w:rPr>
          <w:rFonts w:ascii="LM Mono 10" w:eastAsia="LM Mono 10" w:hAnsi="LM Mono 10" w:cs="LM Mono 10"/>
          <w:w w:val="99"/>
          <w:position w:val="2"/>
        </w:rPr>
        <w:t>tree</w:t>
      </w:r>
      <w:r>
        <w:rPr>
          <w:rFonts w:ascii="LM Mono 10" w:eastAsia="LM Mono 10" w:hAnsi="LM Mono 10" w:cs="LM Mono 10"/>
          <w:position w:val="2"/>
        </w:rPr>
        <w:t xml:space="preserve"> </w:t>
      </w:r>
      <w:r>
        <w:rPr>
          <w:rFonts w:ascii="LM Mono 10" w:eastAsia="LM Mono 10" w:hAnsi="LM Mono 10" w:cs="LM Mono 10"/>
          <w:w w:val="99"/>
          <w:position w:val="2"/>
        </w:rPr>
        <w:t>heap</w:t>
      </w:r>
      <w:r>
        <w:rPr>
          <w:rFonts w:ascii="LM Mono 10" w:eastAsia="LM Mono 10" w:hAnsi="LM Mono 10" w:cs="LM Mono 10"/>
          <w:position w:val="2"/>
        </w:rPr>
        <w:t xml:space="preserve"> </w:t>
      </w:r>
      <w:r>
        <w:rPr>
          <w:rFonts w:ascii="LM Mono 10" w:eastAsia="LM Mono 10" w:hAnsi="LM Mono 10" w:cs="LM Mono 10"/>
          <w:w w:val="99"/>
          <w:position w:val="2"/>
        </w:rPr>
        <w:t>memopt</w:t>
      </w:r>
      <w:r>
        <w:rPr>
          <w:rFonts w:ascii="LM Mono 10" w:eastAsia="LM Mono 10" w:hAnsi="LM Mono 10" w:cs="LM Mono 10"/>
          <w:position w:val="2"/>
        </w:rPr>
        <w:t xml:space="preserve"> </w:t>
      </w:r>
      <w:r>
        <w:rPr>
          <w:rFonts w:ascii="LM Mono 10" w:eastAsia="LM Mono 10" w:hAnsi="LM Mono 10" w:cs="LM Mono 10"/>
          <w:w w:val="99"/>
          <w:position w:val="2"/>
        </w:rPr>
        <w:t>load</w:t>
      </w:r>
      <w:r>
        <w:rPr>
          <w:rFonts w:ascii="LM Mono 10" w:eastAsia="LM Mono 10" w:hAnsi="LM Mono 10" w:cs="LM Mono 10"/>
          <w:position w:val="2"/>
        </w:rPr>
        <w:t xml:space="preserve"> </w:t>
      </w:r>
      <w:r>
        <w:rPr>
          <w:rFonts w:ascii="LM Mono 10" w:eastAsia="LM Mono 10" w:hAnsi="LM Mono 10" w:cs="LM Mono 10"/>
          <w:w w:val="99"/>
          <w:position w:val="2"/>
        </w:rPr>
        <w:t>sort</w:t>
      </w:r>
      <w:r>
        <w:rPr>
          <w:rFonts w:ascii="LM Mono 10" w:eastAsia="LM Mono 10" w:hAnsi="LM Mono 10" w:cs="LM Mono 10"/>
          <w:position w:val="2"/>
        </w:rPr>
        <w:t xml:space="preserve"> </w:t>
      </w:r>
      <w:r>
        <w:rPr>
          <w:rFonts w:ascii="LM Mono 10" w:eastAsia="LM Mono 10" w:hAnsi="LM Mono 10" w:cs="LM Mono 10"/>
          <w:w w:val="99"/>
          <w:position w:val="2"/>
        </w:rPr>
        <w:t>verbose</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0.1</w:t>
      </w:r>
      <w:r>
        <w:rPr>
          <w:rFonts w:ascii="LM Mono 10" w:eastAsia="LM Mono 10" w:hAnsi="LM Mono 10" w:cs="LM Mono 10"/>
          <w:position w:val="2"/>
        </w:rPr>
        <w:t xml:space="preserve"> </w:t>
      </w:r>
      <w:r>
        <w:rPr>
          <w:rFonts w:ascii="LM Mono 10" w:eastAsia="LM Mono 10" w:hAnsi="LM Mono 10" w:cs="LM Mono 10"/>
          <w:w w:val="99"/>
          <w:position w:val="2"/>
        </w:rPr>
        <w:t>TRUE</w:t>
      </w:r>
      <w:r>
        <w:rPr>
          <w:rFonts w:ascii="LM Mono 10" w:eastAsia="LM Mono 10" w:hAnsi="LM Mono 10" w:cs="LM Mono 10"/>
          <w:position w:val="2"/>
        </w:rPr>
        <w:t xml:space="preserve"> </w:t>
      </w:r>
      <w:r>
        <w:rPr>
          <w:rFonts w:ascii="LM Mono 10" w:eastAsia="LM Mono 10" w:hAnsi="LM Mono 10" w:cs="LM Mono 10"/>
          <w:w w:val="99"/>
          <w:position w:val="2"/>
        </w:rPr>
        <w:t>TRUE</w:t>
      </w:r>
      <w:r>
        <w:rPr>
          <w:rFonts w:ascii="LM Mono 10" w:eastAsia="LM Mono 10" w:hAnsi="LM Mono 10" w:cs="LM Mono 10"/>
          <w:position w:val="2"/>
        </w:rPr>
        <w:t xml:space="preserve">  </w:t>
      </w:r>
      <w:r>
        <w:rPr>
          <w:rFonts w:ascii="LM Mono 10" w:eastAsia="LM Mono 10" w:hAnsi="LM Mono 10" w:cs="LM Mono 10"/>
          <w:w w:val="99"/>
          <w:position w:val="2"/>
        </w:rPr>
        <w:t>FALSE</w:t>
      </w:r>
      <w:r>
        <w:rPr>
          <w:rFonts w:ascii="LM Mono 10" w:eastAsia="LM Mono 10" w:hAnsi="LM Mono 10" w:cs="LM Mono 10"/>
          <w:position w:val="2"/>
        </w:rPr>
        <w:t xml:space="preserve"> </w:t>
      </w:r>
      <w:r>
        <w:rPr>
          <w:rFonts w:ascii="LM Mono 10" w:eastAsia="LM Mono 10" w:hAnsi="LM Mono 10" w:cs="LM Mono 10"/>
          <w:w w:val="99"/>
          <w:position w:val="2"/>
        </w:rPr>
        <w:t>TRUE</w:t>
      </w:r>
      <w:r>
        <w:rPr>
          <w:rFonts w:ascii="LM Mono 10" w:eastAsia="LM Mono 10" w:hAnsi="LM Mono 10" w:cs="LM Mono 10"/>
          <w:position w:val="2"/>
        </w:rPr>
        <w:t xml:space="preserve">    </w:t>
      </w:r>
      <w:r>
        <w:rPr>
          <w:rFonts w:ascii="LM Mono 10" w:eastAsia="LM Mono 10" w:hAnsi="LM Mono 10" w:cs="LM Mono 10"/>
          <w:w w:val="99"/>
          <w:position w:val="2"/>
        </w:rPr>
        <w:t>2</w:t>
      </w:r>
      <w:r>
        <w:rPr>
          <w:rFonts w:ascii="LM Mono 10" w:eastAsia="LM Mono 10" w:hAnsi="LM Mono 10" w:cs="LM Mono 10"/>
          <w:position w:val="2"/>
        </w:rPr>
        <w:t xml:space="preserve">    </w:t>
      </w:r>
      <w:r>
        <w:rPr>
          <w:rFonts w:ascii="LM Mono 10" w:eastAsia="LM Mono 10" w:hAnsi="LM Mono 10" w:cs="LM Mono 10"/>
          <w:w w:val="99"/>
          <w:position w:val="2"/>
        </w:rPr>
        <w:t>TRUE</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Absolute</w:t>
      </w:r>
      <w:r>
        <w:rPr>
          <w:rFonts w:ascii="LM Mono 10" w:eastAsia="LM Mono 10" w:hAnsi="LM Mono 10" w:cs="LM Mono 10"/>
          <w:position w:val="2"/>
        </w:rPr>
        <w:t xml:space="preserve"> </w:t>
      </w:r>
      <w:r>
        <w:rPr>
          <w:rFonts w:ascii="LM Mono 10" w:eastAsia="LM Mono 10" w:hAnsi="LM Mono 10" w:cs="LM Mono 10"/>
          <w:w w:val="99"/>
          <w:position w:val="2"/>
        </w:rPr>
        <w:t>minimum</w:t>
      </w:r>
      <w:r>
        <w:rPr>
          <w:rFonts w:ascii="LM Mono 10" w:eastAsia="LM Mono 10" w:hAnsi="LM Mono 10" w:cs="LM Mono 10"/>
          <w:position w:val="2"/>
        </w:rPr>
        <w:t xml:space="preserve"> </w:t>
      </w:r>
      <w:r>
        <w:rPr>
          <w:rFonts w:ascii="LM Mono 10" w:eastAsia="LM Mono 10" w:hAnsi="LM Mono 10" w:cs="LM Mono 10"/>
          <w:w w:val="99"/>
          <w:position w:val="2"/>
        </w:rPr>
        <w:t>support</w:t>
      </w:r>
      <w:r>
        <w:rPr>
          <w:rFonts w:ascii="LM Mono 10" w:eastAsia="LM Mono 10" w:hAnsi="LM Mono 10" w:cs="LM Mono 10"/>
          <w:position w:val="2"/>
        </w:rPr>
        <w:t xml:space="preserve"> </w:t>
      </w:r>
      <w:r>
        <w:rPr>
          <w:rFonts w:ascii="LM Mono 10" w:eastAsia="LM Mono 10" w:hAnsi="LM Mono 10" w:cs="LM Mono 10"/>
          <w:w w:val="99"/>
          <w:position w:val="2"/>
        </w:rPr>
        <w:t>count:</w:t>
      </w:r>
      <w:r>
        <w:rPr>
          <w:rFonts w:ascii="LM Mono 10" w:eastAsia="LM Mono 10" w:hAnsi="LM Mono 10" w:cs="LM Mono 10"/>
          <w:position w:val="2"/>
        </w:rPr>
        <w:t xml:space="preserve"> </w:t>
      </w:r>
      <w:r>
        <w:rPr>
          <w:rFonts w:ascii="LM Mono 10" w:eastAsia="LM Mono 10" w:hAnsi="LM Mono 10" w:cs="LM Mono 10"/>
          <w:w w:val="99"/>
          <w:position w:val="2"/>
        </w:rPr>
        <w:t>24421</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set</w:t>
      </w:r>
      <w:r>
        <w:rPr>
          <w:rFonts w:ascii="LM Mono 10" w:eastAsia="LM Mono 10" w:hAnsi="LM Mono 10" w:cs="LM Mono 10"/>
          <w:position w:val="2"/>
        </w:rPr>
        <w:t xml:space="preserve"> </w:t>
      </w:r>
      <w:r>
        <w:rPr>
          <w:rFonts w:ascii="LM Mono 10" w:eastAsia="LM Mono 10" w:hAnsi="LM Mono 10" w:cs="LM Mono 10"/>
          <w:w w:val="99"/>
          <w:position w:val="2"/>
        </w:rPr>
        <w:t>item</w:t>
      </w:r>
      <w:r>
        <w:rPr>
          <w:rFonts w:ascii="LM Mono 10" w:eastAsia="LM Mono 10" w:hAnsi="LM Mono 10" w:cs="LM Mono 10"/>
          <w:position w:val="2"/>
        </w:rPr>
        <w:t xml:space="preserve"> </w:t>
      </w:r>
      <w:r>
        <w:rPr>
          <w:rFonts w:ascii="LM Mono 10" w:eastAsia="LM Mono 10" w:hAnsi="LM Mono 10" w:cs="LM Mono 10"/>
          <w:w w:val="99"/>
          <w:position w:val="2"/>
        </w:rPr>
        <w:t>appearances</w:t>
      </w:r>
      <w:r>
        <w:rPr>
          <w:rFonts w:ascii="LM Mono 10" w:eastAsia="LM Mono 10" w:hAnsi="LM Mono 10" w:cs="LM Mono 10"/>
          <w:position w:val="2"/>
        </w:rPr>
        <w:t xml:space="preserve"> </w:t>
      </w:r>
      <w:r>
        <w:rPr>
          <w:rFonts w:ascii="LM Mono 10" w:eastAsia="LM Mono 10" w:hAnsi="LM Mono 10" w:cs="LM Mono 10"/>
          <w:w w:val="99"/>
          <w:position w:val="2"/>
        </w:rPr>
        <w:t>...[0</w:t>
      </w:r>
      <w:r>
        <w:rPr>
          <w:rFonts w:ascii="LM Mono 10" w:eastAsia="LM Mono 10" w:hAnsi="LM Mono 10" w:cs="LM Mono 10"/>
          <w:position w:val="2"/>
        </w:rPr>
        <w:t xml:space="preserve"> </w:t>
      </w:r>
      <w:r>
        <w:rPr>
          <w:rFonts w:ascii="LM Mono 10" w:eastAsia="LM Mono 10" w:hAnsi="LM Mono 10" w:cs="LM Mono 10"/>
          <w:w w:val="99"/>
          <w:position w:val="2"/>
        </w:rPr>
        <w:t>item(s)]</w:t>
      </w:r>
      <w:r>
        <w:rPr>
          <w:rFonts w:ascii="LM Mono 10" w:eastAsia="LM Mono 10" w:hAnsi="LM Mono 10" w:cs="LM Mono 10"/>
          <w:position w:val="2"/>
        </w:rPr>
        <w:t xml:space="preserve"> </w:t>
      </w:r>
      <w:r>
        <w:rPr>
          <w:rFonts w:ascii="LM Mono 10" w:eastAsia="LM Mono 10" w:hAnsi="LM Mono 10" w:cs="LM Mono 10"/>
          <w:w w:val="99"/>
          <w:position w:val="2"/>
        </w:rPr>
        <w:t>done</w:t>
      </w:r>
      <w:r>
        <w:rPr>
          <w:rFonts w:ascii="LM Mono 10" w:eastAsia="LM Mono 10" w:hAnsi="LM Mono 10" w:cs="LM Mono 10"/>
          <w:position w:val="2"/>
        </w:rPr>
        <w:t xml:space="preserve"> </w:t>
      </w:r>
      <w:r>
        <w:rPr>
          <w:rFonts w:ascii="LM Mono 10" w:eastAsia="LM Mono 10" w:hAnsi="LM Mono 10" w:cs="LM Mono 10"/>
          <w:w w:val="99"/>
          <w:position w:val="2"/>
        </w:rPr>
        <w:t>[0.00s].</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set</w:t>
      </w:r>
      <w:r>
        <w:rPr>
          <w:rFonts w:ascii="LM Mono 10" w:eastAsia="LM Mono 10" w:hAnsi="LM Mono 10" w:cs="LM Mono 10"/>
          <w:position w:val="2"/>
        </w:rPr>
        <w:t xml:space="preserve"> </w:t>
      </w:r>
      <w:r>
        <w:rPr>
          <w:rFonts w:ascii="LM Mono 10" w:eastAsia="LM Mono 10" w:hAnsi="LM Mono 10" w:cs="LM Mono 10"/>
          <w:w w:val="99"/>
          <w:position w:val="2"/>
        </w:rPr>
        <w:t>transactions</w:t>
      </w:r>
      <w:r>
        <w:rPr>
          <w:rFonts w:ascii="LM Mono 10" w:eastAsia="LM Mono 10" w:hAnsi="LM Mono 10" w:cs="LM Mono 10"/>
          <w:position w:val="2"/>
        </w:rPr>
        <w:t xml:space="preserve"> </w:t>
      </w:r>
      <w:r>
        <w:rPr>
          <w:rFonts w:ascii="LM Mono 10" w:eastAsia="LM Mono 10" w:hAnsi="LM Mono 10" w:cs="LM Mono 10"/>
          <w:w w:val="99"/>
          <w:position w:val="2"/>
        </w:rPr>
        <w:t>...[115</w:t>
      </w:r>
      <w:r>
        <w:rPr>
          <w:rFonts w:ascii="LM Mono 10" w:eastAsia="LM Mono 10" w:hAnsi="LM Mono 10" w:cs="LM Mono 10"/>
          <w:position w:val="2"/>
        </w:rPr>
        <w:t xml:space="preserve"> </w:t>
      </w:r>
      <w:r>
        <w:rPr>
          <w:rFonts w:ascii="LM Mono 10" w:eastAsia="LM Mono 10" w:hAnsi="LM Mono 10" w:cs="LM Mono 10"/>
          <w:w w:val="99"/>
          <w:position w:val="2"/>
        </w:rPr>
        <w:t>item(s),</w:t>
      </w:r>
      <w:r>
        <w:rPr>
          <w:rFonts w:ascii="LM Mono 10" w:eastAsia="LM Mono 10" w:hAnsi="LM Mono 10" w:cs="LM Mono 10"/>
          <w:position w:val="2"/>
        </w:rPr>
        <w:t xml:space="preserve"> </w:t>
      </w:r>
      <w:r>
        <w:rPr>
          <w:rFonts w:ascii="LM Mono 10" w:eastAsia="LM Mono 10" w:hAnsi="LM Mono 10" w:cs="LM Mono 10"/>
          <w:w w:val="99"/>
          <w:position w:val="2"/>
        </w:rPr>
        <w:t>48842</w:t>
      </w:r>
      <w:r>
        <w:rPr>
          <w:rFonts w:ascii="LM Mono 10" w:eastAsia="LM Mono 10" w:hAnsi="LM Mono 10" w:cs="LM Mono 10"/>
          <w:position w:val="2"/>
        </w:rPr>
        <w:t xml:space="preserve"> </w:t>
      </w:r>
      <w:r>
        <w:rPr>
          <w:rFonts w:ascii="LM Mono 10" w:eastAsia="LM Mono 10" w:hAnsi="LM Mono 10" w:cs="LM Mono 10"/>
          <w:w w:val="99"/>
          <w:position w:val="2"/>
        </w:rPr>
        <w:t>transaction(s)]</w:t>
      </w:r>
      <w:r>
        <w:rPr>
          <w:rFonts w:ascii="LM Mono 10" w:eastAsia="LM Mono 10" w:hAnsi="LM Mono 10" w:cs="LM Mono 10"/>
          <w:position w:val="2"/>
        </w:rPr>
        <w:t xml:space="preserve"> </w:t>
      </w:r>
      <w:r>
        <w:rPr>
          <w:rFonts w:ascii="LM Mono 10" w:eastAsia="LM Mono 10" w:hAnsi="LM Mono 10" w:cs="LM Mono 10"/>
          <w:w w:val="99"/>
          <w:position w:val="2"/>
        </w:rPr>
        <w:t>done</w:t>
      </w:r>
      <w:r>
        <w:rPr>
          <w:rFonts w:ascii="LM Mono 10" w:eastAsia="LM Mono 10" w:hAnsi="LM Mono 10" w:cs="LM Mono 10"/>
          <w:position w:val="2"/>
        </w:rPr>
        <w:t xml:space="preserve"> </w:t>
      </w:r>
      <w:r>
        <w:rPr>
          <w:rFonts w:ascii="LM Mono 10" w:eastAsia="LM Mono 10" w:hAnsi="LM Mono 10" w:cs="LM Mono 10"/>
          <w:w w:val="99"/>
          <w:position w:val="2"/>
        </w:rPr>
        <w:t>[0.05s].</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sorting</w:t>
      </w:r>
      <w:r>
        <w:rPr>
          <w:rFonts w:ascii="LM Mono 10" w:eastAsia="LM Mono 10" w:hAnsi="LM Mono 10" w:cs="LM Mono 10"/>
          <w:position w:val="2"/>
        </w:rPr>
        <w:t xml:space="preserve"> </w:t>
      </w:r>
      <w:r>
        <w:rPr>
          <w:rFonts w:ascii="LM Mono 10" w:eastAsia="LM Mono 10" w:hAnsi="LM Mono 10" w:cs="LM Mono 10"/>
          <w:w w:val="99"/>
          <w:position w:val="2"/>
        </w:rPr>
        <w:t>and</w:t>
      </w:r>
      <w:r>
        <w:rPr>
          <w:rFonts w:ascii="LM Mono 10" w:eastAsia="LM Mono 10" w:hAnsi="LM Mono 10" w:cs="LM Mono 10"/>
          <w:position w:val="2"/>
        </w:rPr>
        <w:t xml:space="preserve"> </w:t>
      </w:r>
      <w:r>
        <w:rPr>
          <w:rFonts w:ascii="LM Mono 10" w:eastAsia="LM Mono 10" w:hAnsi="LM Mono 10" w:cs="LM Mono 10"/>
          <w:w w:val="99"/>
          <w:position w:val="2"/>
        </w:rPr>
        <w:t>recoding</w:t>
      </w:r>
      <w:r>
        <w:rPr>
          <w:rFonts w:ascii="LM Mono 10" w:eastAsia="LM Mono 10" w:hAnsi="LM Mono 10" w:cs="LM Mono 10"/>
          <w:position w:val="2"/>
        </w:rPr>
        <w:t xml:space="preserve"> </w:t>
      </w:r>
      <w:r>
        <w:rPr>
          <w:rFonts w:ascii="LM Mono 10" w:eastAsia="LM Mono 10" w:hAnsi="LM Mono 10" w:cs="LM Mono 10"/>
          <w:w w:val="99"/>
          <w:position w:val="2"/>
        </w:rPr>
        <w:t>items</w:t>
      </w:r>
      <w:r>
        <w:rPr>
          <w:rFonts w:ascii="LM Mono 10" w:eastAsia="LM Mono 10" w:hAnsi="LM Mono 10" w:cs="LM Mono 10"/>
          <w:position w:val="2"/>
        </w:rPr>
        <w:t xml:space="preserve"> </w:t>
      </w: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[9</w:t>
      </w:r>
      <w:r>
        <w:rPr>
          <w:rFonts w:ascii="LM Mono 10" w:eastAsia="LM Mono 10" w:hAnsi="LM Mono 10" w:cs="LM Mono 10"/>
          <w:position w:val="2"/>
        </w:rPr>
        <w:t xml:space="preserve"> </w:t>
      </w:r>
      <w:r>
        <w:rPr>
          <w:rFonts w:ascii="LM Mono 10" w:eastAsia="LM Mono 10" w:hAnsi="LM Mono 10" w:cs="LM Mono 10"/>
          <w:w w:val="99"/>
          <w:position w:val="2"/>
        </w:rPr>
        <w:t>item(s)]</w:t>
      </w:r>
      <w:r>
        <w:rPr>
          <w:rFonts w:ascii="LM Mono 10" w:eastAsia="LM Mono 10" w:hAnsi="LM Mono 10" w:cs="LM Mono 10"/>
          <w:position w:val="2"/>
        </w:rPr>
        <w:t xml:space="preserve"> </w:t>
      </w:r>
      <w:r>
        <w:rPr>
          <w:rFonts w:ascii="LM Mono 10" w:eastAsia="LM Mono 10" w:hAnsi="LM Mono 10" w:cs="LM Mono 10"/>
          <w:w w:val="99"/>
          <w:position w:val="2"/>
        </w:rPr>
        <w:t>done</w:t>
      </w:r>
      <w:r>
        <w:rPr>
          <w:rFonts w:ascii="LM Mono 10" w:eastAsia="LM Mono 10" w:hAnsi="LM Mono 10" w:cs="LM Mono 10"/>
          <w:position w:val="2"/>
        </w:rPr>
        <w:t xml:space="preserve"> </w:t>
      </w:r>
      <w:r>
        <w:rPr>
          <w:rFonts w:ascii="LM Mono 10" w:eastAsia="LM Mono 10" w:hAnsi="LM Mono 10" w:cs="LM Mono 10"/>
          <w:w w:val="99"/>
          <w:position w:val="2"/>
        </w:rPr>
        <w:t>[0.00s].</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creating</w:t>
      </w:r>
      <w:r>
        <w:rPr>
          <w:rFonts w:ascii="LM Mono 10" w:eastAsia="LM Mono 10" w:hAnsi="LM Mono 10" w:cs="LM Mono 10"/>
          <w:position w:val="2"/>
        </w:rPr>
        <w:t xml:space="preserve"> </w:t>
      </w:r>
      <w:r>
        <w:rPr>
          <w:rFonts w:ascii="LM Mono 10" w:eastAsia="LM Mono 10" w:hAnsi="LM Mono 10" w:cs="LM Mono 10"/>
          <w:w w:val="99"/>
          <w:position w:val="2"/>
        </w:rPr>
        <w:t>transaction</w:t>
      </w:r>
      <w:r>
        <w:rPr>
          <w:rFonts w:ascii="LM Mono 10" w:eastAsia="LM Mono 10" w:hAnsi="LM Mono 10" w:cs="LM Mono 10"/>
          <w:position w:val="2"/>
        </w:rPr>
        <w:t xml:space="preserve"> </w:t>
      </w:r>
      <w:r>
        <w:rPr>
          <w:rFonts w:ascii="LM Mono 10" w:eastAsia="LM Mono 10" w:hAnsi="LM Mono 10" w:cs="LM Mono 10"/>
          <w:w w:val="99"/>
          <w:position w:val="2"/>
        </w:rPr>
        <w:t>tree</w:t>
      </w:r>
      <w:r>
        <w:rPr>
          <w:rFonts w:ascii="LM Mono 10" w:eastAsia="LM Mono 10" w:hAnsi="LM Mono 10" w:cs="LM Mono 10"/>
          <w:position w:val="2"/>
        </w:rPr>
        <w:t xml:space="preserve"> </w:t>
      </w: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done</w:t>
      </w:r>
      <w:r>
        <w:rPr>
          <w:rFonts w:ascii="LM Mono 10" w:eastAsia="LM Mono 10" w:hAnsi="LM Mono 10" w:cs="LM Mono 10"/>
          <w:position w:val="2"/>
        </w:rPr>
        <w:t xml:space="preserve"> </w:t>
      </w:r>
      <w:r>
        <w:rPr>
          <w:rFonts w:ascii="LM Mono 10" w:eastAsia="LM Mono 10" w:hAnsi="LM Mono 10" w:cs="LM Mono 10"/>
          <w:w w:val="99"/>
          <w:position w:val="2"/>
        </w:rPr>
        <w:t>[0.03s].</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checking</w:t>
      </w:r>
      <w:r>
        <w:rPr>
          <w:rFonts w:ascii="LM Mono 10" w:eastAsia="LM Mono 10" w:hAnsi="LM Mono 10" w:cs="LM Mono 10"/>
          <w:position w:val="2"/>
        </w:rPr>
        <w:t xml:space="preserve"> </w:t>
      </w:r>
      <w:r>
        <w:rPr>
          <w:rFonts w:ascii="LM Mono 10" w:eastAsia="LM Mono 10" w:hAnsi="LM Mono 10" w:cs="LM Mono 10"/>
          <w:w w:val="99"/>
          <w:position w:val="2"/>
        </w:rPr>
        <w:t>subsets</w:t>
      </w:r>
      <w:r>
        <w:rPr>
          <w:rFonts w:ascii="LM Mono 10" w:eastAsia="LM Mono 10" w:hAnsi="LM Mono 10" w:cs="LM Mono 10"/>
          <w:position w:val="2"/>
        </w:rPr>
        <w:t xml:space="preserve"> </w:t>
      </w:r>
      <w:r>
        <w:rPr>
          <w:rFonts w:ascii="LM Mono 10" w:eastAsia="LM Mono 10" w:hAnsi="LM Mono 10" w:cs="LM Mono 10"/>
          <w:w w:val="99"/>
          <w:position w:val="2"/>
        </w:rPr>
        <w:t>of</w:t>
      </w:r>
      <w:r>
        <w:rPr>
          <w:rFonts w:ascii="LM Mono 10" w:eastAsia="LM Mono 10" w:hAnsi="LM Mono 10" w:cs="LM Mono 10"/>
          <w:position w:val="2"/>
        </w:rPr>
        <w:t xml:space="preserve"> </w:t>
      </w:r>
      <w:r>
        <w:rPr>
          <w:rFonts w:ascii="LM Mono 10" w:eastAsia="LM Mono 10" w:hAnsi="LM Mono 10" w:cs="LM Mono 10"/>
          <w:w w:val="99"/>
          <w:position w:val="2"/>
        </w:rPr>
        <w:t>size</w:t>
      </w:r>
      <w:r>
        <w:rPr>
          <w:rFonts w:ascii="LM Mono 10" w:eastAsia="LM Mono 10" w:hAnsi="LM Mono 10" w:cs="LM Mono 10"/>
          <w:position w:val="2"/>
        </w:rPr>
        <w:t xml:space="preserve"> </w:t>
      </w:r>
      <w:r>
        <w:rPr>
          <w:rFonts w:ascii="LM Mono 10" w:eastAsia="LM Mono 10" w:hAnsi="LM Mono 10" w:cs="LM Mono 10"/>
          <w:w w:val="99"/>
          <w:position w:val="2"/>
        </w:rPr>
        <w:t>1</w:t>
      </w:r>
      <w:r>
        <w:rPr>
          <w:rFonts w:ascii="LM Mono 10" w:eastAsia="LM Mono 10" w:hAnsi="LM Mono 10" w:cs="LM Mono 10"/>
          <w:position w:val="2"/>
        </w:rPr>
        <w:t xml:space="preserve"> </w:t>
      </w:r>
      <w:r>
        <w:rPr>
          <w:rFonts w:ascii="LM Mono 10" w:eastAsia="LM Mono 10" w:hAnsi="LM Mono 10" w:cs="LM Mono 10"/>
          <w:w w:val="99"/>
          <w:position w:val="2"/>
        </w:rPr>
        <w:t>2</w:t>
      </w:r>
      <w:r>
        <w:rPr>
          <w:rFonts w:ascii="LM Mono 10" w:eastAsia="LM Mono 10" w:hAnsi="LM Mono 10" w:cs="LM Mono 10"/>
          <w:position w:val="2"/>
        </w:rPr>
        <w:t xml:space="preserve"> </w:t>
      </w:r>
      <w:r>
        <w:rPr>
          <w:rFonts w:ascii="LM Mono 10" w:eastAsia="LM Mono 10" w:hAnsi="LM Mono 10" w:cs="LM Mono 10"/>
          <w:w w:val="99"/>
          <w:position w:val="2"/>
        </w:rPr>
        <w:t>3</w:t>
      </w:r>
      <w:r>
        <w:rPr>
          <w:rFonts w:ascii="LM Mono 10" w:eastAsia="LM Mono 10" w:hAnsi="LM Mono 10" w:cs="LM Mono 10"/>
          <w:position w:val="2"/>
        </w:rPr>
        <w:t xml:space="preserve"> </w:t>
      </w:r>
      <w:r>
        <w:rPr>
          <w:rFonts w:ascii="LM Mono 10" w:eastAsia="LM Mono 10" w:hAnsi="LM Mono 10" w:cs="LM Mono 10"/>
          <w:w w:val="99"/>
          <w:position w:val="2"/>
        </w:rPr>
        <w:t>4</w:t>
      </w:r>
      <w:r>
        <w:rPr>
          <w:rFonts w:ascii="LM Mono 10" w:eastAsia="LM Mono 10" w:hAnsi="LM Mono 10" w:cs="LM Mono 10"/>
          <w:position w:val="2"/>
        </w:rPr>
        <w:t xml:space="preserve"> </w:t>
      </w:r>
      <w:r>
        <w:rPr>
          <w:rFonts w:ascii="LM Mono 10" w:eastAsia="LM Mono 10" w:hAnsi="LM Mono 10" w:cs="LM Mono 10"/>
          <w:w w:val="99"/>
          <w:position w:val="2"/>
        </w:rPr>
        <w:t>done</w:t>
      </w:r>
      <w:r>
        <w:rPr>
          <w:rFonts w:ascii="LM Mono 10" w:eastAsia="LM Mono 10" w:hAnsi="LM Mono 10" w:cs="LM Mono 10"/>
          <w:position w:val="2"/>
        </w:rPr>
        <w:t xml:space="preserve"> </w:t>
      </w:r>
      <w:r>
        <w:rPr>
          <w:rFonts w:ascii="LM Mono 10" w:eastAsia="LM Mono 10" w:hAnsi="LM Mono 10" w:cs="LM Mono 10"/>
          <w:w w:val="99"/>
          <w:position w:val="2"/>
        </w:rPr>
        <w:t>[0.00s].</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writing</w:t>
      </w:r>
      <w:r>
        <w:rPr>
          <w:rFonts w:ascii="LM Mono 10" w:eastAsia="LM Mono 10" w:hAnsi="LM Mono 10" w:cs="LM Mono 10"/>
          <w:position w:val="2"/>
        </w:rPr>
        <w:t xml:space="preserve"> </w:t>
      </w: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[84</w:t>
      </w:r>
      <w:r>
        <w:rPr>
          <w:rFonts w:ascii="LM Mono 10" w:eastAsia="LM Mono 10" w:hAnsi="LM Mono 10" w:cs="LM Mono 10"/>
          <w:position w:val="2"/>
        </w:rPr>
        <w:t xml:space="preserve"> </w:t>
      </w:r>
      <w:r>
        <w:rPr>
          <w:rFonts w:ascii="LM Mono 10" w:eastAsia="LM Mono 10" w:hAnsi="LM Mono 10" w:cs="LM Mono 10"/>
          <w:w w:val="99"/>
          <w:position w:val="2"/>
        </w:rPr>
        <w:t>rule(s)]</w:t>
      </w:r>
      <w:r>
        <w:rPr>
          <w:rFonts w:ascii="LM Mono 10" w:eastAsia="LM Mono 10" w:hAnsi="LM Mono 10" w:cs="LM Mono 10"/>
          <w:position w:val="2"/>
        </w:rPr>
        <w:t xml:space="preserve"> </w:t>
      </w:r>
      <w:r>
        <w:rPr>
          <w:rFonts w:ascii="LM Mono 10" w:eastAsia="LM Mono 10" w:hAnsi="LM Mono 10" w:cs="LM Mono 10"/>
          <w:w w:val="99"/>
          <w:position w:val="2"/>
        </w:rPr>
        <w:t>done</w:t>
      </w:r>
      <w:r>
        <w:rPr>
          <w:rFonts w:ascii="LM Mono 10" w:eastAsia="LM Mono 10" w:hAnsi="LM Mono 10" w:cs="LM Mono 10"/>
          <w:position w:val="2"/>
        </w:rPr>
        <w:t xml:space="preserve"> </w:t>
      </w:r>
      <w:r>
        <w:rPr>
          <w:rFonts w:ascii="LM Mono 10" w:eastAsia="LM Mono 10" w:hAnsi="LM Mono 10" w:cs="LM Mono 10"/>
          <w:w w:val="99"/>
          <w:position w:val="2"/>
        </w:rPr>
        <w:t>[0.00s].</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creating</w:t>
      </w:r>
      <w:r>
        <w:rPr>
          <w:rFonts w:ascii="LM Mono 10" w:eastAsia="LM Mono 10" w:hAnsi="LM Mono 10" w:cs="LM Mono 10"/>
          <w:position w:val="2"/>
        </w:rPr>
        <w:t xml:space="preserve"> </w:t>
      </w:r>
      <w:r>
        <w:rPr>
          <w:rFonts w:ascii="LM Mono 10" w:eastAsia="LM Mono 10" w:hAnsi="LM Mono 10" w:cs="LM Mono 10"/>
          <w:w w:val="99"/>
          <w:position w:val="2"/>
        </w:rPr>
        <w:t>S4</w:t>
      </w:r>
      <w:r>
        <w:rPr>
          <w:rFonts w:ascii="LM Mono 10" w:eastAsia="LM Mono 10" w:hAnsi="LM Mono 10" w:cs="LM Mono 10"/>
          <w:position w:val="2"/>
        </w:rPr>
        <w:t xml:space="preserve"> </w:t>
      </w:r>
      <w:r>
        <w:rPr>
          <w:rFonts w:ascii="LM Mono 10" w:eastAsia="LM Mono 10" w:hAnsi="LM Mono 10" w:cs="LM Mono 10"/>
          <w:w w:val="99"/>
          <w:position w:val="2"/>
        </w:rPr>
        <w:t>object</w:t>
      </w:r>
      <w:r>
        <w:rPr>
          <w:rFonts w:ascii="LM Mono 10" w:eastAsia="LM Mono 10" w:hAnsi="LM Mono 10" w:cs="LM Mono 10"/>
          <w:position w:val="2"/>
        </w:rPr>
        <w:t xml:space="preserve">  </w:t>
      </w: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done</w:t>
      </w:r>
      <w:r>
        <w:rPr>
          <w:rFonts w:ascii="LM Mono 10" w:eastAsia="LM Mono 10" w:hAnsi="LM Mono 10" w:cs="LM Mono 10"/>
          <w:position w:val="2"/>
        </w:rPr>
        <w:t xml:space="preserve"> </w:t>
      </w:r>
      <w:r>
        <w:rPr>
          <w:rFonts w:ascii="LM Mono 10" w:eastAsia="LM Mono 10" w:hAnsi="LM Mono 10" w:cs="LM Mono 10"/>
          <w:w w:val="99"/>
          <w:position w:val="2"/>
        </w:rPr>
        <w:t>[0.00s].</w:t>
      </w:r>
    </w:p>
    <w:p w:rsidR="00AE0F67" w:rsidRDefault="00AE0F67">
      <w:pPr>
        <w:spacing w:before="51"/>
        <w:ind w:left="100"/>
        <w:rPr>
          <w:rFonts w:ascii="LM Mono 10" w:eastAsia="LM Mono 10" w:hAnsi="LM Mono 10" w:cs="LM Mono 10"/>
        </w:rPr>
      </w:pPr>
      <w:r w:rsidRPr="00AE0F67">
        <w:pict>
          <v:group id="_x0000_s1341" style="position:absolute;left:0;text-align:left;margin-left:69pt;margin-top:2.8pt;width:474pt;height:15.05pt;z-index:-1519;mso-position-horizontal-relative:page" coordorigin="1380,56" coordsize="9480,301">
            <v:shape id="_x0000_s1342" style="position:absolute;left:1380;top:56;width:9480;height:301" coordorigin="1380,56" coordsize="9480,301" path="m1380,357r9480,l10860,56r-9480,l1380,357xe" fillcolor="#f8f8f8" stroked="f">
              <v:path arrowok="t"/>
            </v:shape>
            <w10:wrap anchorx="page"/>
          </v:group>
        </w:pict>
      </w:r>
      <w:r w:rsidR="0029427A">
        <w:rPr>
          <w:rFonts w:ascii="Courier New" w:eastAsia="Courier New" w:hAnsi="Courier New" w:cs="Courier New"/>
          <w:b/>
          <w:color w:val="214987"/>
          <w:w w:val="99"/>
        </w:rPr>
        <w:t>summary</w:t>
      </w:r>
      <w:r w:rsidR="0029427A">
        <w:rPr>
          <w:rFonts w:ascii="LM Mono 10" w:eastAsia="LM Mono 10" w:hAnsi="LM Mono 10" w:cs="LM Mono 10"/>
          <w:color w:val="000000"/>
          <w:w w:val="99"/>
        </w:rPr>
        <w:t>(rules)</w:t>
      </w:r>
    </w:p>
    <w:p w:rsidR="00AE0F67" w:rsidRDefault="00AE0F67">
      <w:pPr>
        <w:spacing w:before="5" w:line="180" w:lineRule="exact"/>
        <w:rPr>
          <w:sz w:val="19"/>
          <w:szCs w:val="19"/>
        </w:rPr>
      </w:pPr>
    </w:p>
    <w:p w:rsidR="00AE0F67" w:rsidRDefault="0029427A">
      <w:pPr>
        <w:ind w:left="100"/>
        <w:rPr>
          <w:rFonts w:ascii="LM Mono 10" w:eastAsia="LM Mono 10" w:hAnsi="LM Mono 10" w:cs="LM Mono 10"/>
        </w:rPr>
      </w:pPr>
      <w:r>
        <w:rPr>
          <w:rFonts w:ascii="LM Mono 10" w:eastAsia="LM Mono 10" w:hAnsi="LM Mono 10" w:cs="LM Mono 10"/>
          <w:w w:val="99"/>
        </w:rPr>
        <w:t>##</w:t>
      </w:r>
      <w:r>
        <w:rPr>
          <w:rFonts w:ascii="LM Mono 10" w:eastAsia="LM Mono 10" w:hAnsi="LM Mono 10" w:cs="LM Mono 10"/>
        </w:rPr>
        <w:t xml:space="preserve"> </w:t>
      </w:r>
      <w:r>
        <w:rPr>
          <w:rFonts w:ascii="LM Mono 10" w:eastAsia="LM Mono 10" w:hAnsi="LM Mono 10" w:cs="LM Mono 10"/>
          <w:w w:val="99"/>
        </w:rPr>
        <w:t>set</w:t>
      </w:r>
      <w:r>
        <w:rPr>
          <w:rFonts w:ascii="LM Mono 10" w:eastAsia="LM Mono 10" w:hAnsi="LM Mono 10" w:cs="LM Mono 10"/>
        </w:rPr>
        <w:t xml:space="preserve"> </w:t>
      </w:r>
      <w:r>
        <w:rPr>
          <w:rFonts w:ascii="LM Mono 10" w:eastAsia="LM Mono 10" w:hAnsi="LM Mono 10" w:cs="LM Mono 10"/>
          <w:w w:val="99"/>
        </w:rPr>
        <w:t>of</w:t>
      </w:r>
      <w:r>
        <w:rPr>
          <w:rFonts w:ascii="LM Mono 10" w:eastAsia="LM Mono 10" w:hAnsi="LM Mono 10" w:cs="LM Mono 10"/>
        </w:rPr>
        <w:t xml:space="preserve"> </w:t>
      </w:r>
      <w:r>
        <w:rPr>
          <w:rFonts w:ascii="LM Mono 10" w:eastAsia="LM Mono 10" w:hAnsi="LM Mono 10" w:cs="LM Mono 10"/>
          <w:w w:val="99"/>
        </w:rPr>
        <w:t>84</w:t>
      </w:r>
      <w:r>
        <w:rPr>
          <w:rFonts w:ascii="LM Mono 10" w:eastAsia="LM Mono 10" w:hAnsi="LM Mono 10" w:cs="LM Mono 10"/>
        </w:rPr>
        <w:t xml:space="preserve"> </w:t>
      </w:r>
      <w:r>
        <w:rPr>
          <w:rFonts w:ascii="LM Mono 10" w:eastAsia="LM Mono 10" w:hAnsi="LM Mono 10" w:cs="LM Mono 10"/>
          <w:w w:val="99"/>
        </w:rPr>
        <w:t>rules</w:t>
      </w:r>
    </w:p>
    <w:p w:rsidR="00AE0F67" w:rsidRDefault="0029427A">
      <w:pPr>
        <w:spacing w:line="220" w:lineRule="exact"/>
        <w:ind w:left="100"/>
        <w:rPr>
          <w:rFonts w:ascii="LM Mono 10" w:eastAsia="LM Mono 10" w:hAnsi="LM Mono 10" w:cs="LM Mono 10"/>
        </w:rPr>
        <w:sectPr w:rsidR="00AE0F67">
          <w:pgSz w:w="12240" w:h="15840"/>
          <w:pgMar w:top="1460" w:right="1320" w:bottom="280" w:left="1340" w:header="0" w:footer="801" w:gutter="0"/>
          <w:cols w:space="720"/>
        </w:sectPr>
      </w:pPr>
      <w:r>
        <w:rPr>
          <w:rFonts w:ascii="LM Mono 10" w:eastAsia="LM Mono 10" w:hAnsi="LM Mono 10" w:cs="LM Mono 10"/>
          <w:w w:val="99"/>
          <w:position w:val="2"/>
        </w:rPr>
        <w:t>##</w:t>
      </w:r>
    </w:p>
    <w:p w:rsidR="00AE0F67" w:rsidRDefault="0029427A">
      <w:pPr>
        <w:spacing w:before="56"/>
        <w:ind w:left="100"/>
        <w:rPr>
          <w:rFonts w:ascii="LM Mono 10" w:eastAsia="LM Mono 10" w:hAnsi="LM Mono 10" w:cs="LM Mono 10"/>
        </w:rPr>
      </w:pPr>
      <w:r>
        <w:rPr>
          <w:rFonts w:ascii="LM Mono 10" w:eastAsia="LM Mono 10" w:hAnsi="LM Mono 10" w:cs="LM Mono 10"/>
          <w:w w:val="99"/>
        </w:rPr>
        <w:lastRenderedPageBreak/>
        <w:t>##</w:t>
      </w:r>
      <w:r>
        <w:rPr>
          <w:rFonts w:ascii="LM Mono 10" w:eastAsia="LM Mono 10" w:hAnsi="LM Mono 10" w:cs="LM Mono 10"/>
        </w:rPr>
        <w:t xml:space="preserve"> </w:t>
      </w:r>
      <w:r>
        <w:rPr>
          <w:rFonts w:ascii="LM Mono 10" w:eastAsia="LM Mono 10" w:hAnsi="LM Mono 10" w:cs="LM Mono 10"/>
          <w:w w:val="99"/>
        </w:rPr>
        <w:t>rule</w:t>
      </w:r>
      <w:r>
        <w:rPr>
          <w:rFonts w:ascii="LM Mono 10" w:eastAsia="LM Mono 10" w:hAnsi="LM Mono 10" w:cs="LM Mono 10"/>
        </w:rPr>
        <w:t xml:space="preserve"> </w:t>
      </w:r>
      <w:r>
        <w:rPr>
          <w:rFonts w:ascii="LM Mono 10" w:eastAsia="LM Mono 10" w:hAnsi="LM Mono 10" w:cs="LM Mono 10"/>
          <w:w w:val="99"/>
        </w:rPr>
        <w:t>length</w:t>
      </w:r>
      <w:r>
        <w:rPr>
          <w:rFonts w:ascii="LM Mono 10" w:eastAsia="LM Mono 10" w:hAnsi="LM Mono 10" w:cs="LM Mono 10"/>
        </w:rPr>
        <w:t xml:space="preserve"> </w:t>
      </w:r>
      <w:r>
        <w:rPr>
          <w:rFonts w:ascii="LM Mono 10" w:eastAsia="LM Mono 10" w:hAnsi="LM Mono 10" w:cs="LM Mono 10"/>
          <w:w w:val="99"/>
        </w:rPr>
        <w:t>distribution</w:t>
      </w:r>
      <w:r>
        <w:rPr>
          <w:rFonts w:ascii="LM Mono 10" w:eastAsia="LM Mono 10" w:hAnsi="LM Mono 10" w:cs="LM Mono 10"/>
        </w:rPr>
        <w:t xml:space="preserve"> </w:t>
      </w:r>
      <w:r>
        <w:rPr>
          <w:rFonts w:ascii="LM Mono 10" w:eastAsia="LM Mono 10" w:hAnsi="LM Mono 10" w:cs="LM Mono 10"/>
          <w:w w:val="99"/>
        </w:rPr>
        <w:t>(lhs</w:t>
      </w:r>
      <w:r>
        <w:rPr>
          <w:rFonts w:ascii="LM Mono 10" w:eastAsia="LM Mono 10" w:hAnsi="LM Mono 10" w:cs="LM Mono 10"/>
        </w:rPr>
        <w:t xml:space="preserve"> </w:t>
      </w:r>
      <w:r>
        <w:rPr>
          <w:rFonts w:ascii="LM Mono 10" w:eastAsia="LM Mono 10" w:hAnsi="LM Mono 10" w:cs="LM Mono 10"/>
          <w:w w:val="99"/>
        </w:rPr>
        <w:t>+</w:t>
      </w:r>
      <w:r>
        <w:rPr>
          <w:rFonts w:ascii="LM Mono 10" w:eastAsia="LM Mono 10" w:hAnsi="LM Mono 10" w:cs="LM Mono 10"/>
        </w:rPr>
        <w:t xml:space="preserve"> </w:t>
      </w:r>
      <w:r>
        <w:rPr>
          <w:rFonts w:ascii="LM Mono 10" w:eastAsia="LM Mono 10" w:hAnsi="LM Mono 10" w:cs="LM Mono 10"/>
          <w:w w:val="99"/>
        </w:rPr>
        <w:t>rhs):sizes</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1</w:t>
      </w:r>
      <w:r>
        <w:rPr>
          <w:rFonts w:ascii="LM Mono 10" w:eastAsia="LM Mono 10" w:hAnsi="LM Mono 10" w:cs="LM Mono 10"/>
          <w:position w:val="2"/>
        </w:rPr>
        <w:t xml:space="preserve">  </w:t>
      </w:r>
      <w:r>
        <w:rPr>
          <w:rFonts w:ascii="LM Mono 10" w:eastAsia="LM Mono 10" w:hAnsi="LM Mono 10" w:cs="LM Mono 10"/>
          <w:w w:val="99"/>
          <w:position w:val="2"/>
        </w:rPr>
        <w:t>2</w:t>
      </w:r>
      <w:r>
        <w:rPr>
          <w:rFonts w:ascii="LM Mono 10" w:eastAsia="LM Mono 10" w:hAnsi="LM Mono 10" w:cs="LM Mono 10"/>
          <w:position w:val="2"/>
        </w:rPr>
        <w:t xml:space="preserve">  </w:t>
      </w:r>
      <w:r>
        <w:rPr>
          <w:rFonts w:ascii="LM Mono 10" w:eastAsia="LM Mono 10" w:hAnsi="LM Mono 10" w:cs="LM Mono 10"/>
          <w:w w:val="99"/>
          <w:position w:val="2"/>
        </w:rPr>
        <w:t>3</w:t>
      </w:r>
      <w:r>
        <w:rPr>
          <w:rFonts w:ascii="LM Mono 10" w:eastAsia="LM Mono 10" w:hAnsi="LM Mono 10" w:cs="LM Mono 10"/>
          <w:position w:val="2"/>
        </w:rPr>
        <w:t xml:space="preserve">  </w:t>
      </w:r>
      <w:r>
        <w:rPr>
          <w:rFonts w:ascii="LM Mono 10" w:eastAsia="LM Mono 10" w:hAnsi="LM Mono 10" w:cs="LM Mono 10"/>
          <w:w w:val="99"/>
          <w:position w:val="2"/>
        </w:rPr>
        <w:t>4</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4</w:t>
      </w:r>
      <w:r>
        <w:rPr>
          <w:rFonts w:ascii="LM Mono 10" w:eastAsia="LM Mono 10" w:hAnsi="LM Mono 10" w:cs="LM Mono 10"/>
          <w:position w:val="2"/>
        </w:rPr>
        <w:t xml:space="preserve"> </w:t>
      </w:r>
      <w:r>
        <w:rPr>
          <w:rFonts w:ascii="LM Mono 10" w:eastAsia="LM Mono 10" w:hAnsi="LM Mono 10" w:cs="LM Mono 10"/>
          <w:w w:val="99"/>
          <w:position w:val="2"/>
        </w:rPr>
        <w:t>23</w:t>
      </w:r>
      <w:r>
        <w:rPr>
          <w:rFonts w:ascii="LM Mono 10" w:eastAsia="LM Mono 10" w:hAnsi="LM Mono 10" w:cs="LM Mono 10"/>
          <w:position w:val="2"/>
        </w:rPr>
        <w:t xml:space="preserve"> </w:t>
      </w:r>
      <w:r>
        <w:rPr>
          <w:rFonts w:ascii="LM Mono 10" w:eastAsia="LM Mono 10" w:hAnsi="LM Mono 10" w:cs="LM Mono 10"/>
          <w:w w:val="99"/>
          <w:position w:val="2"/>
        </w:rPr>
        <w:t>38</w:t>
      </w:r>
      <w:r>
        <w:rPr>
          <w:rFonts w:ascii="LM Mono 10" w:eastAsia="LM Mono 10" w:hAnsi="LM Mono 10" w:cs="LM Mono 10"/>
          <w:position w:val="2"/>
        </w:rPr>
        <w:t xml:space="preserve"> </w:t>
      </w:r>
      <w:r>
        <w:rPr>
          <w:rFonts w:ascii="LM Mono 10" w:eastAsia="LM Mono 10" w:hAnsi="LM Mono 10" w:cs="LM Mono 10"/>
          <w:w w:val="99"/>
          <w:position w:val="2"/>
        </w:rPr>
        <w:t>19</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Min.</w:t>
      </w:r>
      <w:r>
        <w:rPr>
          <w:rFonts w:ascii="LM Mono 10" w:eastAsia="LM Mono 10" w:hAnsi="LM Mono 10" w:cs="LM Mono 10"/>
          <w:position w:val="2"/>
        </w:rPr>
        <w:t xml:space="preserve"> </w:t>
      </w:r>
      <w:r>
        <w:rPr>
          <w:rFonts w:ascii="LM Mono 10" w:eastAsia="LM Mono 10" w:hAnsi="LM Mono 10" w:cs="LM Mono 10"/>
          <w:w w:val="99"/>
          <w:position w:val="2"/>
        </w:rPr>
        <w:t>1st</w:t>
      </w:r>
      <w:r>
        <w:rPr>
          <w:rFonts w:ascii="LM Mono 10" w:eastAsia="LM Mono 10" w:hAnsi="LM Mono 10" w:cs="LM Mono 10"/>
          <w:position w:val="2"/>
        </w:rPr>
        <w:t xml:space="preserve"> </w:t>
      </w:r>
      <w:r>
        <w:rPr>
          <w:rFonts w:ascii="LM Mono 10" w:eastAsia="LM Mono 10" w:hAnsi="LM Mono 10" w:cs="LM Mono 10"/>
          <w:w w:val="99"/>
          <w:position w:val="2"/>
        </w:rPr>
        <w:t>Qu.</w:t>
      </w:r>
      <w:r>
        <w:rPr>
          <w:rFonts w:ascii="LM Mono 10" w:eastAsia="LM Mono 10" w:hAnsi="LM Mono 10" w:cs="LM Mono 10"/>
          <w:position w:val="2"/>
        </w:rPr>
        <w:t xml:space="preserve">  </w:t>
      </w:r>
      <w:r>
        <w:rPr>
          <w:rFonts w:ascii="LM Mono 10" w:eastAsia="LM Mono 10" w:hAnsi="LM Mono 10" w:cs="LM Mono 10"/>
          <w:w w:val="99"/>
          <w:position w:val="2"/>
        </w:rPr>
        <w:t>Median</w:t>
      </w:r>
      <w:r>
        <w:rPr>
          <w:rFonts w:ascii="LM Mono 10" w:eastAsia="LM Mono 10" w:hAnsi="LM Mono 10" w:cs="LM Mono 10"/>
          <w:position w:val="2"/>
        </w:rPr>
        <w:t xml:space="preserve">    </w:t>
      </w:r>
      <w:r>
        <w:rPr>
          <w:rFonts w:ascii="LM Mono 10" w:eastAsia="LM Mono 10" w:hAnsi="LM Mono 10" w:cs="LM Mono 10"/>
          <w:w w:val="99"/>
          <w:position w:val="2"/>
        </w:rPr>
        <w:t>Mean</w:t>
      </w:r>
      <w:r>
        <w:rPr>
          <w:rFonts w:ascii="LM Mono 10" w:eastAsia="LM Mono 10" w:hAnsi="LM Mono 10" w:cs="LM Mono 10"/>
          <w:position w:val="2"/>
        </w:rPr>
        <w:t xml:space="preserve"> </w:t>
      </w:r>
      <w:r>
        <w:rPr>
          <w:rFonts w:ascii="LM Mono 10" w:eastAsia="LM Mono 10" w:hAnsi="LM Mono 10" w:cs="LM Mono 10"/>
          <w:w w:val="99"/>
          <w:position w:val="2"/>
        </w:rPr>
        <w:t>3rd</w:t>
      </w:r>
      <w:r>
        <w:rPr>
          <w:rFonts w:ascii="LM Mono 10" w:eastAsia="LM Mono 10" w:hAnsi="LM Mono 10" w:cs="LM Mono 10"/>
          <w:position w:val="2"/>
        </w:rPr>
        <w:t xml:space="preserve"> </w:t>
      </w:r>
      <w:r>
        <w:rPr>
          <w:rFonts w:ascii="LM Mono 10" w:eastAsia="LM Mono 10" w:hAnsi="LM Mono 10" w:cs="LM Mono 10"/>
          <w:w w:val="99"/>
          <w:position w:val="2"/>
        </w:rPr>
        <w:t>Qu.</w:t>
      </w:r>
      <w:r>
        <w:rPr>
          <w:rFonts w:ascii="LM Mono 10" w:eastAsia="LM Mono 10" w:hAnsi="LM Mono 10" w:cs="LM Mono 10"/>
          <w:position w:val="2"/>
        </w:rPr>
        <w:t xml:space="preserve">    </w:t>
      </w:r>
      <w:r>
        <w:rPr>
          <w:rFonts w:ascii="LM Mono 10" w:eastAsia="LM Mono 10" w:hAnsi="LM Mono 10" w:cs="LM Mono 10"/>
          <w:w w:val="99"/>
          <w:position w:val="2"/>
        </w:rPr>
        <w:t>Max.</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1.000</w:t>
      </w:r>
      <w:r>
        <w:rPr>
          <w:rFonts w:ascii="LM Mono 10" w:eastAsia="LM Mono 10" w:hAnsi="LM Mono 10" w:cs="LM Mono 10"/>
          <w:position w:val="2"/>
        </w:rPr>
        <w:t xml:space="preserve">   </w:t>
      </w:r>
      <w:r>
        <w:rPr>
          <w:rFonts w:ascii="LM Mono 10" w:eastAsia="LM Mono 10" w:hAnsi="LM Mono 10" w:cs="LM Mono 10"/>
          <w:w w:val="99"/>
          <w:position w:val="2"/>
        </w:rPr>
        <w:t>2.000</w:t>
      </w:r>
      <w:r>
        <w:rPr>
          <w:rFonts w:ascii="LM Mono 10" w:eastAsia="LM Mono 10" w:hAnsi="LM Mono 10" w:cs="LM Mono 10"/>
          <w:position w:val="2"/>
        </w:rPr>
        <w:t xml:space="preserve">   </w:t>
      </w:r>
      <w:r>
        <w:rPr>
          <w:rFonts w:ascii="LM Mono 10" w:eastAsia="LM Mono 10" w:hAnsi="LM Mono 10" w:cs="LM Mono 10"/>
          <w:w w:val="99"/>
          <w:position w:val="2"/>
        </w:rPr>
        <w:t>3.000</w:t>
      </w:r>
      <w:r>
        <w:rPr>
          <w:rFonts w:ascii="LM Mono 10" w:eastAsia="LM Mono 10" w:hAnsi="LM Mono 10" w:cs="LM Mono 10"/>
          <w:position w:val="2"/>
        </w:rPr>
        <w:t xml:space="preserve">   </w:t>
      </w:r>
      <w:r>
        <w:rPr>
          <w:rFonts w:ascii="LM Mono 10" w:eastAsia="LM Mono 10" w:hAnsi="LM Mono 10" w:cs="LM Mono 10"/>
          <w:w w:val="99"/>
          <w:position w:val="2"/>
        </w:rPr>
        <w:t>2.857</w:t>
      </w:r>
      <w:r>
        <w:rPr>
          <w:rFonts w:ascii="LM Mono 10" w:eastAsia="LM Mono 10" w:hAnsi="LM Mono 10" w:cs="LM Mono 10"/>
          <w:position w:val="2"/>
        </w:rPr>
        <w:t xml:space="preserve">   </w:t>
      </w:r>
      <w:r>
        <w:rPr>
          <w:rFonts w:ascii="LM Mono 10" w:eastAsia="LM Mono 10" w:hAnsi="LM Mono 10" w:cs="LM Mono 10"/>
          <w:w w:val="99"/>
          <w:position w:val="2"/>
        </w:rPr>
        <w:t>3.000</w:t>
      </w:r>
      <w:r>
        <w:rPr>
          <w:rFonts w:ascii="LM Mono 10" w:eastAsia="LM Mono 10" w:hAnsi="LM Mono 10" w:cs="LM Mono 10"/>
          <w:position w:val="2"/>
        </w:rPr>
        <w:t xml:space="preserve">   </w:t>
      </w:r>
      <w:r>
        <w:rPr>
          <w:rFonts w:ascii="LM Mono 10" w:eastAsia="LM Mono 10" w:hAnsi="LM Mono 10" w:cs="LM Mono 10"/>
          <w:w w:val="99"/>
          <w:position w:val="2"/>
        </w:rPr>
        <w:t>4.000</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summary</w:t>
      </w:r>
      <w:r>
        <w:rPr>
          <w:rFonts w:ascii="LM Mono 10" w:eastAsia="LM Mono 10" w:hAnsi="LM Mono 10" w:cs="LM Mono 10"/>
          <w:position w:val="2"/>
        </w:rPr>
        <w:t xml:space="preserve"> </w:t>
      </w:r>
      <w:r>
        <w:rPr>
          <w:rFonts w:ascii="LM Mono 10" w:eastAsia="LM Mono 10" w:hAnsi="LM Mono 10" w:cs="LM Mono 10"/>
          <w:w w:val="99"/>
          <w:position w:val="2"/>
        </w:rPr>
        <w:t>of</w:t>
      </w:r>
      <w:r>
        <w:rPr>
          <w:rFonts w:ascii="LM Mono 10" w:eastAsia="LM Mono 10" w:hAnsi="LM Mono 10" w:cs="LM Mono 10"/>
          <w:position w:val="2"/>
        </w:rPr>
        <w:t xml:space="preserve"> </w:t>
      </w:r>
      <w:r>
        <w:rPr>
          <w:rFonts w:ascii="LM Mono 10" w:eastAsia="LM Mono 10" w:hAnsi="LM Mono 10" w:cs="LM Mono 10"/>
          <w:w w:val="99"/>
          <w:position w:val="2"/>
        </w:rPr>
        <w:t>quality</w:t>
      </w:r>
      <w:r>
        <w:rPr>
          <w:rFonts w:ascii="LM Mono 10" w:eastAsia="LM Mono 10" w:hAnsi="LM Mono 10" w:cs="LM Mono 10"/>
          <w:position w:val="2"/>
        </w:rPr>
        <w:t xml:space="preserve"> </w:t>
      </w:r>
      <w:r>
        <w:rPr>
          <w:rFonts w:ascii="LM Mono 10" w:eastAsia="LM Mono 10" w:hAnsi="LM Mono 10" w:cs="LM Mono 10"/>
          <w:w w:val="99"/>
          <w:position w:val="2"/>
        </w:rPr>
        <w:t>measures:</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support</w:t>
      </w:r>
      <w:r>
        <w:rPr>
          <w:rFonts w:ascii="LM Mono 10" w:eastAsia="LM Mono 10" w:hAnsi="LM Mono 10" w:cs="LM Mono 10"/>
          <w:position w:val="2"/>
        </w:rPr>
        <w:t xml:space="preserve">         </w:t>
      </w:r>
      <w:r>
        <w:rPr>
          <w:rFonts w:ascii="LM Mono 10" w:eastAsia="LM Mono 10" w:hAnsi="LM Mono 10" w:cs="LM Mono 10"/>
          <w:w w:val="99"/>
          <w:position w:val="2"/>
        </w:rPr>
        <w:t>confidence</w:t>
      </w:r>
      <w:r>
        <w:rPr>
          <w:rFonts w:ascii="LM Mono 10" w:eastAsia="LM Mono 10" w:hAnsi="LM Mono 10" w:cs="LM Mono 10"/>
          <w:position w:val="2"/>
        </w:rPr>
        <w:t xml:space="preserve">        </w:t>
      </w:r>
      <w:r>
        <w:rPr>
          <w:rFonts w:ascii="LM Mono 10" w:eastAsia="LM Mono 10" w:hAnsi="LM Mono 10" w:cs="LM Mono 10"/>
          <w:w w:val="99"/>
          <w:position w:val="2"/>
        </w:rPr>
        <w:t>coverage</w:t>
      </w:r>
      <w:r>
        <w:rPr>
          <w:rFonts w:ascii="LM Mono 10" w:eastAsia="LM Mono 10" w:hAnsi="LM Mono 10" w:cs="LM Mono 10"/>
          <w:position w:val="2"/>
        </w:rPr>
        <w:t xml:space="preserve">           </w:t>
      </w:r>
      <w:r>
        <w:rPr>
          <w:rFonts w:ascii="LM Mono 10" w:eastAsia="LM Mono 10" w:hAnsi="LM Mono 10" w:cs="LM Mono 10"/>
          <w:w w:val="99"/>
          <w:position w:val="2"/>
        </w:rPr>
        <w:t>lift</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Min.</w:t>
      </w:r>
      <w:r>
        <w:rPr>
          <w:rFonts w:ascii="LM Mono 10" w:eastAsia="LM Mono 10" w:hAnsi="LM Mono 10" w:cs="LM Mono 10"/>
          <w:position w:val="2"/>
        </w:rPr>
        <w:t xml:space="preserve">   </w:t>
      </w:r>
      <w:r>
        <w:rPr>
          <w:rFonts w:ascii="LM Mono 10" w:eastAsia="LM Mono 10" w:hAnsi="LM Mono 10" w:cs="LM Mono 10"/>
          <w:w w:val="99"/>
          <w:position w:val="2"/>
        </w:rPr>
        <w:t>:0.5084</w:t>
      </w:r>
      <w:r>
        <w:rPr>
          <w:rFonts w:ascii="LM Mono 10" w:eastAsia="LM Mono 10" w:hAnsi="LM Mono 10" w:cs="LM Mono 10"/>
          <w:position w:val="2"/>
        </w:rPr>
        <w:t xml:space="preserve">   </w:t>
      </w:r>
      <w:r>
        <w:rPr>
          <w:rFonts w:ascii="LM Mono 10" w:eastAsia="LM Mono 10" w:hAnsi="LM Mono 10" w:cs="LM Mono 10"/>
          <w:w w:val="99"/>
          <w:position w:val="2"/>
        </w:rPr>
        <w:t>Min.</w:t>
      </w:r>
      <w:r>
        <w:rPr>
          <w:rFonts w:ascii="LM Mono 10" w:eastAsia="LM Mono 10" w:hAnsi="LM Mono 10" w:cs="LM Mono 10"/>
          <w:position w:val="2"/>
        </w:rPr>
        <w:t xml:space="preserve">   </w:t>
      </w:r>
      <w:r>
        <w:rPr>
          <w:rFonts w:ascii="LM Mono 10" w:eastAsia="LM Mono 10" w:hAnsi="LM Mono 10" w:cs="LM Mono 10"/>
          <w:w w:val="99"/>
          <w:position w:val="2"/>
        </w:rPr>
        <w:t>:0.8504</w:t>
      </w:r>
      <w:r>
        <w:rPr>
          <w:rFonts w:ascii="LM Mono 10" w:eastAsia="LM Mono 10" w:hAnsi="LM Mono 10" w:cs="LM Mono 10"/>
          <w:position w:val="2"/>
        </w:rPr>
        <w:t xml:space="preserve">   </w:t>
      </w:r>
      <w:r>
        <w:rPr>
          <w:rFonts w:ascii="LM Mono 10" w:eastAsia="LM Mono 10" w:hAnsi="LM Mono 10" w:cs="LM Mono 10"/>
          <w:w w:val="99"/>
          <w:position w:val="2"/>
        </w:rPr>
        <w:t>Min.</w:t>
      </w:r>
      <w:r>
        <w:rPr>
          <w:rFonts w:ascii="LM Mono 10" w:eastAsia="LM Mono 10" w:hAnsi="LM Mono 10" w:cs="LM Mono 10"/>
          <w:position w:val="2"/>
        </w:rPr>
        <w:t xml:space="preserve">   </w:t>
      </w:r>
      <w:r>
        <w:rPr>
          <w:rFonts w:ascii="LM Mono 10" w:eastAsia="LM Mono 10" w:hAnsi="LM Mono 10" w:cs="LM Mono 10"/>
          <w:w w:val="99"/>
          <w:position w:val="2"/>
        </w:rPr>
        <w:t>:0.5406</w:t>
      </w:r>
      <w:r>
        <w:rPr>
          <w:rFonts w:ascii="LM Mono 10" w:eastAsia="LM Mono 10" w:hAnsi="LM Mono 10" w:cs="LM Mono 10"/>
          <w:position w:val="2"/>
        </w:rPr>
        <w:t xml:space="preserve">   </w:t>
      </w:r>
      <w:r>
        <w:rPr>
          <w:rFonts w:ascii="LM Mono 10" w:eastAsia="LM Mono 10" w:hAnsi="LM Mono 10" w:cs="LM Mono 10"/>
          <w:w w:val="99"/>
          <w:position w:val="2"/>
        </w:rPr>
        <w:t>Min.</w:t>
      </w:r>
      <w:r>
        <w:rPr>
          <w:rFonts w:ascii="LM Mono 10" w:eastAsia="LM Mono 10" w:hAnsi="LM Mono 10" w:cs="LM Mono 10"/>
          <w:position w:val="2"/>
        </w:rPr>
        <w:t xml:space="preserve">   </w:t>
      </w:r>
      <w:r>
        <w:rPr>
          <w:rFonts w:ascii="LM Mono 10" w:eastAsia="LM Mono 10" w:hAnsi="LM Mono 10" w:cs="LM Mono 10"/>
          <w:w w:val="99"/>
          <w:position w:val="2"/>
        </w:rPr>
        <w:t>:0.9789</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1st</w:t>
      </w:r>
      <w:r>
        <w:rPr>
          <w:rFonts w:ascii="LM Mono 10" w:eastAsia="LM Mono 10" w:hAnsi="LM Mono 10" w:cs="LM Mono 10"/>
          <w:position w:val="2"/>
        </w:rPr>
        <w:t xml:space="preserve"> </w:t>
      </w:r>
      <w:r>
        <w:rPr>
          <w:rFonts w:ascii="LM Mono 10" w:eastAsia="LM Mono 10" w:hAnsi="LM Mono 10" w:cs="LM Mono 10"/>
          <w:w w:val="99"/>
          <w:position w:val="2"/>
        </w:rPr>
        <w:t>Qu.:0.5415</w:t>
      </w:r>
      <w:r>
        <w:rPr>
          <w:rFonts w:ascii="LM Mono 10" w:eastAsia="LM Mono 10" w:hAnsi="LM Mono 10" w:cs="LM Mono 10"/>
          <w:position w:val="2"/>
        </w:rPr>
        <w:t xml:space="preserve">   </w:t>
      </w:r>
      <w:r>
        <w:rPr>
          <w:rFonts w:ascii="LM Mono 10" w:eastAsia="LM Mono 10" w:hAnsi="LM Mono 10" w:cs="LM Mono 10"/>
          <w:w w:val="99"/>
          <w:position w:val="2"/>
        </w:rPr>
        <w:t>1st</w:t>
      </w:r>
      <w:r>
        <w:rPr>
          <w:rFonts w:ascii="LM Mono 10" w:eastAsia="LM Mono 10" w:hAnsi="LM Mono 10" w:cs="LM Mono 10"/>
          <w:position w:val="2"/>
        </w:rPr>
        <w:t xml:space="preserve"> </w:t>
      </w:r>
      <w:r>
        <w:rPr>
          <w:rFonts w:ascii="LM Mono 10" w:eastAsia="LM Mono 10" w:hAnsi="LM Mono 10" w:cs="LM Mono 10"/>
          <w:w w:val="99"/>
          <w:position w:val="2"/>
        </w:rPr>
        <w:t>Qu.:0.8888</w:t>
      </w:r>
      <w:r>
        <w:rPr>
          <w:rFonts w:ascii="LM Mono 10" w:eastAsia="LM Mono 10" w:hAnsi="LM Mono 10" w:cs="LM Mono 10"/>
          <w:position w:val="2"/>
        </w:rPr>
        <w:t xml:space="preserve">   </w:t>
      </w:r>
      <w:r>
        <w:rPr>
          <w:rFonts w:ascii="LM Mono 10" w:eastAsia="LM Mono 10" w:hAnsi="LM Mono 10" w:cs="LM Mono 10"/>
          <w:w w:val="99"/>
          <w:position w:val="2"/>
        </w:rPr>
        <w:t>1st</w:t>
      </w:r>
      <w:r>
        <w:rPr>
          <w:rFonts w:ascii="LM Mono 10" w:eastAsia="LM Mono 10" w:hAnsi="LM Mono 10" w:cs="LM Mono 10"/>
          <w:position w:val="2"/>
        </w:rPr>
        <w:t xml:space="preserve"> </w:t>
      </w:r>
      <w:r>
        <w:rPr>
          <w:rFonts w:ascii="LM Mono 10" w:eastAsia="LM Mono 10" w:hAnsi="LM Mono 10" w:cs="LM Mono 10"/>
          <w:w w:val="99"/>
          <w:position w:val="2"/>
        </w:rPr>
        <w:t>Qu.:0.5931</w:t>
      </w:r>
      <w:r>
        <w:rPr>
          <w:rFonts w:ascii="LM Mono 10" w:eastAsia="LM Mono 10" w:hAnsi="LM Mono 10" w:cs="LM Mono 10"/>
          <w:position w:val="2"/>
        </w:rPr>
        <w:t xml:space="preserve">   </w:t>
      </w:r>
      <w:r>
        <w:rPr>
          <w:rFonts w:ascii="LM Mono 10" w:eastAsia="LM Mono 10" w:hAnsi="LM Mono 10" w:cs="LM Mono 10"/>
          <w:w w:val="99"/>
          <w:position w:val="2"/>
        </w:rPr>
        <w:t>1st</w:t>
      </w:r>
      <w:r>
        <w:rPr>
          <w:rFonts w:ascii="LM Mono 10" w:eastAsia="LM Mono 10" w:hAnsi="LM Mono 10" w:cs="LM Mono 10"/>
          <w:position w:val="2"/>
        </w:rPr>
        <w:t xml:space="preserve"> </w:t>
      </w:r>
      <w:r>
        <w:rPr>
          <w:rFonts w:ascii="LM Mono 10" w:eastAsia="LM Mono 10" w:hAnsi="LM Mono 10" w:cs="LM Mono 10"/>
          <w:w w:val="99"/>
          <w:position w:val="2"/>
        </w:rPr>
        <w:t>Qu.:0.9943</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Median</w:t>
      </w:r>
      <w:r>
        <w:rPr>
          <w:rFonts w:ascii="LM Mono 10" w:eastAsia="LM Mono 10" w:hAnsi="LM Mono 10" w:cs="LM Mono 10"/>
          <w:position w:val="2"/>
        </w:rPr>
        <w:t xml:space="preserve"> </w:t>
      </w:r>
      <w:r>
        <w:rPr>
          <w:rFonts w:ascii="LM Mono 10" w:eastAsia="LM Mono 10" w:hAnsi="LM Mono 10" w:cs="LM Mono 10"/>
          <w:w w:val="99"/>
          <w:position w:val="2"/>
        </w:rPr>
        <w:t>:0.5897</w:t>
      </w:r>
      <w:r>
        <w:rPr>
          <w:rFonts w:ascii="LM Mono 10" w:eastAsia="LM Mono 10" w:hAnsi="LM Mono 10" w:cs="LM Mono 10"/>
          <w:position w:val="2"/>
        </w:rPr>
        <w:t xml:space="preserve">   </w:t>
      </w:r>
      <w:r>
        <w:rPr>
          <w:rFonts w:ascii="LM Mono 10" w:eastAsia="LM Mono 10" w:hAnsi="LM Mono 10" w:cs="LM Mono 10"/>
          <w:w w:val="99"/>
          <w:position w:val="2"/>
        </w:rPr>
        <w:t>Median</w:t>
      </w:r>
      <w:r>
        <w:rPr>
          <w:rFonts w:ascii="LM Mono 10" w:eastAsia="LM Mono 10" w:hAnsi="LM Mono 10" w:cs="LM Mono 10"/>
          <w:position w:val="2"/>
        </w:rPr>
        <w:t xml:space="preserve"> </w:t>
      </w:r>
      <w:r>
        <w:rPr>
          <w:rFonts w:ascii="LM Mono 10" w:eastAsia="LM Mono 10" w:hAnsi="LM Mono 10" w:cs="LM Mono 10"/>
          <w:w w:val="99"/>
          <w:position w:val="2"/>
        </w:rPr>
        <w:t>:0.9132</w:t>
      </w:r>
      <w:r>
        <w:rPr>
          <w:rFonts w:ascii="LM Mono 10" w:eastAsia="LM Mono 10" w:hAnsi="LM Mono 10" w:cs="LM Mono 10"/>
          <w:position w:val="2"/>
        </w:rPr>
        <w:t xml:space="preserve">   </w:t>
      </w:r>
      <w:r>
        <w:rPr>
          <w:rFonts w:ascii="LM Mono 10" w:eastAsia="LM Mono 10" w:hAnsi="LM Mono 10" w:cs="LM Mono 10"/>
          <w:w w:val="99"/>
          <w:position w:val="2"/>
        </w:rPr>
        <w:t>Median</w:t>
      </w:r>
      <w:r>
        <w:rPr>
          <w:rFonts w:ascii="LM Mono 10" w:eastAsia="LM Mono 10" w:hAnsi="LM Mono 10" w:cs="LM Mono 10"/>
          <w:position w:val="2"/>
        </w:rPr>
        <w:t xml:space="preserve"> </w:t>
      </w:r>
      <w:r>
        <w:rPr>
          <w:rFonts w:ascii="LM Mono 10" w:eastAsia="LM Mono 10" w:hAnsi="LM Mono 10" w:cs="LM Mono 10"/>
          <w:w w:val="99"/>
          <w:position w:val="2"/>
        </w:rPr>
        <w:t>:0.6640</w:t>
      </w:r>
      <w:r>
        <w:rPr>
          <w:rFonts w:ascii="LM Mono 10" w:eastAsia="LM Mono 10" w:hAnsi="LM Mono 10" w:cs="LM Mono 10"/>
          <w:position w:val="2"/>
        </w:rPr>
        <w:t xml:space="preserve">   </w:t>
      </w:r>
      <w:r>
        <w:rPr>
          <w:rFonts w:ascii="LM Mono 10" w:eastAsia="LM Mono 10" w:hAnsi="LM Mono 10" w:cs="LM Mono 10"/>
          <w:w w:val="99"/>
          <w:position w:val="2"/>
        </w:rPr>
        <w:t>Median</w:t>
      </w:r>
      <w:r>
        <w:rPr>
          <w:rFonts w:ascii="LM Mono 10" w:eastAsia="LM Mono 10" w:hAnsi="LM Mono 10" w:cs="LM Mono 10"/>
          <w:position w:val="2"/>
        </w:rPr>
        <w:t xml:space="preserve"> </w:t>
      </w:r>
      <w:r>
        <w:rPr>
          <w:rFonts w:ascii="LM Mono 10" w:eastAsia="LM Mono 10" w:hAnsi="LM Mono 10" w:cs="LM Mono 10"/>
          <w:w w:val="99"/>
          <w:position w:val="2"/>
        </w:rPr>
        <w:t>:0.9988</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Mean</w:t>
      </w:r>
      <w:r>
        <w:rPr>
          <w:rFonts w:ascii="LM Mono 10" w:eastAsia="LM Mono 10" w:hAnsi="LM Mono 10" w:cs="LM Mono 10"/>
          <w:position w:val="2"/>
        </w:rPr>
        <w:t xml:space="preserve">   </w:t>
      </w:r>
      <w:r>
        <w:rPr>
          <w:rFonts w:ascii="LM Mono 10" w:eastAsia="LM Mono 10" w:hAnsi="LM Mono 10" w:cs="LM Mono 10"/>
          <w:w w:val="99"/>
          <w:position w:val="2"/>
        </w:rPr>
        <w:t>:0.6433</w:t>
      </w:r>
      <w:r>
        <w:rPr>
          <w:rFonts w:ascii="LM Mono 10" w:eastAsia="LM Mono 10" w:hAnsi="LM Mono 10" w:cs="LM Mono 10"/>
          <w:position w:val="2"/>
        </w:rPr>
        <w:t xml:space="preserve">   </w:t>
      </w:r>
      <w:r>
        <w:rPr>
          <w:rFonts w:ascii="LM Mono 10" w:eastAsia="LM Mono 10" w:hAnsi="LM Mono 10" w:cs="LM Mono 10"/>
          <w:w w:val="99"/>
          <w:position w:val="2"/>
        </w:rPr>
        <w:t>Mean</w:t>
      </w:r>
      <w:r>
        <w:rPr>
          <w:rFonts w:ascii="LM Mono 10" w:eastAsia="LM Mono 10" w:hAnsi="LM Mono 10" w:cs="LM Mono 10"/>
          <w:position w:val="2"/>
        </w:rPr>
        <w:t xml:space="preserve">   </w:t>
      </w:r>
      <w:r>
        <w:rPr>
          <w:rFonts w:ascii="LM Mono 10" w:eastAsia="LM Mono 10" w:hAnsi="LM Mono 10" w:cs="LM Mono 10"/>
          <w:w w:val="99"/>
          <w:position w:val="2"/>
        </w:rPr>
        <w:t>:0.9110</w:t>
      </w:r>
      <w:r>
        <w:rPr>
          <w:rFonts w:ascii="LM Mono 10" w:eastAsia="LM Mono 10" w:hAnsi="LM Mono 10" w:cs="LM Mono 10"/>
          <w:position w:val="2"/>
        </w:rPr>
        <w:t xml:space="preserve">   </w:t>
      </w:r>
      <w:r>
        <w:rPr>
          <w:rFonts w:ascii="LM Mono 10" w:eastAsia="LM Mono 10" w:hAnsi="LM Mono 10" w:cs="LM Mono 10"/>
          <w:w w:val="99"/>
          <w:position w:val="2"/>
        </w:rPr>
        <w:t>Mean</w:t>
      </w:r>
      <w:r>
        <w:rPr>
          <w:rFonts w:ascii="LM Mono 10" w:eastAsia="LM Mono 10" w:hAnsi="LM Mono 10" w:cs="LM Mono 10"/>
          <w:position w:val="2"/>
        </w:rPr>
        <w:t xml:space="preserve">   </w:t>
      </w:r>
      <w:r>
        <w:rPr>
          <w:rFonts w:ascii="LM Mono 10" w:eastAsia="LM Mono 10" w:hAnsi="LM Mono 10" w:cs="LM Mono 10"/>
          <w:w w:val="99"/>
          <w:position w:val="2"/>
        </w:rPr>
        <w:t>:0.7070</w:t>
      </w:r>
      <w:r>
        <w:rPr>
          <w:rFonts w:ascii="LM Mono 10" w:eastAsia="LM Mono 10" w:hAnsi="LM Mono 10" w:cs="LM Mono 10"/>
          <w:position w:val="2"/>
        </w:rPr>
        <w:t xml:space="preserve">   </w:t>
      </w:r>
      <w:r>
        <w:rPr>
          <w:rFonts w:ascii="LM Mono 10" w:eastAsia="LM Mono 10" w:hAnsi="LM Mono 10" w:cs="LM Mono 10"/>
          <w:w w:val="99"/>
          <w:position w:val="2"/>
        </w:rPr>
        <w:t>Mean</w:t>
      </w:r>
      <w:r>
        <w:rPr>
          <w:rFonts w:ascii="LM Mono 10" w:eastAsia="LM Mono 10" w:hAnsi="LM Mono 10" w:cs="LM Mono 10"/>
          <w:position w:val="2"/>
        </w:rPr>
        <w:t xml:space="preserve">   </w:t>
      </w:r>
      <w:r>
        <w:rPr>
          <w:rFonts w:ascii="LM Mono 10" w:eastAsia="LM Mono 10" w:hAnsi="LM Mono 10" w:cs="LM Mono 10"/>
          <w:w w:val="99"/>
          <w:position w:val="2"/>
        </w:rPr>
        <w:t>:1.0034</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3rd</w:t>
      </w:r>
      <w:r>
        <w:rPr>
          <w:rFonts w:ascii="LM Mono 10" w:eastAsia="LM Mono 10" w:hAnsi="LM Mono 10" w:cs="LM Mono 10"/>
          <w:position w:val="2"/>
        </w:rPr>
        <w:t xml:space="preserve"> </w:t>
      </w:r>
      <w:r>
        <w:rPr>
          <w:rFonts w:ascii="LM Mono 10" w:eastAsia="LM Mono 10" w:hAnsi="LM Mono 10" w:cs="LM Mono 10"/>
          <w:w w:val="99"/>
          <w:position w:val="2"/>
        </w:rPr>
        <w:t>Qu.:0.7490</w:t>
      </w:r>
      <w:r>
        <w:rPr>
          <w:rFonts w:ascii="LM Mono 10" w:eastAsia="LM Mono 10" w:hAnsi="LM Mono 10" w:cs="LM Mono 10"/>
          <w:position w:val="2"/>
        </w:rPr>
        <w:t xml:space="preserve">   </w:t>
      </w:r>
      <w:r>
        <w:rPr>
          <w:rFonts w:ascii="LM Mono 10" w:eastAsia="LM Mono 10" w:hAnsi="LM Mono 10" w:cs="LM Mono 10"/>
          <w:w w:val="99"/>
          <w:position w:val="2"/>
        </w:rPr>
        <w:t>3rd</w:t>
      </w:r>
      <w:r>
        <w:rPr>
          <w:rFonts w:ascii="LM Mono 10" w:eastAsia="LM Mono 10" w:hAnsi="LM Mono 10" w:cs="LM Mono 10"/>
          <w:position w:val="2"/>
        </w:rPr>
        <w:t xml:space="preserve"> </w:t>
      </w:r>
      <w:r>
        <w:rPr>
          <w:rFonts w:ascii="LM Mono 10" w:eastAsia="LM Mono 10" w:hAnsi="LM Mono 10" w:cs="LM Mono 10"/>
          <w:w w:val="99"/>
          <w:position w:val="2"/>
        </w:rPr>
        <w:t>Qu.:0.9422</w:t>
      </w:r>
      <w:r>
        <w:rPr>
          <w:rFonts w:ascii="LM Mono 10" w:eastAsia="LM Mono 10" w:hAnsi="LM Mono 10" w:cs="LM Mono 10"/>
          <w:position w:val="2"/>
        </w:rPr>
        <w:t xml:space="preserve">   </w:t>
      </w:r>
      <w:r>
        <w:rPr>
          <w:rFonts w:ascii="LM Mono 10" w:eastAsia="LM Mono 10" w:hAnsi="LM Mono 10" w:cs="LM Mono 10"/>
          <w:w w:val="99"/>
          <w:position w:val="2"/>
        </w:rPr>
        <w:t>3rd</w:t>
      </w:r>
      <w:r>
        <w:rPr>
          <w:rFonts w:ascii="LM Mono 10" w:eastAsia="LM Mono 10" w:hAnsi="LM Mono 10" w:cs="LM Mono 10"/>
          <w:position w:val="2"/>
        </w:rPr>
        <w:t xml:space="preserve"> </w:t>
      </w:r>
      <w:r>
        <w:rPr>
          <w:rFonts w:ascii="LM Mono 10" w:eastAsia="LM Mono 10" w:hAnsi="LM Mono 10" w:cs="LM Mono 10"/>
          <w:w w:val="99"/>
          <w:position w:val="2"/>
        </w:rPr>
        <w:t>Qu.:0.8220</w:t>
      </w:r>
      <w:r>
        <w:rPr>
          <w:rFonts w:ascii="LM Mono 10" w:eastAsia="LM Mono 10" w:hAnsi="LM Mono 10" w:cs="LM Mono 10"/>
          <w:position w:val="2"/>
        </w:rPr>
        <w:t xml:space="preserve">   </w:t>
      </w:r>
      <w:r>
        <w:rPr>
          <w:rFonts w:ascii="LM Mono 10" w:eastAsia="LM Mono 10" w:hAnsi="LM Mono 10" w:cs="LM Mono 10"/>
          <w:w w:val="99"/>
          <w:position w:val="2"/>
        </w:rPr>
        <w:t>3rd</w:t>
      </w:r>
      <w:r>
        <w:rPr>
          <w:rFonts w:ascii="LM Mono 10" w:eastAsia="LM Mono 10" w:hAnsi="LM Mono 10" w:cs="LM Mono 10"/>
          <w:position w:val="2"/>
        </w:rPr>
        <w:t xml:space="preserve"> </w:t>
      </w:r>
      <w:r>
        <w:rPr>
          <w:rFonts w:ascii="LM Mono 10" w:eastAsia="LM Mono 10" w:hAnsi="LM Mono 10" w:cs="LM Mono 10"/>
          <w:w w:val="99"/>
          <w:position w:val="2"/>
        </w:rPr>
        <w:t>Qu.:1.0077</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Max.</w:t>
      </w:r>
      <w:r>
        <w:rPr>
          <w:rFonts w:ascii="LM Mono 10" w:eastAsia="LM Mono 10" w:hAnsi="LM Mono 10" w:cs="LM Mono 10"/>
          <w:position w:val="2"/>
        </w:rPr>
        <w:t xml:space="preserve">   </w:t>
      </w:r>
      <w:r>
        <w:rPr>
          <w:rFonts w:ascii="LM Mono 10" w:eastAsia="LM Mono 10" w:hAnsi="LM Mono 10" w:cs="LM Mono 10"/>
          <w:w w:val="99"/>
          <w:position w:val="2"/>
        </w:rPr>
        <w:t>:0.9533</w:t>
      </w:r>
      <w:r>
        <w:rPr>
          <w:rFonts w:ascii="LM Mono 10" w:eastAsia="LM Mono 10" w:hAnsi="LM Mono 10" w:cs="LM Mono 10"/>
          <w:position w:val="2"/>
        </w:rPr>
        <w:t xml:space="preserve">   </w:t>
      </w:r>
      <w:r>
        <w:rPr>
          <w:rFonts w:ascii="LM Mono 10" w:eastAsia="LM Mono 10" w:hAnsi="LM Mono 10" w:cs="LM Mono 10"/>
          <w:w w:val="99"/>
          <w:position w:val="2"/>
        </w:rPr>
        <w:t>Max.</w:t>
      </w:r>
      <w:r>
        <w:rPr>
          <w:rFonts w:ascii="LM Mono 10" w:eastAsia="LM Mono 10" w:hAnsi="LM Mono 10" w:cs="LM Mono 10"/>
          <w:position w:val="2"/>
        </w:rPr>
        <w:t xml:space="preserve">   </w:t>
      </w:r>
      <w:r>
        <w:rPr>
          <w:rFonts w:ascii="LM Mono 10" w:eastAsia="LM Mono 10" w:hAnsi="LM Mono 10" w:cs="LM Mono 10"/>
          <w:w w:val="99"/>
          <w:position w:val="2"/>
        </w:rPr>
        <w:t>:0.9583</w:t>
      </w:r>
      <w:r>
        <w:rPr>
          <w:rFonts w:ascii="LM Mono 10" w:eastAsia="LM Mono 10" w:hAnsi="LM Mono 10" w:cs="LM Mono 10"/>
          <w:position w:val="2"/>
        </w:rPr>
        <w:t xml:space="preserve">   </w:t>
      </w:r>
      <w:r>
        <w:rPr>
          <w:rFonts w:ascii="LM Mono 10" w:eastAsia="LM Mono 10" w:hAnsi="LM Mono 10" w:cs="LM Mono 10"/>
          <w:w w:val="99"/>
          <w:position w:val="2"/>
        </w:rPr>
        <w:t>Max.</w:t>
      </w:r>
      <w:r>
        <w:rPr>
          <w:rFonts w:ascii="LM Mono 10" w:eastAsia="LM Mono 10" w:hAnsi="LM Mono 10" w:cs="LM Mono 10"/>
          <w:position w:val="2"/>
        </w:rPr>
        <w:t xml:space="preserve">   </w:t>
      </w:r>
      <w:r>
        <w:rPr>
          <w:rFonts w:ascii="LM Mono 10" w:eastAsia="LM Mono 10" w:hAnsi="LM Mono 10" w:cs="LM Mono 10"/>
          <w:w w:val="99"/>
          <w:position w:val="2"/>
        </w:rPr>
        <w:t>:1.0000</w:t>
      </w:r>
      <w:r>
        <w:rPr>
          <w:rFonts w:ascii="LM Mono 10" w:eastAsia="LM Mono 10" w:hAnsi="LM Mono 10" w:cs="LM Mono 10"/>
          <w:position w:val="2"/>
        </w:rPr>
        <w:t xml:space="preserve">   </w:t>
      </w:r>
      <w:r>
        <w:rPr>
          <w:rFonts w:ascii="LM Mono 10" w:eastAsia="LM Mono 10" w:hAnsi="LM Mono 10" w:cs="LM Mono 10"/>
          <w:w w:val="99"/>
          <w:position w:val="2"/>
        </w:rPr>
        <w:t>Max.</w:t>
      </w:r>
      <w:r>
        <w:rPr>
          <w:rFonts w:ascii="LM Mono 10" w:eastAsia="LM Mono 10" w:hAnsi="LM Mono 10" w:cs="LM Mono 10"/>
          <w:position w:val="2"/>
        </w:rPr>
        <w:t xml:space="preserve">   </w:t>
      </w:r>
      <w:r>
        <w:rPr>
          <w:rFonts w:ascii="LM Mono 10" w:eastAsia="LM Mono 10" w:hAnsi="LM Mono 10" w:cs="LM Mono 10"/>
          <w:w w:val="99"/>
          <w:position w:val="2"/>
        </w:rPr>
        <w:t>:1.0586</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count</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Min.</w:t>
      </w:r>
      <w:r>
        <w:rPr>
          <w:rFonts w:ascii="LM Mono 10" w:eastAsia="LM Mono 10" w:hAnsi="LM Mono 10" w:cs="LM Mono 10"/>
          <w:position w:val="2"/>
        </w:rPr>
        <w:t xml:space="preserve">   </w:t>
      </w:r>
      <w:r>
        <w:rPr>
          <w:rFonts w:ascii="LM Mono 10" w:eastAsia="LM Mono 10" w:hAnsi="LM Mono 10" w:cs="LM Mono 10"/>
          <w:w w:val="99"/>
          <w:position w:val="2"/>
        </w:rPr>
        <w:t>:24832</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1st</w:t>
      </w:r>
      <w:r>
        <w:rPr>
          <w:rFonts w:ascii="LM Mono 10" w:eastAsia="LM Mono 10" w:hAnsi="LM Mono 10" w:cs="LM Mono 10"/>
          <w:position w:val="2"/>
        </w:rPr>
        <w:t xml:space="preserve"> </w:t>
      </w:r>
      <w:r>
        <w:rPr>
          <w:rFonts w:ascii="LM Mono 10" w:eastAsia="LM Mono 10" w:hAnsi="LM Mono 10" w:cs="LM Mono 10"/>
          <w:w w:val="99"/>
          <w:position w:val="2"/>
        </w:rPr>
        <w:t>Qu.:26447</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Median</w:t>
      </w:r>
      <w:r>
        <w:rPr>
          <w:rFonts w:ascii="LM Mono 10" w:eastAsia="LM Mono 10" w:hAnsi="LM Mono 10" w:cs="LM Mono 10"/>
          <w:position w:val="2"/>
        </w:rPr>
        <w:t xml:space="preserve"> </w:t>
      </w:r>
      <w:r>
        <w:rPr>
          <w:rFonts w:ascii="LM Mono 10" w:eastAsia="LM Mono 10" w:hAnsi="LM Mono 10" w:cs="LM Mono 10"/>
          <w:w w:val="99"/>
          <w:position w:val="2"/>
        </w:rPr>
        <w:t>:28803</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Mean</w:t>
      </w:r>
      <w:r>
        <w:rPr>
          <w:rFonts w:ascii="LM Mono 10" w:eastAsia="LM Mono 10" w:hAnsi="LM Mono 10" w:cs="LM Mono 10"/>
          <w:position w:val="2"/>
        </w:rPr>
        <w:t xml:space="preserve">   </w:t>
      </w:r>
      <w:r>
        <w:rPr>
          <w:rFonts w:ascii="LM Mono 10" w:eastAsia="LM Mono 10" w:hAnsi="LM Mono 10" w:cs="LM Mono 10"/>
          <w:w w:val="99"/>
          <w:position w:val="2"/>
        </w:rPr>
        <w:t>:31422</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3rd</w:t>
      </w:r>
      <w:r>
        <w:rPr>
          <w:rFonts w:ascii="LM Mono 10" w:eastAsia="LM Mono 10" w:hAnsi="LM Mono 10" w:cs="LM Mono 10"/>
          <w:position w:val="2"/>
        </w:rPr>
        <w:t xml:space="preserve"> </w:t>
      </w:r>
      <w:r>
        <w:rPr>
          <w:rFonts w:ascii="LM Mono 10" w:eastAsia="LM Mono 10" w:hAnsi="LM Mono 10" w:cs="LM Mono 10"/>
          <w:w w:val="99"/>
          <w:position w:val="2"/>
        </w:rPr>
        <w:t>Qu.:36585</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Max.</w:t>
      </w:r>
      <w:r>
        <w:rPr>
          <w:rFonts w:ascii="LM Mono 10" w:eastAsia="LM Mono 10" w:hAnsi="LM Mono 10" w:cs="LM Mono 10"/>
          <w:position w:val="2"/>
        </w:rPr>
        <w:t xml:space="preserve">   </w:t>
      </w:r>
      <w:r>
        <w:rPr>
          <w:rFonts w:ascii="LM Mono 10" w:eastAsia="LM Mono 10" w:hAnsi="LM Mono 10" w:cs="LM Mono 10"/>
          <w:w w:val="99"/>
          <w:position w:val="2"/>
        </w:rPr>
        <w:t>:46560</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mining</w:t>
      </w:r>
      <w:r>
        <w:rPr>
          <w:rFonts w:ascii="LM Mono 10" w:eastAsia="LM Mono 10" w:hAnsi="LM Mono 10" w:cs="LM Mono 10"/>
          <w:position w:val="2"/>
        </w:rPr>
        <w:t xml:space="preserve"> </w:t>
      </w:r>
      <w:r>
        <w:rPr>
          <w:rFonts w:ascii="LM Mono 10" w:eastAsia="LM Mono 10" w:hAnsi="LM Mono 10" w:cs="LM Mono 10"/>
          <w:w w:val="99"/>
          <w:position w:val="2"/>
        </w:rPr>
        <w:t>info:</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data</w:t>
      </w:r>
      <w:r>
        <w:rPr>
          <w:rFonts w:ascii="LM Mono 10" w:eastAsia="LM Mono 10" w:hAnsi="LM Mono 10" w:cs="LM Mono 10"/>
          <w:position w:val="2"/>
        </w:rPr>
        <w:t xml:space="preserve"> </w:t>
      </w:r>
      <w:r>
        <w:rPr>
          <w:rFonts w:ascii="LM Mono 10" w:eastAsia="LM Mono 10" w:hAnsi="LM Mono 10" w:cs="LM Mono 10"/>
          <w:w w:val="99"/>
          <w:position w:val="2"/>
        </w:rPr>
        <w:t>ntransactions</w:t>
      </w:r>
      <w:r>
        <w:rPr>
          <w:rFonts w:ascii="LM Mono 10" w:eastAsia="LM Mono 10" w:hAnsi="LM Mono 10" w:cs="LM Mono 10"/>
          <w:position w:val="2"/>
        </w:rPr>
        <w:t xml:space="preserve"> </w:t>
      </w:r>
      <w:r>
        <w:rPr>
          <w:rFonts w:ascii="LM Mono 10" w:eastAsia="LM Mono 10" w:hAnsi="LM Mono 10" w:cs="LM Mono 10"/>
          <w:w w:val="99"/>
          <w:position w:val="2"/>
        </w:rPr>
        <w:t>support</w:t>
      </w:r>
      <w:r>
        <w:rPr>
          <w:rFonts w:ascii="LM Mono 10" w:eastAsia="LM Mono 10" w:hAnsi="LM Mono 10" w:cs="LM Mono 10"/>
          <w:position w:val="2"/>
        </w:rPr>
        <w:t xml:space="preserve"> </w:t>
      </w:r>
      <w:r>
        <w:rPr>
          <w:rFonts w:ascii="LM Mono 10" w:eastAsia="LM Mono 10" w:hAnsi="LM Mono 10" w:cs="LM Mono 10"/>
          <w:w w:val="99"/>
          <w:position w:val="2"/>
        </w:rPr>
        <w:t>confidence</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Adult</w:t>
      </w:r>
      <w:r>
        <w:rPr>
          <w:rFonts w:ascii="LM Mono 10" w:eastAsia="LM Mono 10" w:hAnsi="LM Mono 10" w:cs="LM Mono 10"/>
          <w:position w:val="2"/>
        </w:rPr>
        <w:t xml:space="preserve">         </w:t>
      </w:r>
      <w:r>
        <w:rPr>
          <w:rFonts w:ascii="LM Mono 10" w:eastAsia="LM Mono 10" w:hAnsi="LM Mono 10" w:cs="LM Mono 10"/>
          <w:w w:val="99"/>
          <w:position w:val="2"/>
        </w:rPr>
        <w:t>48842</w:t>
      </w:r>
      <w:r>
        <w:rPr>
          <w:rFonts w:ascii="LM Mono 10" w:eastAsia="LM Mono 10" w:hAnsi="LM Mono 10" w:cs="LM Mono 10"/>
          <w:position w:val="2"/>
        </w:rPr>
        <w:t xml:space="preserve">     </w:t>
      </w:r>
      <w:r>
        <w:rPr>
          <w:rFonts w:ascii="LM Mono 10" w:eastAsia="LM Mono 10" w:hAnsi="LM Mono 10" w:cs="LM Mono 10"/>
          <w:w w:val="99"/>
          <w:position w:val="2"/>
        </w:rPr>
        <w:t>0.5</w:t>
      </w:r>
      <w:r>
        <w:rPr>
          <w:rFonts w:ascii="LM Mono 10" w:eastAsia="LM Mono 10" w:hAnsi="LM Mono 10" w:cs="LM Mono 10"/>
          <w:position w:val="2"/>
        </w:rPr>
        <w:t xml:space="preserve">       </w:t>
      </w:r>
      <w:r>
        <w:rPr>
          <w:rFonts w:ascii="LM Mono 10" w:eastAsia="LM Mono 10" w:hAnsi="LM Mono 10" w:cs="LM Mono 10"/>
          <w:w w:val="99"/>
          <w:position w:val="2"/>
        </w:rPr>
        <w:t>0.75</w:t>
      </w:r>
    </w:p>
    <w:p w:rsidR="00AE0F67" w:rsidRDefault="00AE0F67">
      <w:pPr>
        <w:spacing w:before="51"/>
        <w:ind w:left="100"/>
        <w:rPr>
          <w:rFonts w:ascii="LM Mono 10" w:eastAsia="LM Mono 10" w:hAnsi="LM Mono 10" w:cs="LM Mono 10"/>
        </w:rPr>
      </w:pPr>
      <w:r w:rsidRPr="00AE0F67">
        <w:pict>
          <v:group id="_x0000_s1339" style="position:absolute;left:0;text-align:left;margin-left:69pt;margin-top:2.8pt;width:474pt;height:15.05pt;z-index:-1518;mso-position-horizontal-relative:page" coordorigin="1380,56" coordsize="9480,301">
            <v:shape id="_x0000_s1340" style="position:absolute;left:1380;top:56;width:9480;height:301" coordorigin="1380,56" coordsize="9480,301" path="m1380,357r9480,l10860,56r-9480,l1380,357xe" fillcolor="#f8f8f8" stroked="f">
              <v:path arrowok="t"/>
            </v:shape>
            <w10:wrap anchorx="page"/>
          </v:group>
        </w:pict>
      </w:r>
      <w:r w:rsidR="0029427A">
        <w:rPr>
          <w:rFonts w:ascii="Courier New" w:eastAsia="Courier New" w:hAnsi="Courier New" w:cs="Courier New"/>
          <w:b/>
          <w:color w:val="214987"/>
          <w:w w:val="99"/>
        </w:rPr>
        <w:t>inspect</w:t>
      </w:r>
      <w:r w:rsidR="0029427A">
        <w:rPr>
          <w:rFonts w:ascii="LM Mono 10" w:eastAsia="LM Mono 10" w:hAnsi="LM Mono 10" w:cs="LM Mono 10"/>
          <w:color w:val="000000"/>
          <w:w w:val="99"/>
        </w:rPr>
        <w:t>(</w:t>
      </w:r>
      <w:r w:rsidR="0029427A">
        <w:rPr>
          <w:rFonts w:ascii="Courier New" w:eastAsia="Courier New" w:hAnsi="Courier New" w:cs="Courier New"/>
          <w:b/>
          <w:color w:val="214987"/>
          <w:w w:val="99"/>
        </w:rPr>
        <w:t>head</w:t>
      </w:r>
      <w:r w:rsidR="0029427A">
        <w:rPr>
          <w:rFonts w:ascii="LM Mono 10" w:eastAsia="LM Mono 10" w:hAnsi="LM Mono 10" w:cs="LM Mono 10"/>
          <w:color w:val="000000"/>
          <w:w w:val="99"/>
        </w:rPr>
        <w:t>(rules))</w:t>
      </w:r>
    </w:p>
    <w:p w:rsidR="00AE0F67" w:rsidRDefault="00AE0F67">
      <w:pPr>
        <w:spacing w:before="5" w:line="180" w:lineRule="exact"/>
        <w:rPr>
          <w:sz w:val="19"/>
          <w:szCs w:val="19"/>
        </w:rPr>
      </w:pPr>
    </w:p>
    <w:p w:rsidR="00AE0F67" w:rsidRDefault="0029427A">
      <w:pPr>
        <w:ind w:left="100"/>
        <w:rPr>
          <w:rFonts w:ascii="LM Mono 10" w:eastAsia="LM Mono 10" w:hAnsi="LM Mono 10" w:cs="LM Mono 10"/>
        </w:rPr>
      </w:pPr>
      <w:r>
        <w:rPr>
          <w:rFonts w:ascii="LM Mono 10" w:eastAsia="LM Mono 10" w:hAnsi="LM Mono 10" w:cs="LM Mono 10"/>
          <w:w w:val="99"/>
        </w:rPr>
        <w:t>##</w:t>
      </w:r>
      <w:r>
        <w:rPr>
          <w:rFonts w:ascii="LM Mono 10" w:eastAsia="LM Mono 10" w:hAnsi="LM Mono 10" w:cs="LM Mono 10"/>
        </w:rPr>
        <w:t xml:space="preserve">     </w:t>
      </w:r>
      <w:r>
        <w:rPr>
          <w:rFonts w:ascii="LM Mono 10" w:eastAsia="LM Mono 10" w:hAnsi="LM Mono 10" w:cs="LM Mono 10"/>
          <w:w w:val="99"/>
        </w:rPr>
        <w:t>lhs</w:t>
      </w:r>
      <w:r>
        <w:rPr>
          <w:rFonts w:ascii="LM Mono 10" w:eastAsia="LM Mono 10" w:hAnsi="LM Mono 10" w:cs="LM Mono 10"/>
        </w:rPr>
        <w:t xml:space="preserve">                           </w:t>
      </w:r>
      <w:r>
        <w:rPr>
          <w:rFonts w:ascii="LM Mono 10" w:eastAsia="LM Mono 10" w:hAnsi="LM Mono 10" w:cs="LM Mono 10"/>
          <w:w w:val="99"/>
        </w:rPr>
        <w:t>rhs</w:t>
      </w:r>
      <w:r>
        <w:rPr>
          <w:rFonts w:ascii="LM Mono 10" w:eastAsia="LM Mono 10" w:hAnsi="LM Mono 10" w:cs="LM Mono 10"/>
        </w:rPr>
        <w:t xml:space="preserve">                              </w:t>
      </w:r>
      <w:r>
        <w:rPr>
          <w:rFonts w:ascii="LM Mono 10" w:eastAsia="LM Mono 10" w:hAnsi="LM Mono 10" w:cs="LM Mono 10"/>
          <w:w w:val="99"/>
        </w:rPr>
        <w:t>support</w:t>
      </w:r>
      <w:r>
        <w:rPr>
          <w:rFonts w:ascii="LM Mono 10" w:eastAsia="LM Mono 10" w:hAnsi="LM Mono 10" w:cs="LM Mono 10"/>
        </w:rPr>
        <w:t xml:space="preserve"> </w:t>
      </w:r>
      <w:r>
        <w:rPr>
          <w:rFonts w:ascii="LM Mono 10" w:eastAsia="LM Mono 10" w:hAnsi="LM Mono 10" w:cs="LM Mono 10"/>
          <w:w w:val="99"/>
        </w:rPr>
        <w:t>confidence</w:t>
      </w:r>
      <w:r>
        <w:rPr>
          <w:rFonts w:ascii="LM Mono 10" w:eastAsia="LM Mono 10" w:hAnsi="LM Mono 10" w:cs="LM Mono 10"/>
        </w:rPr>
        <w:t xml:space="preserve">  </w:t>
      </w:r>
      <w:r>
        <w:rPr>
          <w:rFonts w:ascii="LM Mono 10" w:eastAsia="LM Mono 10" w:hAnsi="LM Mono 10" w:cs="LM Mono 10"/>
          <w:w w:val="99"/>
        </w:rPr>
        <w:t>coverage</w:t>
      </w:r>
    </w:p>
    <w:p w:rsidR="00AE0F67" w:rsidRDefault="0029427A">
      <w:pPr>
        <w:spacing w:line="220" w:lineRule="exact"/>
        <w:ind w:left="100" w:right="-24"/>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[1]</w:t>
      </w:r>
      <w:r>
        <w:rPr>
          <w:rFonts w:ascii="LM Mono 10" w:eastAsia="LM Mono 10" w:hAnsi="LM Mono 10" w:cs="LM Mono 10"/>
          <w:position w:val="2"/>
        </w:rPr>
        <w:t xml:space="preserve"> </w:t>
      </w: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=&gt;</w:t>
      </w:r>
      <w:r>
        <w:rPr>
          <w:rFonts w:ascii="LM Mono 10" w:eastAsia="LM Mono 10" w:hAnsi="LM Mono 10" w:cs="LM Mono 10"/>
          <w:position w:val="2"/>
        </w:rPr>
        <w:t xml:space="preserve"> </w:t>
      </w:r>
      <w:r>
        <w:rPr>
          <w:rFonts w:ascii="LM Mono 10" w:eastAsia="LM Mono 10" w:hAnsi="LM Mono 10" w:cs="LM Mono 10"/>
          <w:w w:val="99"/>
          <w:position w:val="2"/>
        </w:rPr>
        <w:t>{race=White}</w:t>
      </w:r>
      <w:r>
        <w:rPr>
          <w:rFonts w:ascii="LM Mono 10" w:eastAsia="LM Mono 10" w:hAnsi="LM Mono 10" w:cs="LM Mono 10"/>
          <w:position w:val="2"/>
        </w:rPr>
        <w:t xml:space="preserve">                   </w:t>
      </w:r>
      <w:r>
        <w:rPr>
          <w:rFonts w:ascii="LM Mono 10" w:eastAsia="LM Mono 10" w:hAnsi="LM Mono 10" w:cs="LM Mono 10"/>
          <w:w w:val="99"/>
          <w:position w:val="2"/>
        </w:rPr>
        <w:t>0.8550428</w:t>
      </w:r>
      <w:r>
        <w:rPr>
          <w:rFonts w:ascii="LM Mono 10" w:eastAsia="LM Mono 10" w:hAnsi="LM Mono 10" w:cs="LM Mono 10"/>
          <w:position w:val="2"/>
        </w:rPr>
        <w:t xml:space="preserve">  </w:t>
      </w:r>
      <w:r>
        <w:rPr>
          <w:rFonts w:ascii="LM Mono 10" w:eastAsia="LM Mono 10" w:hAnsi="LM Mono 10" w:cs="LM Mono 10"/>
          <w:w w:val="99"/>
          <w:position w:val="2"/>
        </w:rPr>
        <w:t>0.8550428</w:t>
      </w:r>
      <w:r>
        <w:rPr>
          <w:rFonts w:ascii="LM Mono 10" w:eastAsia="LM Mono 10" w:hAnsi="LM Mono 10" w:cs="LM Mono 10"/>
          <w:position w:val="2"/>
        </w:rPr>
        <w:t xml:space="preserve"> </w:t>
      </w:r>
      <w:r>
        <w:rPr>
          <w:rFonts w:ascii="LM Mono 10" w:eastAsia="LM Mono 10" w:hAnsi="LM Mono 10" w:cs="LM Mono 10"/>
          <w:w w:val="99"/>
          <w:position w:val="2"/>
        </w:rPr>
        <w:t>1.0000000</w:t>
      </w:r>
      <w:r>
        <w:rPr>
          <w:rFonts w:ascii="LM Mono 10" w:eastAsia="LM Mono 10" w:hAnsi="LM Mono 10" w:cs="LM Mono 10"/>
          <w:position w:val="2"/>
        </w:rPr>
        <w:t xml:space="preserve"> </w:t>
      </w:r>
      <w:r>
        <w:rPr>
          <w:rFonts w:ascii="LM Mono 10" w:eastAsia="LM Mono 10" w:hAnsi="LM Mono 10" w:cs="LM Mono 10"/>
          <w:w w:val="99"/>
          <w:position w:val="2"/>
        </w:rPr>
        <w:t>1.00</w:t>
      </w:r>
    </w:p>
    <w:p w:rsidR="00AE0F67" w:rsidRDefault="0029427A">
      <w:pPr>
        <w:spacing w:line="220" w:lineRule="exact"/>
        <w:ind w:left="100" w:right="-24"/>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[2]</w:t>
      </w:r>
      <w:r>
        <w:rPr>
          <w:rFonts w:ascii="LM Mono 10" w:eastAsia="LM Mono 10" w:hAnsi="LM Mono 10" w:cs="LM Mono 10"/>
          <w:position w:val="2"/>
        </w:rPr>
        <w:t xml:space="preserve"> </w:t>
      </w: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=&gt;</w:t>
      </w:r>
      <w:r>
        <w:rPr>
          <w:rFonts w:ascii="LM Mono 10" w:eastAsia="LM Mono 10" w:hAnsi="LM Mono 10" w:cs="LM Mono 10"/>
          <w:position w:val="2"/>
        </w:rPr>
        <w:t xml:space="preserve"> </w:t>
      </w:r>
      <w:r>
        <w:rPr>
          <w:rFonts w:ascii="LM Mono 10" w:eastAsia="LM Mono 10" w:hAnsi="LM Mono 10" w:cs="LM Mono 10"/>
          <w:w w:val="99"/>
          <w:position w:val="2"/>
        </w:rPr>
        <w:t>{native-country=United-States}</w:t>
      </w:r>
      <w:r>
        <w:rPr>
          <w:rFonts w:ascii="LM Mono 10" w:eastAsia="LM Mono 10" w:hAnsi="LM Mono 10" w:cs="LM Mono 10"/>
          <w:position w:val="2"/>
        </w:rPr>
        <w:t xml:space="preserve"> </w:t>
      </w:r>
      <w:r>
        <w:rPr>
          <w:rFonts w:ascii="LM Mono 10" w:eastAsia="LM Mono 10" w:hAnsi="LM Mono 10" w:cs="LM Mono 10"/>
          <w:w w:val="99"/>
          <w:position w:val="2"/>
        </w:rPr>
        <w:t>0.8974243</w:t>
      </w:r>
      <w:r>
        <w:rPr>
          <w:rFonts w:ascii="LM Mono 10" w:eastAsia="LM Mono 10" w:hAnsi="LM Mono 10" w:cs="LM Mono 10"/>
          <w:position w:val="2"/>
        </w:rPr>
        <w:t xml:space="preserve">  </w:t>
      </w:r>
      <w:r>
        <w:rPr>
          <w:rFonts w:ascii="LM Mono 10" w:eastAsia="LM Mono 10" w:hAnsi="LM Mono 10" w:cs="LM Mono 10"/>
          <w:w w:val="99"/>
          <w:position w:val="2"/>
        </w:rPr>
        <w:t>0.8974243</w:t>
      </w:r>
      <w:r>
        <w:rPr>
          <w:rFonts w:ascii="LM Mono 10" w:eastAsia="LM Mono 10" w:hAnsi="LM Mono 10" w:cs="LM Mono 10"/>
          <w:position w:val="2"/>
        </w:rPr>
        <w:t xml:space="preserve"> </w:t>
      </w:r>
      <w:r>
        <w:rPr>
          <w:rFonts w:ascii="LM Mono 10" w:eastAsia="LM Mono 10" w:hAnsi="LM Mono 10" w:cs="LM Mono 10"/>
          <w:w w:val="99"/>
          <w:position w:val="2"/>
        </w:rPr>
        <w:t>1.0000000</w:t>
      </w:r>
      <w:r>
        <w:rPr>
          <w:rFonts w:ascii="LM Mono 10" w:eastAsia="LM Mono 10" w:hAnsi="LM Mono 10" w:cs="LM Mono 10"/>
          <w:position w:val="2"/>
        </w:rPr>
        <w:t xml:space="preserve"> </w:t>
      </w:r>
      <w:r>
        <w:rPr>
          <w:rFonts w:ascii="LM Mono 10" w:eastAsia="LM Mono 10" w:hAnsi="LM Mono 10" w:cs="LM Mono 10"/>
          <w:w w:val="99"/>
          <w:position w:val="2"/>
        </w:rPr>
        <w:t>1.00</w:t>
      </w:r>
    </w:p>
    <w:p w:rsidR="00AE0F67" w:rsidRDefault="0029427A">
      <w:pPr>
        <w:spacing w:line="220" w:lineRule="exact"/>
        <w:ind w:left="100" w:right="-24"/>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[3]</w:t>
      </w:r>
      <w:r>
        <w:rPr>
          <w:rFonts w:ascii="LM Mono 10" w:eastAsia="LM Mono 10" w:hAnsi="LM Mono 10" w:cs="LM Mono 10"/>
          <w:position w:val="2"/>
        </w:rPr>
        <w:t xml:space="preserve"> </w:t>
      </w: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=&gt;</w:t>
      </w:r>
      <w:r>
        <w:rPr>
          <w:rFonts w:ascii="LM Mono 10" w:eastAsia="LM Mono 10" w:hAnsi="LM Mono 10" w:cs="LM Mono 10"/>
          <w:position w:val="2"/>
        </w:rPr>
        <w:t xml:space="preserve"> </w:t>
      </w:r>
      <w:r>
        <w:rPr>
          <w:rFonts w:ascii="LM Mono 10" w:eastAsia="LM Mono 10" w:hAnsi="LM Mono 10" w:cs="LM Mono 10"/>
          <w:w w:val="99"/>
          <w:position w:val="2"/>
        </w:rPr>
        <w:t>{capital-gain=None}</w:t>
      </w:r>
      <w:r>
        <w:rPr>
          <w:rFonts w:ascii="LM Mono 10" w:eastAsia="LM Mono 10" w:hAnsi="LM Mono 10" w:cs="LM Mono 10"/>
          <w:position w:val="2"/>
        </w:rPr>
        <w:t xml:space="preserve">            </w:t>
      </w:r>
      <w:r>
        <w:rPr>
          <w:rFonts w:ascii="LM Mono 10" w:eastAsia="LM Mono 10" w:hAnsi="LM Mono 10" w:cs="LM Mono 10"/>
          <w:w w:val="99"/>
          <w:position w:val="2"/>
        </w:rPr>
        <w:t>0.9173867</w:t>
      </w:r>
      <w:r>
        <w:rPr>
          <w:rFonts w:ascii="LM Mono 10" w:eastAsia="LM Mono 10" w:hAnsi="LM Mono 10" w:cs="LM Mono 10"/>
          <w:position w:val="2"/>
        </w:rPr>
        <w:t xml:space="preserve">  </w:t>
      </w:r>
      <w:r>
        <w:rPr>
          <w:rFonts w:ascii="LM Mono 10" w:eastAsia="LM Mono 10" w:hAnsi="LM Mono 10" w:cs="LM Mono 10"/>
          <w:w w:val="99"/>
          <w:position w:val="2"/>
        </w:rPr>
        <w:t>0.9173867</w:t>
      </w:r>
      <w:r>
        <w:rPr>
          <w:rFonts w:ascii="LM Mono 10" w:eastAsia="LM Mono 10" w:hAnsi="LM Mono 10" w:cs="LM Mono 10"/>
          <w:position w:val="2"/>
        </w:rPr>
        <w:t xml:space="preserve"> </w:t>
      </w:r>
      <w:r>
        <w:rPr>
          <w:rFonts w:ascii="LM Mono 10" w:eastAsia="LM Mono 10" w:hAnsi="LM Mono 10" w:cs="LM Mono 10"/>
          <w:w w:val="99"/>
          <w:position w:val="2"/>
        </w:rPr>
        <w:t>1.0000000</w:t>
      </w:r>
      <w:r>
        <w:rPr>
          <w:rFonts w:ascii="LM Mono 10" w:eastAsia="LM Mono 10" w:hAnsi="LM Mono 10" w:cs="LM Mono 10"/>
          <w:position w:val="2"/>
        </w:rPr>
        <w:t xml:space="preserve"> </w:t>
      </w:r>
      <w:r>
        <w:rPr>
          <w:rFonts w:ascii="LM Mono 10" w:eastAsia="LM Mono 10" w:hAnsi="LM Mono 10" w:cs="LM Mono 10"/>
          <w:w w:val="99"/>
          <w:position w:val="2"/>
        </w:rPr>
        <w:t>1.00</w:t>
      </w:r>
    </w:p>
    <w:p w:rsidR="00AE0F67" w:rsidRDefault="0029427A">
      <w:pPr>
        <w:spacing w:line="220" w:lineRule="exact"/>
        <w:ind w:left="100" w:right="-24"/>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[4]</w:t>
      </w:r>
      <w:r>
        <w:rPr>
          <w:rFonts w:ascii="LM Mono 10" w:eastAsia="LM Mono 10" w:hAnsi="LM Mono 10" w:cs="LM Mono 10"/>
          <w:position w:val="2"/>
        </w:rPr>
        <w:t xml:space="preserve"> </w:t>
      </w: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=&gt;</w:t>
      </w:r>
      <w:r>
        <w:rPr>
          <w:rFonts w:ascii="LM Mono 10" w:eastAsia="LM Mono 10" w:hAnsi="LM Mono 10" w:cs="LM Mono 10"/>
          <w:position w:val="2"/>
        </w:rPr>
        <w:t xml:space="preserve"> </w:t>
      </w:r>
      <w:r>
        <w:rPr>
          <w:rFonts w:ascii="LM Mono 10" w:eastAsia="LM Mono 10" w:hAnsi="LM Mono 10" w:cs="LM Mono 10"/>
          <w:w w:val="99"/>
          <w:position w:val="2"/>
        </w:rPr>
        <w:t>{capit</w:t>
      </w:r>
      <w:r>
        <w:rPr>
          <w:rFonts w:ascii="LM Mono 10" w:eastAsia="LM Mono 10" w:hAnsi="LM Mono 10" w:cs="LM Mono 10"/>
          <w:w w:val="99"/>
          <w:position w:val="2"/>
        </w:rPr>
        <w:t>al-loss=None}</w:t>
      </w:r>
      <w:r>
        <w:rPr>
          <w:rFonts w:ascii="LM Mono 10" w:eastAsia="LM Mono 10" w:hAnsi="LM Mono 10" w:cs="LM Mono 10"/>
          <w:position w:val="2"/>
        </w:rPr>
        <w:t xml:space="preserve">            </w:t>
      </w:r>
      <w:r>
        <w:rPr>
          <w:rFonts w:ascii="LM Mono 10" w:eastAsia="LM Mono 10" w:hAnsi="LM Mono 10" w:cs="LM Mono 10"/>
          <w:w w:val="99"/>
          <w:position w:val="2"/>
        </w:rPr>
        <w:t>0.9532779</w:t>
      </w:r>
      <w:r>
        <w:rPr>
          <w:rFonts w:ascii="LM Mono 10" w:eastAsia="LM Mono 10" w:hAnsi="LM Mono 10" w:cs="LM Mono 10"/>
          <w:position w:val="2"/>
        </w:rPr>
        <w:t xml:space="preserve">  </w:t>
      </w:r>
      <w:r>
        <w:rPr>
          <w:rFonts w:ascii="LM Mono 10" w:eastAsia="LM Mono 10" w:hAnsi="LM Mono 10" w:cs="LM Mono 10"/>
          <w:w w:val="99"/>
          <w:position w:val="2"/>
        </w:rPr>
        <w:t>0.9532779</w:t>
      </w:r>
      <w:r>
        <w:rPr>
          <w:rFonts w:ascii="LM Mono 10" w:eastAsia="LM Mono 10" w:hAnsi="LM Mono 10" w:cs="LM Mono 10"/>
          <w:position w:val="2"/>
        </w:rPr>
        <w:t xml:space="preserve"> </w:t>
      </w:r>
      <w:r>
        <w:rPr>
          <w:rFonts w:ascii="LM Mono 10" w:eastAsia="LM Mono 10" w:hAnsi="LM Mono 10" w:cs="LM Mono 10"/>
          <w:w w:val="99"/>
          <w:position w:val="2"/>
        </w:rPr>
        <w:t>1.0000000</w:t>
      </w:r>
      <w:r>
        <w:rPr>
          <w:rFonts w:ascii="LM Mono 10" w:eastAsia="LM Mono 10" w:hAnsi="LM Mono 10" w:cs="LM Mono 10"/>
          <w:position w:val="2"/>
        </w:rPr>
        <w:t xml:space="preserve"> </w:t>
      </w:r>
      <w:r>
        <w:rPr>
          <w:rFonts w:ascii="LM Mono 10" w:eastAsia="LM Mono 10" w:hAnsi="LM Mono 10" w:cs="LM Mono 10"/>
          <w:w w:val="99"/>
          <w:position w:val="2"/>
        </w:rPr>
        <w:t>1.00</w:t>
      </w:r>
    </w:p>
    <w:p w:rsidR="00AE0F67" w:rsidRDefault="0029427A">
      <w:pPr>
        <w:spacing w:line="220" w:lineRule="exact"/>
        <w:ind w:left="100" w:right="-24"/>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[5]</w:t>
      </w:r>
      <w:r>
        <w:rPr>
          <w:rFonts w:ascii="LM Mono 10" w:eastAsia="LM Mono 10" w:hAnsi="LM Mono 10" w:cs="LM Mono 10"/>
          <w:position w:val="2"/>
        </w:rPr>
        <w:t xml:space="preserve"> </w:t>
      </w:r>
      <w:r>
        <w:rPr>
          <w:rFonts w:ascii="LM Mono 10" w:eastAsia="LM Mono 10" w:hAnsi="LM Mono 10" w:cs="LM Mono 10"/>
          <w:w w:val="99"/>
          <w:position w:val="2"/>
        </w:rPr>
        <w:t>{hours-per-week=Full-time}</w:t>
      </w:r>
      <w:r>
        <w:rPr>
          <w:rFonts w:ascii="LM Mono 10" w:eastAsia="LM Mono 10" w:hAnsi="LM Mono 10" w:cs="LM Mono 10"/>
          <w:position w:val="2"/>
        </w:rPr>
        <w:t xml:space="preserve"> </w:t>
      </w:r>
      <w:r>
        <w:rPr>
          <w:rFonts w:ascii="LM Mono 10" w:eastAsia="LM Mono 10" w:hAnsi="LM Mono 10" w:cs="LM Mono 10"/>
          <w:w w:val="99"/>
          <w:position w:val="2"/>
        </w:rPr>
        <w:t>=&gt;</w:t>
      </w:r>
      <w:r>
        <w:rPr>
          <w:rFonts w:ascii="LM Mono 10" w:eastAsia="LM Mono 10" w:hAnsi="LM Mono 10" w:cs="LM Mono 10"/>
          <w:position w:val="2"/>
        </w:rPr>
        <w:t xml:space="preserve"> </w:t>
      </w:r>
      <w:r>
        <w:rPr>
          <w:rFonts w:ascii="LM Mono 10" w:eastAsia="LM Mono 10" w:hAnsi="LM Mono 10" w:cs="LM Mono 10"/>
          <w:w w:val="99"/>
          <w:position w:val="2"/>
        </w:rPr>
        <w:t>{native-country=United-States}</w:t>
      </w:r>
      <w:r>
        <w:rPr>
          <w:rFonts w:ascii="LM Mono 10" w:eastAsia="LM Mono 10" w:hAnsi="LM Mono 10" w:cs="LM Mono 10"/>
          <w:position w:val="2"/>
        </w:rPr>
        <w:t xml:space="preserve"> </w:t>
      </w:r>
      <w:r>
        <w:rPr>
          <w:rFonts w:ascii="LM Mono 10" w:eastAsia="LM Mono 10" w:hAnsi="LM Mono 10" w:cs="LM Mono 10"/>
          <w:w w:val="99"/>
          <w:position w:val="2"/>
        </w:rPr>
        <w:t>0.5179559</w:t>
      </w:r>
      <w:r>
        <w:rPr>
          <w:rFonts w:ascii="LM Mono 10" w:eastAsia="LM Mono 10" w:hAnsi="LM Mono 10" w:cs="LM Mono 10"/>
          <w:position w:val="2"/>
        </w:rPr>
        <w:t xml:space="preserve">  </w:t>
      </w:r>
      <w:r>
        <w:rPr>
          <w:rFonts w:ascii="LM Mono 10" w:eastAsia="LM Mono 10" w:hAnsi="LM Mono 10" w:cs="LM Mono 10"/>
          <w:w w:val="99"/>
          <w:position w:val="2"/>
        </w:rPr>
        <w:t>0.8852574</w:t>
      </w:r>
      <w:r>
        <w:rPr>
          <w:rFonts w:ascii="LM Mono 10" w:eastAsia="LM Mono 10" w:hAnsi="LM Mono 10" w:cs="LM Mono 10"/>
          <w:position w:val="2"/>
        </w:rPr>
        <w:t xml:space="preserve"> </w:t>
      </w:r>
      <w:r>
        <w:rPr>
          <w:rFonts w:ascii="LM Mono 10" w:eastAsia="LM Mono 10" w:hAnsi="LM Mono 10" w:cs="LM Mono 10"/>
          <w:w w:val="99"/>
          <w:position w:val="2"/>
        </w:rPr>
        <w:t>0.5850907</w:t>
      </w:r>
      <w:r>
        <w:rPr>
          <w:rFonts w:ascii="LM Mono 10" w:eastAsia="LM Mono 10" w:hAnsi="LM Mono 10" w:cs="LM Mono 10"/>
          <w:position w:val="2"/>
        </w:rPr>
        <w:t xml:space="preserve"> </w:t>
      </w:r>
      <w:r>
        <w:rPr>
          <w:rFonts w:ascii="LM Mono 10" w:eastAsia="LM Mono 10" w:hAnsi="LM Mono 10" w:cs="LM Mono 10"/>
          <w:w w:val="99"/>
          <w:position w:val="2"/>
        </w:rPr>
        <w:t>0.98</w:t>
      </w:r>
    </w:p>
    <w:p w:rsidR="00AE0F67" w:rsidRDefault="0029427A">
      <w:pPr>
        <w:spacing w:line="220" w:lineRule="exact"/>
        <w:ind w:left="100" w:right="-24"/>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[6]</w:t>
      </w:r>
      <w:r>
        <w:rPr>
          <w:rFonts w:ascii="LM Mono 10" w:eastAsia="LM Mono 10" w:hAnsi="LM Mono 10" w:cs="LM Mono 10"/>
          <w:position w:val="2"/>
        </w:rPr>
        <w:t xml:space="preserve"> </w:t>
      </w:r>
      <w:r>
        <w:rPr>
          <w:rFonts w:ascii="LM Mono 10" w:eastAsia="LM Mono 10" w:hAnsi="LM Mono 10" w:cs="LM Mono 10"/>
          <w:w w:val="99"/>
          <w:position w:val="2"/>
        </w:rPr>
        <w:t>{hours-per-week=Full-time}</w:t>
      </w:r>
      <w:r>
        <w:rPr>
          <w:rFonts w:ascii="LM Mono 10" w:eastAsia="LM Mono 10" w:hAnsi="LM Mono 10" w:cs="LM Mono 10"/>
          <w:position w:val="2"/>
        </w:rPr>
        <w:t xml:space="preserve"> </w:t>
      </w:r>
      <w:r>
        <w:rPr>
          <w:rFonts w:ascii="LM Mono 10" w:eastAsia="LM Mono 10" w:hAnsi="LM Mono 10" w:cs="LM Mono 10"/>
          <w:w w:val="99"/>
          <w:position w:val="2"/>
        </w:rPr>
        <w:t>=&gt;</w:t>
      </w:r>
      <w:r>
        <w:rPr>
          <w:rFonts w:ascii="LM Mono 10" w:eastAsia="LM Mono 10" w:hAnsi="LM Mono 10" w:cs="LM Mono 10"/>
          <w:position w:val="2"/>
        </w:rPr>
        <w:t xml:space="preserve"> </w:t>
      </w:r>
      <w:r>
        <w:rPr>
          <w:rFonts w:ascii="LM Mono 10" w:eastAsia="LM Mono 10" w:hAnsi="LM Mono 10" w:cs="LM Mono 10"/>
          <w:w w:val="99"/>
          <w:position w:val="2"/>
        </w:rPr>
        <w:t>{capital-gain=None}</w:t>
      </w:r>
      <w:r>
        <w:rPr>
          <w:rFonts w:ascii="LM Mono 10" w:eastAsia="LM Mono 10" w:hAnsi="LM Mono 10" w:cs="LM Mono 10"/>
          <w:position w:val="2"/>
        </w:rPr>
        <w:t xml:space="preserve">            </w:t>
      </w:r>
      <w:r>
        <w:rPr>
          <w:rFonts w:ascii="LM Mono 10" w:eastAsia="LM Mono 10" w:hAnsi="LM Mono 10" w:cs="LM Mono 10"/>
          <w:w w:val="99"/>
          <w:position w:val="2"/>
        </w:rPr>
        <w:t>0.5435895</w:t>
      </w:r>
      <w:r>
        <w:rPr>
          <w:rFonts w:ascii="LM Mono 10" w:eastAsia="LM Mono 10" w:hAnsi="LM Mono 10" w:cs="LM Mono 10"/>
          <w:position w:val="2"/>
        </w:rPr>
        <w:t xml:space="preserve">  </w:t>
      </w:r>
      <w:r>
        <w:rPr>
          <w:rFonts w:ascii="LM Mono 10" w:eastAsia="LM Mono 10" w:hAnsi="LM Mono 10" w:cs="LM Mono 10"/>
          <w:w w:val="99"/>
          <w:position w:val="2"/>
        </w:rPr>
        <w:t>0.9290688</w:t>
      </w:r>
      <w:r>
        <w:rPr>
          <w:rFonts w:ascii="LM Mono 10" w:eastAsia="LM Mono 10" w:hAnsi="LM Mono 10" w:cs="LM Mono 10"/>
          <w:position w:val="2"/>
        </w:rPr>
        <w:t xml:space="preserve"> </w:t>
      </w:r>
      <w:r>
        <w:rPr>
          <w:rFonts w:ascii="LM Mono 10" w:eastAsia="LM Mono 10" w:hAnsi="LM Mono 10" w:cs="LM Mono 10"/>
          <w:w w:val="99"/>
          <w:position w:val="2"/>
        </w:rPr>
        <w:t>0.5850907</w:t>
      </w:r>
      <w:r>
        <w:rPr>
          <w:rFonts w:ascii="LM Mono 10" w:eastAsia="LM Mono 10" w:hAnsi="LM Mono 10" w:cs="LM Mono 10"/>
          <w:position w:val="2"/>
        </w:rPr>
        <w:t xml:space="preserve"> </w:t>
      </w:r>
      <w:r>
        <w:rPr>
          <w:rFonts w:ascii="LM Mono 10" w:eastAsia="LM Mono 10" w:hAnsi="LM Mono 10" w:cs="LM Mono 10"/>
          <w:w w:val="99"/>
          <w:position w:val="2"/>
        </w:rPr>
        <w:t>1.01</w:t>
      </w:r>
    </w:p>
    <w:p w:rsidR="00AE0F67" w:rsidRDefault="00AE0F67">
      <w:pPr>
        <w:spacing w:before="17" w:line="260" w:lineRule="exact"/>
        <w:rPr>
          <w:sz w:val="26"/>
          <w:szCs w:val="26"/>
        </w:rPr>
      </w:pPr>
    </w:p>
    <w:p w:rsidR="00AE0F67" w:rsidRDefault="0029427A">
      <w:pPr>
        <w:ind w:left="100"/>
        <w:rPr>
          <w:rFonts w:ascii="LM Roman 12" w:eastAsia="LM Roman 12" w:hAnsi="LM Roman 12" w:cs="LM Roman 12"/>
          <w:sz w:val="29"/>
          <w:szCs w:val="29"/>
        </w:rPr>
      </w:pPr>
      <w:r>
        <w:rPr>
          <w:rFonts w:ascii="LM Roman 12" w:eastAsia="LM Roman 12" w:hAnsi="LM Roman 12" w:cs="LM Roman 12"/>
          <w:b/>
          <w:w w:val="102"/>
          <w:sz w:val="29"/>
          <w:szCs w:val="29"/>
        </w:rPr>
        <w:t>Practical</w:t>
      </w:r>
      <w:r>
        <w:rPr>
          <w:rFonts w:ascii="LM Roman 12" w:eastAsia="LM Roman 12" w:hAnsi="LM Roman 12" w:cs="LM Roman 12"/>
          <w:b/>
          <w:sz w:val="29"/>
          <w:szCs w:val="29"/>
        </w:rPr>
        <w:t xml:space="preserve"> </w:t>
      </w:r>
      <w:r>
        <w:rPr>
          <w:rFonts w:ascii="LM Roman 12" w:eastAsia="LM Roman 12" w:hAnsi="LM Roman 12" w:cs="LM Roman 12"/>
          <w:b/>
          <w:w w:val="102"/>
          <w:sz w:val="29"/>
          <w:szCs w:val="29"/>
        </w:rPr>
        <w:t>5</w:t>
      </w:r>
    </w:p>
    <w:p w:rsidR="00AE0F67" w:rsidRDefault="00AE0F67">
      <w:pPr>
        <w:spacing w:before="6" w:line="120" w:lineRule="exact"/>
        <w:rPr>
          <w:sz w:val="13"/>
          <w:szCs w:val="13"/>
        </w:rPr>
      </w:pPr>
    </w:p>
    <w:p w:rsidR="00AE0F67" w:rsidRPr="007202D7" w:rsidRDefault="007202D7">
      <w:pPr>
        <w:ind w:left="100"/>
        <w:rPr>
          <w:rFonts w:ascii="Segoe UI" w:hAnsi="Segoe UI" w:cs="Segoe UI"/>
          <w:b/>
          <w:color w:val="943634" w:themeColor="accent2" w:themeShade="BF"/>
          <w:sz w:val="27"/>
          <w:szCs w:val="27"/>
        </w:rPr>
      </w:pPr>
      <w:hyperlink r:id="rId12" w:history="1">
        <w:r w:rsidRPr="007202D7">
          <w:rPr>
            <w:rStyle w:val="Hyperlink"/>
            <w:rFonts w:ascii="Segoe UI" w:eastAsiaTheme="majorEastAsia" w:hAnsi="Segoe UI" w:cs="Segoe UI"/>
            <w:b/>
            <w:bCs/>
            <w:color w:val="943634" w:themeColor="accent2" w:themeShade="BF"/>
            <w:sz w:val="27"/>
            <w:szCs w:val="27"/>
            <w:u w:val="none"/>
            <w:bdr w:val="none" w:sz="0" w:space="0" w:color="auto" w:frame="1"/>
            <w:shd w:val="clear" w:color="auto" w:fill="FFFFFF"/>
          </w:rPr>
          <w:t>Use Naive bayes, K-nearest, and Decision tree classification algorithms and build classifiers. Divide the data set in to training and test set. Compare the accuracy of the different classifiers under the following situations:</w:t>
        </w:r>
        <w:r w:rsidRPr="007202D7">
          <w:rPr>
            <w:rFonts w:ascii="Segoe UI" w:hAnsi="Segoe UI" w:cs="Segoe UI"/>
            <w:b/>
            <w:bCs/>
            <w:color w:val="943634" w:themeColor="accent2" w:themeShade="BF"/>
            <w:sz w:val="27"/>
            <w:szCs w:val="27"/>
            <w:bdr w:val="none" w:sz="0" w:space="0" w:color="auto" w:frame="1"/>
            <w:shd w:val="clear" w:color="auto" w:fill="FFFFFF"/>
          </w:rPr>
          <w:br/>
        </w:r>
        <w:r w:rsidRPr="007202D7">
          <w:rPr>
            <w:rStyle w:val="Hyperlink"/>
            <w:rFonts w:ascii="Segoe UI" w:eastAsiaTheme="majorEastAsia" w:hAnsi="Segoe UI" w:cs="Segoe UI"/>
            <w:b/>
            <w:bCs/>
            <w:color w:val="943634" w:themeColor="accent2" w:themeShade="BF"/>
            <w:sz w:val="27"/>
            <w:szCs w:val="27"/>
            <w:u w:val="none"/>
            <w:bdr w:val="none" w:sz="0" w:space="0" w:color="auto" w:frame="1"/>
            <w:shd w:val="clear" w:color="auto" w:fill="FFFFFF"/>
          </w:rPr>
          <w:t>5.1 a) Training set = 75% Test set = 25%</w:t>
        </w:r>
        <w:r w:rsidRPr="007202D7">
          <w:rPr>
            <w:rFonts w:ascii="Segoe UI" w:hAnsi="Segoe UI" w:cs="Segoe UI"/>
            <w:b/>
            <w:bCs/>
            <w:color w:val="943634" w:themeColor="accent2" w:themeShade="BF"/>
            <w:sz w:val="27"/>
            <w:szCs w:val="27"/>
            <w:bdr w:val="none" w:sz="0" w:space="0" w:color="auto" w:frame="1"/>
            <w:shd w:val="clear" w:color="auto" w:fill="FFFFFF"/>
          </w:rPr>
          <w:br/>
        </w:r>
        <w:r w:rsidRPr="007202D7">
          <w:rPr>
            <w:rStyle w:val="Hyperlink"/>
            <w:rFonts w:ascii="Segoe UI" w:eastAsiaTheme="majorEastAsia" w:hAnsi="Segoe UI" w:cs="Segoe UI"/>
            <w:b/>
            <w:bCs/>
            <w:color w:val="943634" w:themeColor="accent2" w:themeShade="BF"/>
            <w:sz w:val="27"/>
            <w:szCs w:val="27"/>
            <w:u w:val="none"/>
            <w:bdr w:val="none" w:sz="0" w:space="0" w:color="auto" w:frame="1"/>
            <w:shd w:val="clear" w:color="auto" w:fill="FFFFFF"/>
          </w:rPr>
          <w:t>5.1 b) Training set = 66.6% (2/3rd of total), Test set = 33.3%</w:t>
        </w:r>
        <w:r w:rsidRPr="007202D7">
          <w:rPr>
            <w:rFonts w:ascii="Segoe UI" w:hAnsi="Segoe UI" w:cs="Segoe UI"/>
            <w:b/>
            <w:bCs/>
            <w:color w:val="943634" w:themeColor="accent2" w:themeShade="BF"/>
            <w:sz w:val="27"/>
            <w:szCs w:val="27"/>
            <w:bdr w:val="none" w:sz="0" w:space="0" w:color="auto" w:frame="1"/>
            <w:shd w:val="clear" w:color="auto" w:fill="FFFFFF"/>
          </w:rPr>
          <w:br/>
        </w:r>
        <w:r w:rsidRPr="007202D7">
          <w:rPr>
            <w:rStyle w:val="Hyperlink"/>
            <w:rFonts w:ascii="Segoe UI" w:eastAsiaTheme="majorEastAsia" w:hAnsi="Segoe UI" w:cs="Segoe UI"/>
            <w:b/>
            <w:bCs/>
            <w:color w:val="943634" w:themeColor="accent2" w:themeShade="BF"/>
            <w:sz w:val="27"/>
            <w:szCs w:val="27"/>
            <w:u w:val="none"/>
            <w:bdr w:val="none" w:sz="0" w:space="0" w:color="auto" w:frame="1"/>
            <w:shd w:val="clear" w:color="auto" w:fill="FFFFFF"/>
          </w:rPr>
          <w:t>5.2 Training set is chosen by i)hold out method ii)Random sub</w:t>
        </w:r>
        <w:r>
          <w:rPr>
            <w:rStyle w:val="Hyperlink"/>
            <w:rFonts w:ascii="Segoe UI" w:eastAsiaTheme="majorEastAsia" w:hAnsi="Segoe UI" w:cs="Segoe UI"/>
            <w:b/>
            <w:bCs/>
            <w:color w:val="943634" w:themeColor="accent2" w:themeShade="BF"/>
            <w:sz w:val="27"/>
            <w:szCs w:val="27"/>
            <w:u w:val="none"/>
            <w:bdr w:val="none" w:sz="0" w:space="0" w:color="auto" w:frame="1"/>
            <w:shd w:val="clear" w:color="auto" w:fill="FFFFFF"/>
          </w:rPr>
          <w:t xml:space="preserve"> </w:t>
        </w:r>
        <w:r w:rsidRPr="007202D7">
          <w:rPr>
            <w:rStyle w:val="Hyperlink"/>
            <w:rFonts w:ascii="Segoe UI" w:eastAsiaTheme="majorEastAsia" w:hAnsi="Segoe UI" w:cs="Segoe UI"/>
            <w:b/>
            <w:bCs/>
            <w:color w:val="943634" w:themeColor="accent2" w:themeShade="BF"/>
            <w:sz w:val="27"/>
            <w:szCs w:val="27"/>
            <w:u w:val="none"/>
            <w:bdr w:val="none" w:sz="0" w:space="0" w:color="auto" w:frame="1"/>
            <w:shd w:val="clear" w:color="auto" w:fill="FFFFFF"/>
          </w:rPr>
          <w:t>sampling iii)Cross-Validation. Compare the accuracy of the classifiers obtained.</w:t>
        </w:r>
        <w:r w:rsidRPr="007202D7">
          <w:rPr>
            <w:rFonts w:ascii="Segoe UI" w:hAnsi="Segoe UI" w:cs="Segoe UI"/>
            <w:b/>
            <w:bCs/>
            <w:color w:val="943634" w:themeColor="accent2" w:themeShade="BF"/>
            <w:sz w:val="27"/>
            <w:szCs w:val="27"/>
            <w:bdr w:val="none" w:sz="0" w:space="0" w:color="auto" w:frame="1"/>
            <w:shd w:val="clear" w:color="auto" w:fill="FFFFFF"/>
          </w:rPr>
          <w:br/>
        </w:r>
        <w:r w:rsidRPr="007202D7">
          <w:rPr>
            <w:rStyle w:val="Hyperlink"/>
            <w:rFonts w:ascii="Segoe UI" w:eastAsiaTheme="majorEastAsia" w:hAnsi="Segoe UI" w:cs="Segoe UI"/>
            <w:b/>
            <w:bCs/>
            <w:color w:val="943634" w:themeColor="accent2" w:themeShade="BF"/>
            <w:sz w:val="27"/>
            <w:szCs w:val="27"/>
            <w:u w:val="none"/>
            <w:bdr w:val="none" w:sz="0" w:space="0" w:color="auto" w:frame="1"/>
            <w:shd w:val="clear" w:color="auto" w:fill="FFFFFF"/>
          </w:rPr>
          <w:t>5.3 Data is scaled to standard format.</w:t>
        </w:r>
      </w:hyperlink>
    </w:p>
    <w:p w:rsidR="00AE0F67" w:rsidRDefault="00AE0F67">
      <w:pPr>
        <w:spacing w:before="5" w:line="100" w:lineRule="exact"/>
        <w:rPr>
          <w:sz w:val="11"/>
          <w:szCs w:val="11"/>
        </w:rPr>
      </w:pPr>
    </w:p>
    <w:p w:rsidR="00AE0F67" w:rsidRDefault="0029427A">
      <w:pPr>
        <w:ind w:left="100"/>
        <w:rPr>
          <w:rFonts w:ascii="LM Mono 10" w:eastAsia="LM Mono 10" w:hAnsi="LM Mono 10" w:cs="LM Mono 10"/>
        </w:rPr>
      </w:pPr>
      <w:r>
        <w:rPr>
          <w:rFonts w:ascii="Courier New" w:eastAsia="Courier New" w:hAnsi="Courier New" w:cs="Courier New"/>
          <w:b/>
          <w:color w:val="214987"/>
          <w:w w:val="99"/>
        </w:rPr>
        <w:t>library</w:t>
      </w:r>
      <w:r>
        <w:rPr>
          <w:rFonts w:ascii="LM Mono 10" w:eastAsia="LM Mono 10" w:hAnsi="LM Mono 10" w:cs="LM Mono 10"/>
          <w:color w:val="000000"/>
          <w:w w:val="99"/>
        </w:rPr>
        <w:t>(rpart)</w:t>
      </w:r>
    </w:p>
    <w:p w:rsidR="00AE0F67" w:rsidRDefault="00AE0F67">
      <w:pPr>
        <w:spacing w:line="220" w:lineRule="exact"/>
        <w:ind w:left="100"/>
        <w:rPr>
          <w:rFonts w:ascii="LM Mono 10" w:eastAsia="LM Mono 10" w:hAnsi="LM Mono 10" w:cs="LM Mono 10"/>
        </w:rPr>
        <w:sectPr w:rsidR="00AE0F67">
          <w:pgSz w:w="12240" w:h="15840"/>
          <w:pgMar w:top="1380" w:right="0" w:bottom="280" w:left="1340" w:header="0" w:footer="801" w:gutter="0"/>
          <w:cols w:space="720"/>
        </w:sectPr>
      </w:pPr>
      <w:r w:rsidRPr="00AE0F67">
        <w:pict>
          <v:group id="_x0000_s1336" style="position:absolute;left:0;text-align:left;margin-left:69pt;margin-top:-13.05pt;width:474pt;height:27pt;z-index:-1517;mso-position-horizontal-relative:page" coordorigin="1380,-261" coordsize="9480,540">
            <v:shape id="_x0000_s1337" style="position:absolute;left:1380;top:-261;width:9480;height:540" coordorigin="1380,-261" coordsize="9480,540" path="m1380,279r9480,l10860,-261r-9480,l1380,279xe" fillcolor="#f8f8f8" stroked="f">
              <v:path arrowok="t"/>
            </v:shape>
            <w10:wrap anchorx="page"/>
          </v:group>
        </w:pict>
      </w:r>
      <w:r w:rsidR="0029427A">
        <w:rPr>
          <w:rFonts w:ascii="Courier New" w:eastAsia="Courier New" w:hAnsi="Courier New" w:cs="Courier New"/>
          <w:b/>
          <w:color w:val="214987"/>
          <w:w w:val="99"/>
          <w:position w:val="2"/>
        </w:rPr>
        <w:t>library</w:t>
      </w:r>
      <w:r w:rsidR="0029427A">
        <w:rPr>
          <w:rFonts w:ascii="LM Mono 10" w:eastAsia="LM Mono 10" w:hAnsi="LM Mono 10" w:cs="LM Mono 10"/>
          <w:color w:val="000000"/>
          <w:w w:val="99"/>
          <w:position w:val="2"/>
        </w:rPr>
        <w:t>(caret)</w:t>
      </w:r>
    </w:p>
    <w:p w:rsidR="00AE0F67" w:rsidRDefault="00AE0F67">
      <w:pPr>
        <w:spacing w:before="56"/>
        <w:ind w:left="100"/>
        <w:rPr>
          <w:rFonts w:ascii="LM Mono 10" w:eastAsia="LM Mono 10" w:hAnsi="LM Mono 10" w:cs="LM Mono 10"/>
        </w:rPr>
      </w:pPr>
      <w:r w:rsidRPr="00AE0F67">
        <w:lastRenderedPageBreak/>
        <w:pict>
          <v:group id="_x0000_s1334" style="position:absolute;left:0;text-align:left;margin-left:69pt;margin-top:210.6pt;width:474pt;height:122.7pt;z-index:-1515;mso-position-horizontal-relative:page;mso-position-vertical-relative:page" coordorigin="1380,4212" coordsize="9480,2454">
            <v:shape id="_x0000_s1335" style="position:absolute;left:1380;top:4212;width:9480;height:2454" coordorigin="1380,4212" coordsize="9480,2454" path="m1380,6666r9480,l10860,4212r-9480,l1380,6666xe" fillcolor="#f8f8f8" stroked="f">
              <v:path arrowok="t"/>
            </v:shape>
            <w10:wrap anchorx="page" anchory="page"/>
          </v:group>
        </w:pict>
      </w:r>
      <w:r w:rsidRPr="00AE0F67">
        <w:pict>
          <v:group id="_x0000_s1332" style="position:absolute;left:0;text-align:left;margin-left:69pt;margin-top:105.85pt;width:474pt;height:27pt;z-index:-1516;mso-position-horizontal-relative:page;mso-position-vertical-relative:page" coordorigin="1380,2117" coordsize="9480,540">
            <v:shape id="_x0000_s1333" style="position:absolute;left:1380;top:2117;width:9480;height:540" coordorigin="1380,2117" coordsize="9480,540" path="m1380,2658r9480,l10860,2117r-9480,l1380,2658xe" fillcolor="#f8f8f8" stroked="f">
              <v:path arrowok="t"/>
            </v:shape>
            <w10:wrap anchorx="page" anchory="page"/>
          </v:group>
        </w:pict>
      </w:r>
      <w:r w:rsidR="0029427A">
        <w:rPr>
          <w:rFonts w:ascii="LM Mono 10" w:eastAsia="LM Mono 10" w:hAnsi="LM Mono 10" w:cs="LM Mono 10"/>
          <w:w w:val="99"/>
        </w:rPr>
        <w:t>##</w:t>
      </w:r>
      <w:r w:rsidR="0029427A">
        <w:rPr>
          <w:rFonts w:ascii="LM Mono 10" w:eastAsia="LM Mono 10" w:hAnsi="LM Mono 10" w:cs="LM Mono 10"/>
        </w:rPr>
        <w:t xml:space="preserve"> </w:t>
      </w:r>
      <w:r w:rsidR="0029427A">
        <w:rPr>
          <w:rFonts w:ascii="LM Mono 10" w:eastAsia="LM Mono 10" w:hAnsi="LM Mono 10" w:cs="LM Mono 10"/>
          <w:w w:val="99"/>
        </w:rPr>
        <w:t>Loading</w:t>
      </w:r>
      <w:r w:rsidR="0029427A">
        <w:rPr>
          <w:rFonts w:ascii="LM Mono 10" w:eastAsia="LM Mono 10" w:hAnsi="LM Mono 10" w:cs="LM Mono 10"/>
        </w:rPr>
        <w:t xml:space="preserve"> </w:t>
      </w:r>
      <w:r w:rsidR="0029427A">
        <w:rPr>
          <w:rFonts w:ascii="LM Mono 10" w:eastAsia="LM Mono 10" w:hAnsi="LM Mono 10" w:cs="LM Mono 10"/>
          <w:w w:val="99"/>
        </w:rPr>
        <w:t>required</w:t>
      </w:r>
      <w:r w:rsidR="0029427A">
        <w:rPr>
          <w:rFonts w:ascii="LM Mono 10" w:eastAsia="LM Mono 10" w:hAnsi="LM Mono 10" w:cs="LM Mono 10"/>
        </w:rPr>
        <w:t xml:space="preserve"> </w:t>
      </w:r>
      <w:r w:rsidR="0029427A">
        <w:rPr>
          <w:rFonts w:ascii="LM Mono 10" w:eastAsia="LM Mono 10" w:hAnsi="LM Mono 10" w:cs="LM Mono 10"/>
          <w:w w:val="99"/>
        </w:rPr>
        <w:t>package:</w:t>
      </w:r>
      <w:r w:rsidR="0029427A">
        <w:rPr>
          <w:rFonts w:ascii="LM Mono 10" w:eastAsia="LM Mono 10" w:hAnsi="LM Mono 10" w:cs="LM Mono 10"/>
        </w:rPr>
        <w:t xml:space="preserve"> </w:t>
      </w:r>
      <w:r w:rsidR="0029427A">
        <w:rPr>
          <w:rFonts w:ascii="LM Mono 10" w:eastAsia="LM Mono 10" w:hAnsi="LM Mono 10" w:cs="LM Mono 10"/>
          <w:w w:val="99"/>
        </w:rPr>
        <w:t>lattice</w:t>
      </w:r>
    </w:p>
    <w:p w:rsidR="00AE0F67" w:rsidRDefault="0029427A">
      <w:pPr>
        <w:spacing w:before="92"/>
        <w:ind w:left="100"/>
        <w:rPr>
          <w:rFonts w:ascii="LM Mono 10" w:eastAsia="LM Mono 10" w:hAnsi="LM Mono 10" w:cs="LM Mono 10"/>
        </w:rPr>
      </w:pPr>
      <w:r>
        <w:rPr>
          <w:rFonts w:ascii="LM Mono 10" w:eastAsia="LM Mono 10" w:hAnsi="LM Mono 10" w:cs="LM Mono 10"/>
          <w:w w:val="99"/>
        </w:rPr>
        <w:t>##</w:t>
      </w:r>
      <w:r>
        <w:rPr>
          <w:rFonts w:ascii="LM Mono 10" w:eastAsia="LM Mono 10" w:hAnsi="LM Mono 10" w:cs="LM Mono 10"/>
        </w:rPr>
        <w:t xml:space="preserve"> </w:t>
      </w:r>
      <w:r>
        <w:rPr>
          <w:rFonts w:ascii="LM Mono 10" w:eastAsia="LM Mono 10" w:hAnsi="LM Mono 10" w:cs="LM Mono 10"/>
          <w:w w:val="99"/>
        </w:rPr>
        <w:t>Loading</w:t>
      </w:r>
      <w:r>
        <w:rPr>
          <w:rFonts w:ascii="LM Mono 10" w:eastAsia="LM Mono 10" w:hAnsi="LM Mono 10" w:cs="LM Mono 10"/>
        </w:rPr>
        <w:t xml:space="preserve"> </w:t>
      </w:r>
      <w:r>
        <w:rPr>
          <w:rFonts w:ascii="LM Mono 10" w:eastAsia="LM Mono 10" w:hAnsi="LM Mono 10" w:cs="LM Mono 10"/>
          <w:w w:val="99"/>
        </w:rPr>
        <w:t>required</w:t>
      </w:r>
      <w:r>
        <w:rPr>
          <w:rFonts w:ascii="LM Mono 10" w:eastAsia="LM Mono 10" w:hAnsi="LM Mono 10" w:cs="LM Mono 10"/>
        </w:rPr>
        <w:t xml:space="preserve"> </w:t>
      </w:r>
      <w:r>
        <w:rPr>
          <w:rFonts w:ascii="LM Mono 10" w:eastAsia="LM Mono 10" w:hAnsi="LM Mono 10" w:cs="LM Mono 10"/>
          <w:w w:val="99"/>
        </w:rPr>
        <w:t>package:</w:t>
      </w:r>
      <w:r>
        <w:rPr>
          <w:rFonts w:ascii="LM Mono 10" w:eastAsia="LM Mono 10" w:hAnsi="LM Mono 10" w:cs="LM Mono 10"/>
        </w:rPr>
        <w:t xml:space="preserve"> </w:t>
      </w:r>
      <w:r>
        <w:rPr>
          <w:rFonts w:ascii="LM Mono 10" w:eastAsia="LM Mono 10" w:hAnsi="LM Mono 10" w:cs="LM Mono 10"/>
          <w:w w:val="99"/>
        </w:rPr>
        <w:t>ggplot2</w:t>
      </w:r>
    </w:p>
    <w:p w:rsidR="00AE0F67" w:rsidRDefault="0029427A">
      <w:pPr>
        <w:spacing w:before="51"/>
        <w:ind w:left="100"/>
        <w:rPr>
          <w:rFonts w:ascii="LM Mono 10" w:eastAsia="LM Mono 10" w:hAnsi="LM Mono 10" w:cs="LM Mono 10"/>
        </w:rPr>
      </w:pPr>
      <w:r>
        <w:rPr>
          <w:rFonts w:ascii="Courier New" w:eastAsia="Courier New" w:hAnsi="Courier New" w:cs="Courier New"/>
          <w:b/>
          <w:color w:val="214987"/>
          <w:w w:val="99"/>
        </w:rPr>
        <w:t>library</w:t>
      </w:r>
      <w:r>
        <w:rPr>
          <w:rFonts w:ascii="LM Mono 10" w:eastAsia="LM Mono 10" w:hAnsi="LM Mono 10" w:cs="LM Mono 10"/>
          <w:color w:val="000000"/>
          <w:w w:val="99"/>
        </w:rPr>
        <w:t>(e1071)</w:t>
      </w:r>
    </w:p>
    <w:p w:rsidR="00AE0F67" w:rsidRDefault="0029427A">
      <w:pPr>
        <w:spacing w:line="220" w:lineRule="exact"/>
        <w:ind w:left="100"/>
        <w:rPr>
          <w:rFonts w:ascii="LM Mono 10" w:eastAsia="LM Mono 10" w:hAnsi="LM Mono 10" w:cs="LM Mono 10"/>
        </w:rPr>
      </w:pPr>
      <w:r>
        <w:rPr>
          <w:rFonts w:ascii="Courier New" w:eastAsia="Courier New" w:hAnsi="Courier New" w:cs="Courier New"/>
          <w:b/>
          <w:color w:val="214987"/>
          <w:w w:val="99"/>
          <w:position w:val="2"/>
        </w:rPr>
        <w:t>library</w:t>
      </w:r>
      <w:r>
        <w:rPr>
          <w:rFonts w:ascii="LM Mono 10" w:eastAsia="LM Mono 10" w:hAnsi="LM Mono 10" w:cs="LM Mono 10"/>
          <w:color w:val="000000"/>
          <w:w w:val="99"/>
          <w:position w:val="2"/>
        </w:rPr>
        <w:t>(class)</w:t>
      </w:r>
    </w:p>
    <w:p w:rsidR="00AE0F67" w:rsidRDefault="00AE0F67">
      <w:pPr>
        <w:spacing w:before="5" w:line="180" w:lineRule="exact"/>
        <w:rPr>
          <w:sz w:val="19"/>
          <w:szCs w:val="19"/>
        </w:rPr>
      </w:pPr>
    </w:p>
    <w:p w:rsidR="00AE0F67" w:rsidRDefault="0029427A">
      <w:pPr>
        <w:ind w:left="100"/>
        <w:rPr>
          <w:rFonts w:ascii="LM Mono 10" w:eastAsia="LM Mono 10" w:hAnsi="LM Mono 10" w:cs="LM Mono 10"/>
        </w:rPr>
      </w:pPr>
      <w:r>
        <w:rPr>
          <w:rFonts w:ascii="LM Mono 10" w:eastAsia="LM Mono 10" w:hAnsi="LM Mono 10" w:cs="LM Mono 10"/>
          <w:w w:val="99"/>
        </w:rPr>
        <w:t>##</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Attaching</w:t>
      </w:r>
      <w:r>
        <w:rPr>
          <w:rFonts w:ascii="LM Mono 10" w:eastAsia="LM Mono 10" w:hAnsi="LM Mono 10" w:cs="LM Mono 10"/>
          <w:position w:val="2"/>
        </w:rPr>
        <w:t xml:space="preserve"> </w:t>
      </w:r>
      <w:r>
        <w:rPr>
          <w:rFonts w:ascii="LM Mono 10" w:eastAsia="LM Mono 10" w:hAnsi="LM Mono 10" w:cs="LM Mono 10"/>
          <w:w w:val="99"/>
          <w:position w:val="2"/>
        </w:rPr>
        <w:t>package:</w:t>
      </w:r>
      <w:r>
        <w:rPr>
          <w:rFonts w:ascii="LM Mono 10" w:eastAsia="LM Mono 10" w:hAnsi="LM Mono 10" w:cs="LM Mono 10"/>
          <w:position w:val="2"/>
        </w:rPr>
        <w:t xml:space="preserve"> </w:t>
      </w:r>
      <w:r>
        <w:rPr>
          <w:rFonts w:ascii="LM Mono 10" w:eastAsia="LM Mono 10" w:hAnsi="LM Mono 10" w:cs="LM Mono 10"/>
          <w:w w:val="99"/>
          <w:position w:val="2"/>
        </w:rPr>
        <w:t>’class’</w:t>
      </w:r>
    </w:p>
    <w:p w:rsidR="00AE0F67" w:rsidRDefault="0029427A">
      <w:pPr>
        <w:spacing w:before="92"/>
        <w:ind w:left="100"/>
        <w:rPr>
          <w:rFonts w:ascii="LM Mono 10" w:eastAsia="LM Mono 10" w:hAnsi="LM Mono 10" w:cs="LM Mono 10"/>
        </w:rPr>
      </w:pPr>
      <w:r>
        <w:rPr>
          <w:rFonts w:ascii="LM Mono 10" w:eastAsia="LM Mono 10" w:hAnsi="LM Mono 10" w:cs="LM Mono 10"/>
          <w:w w:val="99"/>
        </w:rPr>
        <w:t>##</w:t>
      </w:r>
      <w:r>
        <w:rPr>
          <w:rFonts w:ascii="LM Mono 10" w:eastAsia="LM Mono 10" w:hAnsi="LM Mono 10" w:cs="LM Mono 10"/>
        </w:rPr>
        <w:t xml:space="preserve"> </w:t>
      </w:r>
      <w:r>
        <w:rPr>
          <w:rFonts w:ascii="LM Mono 10" w:eastAsia="LM Mono 10" w:hAnsi="LM Mono 10" w:cs="LM Mono 10"/>
          <w:w w:val="99"/>
        </w:rPr>
        <w:t>The</w:t>
      </w:r>
      <w:r>
        <w:rPr>
          <w:rFonts w:ascii="LM Mono 10" w:eastAsia="LM Mono 10" w:hAnsi="LM Mono 10" w:cs="LM Mono 10"/>
        </w:rPr>
        <w:t xml:space="preserve"> </w:t>
      </w:r>
      <w:r>
        <w:rPr>
          <w:rFonts w:ascii="LM Mono 10" w:eastAsia="LM Mono 10" w:hAnsi="LM Mono 10" w:cs="LM Mono 10"/>
          <w:w w:val="99"/>
        </w:rPr>
        <w:t>following</w:t>
      </w:r>
      <w:r>
        <w:rPr>
          <w:rFonts w:ascii="LM Mono 10" w:eastAsia="LM Mono 10" w:hAnsi="LM Mono 10" w:cs="LM Mono 10"/>
        </w:rPr>
        <w:t xml:space="preserve"> </w:t>
      </w:r>
      <w:r>
        <w:rPr>
          <w:rFonts w:ascii="LM Mono 10" w:eastAsia="LM Mono 10" w:hAnsi="LM Mono 10" w:cs="LM Mono 10"/>
          <w:w w:val="99"/>
        </w:rPr>
        <w:t>object</w:t>
      </w:r>
      <w:r>
        <w:rPr>
          <w:rFonts w:ascii="LM Mono 10" w:eastAsia="LM Mono 10" w:hAnsi="LM Mono 10" w:cs="LM Mono 10"/>
        </w:rPr>
        <w:t xml:space="preserve"> </w:t>
      </w:r>
      <w:r>
        <w:rPr>
          <w:rFonts w:ascii="LM Mono 10" w:eastAsia="LM Mono 10" w:hAnsi="LM Mono 10" w:cs="LM Mono 10"/>
          <w:w w:val="99"/>
        </w:rPr>
        <w:t>is</w:t>
      </w:r>
      <w:r>
        <w:rPr>
          <w:rFonts w:ascii="LM Mono 10" w:eastAsia="LM Mono 10" w:hAnsi="LM Mono 10" w:cs="LM Mono 10"/>
        </w:rPr>
        <w:t xml:space="preserve"> </w:t>
      </w:r>
      <w:r>
        <w:rPr>
          <w:rFonts w:ascii="LM Mono 10" w:eastAsia="LM Mono 10" w:hAnsi="LM Mono 10" w:cs="LM Mono 10"/>
          <w:w w:val="99"/>
        </w:rPr>
        <w:t>masked</w:t>
      </w:r>
      <w:r>
        <w:rPr>
          <w:rFonts w:ascii="LM Mono 10" w:eastAsia="LM Mono 10" w:hAnsi="LM Mono 10" w:cs="LM Mono 10"/>
        </w:rPr>
        <w:t xml:space="preserve"> </w:t>
      </w:r>
      <w:r>
        <w:rPr>
          <w:rFonts w:ascii="LM Mono 10" w:eastAsia="LM Mono 10" w:hAnsi="LM Mono 10" w:cs="LM Mono 10"/>
          <w:w w:val="99"/>
        </w:rPr>
        <w:t>from</w:t>
      </w:r>
      <w:r>
        <w:rPr>
          <w:rFonts w:ascii="LM Mono 10" w:eastAsia="LM Mono 10" w:hAnsi="LM Mono 10" w:cs="LM Mono 10"/>
        </w:rPr>
        <w:t xml:space="preserve"> </w:t>
      </w:r>
      <w:r>
        <w:rPr>
          <w:rFonts w:ascii="LM Mono 10" w:eastAsia="LM Mono 10" w:hAnsi="LM Mono 10" w:cs="LM Mono 10"/>
          <w:w w:val="99"/>
        </w:rPr>
        <w:t>’package:igraph’:</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knn</w:t>
      </w:r>
    </w:p>
    <w:p w:rsidR="00AE0F67" w:rsidRDefault="0029427A">
      <w:pPr>
        <w:spacing w:before="51"/>
        <w:ind w:left="100"/>
        <w:rPr>
          <w:rFonts w:ascii="LM Mono 10" w:eastAsia="LM Mono 10" w:hAnsi="LM Mono 10" w:cs="LM Mono 10"/>
        </w:rPr>
      </w:pPr>
      <w:r>
        <w:rPr>
          <w:rFonts w:ascii="Courier New" w:eastAsia="Courier New" w:hAnsi="Courier New" w:cs="Courier New"/>
          <w:b/>
          <w:color w:val="214987"/>
          <w:w w:val="99"/>
        </w:rPr>
        <w:t>data</w:t>
      </w:r>
      <w:r>
        <w:rPr>
          <w:rFonts w:ascii="LM Mono 10" w:eastAsia="LM Mono 10" w:hAnsi="LM Mono 10" w:cs="LM Mono 10"/>
          <w:color w:val="000000"/>
          <w:w w:val="99"/>
        </w:rPr>
        <w:t>(iris)</w:t>
      </w:r>
    </w:p>
    <w:p w:rsidR="00AE0F67" w:rsidRDefault="00AE0F67">
      <w:pPr>
        <w:spacing w:before="12" w:line="200" w:lineRule="exact"/>
      </w:pPr>
    </w:p>
    <w:p w:rsidR="00AE0F67" w:rsidRDefault="0029427A">
      <w:pPr>
        <w:ind w:left="100"/>
        <w:rPr>
          <w:rFonts w:ascii="LM Mono 10" w:eastAsia="LM Mono 10" w:hAnsi="LM Mono 10" w:cs="LM Mono 10"/>
        </w:rPr>
      </w:pPr>
      <w:r>
        <w:rPr>
          <w:rFonts w:ascii="LM Mono 10" w:eastAsia="LM Mono 10" w:hAnsi="LM Mono 10" w:cs="LM Mono 10"/>
          <w:i/>
          <w:color w:val="8E5902"/>
          <w:w w:val="99"/>
        </w:rPr>
        <w:t>#Holdout</w:t>
      </w:r>
      <w:r>
        <w:rPr>
          <w:rFonts w:ascii="LM Mono 10" w:eastAsia="LM Mono 10" w:hAnsi="LM Mono 10" w:cs="LM Mono 10"/>
          <w:i/>
          <w:color w:val="8E5902"/>
        </w:rPr>
        <w:t xml:space="preserve"> </w:t>
      </w:r>
      <w:r>
        <w:rPr>
          <w:rFonts w:ascii="LM Mono 10" w:eastAsia="LM Mono 10" w:hAnsi="LM Mono 10" w:cs="LM Mono 10"/>
          <w:i/>
          <w:color w:val="8E5902"/>
          <w:w w:val="99"/>
        </w:rPr>
        <w:t>method</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smp_size</w:t>
      </w:r>
      <w:r>
        <w:rPr>
          <w:rFonts w:ascii="LM Mono 10" w:eastAsia="LM Mono 10" w:hAnsi="LM Mono 10" w:cs="LM Mono 10"/>
          <w:position w:val="2"/>
        </w:rPr>
        <w:t xml:space="preserve"> </w:t>
      </w:r>
      <w:r>
        <w:rPr>
          <w:rFonts w:ascii="LM Mono 10" w:eastAsia="LM Mono 10" w:hAnsi="LM Mono 10" w:cs="LM Mono 10"/>
          <w:w w:val="99"/>
          <w:position w:val="2"/>
        </w:rPr>
        <w:t>&lt;-</w:t>
      </w:r>
      <w:r>
        <w:rPr>
          <w:rFonts w:ascii="LM Mono 10" w:eastAsia="LM Mono 10" w:hAnsi="LM Mono 10" w:cs="LM Mono 10"/>
          <w:position w:val="2"/>
        </w:rPr>
        <w:t xml:space="preserve"> </w:t>
      </w:r>
      <w:r>
        <w:rPr>
          <w:rFonts w:ascii="Courier New" w:eastAsia="Courier New" w:hAnsi="Courier New" w:cs="Courier New"/>
          <w:b/>
          <w:color w:val="214987"/>
          <w:w w:val="99"/>
          <w:position w:val="2"/>
        </w:rPr>
        <w:t>floor</w:t>
      </w:r>
      <w:r>
        <w:rPr>
          <w:rFonts w:ascii="LM Mono 10" w:eastAsia="LM Mono 10" w:hAnsi="LM Mono 10" w:cs="LM Mono 10"/>
          <w:color w:val="000000"/>
          <w:w w:val="99"/>
          <w:position w:val="2"/>
        </w:rPr>
        <w:t>(</w:t>
      </w:r>
      <w:r>
        <w:rPr>
          <w:rFonts w:ascii="LM Mono 10" w:eastAsia="LM Mono 10" w:hAnsi="LM Mono 10" w:cs="LM Mono 10"/>
          <w:color w:val="0000CE"/>
          <w:w w:val="99"/>
          <w:position w:val="2"/>
        </w:rPr>
        <w:t>0.75</w:t>
      </w:r>
      <w:r>
        <w:rPr>
          <w:rFonts w:ascii="LM Mono 10" w:eastAsia="LM Mono 10" w:hAnsi="LM Mono 10" w:cs="LM Mono 10"/>
          <w:color w:val="0000CE"/>
          <w:position w:val="2"/>
        </w:rPr>
        <w:t xml:space="preserve"> </w:t>
      </w:r>
      <w:r>
        <w:rPr>
          <w:rFonts w:ascii="Courier New" w:eastAsia="Courier New" w:hAnsi="Courier New" w:cs="Courier New"/>
          <w:b/>
          <w:color w:val="CE5B00"/>
          <w:w w:val="99"/>
          <w:position w:val="2"/>
        </w:rPr>
        <w:t>*</w:t>
      </w:r>
      <w:r>
        <w:rPr>
          <w:rFonts w:ascii="Courier New" w:eastAsia="Courier New" w:hAnsi="Courier New" w:cs="Courier New"/>
          <w:b/>
          <w:color w:val="CE5B00"/>
          <w:position w:val="2"/>
        </w:rPr>
        <w:t xml:space="preserve"> </w:t>
      </w:r>
      <w:r>
        <w:rPr>
          <w:rFonts w:ascii="Courier New" w:eastAsia="Courier New" w:hAnsi="Courier New" w:cs="Courier New"/>
          <w:b/>
          <w:color w:val="214987"/>
          <w:w w:val="99"/>
          <w:position w:val="2"/>
        </w:rPr>
        <w:t>nrow</w:t>
      </w:r>
      <w:r>
        <w:rPr>
          <w:rFonts w:ascii="LM Mono 10" w:eastAsia="LM Mono 10" w:hAnsi="LM Mono 10" w:cs="LM Mono 10"/>
          <w:color w:val="000000"/>
          <w:w w:val="99"/>
          <w:position w:val="2"/>
        </w:rPr>
        <w:t>(iris))</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train</w:t>
      </w:r>
      <w:r>
        <w:rPr>
          <w:rFonts w:ascii="LM Mono 10" w:eastAsia="LM Mono 10" w:hAnsi="LM Mono 10" w:cs="LM Mono 10"/>
          <w:position w:val="2"/>
        </w:rPr>
        <w:t xml:space="preserve"> </w:t>
      </w:r>
      <w:r>
        <w:rPr>
          <w:rFonts w:ascii="LM Mono 10" w:eastAsia="LM Mono 10" w:hAnsi="LM Mono 10" w:cs="LM Mono 10"/>
          <w:w w:val="99"/>
          <w:position w:val="2"/>
        </w:rPr>
        <w:t>&lt;-</w:t>
      </w:r>
      <w:r>
        <w:rPr>
          <w:rFonts w:ascii="LM Mono 10" w:eastAsia="LM Mono 10" w:hAnsi="LM Mono 10" w:cs="LM Mono 10"/>
          <w:position w:val="2"/>
        </w:rPr>
        <w:t xml:space="preserve"> </w:t>
      </w:r>
      <w:r>
        <w:rPr>
          <w:rFonts w:ascii="LM Mono 10" w:eastAsia="LM Mono 10" w:hAnsi="LM Mono 10" w:cs="LM Mono 10"/>
          <w:w w:val="99"/>
          <w:position w:val="2"/>
        </w:rPr>
        <w:t>iris[</w:t>
      </w:r>
      <w:r>
        <w:rPr>
          <w:rFonts w:ascii="LM Mono 10" w:eastAsia="LM Mono 10" w:hAnsi="LM Mono 10" w:cs="LM Mono 10"/>
          <w:color w:val="0000CE"/>
          <w:w w:val="99"/>
          <w:position w:val="2"/>
        </w:rPr>
        <w:t>1</w:t>
      </w:r>
      <w:r>
        <w:rPr>
          <w:rFonts w:ascii="Courier New" w:eastAsia="Courier New" w:hAnsi="Courier New" w:cs="Courier New"/>
          <w:b/>
          <w:color w:val="CE5B00"/>
          <w:w w:val="99"/>
          <w:position w:val="2"/>
        </w:rPr>
        <w:t>:</w:t>
      </w:r>
      <w:r>
        <w:rPr>
          <w:rFonts w:ascii="LM Mono 10" w:eastAsia="LM Mono 10" w:hAnsi="LM Mono 10" w:cs="LM Mono 10"/>
          <w:color w:val="000000"/>
          <w:w w:val="99"/>
          <w:position w:val="2"/>
        </w:rPr>
        <w:t>smp_size,</w:t>
      </w:r>
      <w:r>
        <w:rPr>
          <w:rFonts w:ascii="LM Mono 10" w:eastAsia="LM Mono 10" w:hAnsi="LM Mono 10" w:cs="LM Mono 10"/>
          <w:color w:val="000000"/>
          <w:position w:val="2"/>
        </w:rPr>
        <w:t xml:space="preserve"> </w:t>
      </w:r>
      <w:r>
        <w:rPr>
          <w:rFonts w:ascii="LM Mono 10" w:eastAsia="LM Mono 10" w:hAnsi="LM Mono 10" w:cs="LM Mono 10"/>
          <w:color w:val="000000"/>
          <w:w w:val="99"/>
          <w:position w:val="2"/>
        </w:rPr>
        <w:t>]</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test</w:t>
      </w:r>
      <w:r>
        <w:rPr>
          <w:rFonts w:ascii="LM Mono 10" w:eastAsia="LM Mono 10" w:hAnsi="LM Mono 10" w:cs="LM Mono 10"/>
          <w:position w:val="2"/>
        </w:rPr>
        <w:t xml:space="preserve"> </w:t>
      </w:r>
      <w:r>
        <w:rPr>
          <w:rFonts w:ascii="LM Mono 10" w:eastAsia="LM Mono 10" w:hAnsi="LM Mono 10" w:cs="LM Mono 10"/>
          <w:w w:val="99"/>
          <w:position w:val="2"/>
        </w:rPr>
        <w:t>&lt;-</w:t>
      </w:r>
      <w:r>
        <w:rPr>
          <w:rFonts w:ascii="LM Mono 10" w:eastAsia="LM Mono 10" w:hAnsi="LM Mono 10" w:cs="LM Mono 10"/>
          <w:position w:val="2"/>
        </w:rPr>
        <w:t xml:space="preserve"> </w:t>
      </w:r>
      <w:r>
        <w:rPr>
          <w:rFonts w:ascii="LM Mono 10" w:eastAsia="LM Mono 10" w:hAnsi="LM Mono 10" w:cs="LM Mono 10"/>
          <w:w w:val="99"/>
          <w:position w:val="2"/>
        </w:rPr>
        <w:t>iris[</w:t>
      </w:r>
      <w:r>
        <w:rPr>
          <w:rFonts w:ascii="Courier New" w:eastAsia="Courier New" w:hAnsi="Courier New" w:cs="Courier New"/>
          <w:b/>
          <w:color w:val="CE5B00"/>
          <w:w w:val="99"/>
          <w:position w:val="2"/>
        </w:rPr>
        <w:t>-</w:t>
      </w:r>
      <w:r>
        <w:rPr>
          <w:rFonts w:ascii="LM Mono 10" w:eastAsia="LM Mono 10" w:hAnsi="LM Mono 10" w:cs="LM Mono 10"/>
          <w:color w:val="000000"/>
          <w:w w:val="99"/>
          <w:position w:val="2"/>
        </w:rPr>
        <w:t>(</w:t>
      </w:r>
      <w:r>
        <w:rPr>
          <w:rFonts w:ascii="LM Mono 10" w:eastAsia="LM Mono 10" w:hAnsi="LM Mono 10" w:cs="LM Mono 10"/>
          <w:color w:val="0000CE"/>
          <w:w w:val="99"/>
          <w:position w:val="2"/>
        </w:rPr>
        <w:t>1</w:t>
      </w:r>
      <w:r>
        <w:rPr>
          <w:rFonts w:ascii="Courier New" w:eastAsia="Courier New" w:hAnsi="Courier New" w:cs="Courier New"/>
          <w:b/>
          <w:color w:val="CE5B00"/>
          <w:w w:val="99"/>
          <w:position w:val="2"/>
        </w:rPr>
        <w:t>:</w:t>
      </w:r>
      <w:r>
        <w:rPr>
          <w:rFonts w:ascii="LM Mono 10" w:eastAsia="LM Mono 10" w:hAnsi="LM Mono 10" w:cs="LM Mono 10"/>
          <w:color w:val="000000"/>
          <w:w w:val="99"/>
          <w:position w:val="2"/>
        </w:rPr>
        <w:t>smp_size),</w:t>
      </w:r>
      <w:r>
        <w:rPr>
          <w:rFonts w:ascii="LM Mono 10" w:eastAsia="LM Mono 10" w:hAnsi="LM Mono 10" w:cs="LM Mono 10"/>
          <w:color w:val="000000"/>
          <w:position w:val="2"/>
        </w:rPr>
        <w:t xml:space="preserve"> </w:t>
      </w:r>
      <w:r>
        <w:rPr>
          <w:rFonts w:ascii="LM Mono 10" w:eastAsia="LM Mono 10" w:hAnsi="LM Mono 10" w:cs="LM Mono 10"/>
          <w:color w:val="000000"/>
          <w:w w:val="99"/>
          <w:position w:val="2"/>
        </w:rPr>
        <w:t>]</w:t>
      </w:r>
    </w:p>
    <w:p w:rsidR="00AE0F67" w:rsidRDefault="00AE0F67">
      <w:pPr>
        <w:spacing w:before="3" w:line="220" w:lineRule="exact"/>
        <w:rPr>
          <w:sz w:val="22"/>
          <w:szCs w:val="22"/>
        </w:rPr>
      </w:pPr>
    </w:p>
    <w:p w:rsidR="00AE0F67" w:rsidRDefault="0029427A">
      <w:pPr>
        <w:spacing w:line="240" w:lineRule="exact"/>
        <w:ind w:left="100" w:right="4228"/>
        <w:rPr>
          <w:rFonts w:ascii="LM Mono 10" w:eastAsia="LM Mono 10" w:hAnsi="LM Mono 10" w:cs="LM Mono 10"/>
        </w:rPr>
      </w:pPr>
      <w:r>
        <w:rPr>
          <w:rFonts w:ascii="LM Mono 10" w:eastAsia="LM Mono 10" w:hAnsi="LM Mono 10" w:cs="LM Mono 10"/>
          <w:w w:val="99"/>
        </w:rPr>
        <w:t>model</w:t>
      </w:r>
      <w:r>
        <w:rPr>
          <w:rFonts w:ascii="LM Mono 10" w:eastAsia="LM Mono 10" w:hAnsi="LM Mono 10" w:cs="LM Mono 10"/>
        </w:rPr>
        <w:t xml:space="preserve"> </w:t>
      </w:r>
      <w:r>
        <w:rPr>
          <w:rFonts w:ascii="LM Mono 10" w:eastAsia="LM Mono 10" w:hAnsi="LM Mono 10" w:cs="LM Mono 10"/>
          <w:w w:val="99"/>
        </w:rPr>
        <w:t>&lt;-</w:t>
      </w:r>
      <w:r>
        <w:rPr>
          <w:rFonts w:ascii="LM Mono 10" w:eastAsia="LM Mono 10" w:hAnsi="LM Mono 10" w:cs="LM Mono 10"/>
        </w:rPr>
        <w:t xml:space="preserve"> </w:t>
      </w:r>
      <w:r>
        <w:rPr>
          <w:rFonts w:ascii="Courier New" w:eastAsia="Courier New" w:hAnsi="Courier New" w:cs="Courier New"/>
          <w:b/>
          <w:color w:val="214987"/>
          <w:w w:val="99"/>
        </w:rPr>
        <w:t>naiveBayes</w:t>
      </w:r>
      <w:r>
        <w:rPr>
          <w:rFonts w:ascii="LM Mono 10" w:eastAsia="LM Mono 10" w:hAnsi="LM Mono 10" w:cs="LM Mono 10"/>
          <w:color w:val="000000"/>
          <w:w w:val="99"/>
        </w:rPr>
        <w:t>(Species</w:t>
      </w:r>
      <w:r>
        <w:rPr>
          <w:rFonts w:ascii="LM Mono 10" w:eastAsia="LM Mono 10" w:hAnsi="LM Mono 10" w:cs="LM Mono 10"/>
          <w:color w:val="000000"/>
        </w:rPr>
        <w:t xml:space="preserve"> </w:t>
      </w:r>
      <w:r>
        <w:rPr>
          <w:rFonts w:ascii="Courier New" w:eastAsia="Courier New" w:hAnsi="Courier New" w:cs="Courier New"/>
          <w:b/>
          <w:color w:val="CE5B00"/>
          <w:w w:val="99"/>
        </w:rPr>
        <w:t>~</w:t>
      </w:r>
      <w:r>
        <w:rPr>
          <w:rFonts w:ascii="Courier New" w:eastAsia="Courier New" w:hAnsi="Courier New" w:cs="Courier New"/>
          <w:b/>
          <w:color w:val="CE5B00"/>
        </w:rPr>
        <w:t xml:space="preserve"> </w:t>
      </w:r>
      <w:r>
        <w:rPr>
          <w:rFonts w:ascii="LM Mono 10" w:eastAsia="LM Mono 10" w:hAnsi="LM Mono 10" w:cs="LM Mono 10"/>
          <w:color w:val="000000"/>
          <w:w w:val="99"/>
        </w:rPr>
        <w:t>.,</w:t>
      </w:r>
      <w:r>
        <w:rPr>
          <w:rFonts w:ascii="LM Mono 10" w:eastAsia="LM Mono 10" w:hAnsi="LM Mono 10" w:cs="LM Mono 10"/>
          <w:color w:val="000000"/>
        </w:rPr>
        <w:t xml:space="preserve"> </w:t>
      </w:r>
      <w:r>
        <w:rPr>
          <w:rFonts w:ascii="LM Mono 10" w:eastAsia="LM Mono 10" w:hAnsi="LM Mono 10" w:cs="LM Mono 10"/>
          <w:color w:val="214987"/>
          <w:w w:val="99"/>
        </w:rPr>
        <w:t>data</w:t>
      </w:r>
      <w:r>
        <w:rPr>
          <w:rFonts w:ascii="LM Mono 10" w:eastAsia="LM Mono 10" w:hAnsi="LM Mono 10" w:cs="LM Mono 10"/>
          <w:color w:val="214987"/>
        </w:rPr>
        <w:t xml:space="preserve"> </w:t>
      </w:r>
      <w:r>
        <w:rPr>
          <w:rFonts w:ascii="LM Mono 10" w:eastAsia="LM Mono 10" w:hAnsi="LM Mono 10" w:cs="LM Mono 10"/>
          <w:color w:val="214987"/>
          <w:w w:val="99"/>
        </w:rPr>
        <w:t>=</w:t>
      </w:r>
      <w:r>
        <w:rPr>
          <w:rFonts w:ascii="LM Mono 10" w:eastAsia="LM Mono 10" w:hAnsi="LM Mono 10" w:cs="LM Mono 10"/>
          <w:color w:val="214987"/>
        </w:rPr>
        <w:t xml:space="preserve"> </w:t>
      </w:r>
      <w:r>
        <w:rPr>
          <w:rFonts w:ascii="LM Mono 10" w:eastAsia="LM Mono 10" w:hAnsi="LM Mono 10" w:cs="LM Mono 10"/>
          <w:color w:val="000000"/>
          <w:w w:val="99"/>
        </w:rPr>
        <w:t>train) prediction</w:t>
      </w:r>
      <w:r>
        <w:rPr>
          <w:rFonts w:ascii="LM Mono 10" w:eastAsia="LM Mono 10" w:hAnsi="LM Mono 10" w:cs="LM Mono 10"/>
          <w:color w:val="000000"/>
        </w:rPr>
        <w:t xml:space="preserve"> </w:t>
      </w:r>
      <w:r>
        <w:rPr>
          <w:rFonts w:ascii="LM Mono 10" w:eastAsia="LM Mono 10" w:hAnsi="LM Mono 10" w:cs="LM Mono 10"/>
          <w:color w:val="000000"/>
          <w:w w:val="99"/>
        </w:rPr>
        <w:t>&lt;-</w:t>
      </w:r>
      <w:r>
        <w:rPr>
          <w:rFonts w:ascii="LM Mono 10" w:eastAsia="LM Mono 10" w:hAnsi="LM Mono 10" w:cs="LM Mono 10"/>
          <w:color w:val="000000"/>
        </w:rPr>
        <w:t xml:space="preserve"> </w:t>
      </w:r>
      <w:r>
        <w:rPr>
          <w:rFonts w:ascii="Courier New" w:eastAsia="Courier New" w:hAnsi="Courier New" w:cs="Courier New"/>
          <w:b/>
          <w:color w:val="214987"/>
          <w:w w:val="99"/>
        </w:rPr>
        <w:t>predict</w:t>
      </w:r>
      <w:r>
        <w:rPr>
          <w:rFonts w:ascii="LM Mono 10" w:eastAsia="LM Mono 10" w:hAnsi="LM Mono 10" w:cs="LM Mono 10"/>
          <w:color w:val="000000"/>
          <w:w w:val="99"/>
        </w:rPr>
        <w:t>(model,</w:t>
      </w:r>
      <w:r>
        <w:rPr>
          <w:rFonts w:ascii="LM Mono 10" w:eastAsia="LM Mono 10" w:hAnsi="LM Mono 10" w:cs="LM Mono 10"/>
          <w:color w:val="000000"/>
        </w:rPr>
        <w:t xml:space="preserve"> </w:t>
      </w:r>
      <w:r>
        <w:rPr>
          <w:rFonts w:ascii="LM Mono 10" w:eastAsia="LM Mono 10" w:hAnsi="LM Mono 10" w:cs="LM Mono 10"/>
          <w:color w:val="000000"/>
          <w:w w:val="99"/>
        </w:rPr>
        <w:t xml:space="preserve">test) </w:t>
      </w:r>
      <w:r>
        <w:rPr>
          <w:rFonts w:ascii="Courier New" w:eastAsia="Courier New" w:hAnsi="Courier New" w:cs="Courier New"/>
          <w:b/>
          <w:color w:val="214987"/>
          <w:w w:val="99"/>
        </w:rPr>
        <w:t>confusionMatrix</w:t>
      </w:r>
      <w:r>
        <w:rPr>
          <w:rFonts w:ascii="LM Mono 10" w:eastAsia="LM Mono 10" w:hAnsi="LM Mono 10" w:cs="LM Mono 10"/>
          <w:color w:val="000000"/>
          <w:w w:val="99"/>
        </w:rPr>
        <w:t>(prediction,</w:t>
      </w:r>
      <w:r>
        <w:rPr>
          <w:rFonts w:ascii="LM Mono 10" w:eastAsia="LM Mono 10" w:hAnsi="LM Mono 10" w:cs="LM Mono 10"/>
          <w:color w:val="000000"/>
        </w:rPr>
        <w:t xml:space="preserve"> </w:t>
      </w:r>
      <w:r>
        <w:rPr>
          <w:rFonts w:ascii="LM Mono 10" w:eastAsia="LM Mono 10" w:hAnsi="LM Mono 10" w:cs="LM Mono 10"/>
          <w:color w:val="000000"/>
          <w:w w:val="99"/>
        </w:rPr>
        <w:t>test[,</w:t>
      </w:r>
      <w:r>
        <w:rPr>
          <w:rFonts w:ascii="LM Mono 10" w:eastAsia="LM Mono 10" w:hAnsi="LM Mono 10" w:cs="LM Mono 10"/>
          <w:color w:val="0000CE"/>
          <w:w w:val="99"/>
        </w:rPr>
        <w:t>5</w:t>
      </w:r>
      <w:r>
        <w:rPr>
          <w:rFonts w:ascii="LM Mono 10" w:eastAsia="LM Mono 10" w:hAnsi="LM Mono 10" w:cs="LM Mono 10"/>
          <w:color w:val="000000"/>
          <w:w w:val="99"/>
        </w:rPr>
        <w:t>])</w:t>
      </w:r>
    </w:p>
    <w:p w:rsidR="00AE0F67" w:rsidRDefault="00AE0F67">
      <w:pPr>
        <w:spacing w:before="12" w:line="200" w:lineRule="exact"/>
      </w:pPr>
    </w:p>
    <w:p w:rsidR="00AE0F67" w:rsidRDefault="0029427A">
      <w:pPr>
        <w:ind w:left="100"/>
        <w:rPr>
          <w:rFonts w:ascii="LM Mono 10" w:eastAsia="LM Mono 10" w:hAnsi="LM Mono 10" w:cs="LM Mono 10"/>
        </w:rPr>
      </w:pPr>
      <w:r>
        <w:rPr>
          <w:rFonts w:ascii="LM Mono 10" w:eastAsia="LM Mono 10" w:hAnsi="LM Mono 10" w:cs="LM Mono 10"/>
          <w:w w:val="99"/>
        </w:rPr>
        <w:t>##</w:t>
      </w:r>
      <w:r>
        <w:rPr>
          <w:rFonts w:ascii="LM Mono 10" w:eastAsia="LM Mono 10" w:hAnsi="LM Mono 10" w:cs="LM Mono 10"/>
        </w:rPr>
        <w:t xml:space="preserve"> </w:t>
      </w:r>
      <w:r>
        <w:rPr>
          <w:rFonts w:ascii="LM Mono 10" w:eastAsia="LM Mono 10" w:hAnsi="LM Mono 10" w:cs="LM Mono 10"/>
          <w:w w:val="99"/>
        </w:rPr>
        <w:t>Confusion</w:t>
      </w:r>
      <w:r>
        <w:rPr>
          <w:rFonts w:ascii="LM Mono 10" w:eastAsia="LM Mono 10" w:hAnsi="LM Mono 10" w:cs="LM Mono 10"/>
        </w:rPr>
        <w:t xml:space="preserve"> </w:t>
      </w:r>
      <w:r>
        <w:rPr>
          <w:rFonts w:ascii="LM Mono 10" w:eastAsia="LM Mono 10" w:hAnsi="LM Mono 10" w:cs="LM Mono 10"/>
          <w:w w:val="99"/>
        </w:rPr>
        <w:t>Matrix</w:t>
      </w:r>
      <w:r>
        <w:rPr>
          <w:rFonts w:ascii="LM Mono 10" w:eastAsia="LM Mono 10" w:hAnsi="LM Mono 10" w:cs="LM Mono 10"/>
        </w:rPr>
        <w:t xml:space="preserve"> </w:t>
      </w:r>
      <w:r>
        <w:rPr>
          <w:rFonts w:ascii="LM Mono 10" w:eastAsia="LM Mono 10" w:hAnsi="LM Mono 10" w:cs="LM Mono 10"/>
          <w:w w:val="99"/>
        </w:rPr>
        <w:t>and</w:t>
      </w:r>
      <w:r>
        <w:rPr>
          <w:rFonts w:ascii="LM Mono 10" w:eastAsia="LM Mono 10" w:hAnsi="LM Mono 10" w:cs="LM Mono 10"/>
        </w:rPr>
        <w:t xml:space="preserve"> </w:t>
      </w:r>
      <w:r>
        <w:rPr>
          <w:rFonts w:ascii="LM Mono 10" w:eastAsia="LM Mono 10" w:hAnsi="LM Mono 10" w:cs="LM Mono 10"/>
          <w:w w:val="99"/>
        </w:rPr>
        <w:t>Statistics</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Reference</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Prediction</w:t>
      </w:r>
      <w:r>
        <w:rPr>
          <w:rFonts w:ascii="LM Mono 10" w:eastAsia="LM Mono 10" w:hAnsi="LM Mono 10" w:cs="LM Mono 10"/>
          <w:position w:val="2"/>
        </w:rPr>
        <w:t xml:space="preserve">   </w:t>
      </w:r>
      <w:r>
        <w:rPr>
          <w:rFonts w:ascii="LM Mono 10" w:eastAsia="LM Mono 10" w:hAnsi="LM Mono 10" w:cs="LM Mono 10"/>
          <w:w w:val="99"/>
          <w:position w:val="2"/>
        </w:rPr>
        <w:t>setosa</w:t>
      </w:r>
      <w:r>
        <w:rPr>
          <w:rFonts w:ascii="LM Mono 10" w:eastAsia="LM Mono 10" w:hAnsi="LM Mono 10" w:cs="LM Mono 10"/>
          <w:position w:val="2"/>
        </w:rPr>
        <w:t xml:space="preserve"> </w:t>
      </w:r>
      <w:r>
        <w:rPr>
          <w:rFonts w:ascii="LM Mono 10" w:eastAsia="LM Mono 10" w:hAnsi="LM Mono 10" w:cs="LM Mono 10"/>
          <w:w w:val="99"/>
          <w:position w:val="2"/>
        </w:rPr>
        <w:t>versicolor</w:t>
      </w:r>
      <w:r>
        <w:rPr>
          <w:rFonts w:ascii="LM Mono 10" w:eastAsia="LM Mono 10" w:hAnsi="LM Mono 10" w:cs="LM Mono 10"/>
          <w:position w:val="2"/>
        </w:rPr>
        <w:t xml:space="preserve"> </w:t>
      </w:r>
      <w:r>
        <w:rPr>
          <w:rFonts w:ascii="LM Mono 10" w:eastAsia="LM Mono 10" w:hAnsi="LM Mono 10" w:cs="LM Mono 10"/>
          <w:w w:val="99"/>
          <w:position w:val="2"/>
        </w:rPr>
        <w:t>virginica</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setosa</w:t>
      </w:r>
      <w:r>
        <w:rPr>
          <w:rFonts w:ascii="LM Mono 10" w:eastAsia="LM Mono 10" w:hAnsi="LM Mono 10" w:cs="LM Mono 10"/>
          <w:position w:val="2"/>
        </w:rPr>
        <w:t xml:space="preserve">          </w:t>
      </w:r>
      <w:r>
        <w:rPr>
          <w:rFonts w:ascii="LM Mono 10" w:eastAsia="LM Mono 10" w:hAnsi="LM Mono 10" w:cs="LM Mono 10"/>
          <w:w w:val="99"/>
          <w:position w:val="2"/>
        </w:rPr>
        <w:t>0</w:t>
      </w:r>
      <w:r>
        <w:rPr>
          <w:rFonts w:ascii="LM Mono 10" w:eastAsia="LM Mono 10" w:hAnsi="LM Mono 10" w:cs="LM Mono 10"/>
          <w:position w:val="2"/>
        </w:rPr>
        <w:t xml:space="preserve">          </w:t>
      </w:r>
      <w:r>
        <w:rPr>
          <w:rFonts w:ascii="LM Mono 10" w:eastAsia="LM Mono 10" w:hAnsi="LM Mono 10" w:cs="LM Mono 10"/>
          <w:w w:val="99"/>
          <w:position w:val="2"/>
        </w:rPr>
        <w:t>0</w:t>
      </w:r>
      <w:r>
        <w:rPr>
          <w:rFonts w:ascii="LM Mono 10" w:eastAsia="LM Mono 10" w:hAnsi="LM Mono 10" w:cs="LM Mono 10"/>
          <w:position w:val="2"/>
        </w:rPr>
        <w:t xml:space="preserve">         </w:t>
      </w:r>
      <w:r>
        <w:rPr>
          <w:rFonts w:ascii="LM Mono 10" w:eastAsia="LM Mono 10" w:hAnsi="LM Mono 10" w:cs="LM Mono 10"/>
          <w:w w:val="99"/>
          <w:position w:val="2"/>
        </w:rPr>
        <w:t>0</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versicolor</w:t>
      </w:r>
      <w:r>
        <w:rPr>
          <w:rFonts w:ascii="LM Mono 10" w:eastAsia="LM Mono 10" w:hAnsi="LM Mono 10" w:cs="LM Mono 10"/>
          <w:position w:val="2"/>
        </w:rPr>
        <w:t xml:space="preserve">      </w:t>
      </w:r>
      <w:r>
        <w:rPr>
          <w:rFonts w:ascii="LM Mono 10" w:eastAsia="LM Mono 10" w:hAnsi="LM Mono 10" w:cs="LM Mono 10"/>
          <w:w w:val="99"/>
          <w:position w:val="2"/>
        </w:rPr>
        <w:t>0</w:t>
      </w:r>
      <w:r>
        <w:rPr>
          <w:rFonts w:ascii="LM Mono 10" w:eastAsia="LM Mono 10" w:hAnsi="LM Mono 10" w:cs="LM Mono 10"/>
          <w:position w:val="2"/>
        </w:rPr>
        <w:t xml:space="preserve">          </w:t>
      </w:r>
      <w:r>
        <w:rPr>
          <w:rFonts w:ascii="LM Mono 10" w:eastAsia="LM Mono 10" w:hAnsi="LM Mono 10" w:cs="LM Mono 10"/>
          <w:w w:val="99"/>
          <w:position w:val="2"/>
        </w:rPr>
        <w:t>0</w:t>
      </w:r>
      <w:r>
        <w:rPr>
          <w:rFonts w:ascii="LM Mono 10" w:eastAsia="LM Mono 10" w:hAnsi="LM Mono 10" w:cs="LM Mono 10"/>
          <w:position w:val="2"/>
        </w:rPr>
        <w:t xml:space="preserve">         </w:t>
      </w:r>
      <w:r>
        <w:rPr>
          <w:rFonts w:ascii="LM Mono 10" w:eastAsia="LM Mono 10" w:hAnsi="LM Mono 10" w:cs="LM Mono 10"/>
          <w:w w:val="99"/>
          <w:position w:val="2"/>
        </w:rPr>
        <w:t>5</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virginica</w:t>
      </w:r>
      <w:r>
        <w:rPr>
          <w:rFonts w:ascii="LM Mono 10" w:eastAsia="LM Mono 10" w:hAnsi="LM Mono 10" w:cs="LM Mono 10"/>
          <w:position w:val="2"/>
        </w:rPr>
        <w:t xml:space="preserve">       </w:t>
      </w:r>
      <w:r>
        <w:rPr>
          <w:rFonts w:ascii="LM Mono 10" w:eastAsia="LM Mono 10" w:hAnsi="LM Mono 10" w:cs="LM Mono 10"/>
          <w:w w:val="99"/>
          <w:position w:val="2"/>
        </w:rPr>
        <w:t>0</w:t>
      </w:r>
      <w:r>
        <w:rPr>
          <w:rFonts w:ascii="LM Mono 10" w:eastAsia="LM Mono 10" w:hAnsi="LM Mono 10" w:cs="LM Mono 10"/>
          <w:position w:val="2"/>
        </w:rPr>
        <w:t xml:space="preserve">          </w:t>
      </w:r>
      <w:r>
        <w:rPr>
          <w:rFonts w:ascii="LM Mono 10" w:eastAsia="LM Mono 10" w:hAnsi="LM Mono 10" w:cs="LM Mono 10"/>
          <w:w w:val="99"/>
          <w:position w:val="2"/>
        </w:rPr>
        <w:t>0</w:t>
      </w:r>
      <w:r>
        <w:rPr>
          <w:rFonts w:ascii="LM Mono 10" w:eastAsia="LM Mono 10" w:hAnsi="LM Mono 10" w:cs="LM Mono 10"/>
          <w:position w:val="2"/>
        </w:rPr>
        <w:t xml:space="preserve">        </w:t>
      </w:r>
      <w:r>
        <w:rPr>
          <w:rFonts w:ascii="LM Mono 10" w:eastAsia="LM Mono 10" w:hAnsi="LM Mono 10" w:cs="LM Mono 10"/>
          <w:w w:val="99"/>
          <w:position w:val="2"/>
        </w:rPr>
        <w:t>33</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Overall</w:t>
      </w:r>
      <w:r>
        <w:rPr>
          <w:rFonts w:ascii="LM Mono 10" w:eastAsia="LM Mono 10" w:hAnsi="LM Mono 10" w:cs="LM Mono 10"/>
          <w:position w:val="2"/>
        </w:rPr>
        <w:t xml:space="preserve"> </w:t>
      </w:r>
      <w:r>
        <w:rPr>
          <w:rFonts w:ascii="LM Mono 10" w:eastAsia="LM Mono 10" w:hAnsi="LM Mono 10" w:cs="LM Mono 10"/>
          <w:w w:val="99"/>
          <w:position w:val="2"/>
        </w:rPr>
        <w:t>Statistics</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Accuracy</w:t>
      </w:r>
      <w:r>
        <w:rPr>
          <w:rFonts w:ascii="LM Mono 10" w:eastAsia="LM Mono 10" w:hAnsi="LM Mono 10" w:cs="LM Mono 10"/>
          <w:position w:val="2"/>
        </w:rPr>
        <w:t xml:space="preserve"> </w:t>
      </w: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0.8684</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95%</w:t>
      </w:r>
      <w:r>
        <w:rPr>
          <w:rFonts w:ascii="LM Mono 10" w:eastAsia="LM Mono 10" w:hAnsi="LM Mono 10" w:cs="LM Mono 10"/>
          <w:position w:val="2"/>
        </w:rPr>
        <w:t xml:space="preserve"> </w:t>
      </w:r>
      <w:r>
        <w:rPr>
          <w:rFonts w:ascii="LM Mono 10" w:eastAsia="LM Mono 10" w:hAnsi="LM Mono 10" w:cs="LM Mono 10"/>
          <w:w w:val="99"/>
          <w:position w:val="2"/>
        </w:rPr>
        <w:t>CI</w:t>
      </w:r>
      <w:r>
        <w:rPr>
          <w:rFonts w:ascii="LM Mono 10" w:eastAsia="LM Mono 10" w:hAnsi="LM Mono 10" w:cs="LM Mono 10"/>
          <w:position w:val="2"/>
        </w:rPr>
        <w:t xml:space="preserve"> </w:t>
      </w: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(0.7191,</w:t>
      </w:r>
      <w:r>
        <w:rPr>
          <w:rFonts w:ascii="LM Mono 10" w:eastAsia="LM Mono 10" w:hAnsi="LM Mono 10" w:cs="LM Mono 10"/>
          <w:position w:val="2"/>
        </w:rPr>
        <w:t xml:space="preserve"> </w:t>
      </w:r>
      <w:r>
        <w:rPr>
          <w:rFonts w:ascii="LM Mono 10" w:eastAsia="LM Mono 10" w:hAnsi="LM Mono 10" w:cs="LM Mono 10"/>
          <w:w w:val="99"/>
          <w:position w:val="2"/>
        </w:rPr>
        <w:t>0.9559)</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No</w:t>
      </w:r>
      <w:r>
        <w:rPr>
          <w:rFonts w:ascii="LM Mono 10" w:eastAsia="LM Mono 10" w:hAnsi="LM Mono 10" w:cs="LM Mono 10"/>
          <w:position w:val="2"/>
        </w:rPr>
        <w:t xml:space="preserve"> </w:t>
      </w:r>
      <w:r>
        <w:rPr>
          <w:rFonts w:ascii="LM Mono 10" w:eastAsia="LM Mono 10" w:hAnsi="LM Mono 10" w:cs="LM Mono 10"/>
          <w:w w:val="99"/>
          <w:position w:val="2"/>
        </w:rPr>
        <w:t>Information</w:t>
      </w:r>
      <w:r>
        <w:rPr>
          <w:rFonts w:ascii="LM Mono 10" w:eastAsia="LM Mono 10" w:hAnsi="LM Mono 10" w:cs="LM Mono 10"/>
          <w:position w:val="2"/>
        </w:rPr>
        <w:t xml:space="preserve"> </w:t>
      </w:r>
      <w:r>
        <w:rPr>
          <w:rFonts w:ascii="LM Mono 10" w:eastAsia="LM Mono 10" w:hAnsi="LM Mono 10" w:cs="LM Mono 10"/>
          <w:w w:val="99"/>
          <w:position w:val="2"/>
        </w:rPr>
        <w:t>Rate</w:t>
      </w:r>
      <w:r>
        <w:rPr>
          <w:rFonts w:ascii="LM Mono 10" w:eastAsia="LM Mono 10" w:hAnsi="LM Mono 10" w:cs="LM Mono 10"/>
          <w:position w:val="2"/>
        </w:rPr>
        <w:t xml:space="preserve"> </w:t>
      </w: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1</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P-Value</w:t>
      </w:r>
      <w:r>
        <w:rPr>
          <w:rFonts w:ascii="LM Mono 10" w:eastAsia="LM Mono 10" w:hAnsi="LM Mono 10" w:cs="LM Mono 10"/>
          <w:position w:val="2"/>
        </w:rPr>
        <w:t xml:space="preserve"> </w:t>
      </w:r>
      <w:r>
        <w:rPr>
          <w:rFonts w:ascii="LM Mono 10" w:eastAsia="LM Mono 10" w:hAnsi="LM Mono 10" w:cs="LM Mono 10"/>
          <w:w w:val="99"/>
          <w:position w:val="2"/>
        </w:rPr>
        <w:t>[Acc</w:t>
      </w:r>
      <w:r>
        <w:rPr>
          <w:rFonts w:ascii="LM Mono 10" w:eastAsia="LM Mono 10" w:hAnsi="LM Mono 10" w:cs="LM Mono 10"/>
          <w:position w:val="2"/>
        </w:rPr>
        <w:t xml:space="preserve"> </w:t>
      </w:r>
      <w:r>
        <w:rPr>
          <w:rFonts w:ascii="LM Mono 10" w:eastAsia="LM Mono 10" w:hAnsi="LM Mono 10" w:cs="LM Mono 10"/>
          <w:w w:val="99"/>
          <w:position w:val="2"/>
        </w:rPr>
        <w:t>&gt;</w:t>
      </w:r>
      <w:r>
        <w:rPr>
          <w:rFonts w:ascii="LM Mono 10" w:eastAsia="LM Mono 10" w:hAnsi="LM Mono 10" w:cs="LM Mono 10"/>
          <w:position w:val="2"/>
        </w:rPr>
        <w:t xml:space="preserve"> </w:t>
      </w:r>
      <w:r>
        <w:rPr>
          <w:rFonts w:ascii="LM Mono 10" w:eastAsia="LM Mono 10" w:hAnsi="LM Mono 10" w:cs="LM Mono 10"/>
          <w:w w:val="99"/>
          <w:position w:val="2"/>
        </w:rPr>
        <w:t>NIR]</w:t>
      </w:r>
      <w:r>
        <w:rPr>
          <w:rFonts w:ascii="LM Mono 10" w:eastAsia="LM Mono 10" w:hAnsi="LM Mono 10" w:cs="LM Mono 10"/>
          <w:position w:val="2"/>
        </w:rPr>
        <w:t xml:space="preserve"> </w:t>
      </w: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1</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Kappa</w:t>
      </w:r>
      <w:r>
        <w:rPr>
          <w:rFonts w:ascii="LM Mono 10" w:eastAsia="LM Mono 10" w:hAnsi="LM Mono 10" w:cs="LM Mono 10"/>
          <w:position w:val="2"/>
        </w:rPr>
        <w:t xml:space="preserve"> </w:t>
      </w: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0</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Mcnemar’s</w:t>
      </w:r>
      <w:r>
        <w:rPr>
          <w:rFonts w:ascii="LM Mono 10" w:eastAsia="LM Mono 10" w:hAnsi="LM Mono 10" w:cs="LM Mono 10"/>
          <w:position w:val="2"/>
        </w:rPr>
        <w:t xml:space="preserve"> </w:t>
      </w:r>
      <w:r>
        <w:rPr>
          <w:rFonts w:ascii="LM Mono 10" w:eastAsia="LM Mono 10" w:hAnsi="LM Mono 10" w:cs="LM Mono 10"/>
          <w:w w:val="99"/>
          <w:position w:val="2"/>
        </w:rPr>
        <w:t>Test</w:t>
      </w:r>
      <w:r>
        <w:rPr>
          <w:rFonts w:ascii="LM Mono 10" w:eastAsia="LM Mono 10" w:hAnsi="LM Mono 10" w:cs="LM Mono 10"/>
          <w:position w:val="2"/>
        </w:rPr>
        <w:t xml:space="preserve"> </w:t>
      </w:r>
      <w:r>
        <w:rPr>
          <w:rFonts w:ascii="LM Mono 10" w:eastAsia="LM Mono 10" w:hAnsi="LM Mono 10" w:cs="LM Mono 10"/>
          <w:w w:val="99"/>
          <w:position w:val="2"/>
        </w:rPr>
        <w:t>P-Value</w:t>
      </w:r>
      <w:r>
        <w:rPr>
          <w:rFonts w:ascii="LM Mono 10" w:eastAsia="LM Mono 10" w:hAnsi="LM Mono 10" w:cs="LM Mono 10"/>
          <w:position w:val="2"/>
        </w:rPr>
        <w:t xml:space="preserve"> </w:t>
      </w: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NA</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Statistics</w:t>
      </w:r>
      <w:r>
        <w:rPr>
          <w:rFonts w:ascii="LM Mono 10" w:eastAsia="LM Mono 10" w:hAnsi="LM Mono 10" w:cs="LM Mono 10"/>
          <w:position w:val="2"/>
        </w:rPr>
        <w:t xml:space="preserve"> </w:t>
      </w:r>
      <w:r>
        <w:rPr>
          <w:rFonts w:ascii="LM Mono 10" w:eastAsia="LM Mono 10" w:hAnsi="LM Mono 10" w:cs="LM Mono 10"/>
          <w:w w:val="99"/>
          <w:position w:val="2"/>
        </w:rPr>
        <w:t>by</w:t>
      </w:r>
      <w:r>
        <w:rPr>
          <w:rFonts w:ascii="LM Mono 10" w:eastAsia="LM Mono 10" w:hAnsi="LM Mono 10" w:cs="LM Mono 10"/>
          <w:position w:val="2"/>
        </w:rPr>
        <w:t xml:space="preserve"> </w:t>
      </w:r>
      <w:r>
        <w:rPr>
          <w:rFonts w:ascii="LM Mono 10" w:eastAsia="LM Mono 10" w:hAnsi="LM Mono 10" w:cs="LM Mono 10"/>
          <w:w w:val="99"/>
          <w:position w:val="2"/>
        </w:rPr>
        <w:t>Class:</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Class:</w:t>
      </w:r>
      <w:r>
        <w:rPr>
          <w:rFonts w:ascii="LM Mono 10" w:eastAsia="LM Mono 10" w:hAnsi="LM Mono 10" w:cs="LM Mono 10"/>
          <w:position w:val="2"/>
        </w:rPr>
        <w:t xml:space="preserve"> </w:t>
      </w:r>
      <w:r>
        <w:rPr>
          <w:rFonts w:ascii="LM Mono 10" w:eastAsia="LM Mono 10" w:hAnsi="LM Mono 10" w:cs="LM Mono 10"/>
          <w:w w:val="99"/>
          <w:position w:val="2"/>
        </w:rPr>
        <w:t>setosa</w:t>
      </w:r>
      <w:r>
        <w:rPr>
          <w:rFonts w:ascii="LM Mono 10" w:eastAsia="LM Mono 10" w:hAnsi="LM Mono 10" w:cs="LM Mono 10"/>
          <w:position w:val="2"/>
        </w:rPr>
        <w:t xml:space="preserve"> </w:t>
      </w:r>
      <w:r>
        <w:rPr>
          <w:rFonts w:ascii="LM Mono 10" w:eastAsia="LM Mono 10" w:hAnsi="LM Mono 10" w:cs="LM Mono 10"/>
          <w:w w:val="99"/>
          <w:position w:val="2"/>
        </w:rPr>
        <w:t>Class:</w:t>
      </w:r>
      <w:r>
        <w:rPr>
          <w:rFonts w:ascii="LM Mono 10" w:eastAsia="LM Mono 10" w:hAnsi="LM Mono 10" w:cs="LM Mono 10"/>
          <w:position w:val="2"/>
        </w:rPr>
        <w:t xml:space="preserve"> </w:t>
      </w:r>
      <w:r>
        <w:rPr>
          <w:rFonts w:ascii="LM Mono 10" w:eastAsia="LM Mono 10" w:hAnsi="LM Mono 10" w:cs="LM Mono 10"/>
          <w:w w:val="99"/>
          <w:position w:val="2"/>
        </w:rPr>
        <w:t>versicolor</w:t>
      </w:r>
      <w:r>
        <w:rPr>
          <w:rFonts w:ascii="LM Mono 10" w:eastAsia="LM Mono 10" w:hAnsi="LM Mono 10" w:cs="LM Mono 10"/>
          <w:position w:val="2"/>
        </w:rPr>
        <w:t xml:space="preserve"> </w:t>
      </w:r>
      <w:r>
        <w:rPr>
          <w:rFonts w:ascii="LM Mono 10" w:eastAsia="LM Mono 10" w:hAnsi="LM Mono 10" w:cs="LM Mono 10"/>
          <w:w w:val="99"/>
          <w:position w:val="2"/>
        </w:rPr>
        <w:t>Class:</w:t>
      </w:r>
      <w:r>
        <w:rPr>
          <w:rFonts w:ascii="LM Mono 10" w:eastAsia="LM Mono 10" w:hAnsi="LM Mono 10" w:cs="LM Mono 10"/>
          <w:position w:val="2"/>
        </w:rPr>
        <w:t xml:space="preserve"> </w:t>
      </w:r>
      <w:r>
        <w:rPr>
          <w:rFonts w:ascii="LM Mono 10" w:eastAsia="LM Mono 10" w:hAnsi="LM Mono 10" w:cs="LM Mono 10"/>
          <w:w w:val="99"/>
          <w:position w:val="2"/>
        </w:rPr>
        <w:t>virginica</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Sensitivity</w:t>
      </w:r>
      <w:r>
        <w:rPr>
          <w:rFonts w:ascii="LM Mono 10" w:eastAsia="LM Mono 10" w:hAnsi="LM Mono 10" w:cs="LM Mono 10"/>
          <w:position w:val="2"/>
        </w:rPr>
        <w:t xml:space="preserve">                     </w:t>
      </w:r>
      <w:r>
        <w:rPr>
          <w:rFonts w:ascii="LM Mono 10" w:eastAsia="LM Mono 10" w:hAnsi="LM Mono 10" w:cs="LM Mono 10"/>
          <w:w w:val="99"/>
          <w:position w:val="2"/>
        </w:rPr>
        <w:t>NA</w:t>
      </w:r>
      <w:r>
        <w:rPr>
          <w:rFonts w:ascii="LM Mono 10" w:eastAsia="LM Mono 10" w:hAnsi="LM Mono 10" w:cs="LM Mono 10"/>
          <w:position w:val="2"/>
        </w:rPr>
        <w:t xml:space="preserve">                </w:t>
      </w:r>
      <w:r>
        <w:rPr>
          <w:rFonts w:ascii="LM Mono 10" w:eastAsia="LM Mono 10" w:hAnsi="LM Mono 10" w:cs="LM Mono 10"/>
          <w:w w:val="99"/>
          <w:position w:val="2"/>
        </w:rPr>
        <w:t>NA</w:t>
      </w:r>
      <w:r>
        <w:rPr>
          <w:rFonts w:ascii="LM Mono 10" w:eastAsia="LM Mono 10" w:hAnsi="LM Mono 10" w:cs="LM Mono 10"/>
          <w:position w:val="2"/>
        </w:rPr>
        <w:t xml:space="preserve">           </w:t>
      </w:r>
      <w:r>
        <w:rPr>
          <w:rFonts w:ascii="LM Mono 10" w:eastAsia="LM Mono 10" w:hAnsi="LM Mono 10" w:cs="LM Mono 10"/>
          <w:w w:val="99"/>
          <w:position w:val="2"/>
        </w:rPr>
        <w:t>0.8684</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Specificity</w:t>
      </w:r>
      <w:r>
        <w:rPr>
          <w:rFonts w:ascii="LM Mono 10" w:eastAsia="LM Mono 10" w:hAnsi="LM Mono 10" w:cs="LM Mono 10"/>
          <w:position w:val="2"/>
        </w:rPr>
        <w:t xml:space="preserve">                      </w:t>
      </w:r>
      <w:r>
        <w:rPr>
          <w:rFonts w:ascii="LM Mono 10" w:eastAsia="LM Mono 10" w:hAnsi="LM Mono 10" w:cs="LM Mono 10"/>
          <w:w w:val="99"/>
          <w:position w:val="2"/>
        </w:rPr>
        <w:t>1</w:t>
      </w:r>
      <w:r>
        <w:rPr>
          <w:rFonts w:ascii="LM Mono 10" w:eastAsia="LM Mono 10" w:hAnsi="LM Mono 10" w:cs="LM Mono 10"/>
          <w:position w:val="2"/>
        </w:rPr>
        <w:t xml:space="preserve">            </w:t>
      </w:r>
      <w:r>
        <w:rPr>
          <w:rFonts w:ascii="LM Mono 10" w:eastAsia="LM Mono 10" w:hAnsi="LM Mono 10" w:cs="LM Mono 10"/>
          <w:w w:val="99"/>
          <w:position w:val="2"/>
        </w:rPr>
        <w:t>0.8684</w:t>
      </w:r>
      <w:r>
        <w:rPr>
          <w:rFonts w:ascii="LM Mono 10" w:eastAsia="LM Mono 10" w:hAnsi="LM Mono 10" w:cs="LM Mono 10"/>
          <w:position w:val="2"/>
        </w:rPr>
        <w:t xml:space="preserve">            </w:t>
      </w:r>
      <w:r>
        <w:rPr>
          <w:rFonts w:ascii="LM Mono 10" w:eastAsia="LM Mono 10" w:hAnsi="LM Mono 10" w:cs="LM Mono 10"/>
          <w:position w:val="2"/>
        </w:rPr>
        <w:t xml:space="preserve">   </w:t>
      </w:r>
      <w:r>
        <w:rPr>
          <w:rFonts w:ascii="LM Mono 10" w:eastAsia="LM Mono 10" w:hAnsi="LM Mono 10" w:cs="LM Mono 10"/>
          <w:w w:val="99"/>
          <w:position w:val="2"/>
        </w:rPr>
        <w:t>NA</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Pos</w:t>
      </w:r>
      <w:r>
        <w:rPr>
          <w:rFonts w:ascii="LM Mono 10" w:eastAsia="LM Mono 10" w:hAnsi="LM Mono 10" w:cs="LM Mono 10"/>
          <w:position w:val="2"/>
        </w:rPr>
        <w:t xml:space="preserve"> </w:t>
      </w:r>
      <w:r>
        <w:rPr>
          <w:rFonts w:ascii="LM Mono 10" w:eastAsia="LM Mono 10" w:hAnsi="LM Mono 10" w:cs="LM Mono 10"/>
          <w:w w:val="99"/>
          <w:position w:val="2"/>
        </w:rPr>
        <w:t>Pred</w:t>
      </w:r>
      <w:r>
        <w:rPr>
          <w:rFonts w:ascii="LM Mono 10" w:eastAsia="LM Mono 10" w:hAnsi="LM Mono 10" w:cs="LM Mono 10"/>
          <w:position w:val="2"/>
        </w:rPr>
        <w:t xml:space="preserve"> </w:t>
      </w:r>
      <w:r>
        <w:rPr>
          <w:rFonts w:ascii="LM Mono 10" w:eastAsia="LM Mono 10" w:hAnsi="LM Mono 10" w:cs="LM Mono 10"/>
          <w:w w:val="99"/>
          <w:position w:val="2"/>
        </w:rPr>
        <w:t>Value</w:t>
      </w:r>
      <w:r>
        <w:rPr>
          <w:rFonts w:ascii="LM Mono 10" w:eastAsia="LM Mono 10" w:hAnsi="LM Mono 10" w:cs="LM Mono 10"/>
          <w:position w:val="2"/>
        </w:rPr>
        <w:t xml:space="preserve">                  </w:t>
      </w:r>
      <w:r>
        <w:rPr>
          <w:rFonts w:ascii="LM Mono 10" w:eastAsia="LM Mono 10" w:hAnsi="LM Mono 10" w:cs="LM Mono 10"/>
          <w:w w:val="99"/>
          <w:position w:val="2"/>
        </w:rPr>
        <w:t>NA</w:t>
      </w:r>
      <w:r>
        <w:rPr>
          <w:rFonts w:ascii="LM Mono 10" w:eastAsia="LM Mono 10" w:hAnsi="LM Mono 10" w:cs="LM Mono 10"/>
          <w:position w:val="2"/>
        </w:rPr>
        <w:t xml:space="preserve">                </w:t>
      </w:r>
      <w:r>
        <w:rPr>
          <w:rFonts w:ascii="LM Mono 10" w:eastAsia="LM Mono 10" w:hAnsi="LM Mono 10" w:cs="LM Mono 10"/>
          <w:w w:val="99"/>
          <w:position w:val="2"/>
        </w:rPr>
        <w:t>NA</w:t>
      </w:r>
      <w:r>
        <w:rPr>
          <w:rFonts w:ascii="LM Mono 10" w:eastAsia="LM Mono 10" w:hAnsi="LM Mono 10" w:cs="LM Mono 10"/>
          <w:position w:val="2"/>
        </w:rPr>
        <w:t xml:space="preserve">               </w:t>
      </w:r>
      <w:r>
        <w:rPr>
          <w:rFonts w:ascii="LM Mono 10" w:eastAsia="LM Mono 10" w:hAnsi="LM Mono 10" w:cs="LM Mono 10"/>
          <w:w w:val="99"/>
          <w:position w:val="2"/>
        </w:rPr>
        <w:t>NA</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Neg</w:t>
      </w:r>
      <w:r>
        <w:rPr>
          <w:rFonts w:ascii="LM Mono 10" w:eastAsia="LM Mono 10" w:hAnsi="LM Mono 10" w:cs="LM Mono 10"/>
          <w:position w:val="2"/>
        </w:rPr>
        <w:t xml:space="preserve"> </w:t>
      </w:r>
      <w:r>
        <w:rPr>
          <w:rFonts w:ascii="LM Mono 10" w:eastAsia="LM Mono 10" w:hAnsi="LM Mono 10" w:cs="LM Mono 10"/>
          <w:w w:val="99"/>
          <w:position w:val="2"/>
        </w:rPr>
        <w:t>Pred</w:t>
      </w:r>
      <w:r>
        <w:rPr>
          <w:rFonts w:ascii="LM Mono 10" w:eastAsia="LM Mono 10" w:hAnsi="LM Mono 10" w:cs="LM Mono 10"/>
          <w:position w:val="2"/>
        </w:rPr>
        <w:t xml:space="preserve"> </w:t>
      </w:r>
      <w:r>
        <w:rPr>
          <w:rFonts w:ascii="LM Mono 10" w:eastAsia="LM Mono 10" w:hAnsi="LM Mono 10" w:cs="LM Mono 10"/>
          <w:w w:val="99"/>
          <w:position w:val="2"/>
        </w:rPr>
        <w:t>Value</w:t>
      </w:r>
      <w:r>
        <w:rPr>
          <w:rFonts w:ascii="LM Mono 10" w:eastAsia="LM Mono 10" w:hAnsi="LM Mono 10" w:cs="LM Mono 10"/>
          <w:position w:val="2"/>
        </w:rPr>
        <w:t xml:space="preserve">                  </w:t>
      </w:r>
      <w:r>
        <w:rPr>
          <w:rFonts w:ascii="LM Mono 10" w:eastAsia="LM Mono 10" w:hAnsi="LM Mono 10" w:cs="LM Mono 10"/>
          <w:w w:val="99"/>
          <w:position w:val="2"/>
        </w:rPr>
        <w:t>NA</w:t>
      </w:r>
      <w:r>
        <w:rPr>
          <w:rFonts w:ascii="LM Mono 10" w:eastAsia="LM Mono 10" w:hAnsi="LM Mono 10" w:cs="LM Mono 10"/>
          <w:position w:val="2"/>
        </w:rPr>
        <w:t xml:space="preserve">                </w:t>
      </w:r>
      <w:r>
        <w:rPr>
          <w:rFonts w:ascii="LM Mono 10" w:eastAsia="LM Mono 10" w:hAnsi="LM Mono 10" w:cs="LM Mono 10"/>
          <w:w w:val="99"/>
          <w:position w:val="2"/>
        </w:rPr>
        <w:t>NA</w:t>
      </w:r>
      <w:r>
        <w:rPr>
          <w:rFonts w:ascii="LM Mono 10" w:eastAsia="LM Mono 10" w:hAnsi="LM Mono 10" w:cs="LM Mono 10"/>
          <w:position w:val="2"/>
        </w:rPr>
        <w:t xml:space="preserve">               </w:t>
      </w:r>
      <w:r>
        <w:rPr>
          <w:rFonts w:ascii="LM Mono 10" w:eastAsia="LM Mono 10" w:hAnsi="LM Mono 10" w:cs="LM Mono 10"/>
          <w:w w:val="99"/>
          <w:position w:val="2"/>
        </w:rPr>
        <w:t>NA</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Prevalence</w:t>
      </w:r>
      <w:r>
        <w:rPr>
          <w:rFonts w:ascii="LM Mono 10" w:eastAsia="LM Mono 10" w:hAnsi="LM Mono 10" w:cs="LM Mono 10"/>
          <w:position w:val="2"/>
        </w:rPr>
        <w:t xml:space="preserve">                       </w:t>
      </w:r>
      <w:r>
        <w:rPr>
          <w:rFonts w:ascii="LM Mono 10" w:eastAsia="LM Mono 10" w:hAnsi="LM Mono 10" w:cs="LM Mono 10"/>
          <w:w w:val="99"/>
          <w:position w:val="2"/>
        </w:rPr>
        <w:t>0</w:t>
      </w:r>
      <w:r>
        <w:rPr>
          <w:rFonts w:ascii="LM Mono 10" w:eastAsia="LM Mono 10" w:hAnsi="LM Mono 10" w:cs="LM Mono 10"/>
          <w:position w:val="2"/>
        </w:rPr>
        <w:t xml:space="preserve">            </w:t>
      </w:r>
      <w:r>
        <w:rPr>
          <w:rFonts w:ascii="LM Mono 10" w:eastAsia="LM Mono 10" w:hAnsi="LM Mono 10" w:cs="LM Mono 10"/>
          <w:w w:val="99"/>
          <w:position w:val="2"/>
        </w:rPr>
        <w:t>0.0000</w:t>
      </w:r>
      <w:r>
        <w:rPr>
          <w:rFonts w:ascii="LM Mono 10" w:eastAsia="LM Mono 10" w:hAnsi="LM Mono 10" w:cs="LM Mono 10"/>
          <w:position w:val="2"/>
        </w:rPr>
        <w:t xml:space="preserve">           </w:t>
      </w:r>
      <w:r>
        <w:rPr>
          <w:rFonts w:ascii="LM Mono 10" w:eastAsia="LM Mono 10" w:hAnsi="LM Mono 10" w:cs="LM Mono 10"/>
          <w:w w:val="99"/>
          <w:position w:val="2"/>
        </w:rPr>
        <w:t>1.0000</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Detection</w:t>
      </w:r>
      <w:r>
        <w:rPr>
          <w:rFonts w:ascii="LM Mono 10" w:eastAsia="LM Mono 10" w:hAnsi="LM Mono 10" w:cs="LM Mono 10"/>
          <w:position w:val="2"/>
        </w:rPr>
        <w:t xml:space="preserve"> </w:t>
      </w:r>
      <w:r>
        <w:rPr>
          <w:rFonts w:ascii="LM Mono 10" w:eastAsia="LM Mono 10" w:hAnsi="LM Mono 10" w:cs="LM Mono 10"/>
          <w:w w:val="99"/>
          <w:position w:val="2"/>
        </w:rPr>
        <w:t>Rate</w:t>
      </w:r>
      <w:r>
        <w:rPr>
          <w:rFonts w:ascii="LM Mono 10" w:eastAsia="LM Mono 10" w:hAnsi="LM Mono 10" w:cs="LM Mono 10"/>
          <w:position w:val="2"/>
        </w:rPr>
        <w:t xml:space="preserve">                   </w:t>
      </w:r>
      <w:r>
        <w:rPr>
          <w:rFonts w:ascii="LM Mono 10" w:eastAsia="LM Mono 10" w:hAnsi="LM Mono 10" w:cs="LM Mono 10"/>
          <w:w w:val="99"/>
          <w:position w:val="2"/>
        </w:rPr>
        <w:t>0</w:t>
      </w:r>
      <w:r>
        <w:rPr>
          <w:rFonts w:ascii="LM Mono 10" w:eastAsia="LM Mono 10" w:hAnsi="LM Mono 10" w:cs="LM Mono 10"/>
          <w:position w:val="2"/>
        </w:rPr>
        <w:t xml:space="preserve">            </w:t>
      </w:r>
      <w:r>
        <w:rPr>
          <w:rFonts w:ascii="LM Mono 10" w:eastAsia="LM Mono 10" w:hAnsi="LM Mono 10" w:cs="LM Mono 10"/>
          <w:w w:val="99"/>
          <w:position w:val="2"/>
        </w:rPr>
        <w:t>0.0000</w:t>
      </w:r>
      <w:r>
        <w:rPr>
          <w:rFonts w:ascii="LM Mono 10" w:eastAsia="LM Mono 10" w:hAnsi="LM Mono 10" w:cs="LM Mono 10"/>
          <w:position w:val="2"/>
        </w:rPr>
        <w:t xml:space="preserve">           </w:t>
      </w:r>
      <w:r>
        <w:rPr>
          <w:rFonts w:ascii="LM Mono 10" w:eastAsia="LM Mono 10" w:hAnsi="LM Mono 10" w:cs="LM Mono 10"/>
          <w:w w:val="99"/>
          <w:position w:val="2"/>
        </w:rPr>
        <w:t>0.8684</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Detection</w:t>
      </w:r>
      <w:r>
        <w:rPr>
          <w:rFonts w:ascii="LM Mono 10" w:eastAsia="LM Mono 10" w:hAnsi="LM Mono 10" w:cs="LM Mono 10"/>
          <w:position w:val="2"/>
        </w:rPr>
        <w:t xml:space="preserve"> </w:t>
      </w:r>
      <w:r>
        <w:rPr>
          <w:rFonts w:ascii="LM Mono 10" w:eastAsia="LM Mono 10" w:hAnsi="LM Mono 10" w:cs="LM Mono 10"/>
          <w:w w:val="99"/>
          <w:position w:val="2"/>
        </w:rPr>
        <w:t>Prevalence</w:t>
      </w:r>
      <w:r>
        <w:rPr>
          <w:rFonts w:ascii="LM Mono 10" w:eastAsia="LM Mono 10" w:hAnsi="LM Mono 10" w:cs="LM Mono 10"/>
          <w:position w:val="2"/>
        </w:rPr>
        <w:t xml:space="preserve">             </w:t>
      </w:r>
      <w:r>
        <w:rPr>
          <w:rFonts w:ascii="LM Mono 10" w:eastAsia="LM Mono 10" w:hAnsi="LM Mono 10" w:cs="LM Mono 10"/>
          <w:w w:val="99"/>
          <w:position w:val="2"/>
        </w:rPr>
        <w:t>0</w:t>
      </w:r>
      <w:r>
        <w:rPr>
          <w:rFonts w:ascii="LM Mono 10" w:eastAsia="LM Mono 10" w:hAnsi="LM Mono 10" w:cs="LM Mono 10"/>
          <w:position w:val="2"/>
        </w:rPr>
        <w:t xml:space="preserve">            </w:t>
      </w:r>
      <w:r>
        <w:rPr>
          <w:rFonts w:ascii="LM Mono 10" w:eastAsia="LM Mono 10" w:hAnsi="LM Mono 10" w:cs="LM Mono 10"/>
          <w:w w:val="99"/>
          <w:position w:val="2"/>
        </w:rPr>
        <w:t>0.1316</w:t>
      </w:r>
      <w:r>
        <w:rPr>
          <w:rFonts w:ascii="LM Mono 10" w:eastAsia="LM Mono 10" w:hAnsi="LM Mono 10" w:cs="LM Mono 10"/>
          <w:position w:val="2"/>
        </w:rPr>
        <w:t xml:space="preserve">           </w:t>
      </w:r>
      <w:r>
        <w:rPr>
          <w:rFonts w:ascii="LM Mono 10" w:eastAsia="LM Mono 10" w:hAnsi="LM Mono 10" w:cs="LM Mono 10"/>
          <w:w w:val="99"/>
          <w:position w:val="2"/>
        </w:rPr>
        <w:t>0.8684</w:t>
      </w:r>
    </w:p>
    <w:p w:rsidR="00AE0F67" w:rsidRDefault="0029427A">
      <w:pPr>
        <w:spacing w:line="220" w:lineRule="exact"/>
        <w:ind w:left="100"/>
        <w:rPr>
          <w:rFonts w:ascii="LM Mono 10" w:eastAsia="LM Mono 10" w:hAnsi="LM Mono 10" w:cs="LM Mono 10"/>
        </w:rPr>
        <w:sectPr w:rsidR="00AE0F67">
          <w:pgSz w:w="12240" w:h="15840"/>
          <w:pgMar w:top="1380" w:right="1720" w:bottom="280" w:left="1340" w:header="0" w:footer="801" w:gutter="0"/>
          <w:cols w:space="720"/>
        </w:sect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Balanced</w:t>
      </w:r>
      <w:r>
        <w:rPr>
          <w:rFonts w:ascii="LM Mono 10" w:eastAsia="LM Mono 10" w:hAnsi="LM Mono 10" w:cs="LM Mono 10"/>
          <w:position w:val="2"/>
        </w:rPr>
        <w:t xml:space="preserve"> </w:t>
      </w:r>
      <w:r>
        <w:rPr>
          <w:rFonts w:ascii="LM Mono 10" w:eastAsia="LM Mono 10" w:hAnsi="LM Mono 10" w:cs="LM Mono 10"/>
          <w:w w:val="99"/>
          <w:position w:val="2"/>
        </w:rPr>
        <w:t>Accuracy</w:t>
      </w:r>
      <w:r>
        <w:rPr>
          <w:rFonts w:ascii="LM Mono 10" w:eastAsia="LM Mono 10" w:hAnsi="LM Mono 10" w:cs="LM Mono 10"/>
          <w:position w:val="2"/>
        </w:rPr>
        <w:t xml:space="preserve">               </w:t>
      </w:r>
      <w:r>
        <w:rPr>
          <w:rFonts w:ascii="LM Mono 10" w:eastAsia="LM Mono 10" w:hAnsi="LM Mono 10" w:cs="LM Mono 10"/>
          <w:w w:val="99"/>
          <w:position w:val="2"/>
        </w:rPr>
        <w:t>NA</w:t>
      </w:r>
      <w:r>
        <w:rPr>
          <w:rFonts w:ascii="LM Mono 10" w:eastAsia="LM Mono 10" w:hAnsi="LM Mono 10" w:cs="LM Mono 10"/>
          <w:position w:val="2"/>
        </w:rPr>
        <w:t xml:space="preserve">                </w:t>
      </w:r>
      <w:r>
        <w:rPr>
          <w:rFonts w:ascii="LM Mono 10" w:eastAsia="LM Mono 10" w:hAnsi="LM Mono 10" w:cs="LM Mono 10"/>
          <w:w w:val="99"/>
          <w:position w:val="2"/>
        </w:rPr>
        <w:t>NA</w:t>
      </w:r>
      <w:r>
        <w:rPr>
          <w:rFonts w:ascii="LM Mono 10" w:eastAsia="LM Mono 10" w:hAnsi="LM Mono 10" w:cs="LM Mono 10"/>
          <w:position w:val="2"/>
        </w:rPr>
        <w:t xml:space="preserve">               </w:t>
      </w:r>
      <w:r>
        <w:rPr>
          <w:rFonts w:ascii="LM Mono 10" w:eastAsia="LM Mono 10" w:hAnsi="LM Mono 10" w:cs="LM Mono 10"/>
          <w:w w:val="99"/>
          <w:position w:val="2"/>
        </w:rPr>
        <w:t>NA</w:t>
      </w:r>
    </w:p>
    <w:p w:rsidR="00AE0F67" w:rsidRDefault="00AE0F67">
      <w:pPr>
        <w:spacing w:before="66" w:line="240" w:lineRule="exact"/>
        <w:ind w:left="100" w:right="3810"/>
        <w:rPr>
          <w:rFonts w:ascii="LM Mono 10" w:eastAsia="LM Mono 10" w:hAnsi="LM Mono 10" w:cs="LM Mono 10"/>
        </w:rPr>
      </w:pPr>
      <w:r w:rsidRPr="00AE0F67">
        <w:lastRenderedPageBreak/>
        <w:pict>
          <v:group id="_x0000_s1330" style="position:absolute;left:0;text-align:left;margin-left:69pt;margin-top:485.6pt;width:474pt;height:27.05pt;z-index:-1513;mso-position-horizontal-relative:page;mso-position-vertical-relative:page" coordorigin="1380,9712" coordsize="9480,541">
            <v:shape id="_x0000_s1331" style="position:absolute;left:1380;top:9712;width:9480;height:541" coordorigin="1380,9712" coordsize="9480,541" path="m1380,10254r9480,l10860,9712r-9480,l1380,10254xe" fillcolor="#f8f8f8" stroked="f">
              <v:path arrowok="t"/>
            </v:shape>
            <w10:wrap anchorx="page" anchory="page"/>
          </v:group>
        </w:pict>
      </w:r>
      <w:r w:rsidRPr="00AE0F67">
        <w:pict>
          <v:group id="_x0000_s1328" style="position:absolute;left:0;text-align:left;margin-left:69pt;margin-top:76pt;width:474pt;height:39pt;z-index:-1514;mso-position-horizontal-relative:page;mso-position-vertical-relative:page" coordorigin="1380,1520" coordsize="9480,780">
            <v:shape id="_x0000_s1329" style="position:absolute;left:1380;top:1520;width:9480;height:780" coordorigin="1380,1520" coordsize="9480,780" path="m1380,2300r9480,l10860,1520r-9480,l1380,2300xe" fillcolor="#f8f8f8" stroked="f">
              <v:path arrowok="t"/>
            </v:shape>
            <w10:wrap anchorx="page" anchory="page"/>
          </v:group>
        </w:pict>
      </w:r>
      <w:r w:rsidR="0029427A">
        <w:rPr>
          <w:rFonts w:ascii="LM Mono 10" w:eastAsia="LM Mono 10" w:hAnsi="LM Mono 10" w:cs="LM Mono 10"/>
          <w:w w:val="99"/>
        </w:rPr>
        <w:t>model</w:t>
      </w:r>
      <w:r w:rsidR="0029427A">
        <w:rPr>
          <w:rFonts w:ascii="LM Mono 10" w:eastAsia="LM Mono 10" w:hAnsi="LM Mono 10" w:cs="LM Mono 10"/>
        </w:rPr>
        <w:t xml:space="preserve"> </w:t>
      </w:r>
      <w:r w:rsidR="0029427A">
        <w:rPr>
          <w:rFonts w:ascii="LM Mono 10" w:eastAsia="LM Mono 10" w:hAnsi="LM Mono 10" w:cs="LM Mono 10"/>
          <w:w w:val="99"/>
        </w:rPr>
        <w:t>&lt;-</w:t>
      </w:r>
      <w:r w:rsidR="0029427A">
        <w:rPr>
          <w:rFonts w:ascii="LM Mono 10" w:eastAsia="LM Mono 10" w:hAnsi="LM Mono 10" w:cs="LM Mono 10"/>
        </w:rPr>
        <w:t xml:space="preserve"> </w:t>
      </w:r>
      <w:r w:rsidR="0029427A">
        <w:rPr>
          <w:rFonts w:ascii="Courier New" w:eastAsia="Courier New" w:hAnsi="Courier New" w:cs="Courier New"/>
          <w:b/>
          <w:color w:val="214987"/>
          <w:w w:val="99"/>
        </w:rPr>
        <w:t>rpart</w:t>
      </w:r>
      <w:r w:rsidR="0029427A">
        <w:rPr>
          <w:rFonts w:ascii="LM Mono 10" w:eastAsia="LM Mono 10" w:hAnsi="LM Mono 10" w:cs="LM Mono 10"/>
          <w:color w:val="000000"/>
          <w:w w:val="99"/>
        </w:rPr>
        <w:t>(Species</w:t>
      </w:r>
      <w:r w:rsidR="0029427A">
        <w:rPr>
          <w:rFonts w:ascii="LM Mono 10" w:eastAsia="LM Mono 10" w:hAnsi="LM Mono 10" w:cs="LM Mono 10"/>
          <w:color w:val="000000"/>
        </w:rPr>
        <w:t xml:space="preserve"> </w:t>
      </w:r>
      <w:r w:rsidR="0029427A">
        <w:rPr>
          <w:rFonts w:ascii="Courier New" w:eastAsia="Courier New" w:hAnsi="Courier New" w:cs="Courier New"/>
          <w:b/>
          <w:color w:val="CE5B00"/>
          <w:w w:val="99"/>
        </w:rPr>
        <w:t>~</w:t>
      </w:r>
      <w:r w:rsidR="0029427A">
        <w:rPr>
          <w:rFonts w:ascii="Courier New" w:eastAsia="Courier New" w:hAnsi="Courier New" w:cs="Courier New"/>
          <w:b/>
          <w:color w:val="CE5B00"/>
        </w:rPr>
        <w:t xml:space="preserve"> </w:t>
      </w:r>
      <w:r w:rsidR="0029427A">
        <w:rPr>
          <w:rFonts w:ascii="LM Mono 10" w:eastAsia="LM Mono 10" w:hAnsi="LM Mono 10" w:cs="LM Mono 10"/>
          <w:color w:val="000000"/>
          <w:w w:val="99"/>
        </w:rPr>
        <w:t>.,</w:t>
      </w:r>
      <w:r w:rsidR="0029427A">
        <w:rPr>
          <w:rFonts w:ascii="LM Mono 10" w:eastAsia="LM Mono 10" w:hAnsi="LM Mono 10" w:cs="LM Mono 10"/>
          <w:color w:val="000000"/>
        </w:rPr>
        <w:t xml:space="preserve"> </w:t>
      </w:r>
      <w:r w:rsidR="0029427A">
        <w:rPr>
          <w:rFonts w:ascii="LM Mono 10" w:eastAsia="LM Mono 10" w:hAnsi="LM Mono 10" w:cs="LM Mono 10"/>
          <w:color w:val="214987"/>
          <w:w w:val="99"/>
        </w:rPr>
        <w:t>data</w:t>
      </w:r>
      <w:r w:rsidR="0029427A">
        <w:rPr>
          <w:rFonts w:ascii="LM Mono 10" w:eastAsia="LM Mono 10" w:hAnsi="LM Mono 10" w:cs="LM Mono 10"/>
          <w:color w:val="214987"/>
        </w:rPr>
        <w:t xml:space="preserve"> </w:t>
      </w:r>
      <w:r w:rsidR="0029427A">
        <w:rPr>
          <w:rFonts w:ascii="LM Mono 10" w:eastAsia="LM Mono 10" w:hAnsi="LM Mono 10" w:cs="LM Mono 10"/>
          <w:color w:val="214987"/>
          <w:w w:val="99"/>
        </w:rPr>
        <w:t>=</w:t>
      </w:r>
      <w:r w:rsidR="0029427A">
        <w:rPr>
          <w:rFonts w:ascii="LM Mono 10" w:eastAsia="LM Mono 10" w:hAnsi="LM Mono 10" w:cs="LM Mono 10"/>
          <w:color w:val="214987"/>
        </w:rPr>
        <w:t xml:space="preserve"> </w:t>
      </w:r>
      <w:r w:rsidR="0029427A">
        <w:rPr>
          <w:rFonts w:ascii="LM Mono 10" w:eastAsia="LM Mono 10" w:hAnsi="LM Mono 10" w:cs="LM Mono 10"/>
          <w:color w:val="000000"/>
          <w:w w:val="99"/>
        </w:rPr>
        <w:t>train) prediction</w:t>
      </w:r>
      <w:r w:rsidR="0029427A">
        <w:rPr>
          <w:rFonts w:ascii="LM Mono 10" w:eastAsia="LM Mono 10" w:hAnsi="LM Mono 10" w:cs="LM Mono 10"/>
          <w:color w:val="000000"/>
        </w:rPr>
        <w:t xml:space="preserve"> </w:t>
      </w:r>
      <w:r w:rsidR="0029427A">
        <w:rPr>
          <w:rFonts w:ascii="LM Mono 10" w:eastAsia="LM Mono 10" w:hAnsi="LM Mono 10" w:cs="LM Mono 10"/>
          <w:color w:val="000000"/>
          <w:w w:val="99"/>
        </w:rPr>
        <w:t>&lt;-</w:t>
      </w:r>
      <w:r w:rsidR="0029427A">
        <w:rPr>
          <w:rFonts w:ascii="LM Mono 10" w:eastAsia="LM Mono 10" w:hAnsi="LM Mono 10" w:cs="LM Mono 10"/>
          <w:color w:val="000000"/>
        </w:rPr>
        <w:t xml:space="preserve"> </w:t>
      </w:r>
      <w:r w:rsidR="0029427A">
        <w:rPr>
          <w:rFonts w:ascii="Courier New" w:eastAsia="Courier New" w:hAnsi="Courier New" w:cs="Courier New"/>
          <w:b/>
          <w:color w:val="214987"/>
          <w:w w:val="99"/>
        </w:rPr>
        <w:t>predict</w:t>
      </w:r>
      <w:r w:rsidR="0029427A">
        <w:rPr>
          <w:rFonts w:ascii="LM Mono 10" w:eastAsia="LM Mono 10" w:hAnsi="LM Mono 10" w:cs="LM Mono 10"/>
          <w:color w:val="000000"/>
          <w:w w:val="99"/>
        </w:rPr>
        <w:t>(model,</w:t>
      </w:r>
      <w:r w:rsidR="0029427A">
        <w:rPr>
          <w:rFonts w:ascii="LM Mono 10" w:eastAsia="LM Mono 10" w:hAnsi="LM Mono 10" w:cs="LM Mono 10"/>
          <w:color w:val="000000"/>
        </w:rPr>
        <w:t xml:space="preserve"> </w:t>
      </w:r>
      <w:r w:rsidR="0029427A">
        <w:rPr>
          <w:rFonts w:ascii="LM Mono 10" w:eastAsia="LM Mono 10" w:hAnsi="LM Mono 10" w:cs="LM Mono 10"/>
          <w:color w:val="000000"/>
          <w:w w:val="99"/>
        </w:rPr>
        <w:t>test,</w:t>
      </w:r>
      <w:r w:rsidR="0029427A">
        <w:rPr>
          <w:rFonts w:ascii="LM Mono 10" w:eastAsia="LM Mono 10" w:hAnsi="LM Mono 10" w:cs="LM Mono 10"/>
          <w:color w:val="000000"/>
        </w:rPr>
        <w:t xml:space="preserve"> </w:t>
      </w:r>
      <w:r w:rsidR="0029427A">
        <w:rPr>
          <w:rFonts w:ascii="LM Mono 10" w:eastAsia="LM Mono 10" w:hAnsi="LM Mono 10" w:cs="LM Mono 10"/>
          <w:color w:val="214987"/>
          <w:w w:val="99"/>
        </w:rPr>
        <w:t>type</w:t>
      </w:r>
      <w:r w:rsidR="0029427A">
        <w:rPr>
          <w:rFonts w:ascii="LM Mono 10" w:eastAsia="LM Mono 10" w:hAnsi="LM Mono 10" w:cs="LM Mono 10"/>
          <w:color w:val="214987"/>
        </w:rPr>
        <w:t xml:space="preserve"> </w:t>
      </w:r>
      <w:r w:rsidR="0029427A">
        <w:rPr>
          <w:rFonts w:ascii="LM Mono 10" w:eastAsia="LM Mono 10" w:hAnsi="LM Mono 10" w:cs="LM Mono 10"/>
          <w:color w:val="214987"/>
          <w:w w:val="99"/>
        </w:rPr>
        <w:t>=</w:t>
      </w:r>
      <w:r w:rsidR="0029427A">
        <w:rPr>
          <w:rFonts w:ascii="LM Mono 10" w:eastAsia="LM Mono 10" w:hAnsi="LM Mono 10" w:cs="LM Mono 10"/>
          <w:color w:val="214987"/>
        </w:rPr>
        <w:t xml:space="preserve"> </w:t>
      </w:r>
      <w:r w:rsidR="0029427A">
        <w:rPr>
          <w:rFonts w:ascii="LM Mono 10" w:eastAsia="LM Mono 10" w:hAnsi="LM Mono 10" w:cs="LM Mono 10"/>
          <w:color w:val="4F9905"/>
          <w:w w:val="99"/>
        </w:rPr>
        <w:t>"class"</w:t>
      </w:r>
      <w:r w:rsidR="0029427A">
        <w:rPr>
          <w:rFonts w:ascii="LM Mono 10" w:eastAsia="LM Mono 10" w:hAnsi="LM Mono 10" w:cs="LM Mono 10"/>
          <w:color w:val="000000"/>
          <w:w w:val="99"/>
        </w:rPr>
        <w:t xml:space="preserve">) </w:t>
      </w:r>
      <w:r w:rsidR="0029427A">
        <w:rPr>
          <w:rFonts w:ascii="Courier New" w:eastAsia="Courier New" w:hAnsi="Courier New" w:cs="Courier New"/>
          <w:b/>
          <w:color w:val="214987"/>
          <w:w w:val="99"/>
        </w:rPr>
        <w:t>confusionMatrix</w:t>
      </w:r>
      <w:r w:rsidR="0029427A">
        <w:rPr>
          <w:rFonts w:ascii="LM Mono 10" w:eastAsia="LM Mono 10" w:hAnsi="LM Mono 10" w:cs="LM Mono 10"/>
          <w:color w:val="000000"/>
          <w:w w:val="99"/>
        </w:rPr>
        <w:t>(prediction,</w:t>
      </w:r>
      <w:r w:rsidR="0029427A">
        <w:rPr>
          <w:rFonts w:ascii="LM Mono 10" w:eastAsia="LM Mono 10" w:hAnsi="LM Mono 10" w:cs="LM Mono 10"/>
          <w:color w:val="000000"/>
        </w:rPr>
        <w:t xml:space="preserve"> </w:t>
      </w:r>
      <w:r w:rsidR="0029427A">
        <w:rPr>
          <w:rFonts w:ascii="LM Mono 10" w:eastAsia="LM Mono 10" w:hAnsi="LM Mono 10" w:cs="LM Mono 10"/>
          <w:color w:val="000000"/>
          <w:w w:val="99"/>
        </w:rPr>
        <w:t>test[,</w:t>
      </w:r>
      <w:r w:rsidR="0029427A">
        <w:rPr>
          <w:rFonts w:ascii="LM Mono 10" w:eastAsia="LM Mono 10" w:hAnsi="LM Mono 10" w:cs="LM Mono 10"/>
          <w:color w:val="0000CE"/>
          <w:w w:val="99"/>
        </w:rPr>
        <w:t>5</w:t>
      </w:r>
      <w:r w:rsidR="0029427A">
        <w:rPr>
          <w:rFonts w:ascii="LM Mono 10" w:eastAsia="LM Mono 10" w:hAnsi="LM Mono 10" w:cs="LM Mono 10"/>
          <w:color w:val="000000"/>
          <w:w w:val="99"/>
        </w:rPr>
        <w:t>])</w:t>
      </w:r>
    </w:p>
    <w:p w:rsidR="00AE0F67" w:rsidRDefault="00AE0F67">
      <w:pPr>
        <w:spacing w:before="12" w:line="200" w:lineRule="exact"/>
      </w:pPr>
    </w:p>
    <w:p w:rsidR="00AE0F67" w:rsidRDefault="0029427A">
      <w:pPr>
        <w:ind w:left="100"/>
        <w:rPr>
          <w:rFonts w:ascii="LM Mono 10" w:eastAsia="LM Mono 10" w:hAnsi="LM Mono 10" w:cs="LM Mono 10"/>
        </w:rPr>
      </w:pPr>
      <w:r>
        <w:rPr>
          <w:rFonts w:ascii="LM Mono 10" w:eastAsia="LM Mono 10" w:hAnsi="LM Mono 10" w:cs="LM Mono 10"/>
          <w:w w:val="99"/>
        </w:rPr>
        <w:t>##</w:t>
      </w:r>
      <w:r>
        <w:rPr>
          <w:rFonts w:ascii="LM Mono 10" w:eastAsia="LM Mono 10" w:hAnsi="LM Mono 10" w:cs="LM Mono 10"/>
        </w:rPr>
        <w:t xml:space="preserve"> </w:t>
      </w:r>
      <w:r>
        <w:rPr>
          <w:rFonts w:ascii="LM Mono 10" w:eastAsia="LM Mono 10" w:hAnsi="LM Mono 10" w:cs="LM Mono 10"/>
          <w:w w:val="99"/>
        </w:rPr>
        <w:t>Confusion</w:t>
      </w:r>
      <w:r>
        <w:rPr>
          <w:rFonts w:ascii="LM Mono 10" w:eastAsia="LM Mono 10" w:hAnsi="LM Mono 10" w:cs="LM Mono 10"/>
        </w:rPr>
        <w:t xml:space="preserve"> </w:t>
      </w:r>
      <w:r>
        <w:rPr>
          <w:rFonts w:ascii="LM Mono 10" w:eastAsia="LM Mono 10" w:hAnsi="LM Mono 10" w:cs="LM Mono 10"/>
          <w:w w:val="99"/>
        </w:rPr>
        <w:t>Matrix</w:t>
      </w:r>
      <w:r>
        <w:rPr>
          <w:rFonts w:ascii="LM Mono 10" w:eastAsia="LM Mono 10" w:hAnsi="LM Mono 10" w:cs="LM Mono 10"/>
        </w:rPr>
        <w:t xml:space="preserve"> </w:t>
      </w:r>
      <w:r>
        <w:rPr>
          <w:rFonts w:ascii="LM Mono 10" w:eastAsia="LM Mono 10" w:hAnsi="LM Mono 10" w:cs="LM Mono 10"/>
          <w:w w:val="99"/>
        </w:rPr>
        <w:t>and</w:t>
      </w:r>
      <w:r>
        <w:rPr>
          <w:rFonts w:ascii="LM Mono 10" w:eastAsia="LM Mono 10" w:hAnsi="LM Mono 10" w:cs="LM Mono 10"/>
        </w:rPr>
        <w:t xml:space="preserve"> </w:t>
      </w:r>
      <w:r>
        <w:rPr>
          <w:rFonts w:ascii="LM Mono 10" w:eastAsia="LM Mono 10" w:hAnsi="LM Mono 10" w:cs="LM Mono 10"/>
          <w:w w:val="99"/>
        </w:rPr>
        <w:t>Statistics</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Reference</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Prediction</w:t>
      </w:r>
      <w:r>
        <w:rPr>
          <w:rFonts w:ascii="LM Mono 10" w:eastAsia="LM Mono 10" w:hAnsi="LM Mono 10" w:cs="LM Mono 10"/>
          <w:position w:val="2"/>
        </w:rPr>
        <w:t xml:space="preserve">   </w:t>
      </w:r>
      <w:r>
        <w:rPr>
          <w:rFonts w:ascii="LM Mono 10" w:eastAsia="LM Mono 10" w:hAnsi="LM Mono 10" w:cs="LM Mono 10"/>
          <w:w w:val="99"/>
          <w:position w:val="2"/>
        </w:rPr>
        <w:t>setosa</w:t>
      </w:r>
      <w:r>
        <w:rPr>
          <w:rFonts w:ascii="LM Mono 10" w:eastAsia="LM Mono 10" w:hAnsi="LM Mono 10" w:cs="LM Mono 10"/>
          <w:position w:val="2"/>
        </w:rPr>
        <w:t xml:space="preserve"> </w:t>
      </w:r>
      <w:r>
        <w:rPr>
          <w:rFonts w:ascii="LM Mono 10" w:eastAsia="LM Mono 10" w:hAnsi="LM Mono 10" w:cs="LM Mono 10"/>
          <w:w w:val="99"/>
          <w:position w:val="2"/>
        </w:rPr>
        <w:t>versicolor</w:t>
      </w:r>
      <w:r>
        <w:rPr>
          <w:rFonts w:ascii="LM Mono 10" w:eastAsia="LM Mono 10" w:hAnsi="LM Mono 10" w:cs="LM Mono 10"/>
          <w:position w:val="2"/>
        </w:rPr>
        <w:t xml:space="preserve"> </w:t>
      </w:r>
      <w:r>
        <w:rPr>
          <w:rFonts w:ascii="LM Mono 10" w:eastAsia="LM Mono 10" w:hAnsi="LM Mono 10" w:cs="LM Mono 10"/>
          <w:w w:val="99"/>
          <w:position w:val="2"/>
        </w:rPr>
        <w:t>virginica</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setosa</w:t>
      </w:r>
      <w:r>
        <w:rPr>
          <w:rFonts w:ascii="LM Mono 10" w:eastAsia="LM Mono 10" w:hAnsi="LM Mono 10" w:cs="LM Mono 10"/>
          <w:position w:val="2"/>
        </w:rPr>
        <w:t xml:space="preserve">          </w:t>
      </w:r>
      <w:r>
        <w:rPr>
          <w:rFonts w:ascii="LM Mono 10" w:eastAsia="LM Mono 10" w:hAnsi="LM Mono 10" w:cs="LM Mono 10"/>
          <w:w w:val="99"/>
          <w:position w:val="2"/>
        </w:rPr>
        <w:t>0</w:t>
      </w:r>
      <w:r>
        <w:rPr>
          <w:rFonts w:ascii="LM Mono 10" w:eastAsia="LM Mono 10" w:hAnsi="LM Mono 10" w:cs="LM Mono 10"/>
          <w:position w:val="2"/>
        </w:rPr>
        <w:t xml:space="preserve">          </w:t>
      </w:r>
      <w:r>
        <w:rPr>
          <w:rFonts w:ascii="LM Mono 10" w:eastAsia="LM Mono 10" w:hAnsi="LM Mono 10" w:cs="LM Mono 10"/>
          <w:w w:val="99"/>
          <w:position w:val="2"/>
        </w:rPr>
        <w:t>0</w:t>
      </w:r>
      <w:r>
        <w:rPr>
          <w:rFonts w:ascii="LM Mono 10" w:eastAsia="LM Mono 10" w:hAnsi="LM Mono 10" w:cs="LM Mono 10"/>
          <w:position w:val="2"/>
        </w:rPr>
        <w:t xml:space="preserve">         </w:t>
      </w:r>
      <w:r>
        <w:rPr>
          <w:rFonts w:ascii="LM Mono 10" w:eastAsia="LM Mono 10" w:hAnsi="LM Mono 10" w:cs="LM Mono 10"/>
          <w:w w:val="99"/>
          <w:position w:val="2"/>
        </w:rPr>
        <w:t>0</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versicolor</w:t>
      </w:r>
      <w:r>
        <w:rPr>
          <w:rFonts w:ascii="LM Mono 10" w:eastAsia="LM Mono 10" w:hAnsi="LM Mono 10" w:cs="LM Mono 10"/>
          <w:position w:val="2"/>
        </w:rPr>
        <w:t xml:space="preserve">      </w:t>
      </w:r>
      <w:r>
        <w:rPr>
          <w:rFonts w:ascii="LM Mono 10" w:eastAsia="LM Mono 10" w:hAnsi="LM Mono 10" w:cs="LM Mono 10"/>
          <w:w w:val="99"/>
          <w:position w:val="2"/>
        </w:rPr>
        <w:t>0</w:t>
      </w:r>
      <w:r>
        <w:rPr>
          <w:rFonts w:ascii="LM Mono 10" w:eastAsia="LM Mono 10" w:hAnsi="LM Mono 10" w:cs="LM Mono 10"/>
          <w:position w:val="2"/>
        </w:rPr>
        <w:t xml:space="preserve">          </w:t>
      </w:r>
      <w:r>
        <w:rPr>
          <w:rFonts w:ascii="LM Mono 10" w:eastAsia="LM Mono 10" w:hAnsi="LM Mono 10" w:cs="LM Mono 10"/>
          <w:w w:val="99"/>
          <w:position w:val="2"/>
        </w:rPr>
        <w:t>0</w:t>
      </w:r>
      <w:r>
        <w:rPr>
          <w:rFonts w:ascii="LM Mono 10" w:eastAsia="LM Mono 10" w:hAnsi="LM Mono 10" w:cs="LM Mono 10"/>
          <w:position w:val="2"/>
        </w:rPr>
        <w:t xml:space="preserve">         </w:t>
      </w:r>
      <w:r>
        <w:rPr>
          <w:rFonts w:ascii="LM Mono 10" w:eastAsia="LM Mono 10" w:hAnsi="LM Mono 10" w:cs="LM Mono 10"/>
          <w:w w:val="99"/>
          <w:position w:val="2"/>
        </w:rPr>
        <w:t>4</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virginica</w:t>
      </w:r>
      <w:r>
        <w:rPr>
          <w:rFonts w:ascii="LM Mono 10" w:eastAsia="LM Mono 10" w:hAnsi="LM Mono 10" w:cs="LM Mono 10"/>
          <w:position w:val="2"/>
        </w:rPr>
        <w:t xml:space="preserve">       </w:t>
      </w:r>
      <w:r>
        <w:rPr>
          <w:rFonts w:ascii="LM Mono 10" w:eastAsia="LM Mono 10" w:hAnsi="LM Mono 10" w:cs="LM Mono 10"/>
          <w:w w:val="99"/>
          <w:position w:val="2"/>
        </w:rPr>
        <w:t>0</w:t>
      </w:r>
      <w:r>
        <w:rPr>
          <w:rFonts w:ascii="LM Mono 10" w:eastAsia="LM Mono 10" w:hAnsi="LM Mono 10" w:cs="LM Mono 10"/>
          <w:position w:val="2"/>
        </w:rPr>
        <w:t xml:space="preserve">          </w:t>
      </w:r>
      <w:r>
        <w:rPr>
          <w:rFonts w:ascii="LM Mono 10" w:eastAsia="LM Mono 10" w:hAnsi="LM Mono 10" w:cs="LM Mono 10"/>
          <w:w w:val="99"/>
          <w:position w:val="2"/>
        </w:rPr>
        <w:t>0</w:t>
      </w:r>
      <w:r>
        <w:rPr>
          <w:rFonts w:ascii="LM Mono 10" w:eastAsia="LM Mono 10" w:hAnsi="LM Mono 10" w:cs="LM Mono 10"/>
          <w:position w:val="2"/>
        </w:rPr>
        <w:t xml:space="preserve">        </w:t>
      </w:r>
      <w:r>
        <w:rPr>
          <w:rFonts w:ascii="LM Mono 10" w:eastAsia="LM Mono 10" w:hAnsi="LM Mono 10" w:cs="LM Mono 10"/>
          <w:w w:val="99"/>
          <w:position w:val="2"/>
        </w:rPr>
        <w:t>34</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Overall</w:t>
      </w:r>
      <w:r>
        <w:rPr>
          <w:rFonts w:ascii="LM Mono 10" w:eastAsia="LM Mono 10" w:hAnsi="LM Mono 10" w:cs="LM Mono 10"/>
          <w:position w:val="2"/>
        </w:rPr>
        <w:t xml:space="preserve"> </w:t>
      </w:r>
      <w:r>
        <w:rPr>
          <w:rFonts w:ascii="LM Mono 10" w:eastAsia="LM Mono 10" w:hAnsi="LM Mono 10" w:cs="LM Mono 10"/>
          <w:w w:val="99"/>
          <w:position w:val="2"/>
        </w:rPr>
        <w:t>Statistics</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Accuracy</w:t>
      </w:r>
      <w:r>
        <w:rPr>
          <w:rFonts w:ascii="LM Mono 10" w:eastAsia="LM Mono 10" w:hAnsi="LM Mono 10" w:cs="LM Mono 10"/>
          <w:position w:val="2"/>
        </w:rPr>
        <w:t xml:space="preserve"> </w:t>
      </w: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0.8947</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95%</w:t>
      </w:r>
      <w:r>
        <w:rPr>
          <w:rFonts w:ascii="LM Mono 10" w:eastAsia="LM Mono 10" w:hAnsi="LM Mono 10" w:cs="LM Mono 10"/>
          <w:position w:val="2"/>
        </w:rPr>
        <w:t xml:space="preserve"> </w:t>
      </w:r>
      <w:r>
        <w:rPr>
          <w:rFonts w:ascii="LM Mono 10" w:eastAsia="LM Mono 10" w:hAnsi="LM Mono 10" w:cs="LM Mono 10"/>
          <w:w w:val="99"/>
          <w:position w:val="2"/>
        </w:rPr>
        <w:t>CI</w:t>
      </w:r>
      <w:r>
        <w:rPr>
          <w:rFonts w:ascii="LM Mono 10" w:eastAsia="LM Mono 10" w:hAnsi="LM Mono 10" w:cs="LM Mono 10"/>
          <w:position w:val="2"/>
        </w:rPr>
        <w:t xml:space="preserve"> </w:t>
      </w: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(0.752,</w:t>
      </w:r>
      <w:r>
        <w:rPr>
          <w:rFonts w:ascii="LM Mono 10" w:eastAsia="LM Mono 10" w:hAnsi="LM Mono 10" w:cs="LM Mono 10"/>
          <w:position w:val="2"/>
        </w:rPr>
        <w:t xml:space="preserve"> </w:t>
      </w:r>
      <w:r>
        <w:rPr>
          <w:rFonts w:ascii="LM Mono 10" w:eastAsia="LM Mono 10" w:hAnsi="LM Mono 10" w:cs="LM Mono 10"/>
          <w:w w:val="99"/>
          <w:position w:val="2"/>
        </w:rPr>
        <w:t>0.9706)</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No</w:t>
      </w:r>
      <w:r>
        <w:rPr>
          <w:rFonts w:ascii="LM Mono 10" w:eastAsia="LM Mono 10" w:hAnsi="LM Mono 10" w:cs="LM Mono 10"/>
          <w:position w:val="2"/>
        </w:rPr>
        <w:t xml:space="preserve"> </w:t>
      </w:r>
      <w:r>
        <w:rPr>
          <w:rFonts w:ascii="LM Mono 10" w:eastAsia="LM Mono 10" w:hAnsi="LM Mono 10" w:cs="LM Mono 10"/>
          <w:w w:val="99"/>
          <w:position w:val="2"/>
        </w:rPr>
        <w:t>Information</w:t>
      </w:r>
      <w:r>
        <w:rPr>
          <w:rFonts w:ascii="LM Mono 10" w:eastAsia="LM Mono 10" w:hAnsi="LM Mono 10" w:cs="LM Mono 10"/>
          <w:position w:val="2"/>
        </w:rPr>
        <w:t xml:space="preserve"> </w:t>
      </w:r>
      <w:r>
        <w:rPr>
          <w:rFonts w:ascii="LM Mono 10" w:eastAsia="LM Mono 10" w:hAnsi="LM Mono 10" w:cs="LM Mono 10"/>
          <w:w w:val="99"/>
          <w:position w:val="2"/>
        </w:rPr>
        <w:t>Rate</w:t>
      </w:r>
      <w:r>
        <w:rPr>
          <w:rFonts w:ascii="LM Mono 10" w:eastAsia="LM Mono 10" w:hAnsi="LM Mono 10" w:cs="LM Mono 10"/>
          <w:position w:val="2"/>
        </w:rPr>
        <w:t xml:space="preserve"> </w:t>
      </w: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1</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P-Value</w:t>
      </w:r>
      <w:r>
        <w:rPr>
          <w:rFonts w:ascii="LM Mono 10" w:eastAsia="LM Mono 10" w:hAnsi="LM Mono 10" w:cs="LM Mono 10"/>
          <w:position w:val="2"/>
        </w:rPr>
        <w:t xml:space="preserve"> </w:t>
      </w:r>
      <w:r>
        <w:rPr>
          <w:rFonts w:ascii="LM Mono 10" w:eastAsia="LM Mono 10" w:hAnsi="LM Mono 10" w:cs="LM Mono 10"/>
          <w:w w:val="99"/>
          <w:position w:val="2"/>
        </w:rPr>
        <w:t>[Acc</w:t>
      </w:r>
      <w:r>
        <w:rPr>
          <w:rFonts w:ascii="LM Mono 10" w:eastAsia="LM Mono 10" w:hAnsi="LM Mono 10" w:cs="LM Mono 10"/>
          <w:position w:val="2"/>
        </w:rPr>
        <w:t xml:space="preserve"> </w:t>
      </w:r>
      <w:r>
        <w:rPr>
          <w:rFonts w:ascii="LM Mono 10" w:eastAsia="LM Mono 10" w:hAnsi="LM Mono 10" w:cs="LM Mono 10"/>
          <w:w w:val="99"/>
          <w:position w:val="2"/>
        </w:rPr>
        <w:t>&gt;</w:t>
      </w:r>
      <w:r>
        <w:rPr>
          <w:rFonts w:ascii="LM Mono 10" w:eastAsia="LM Mono 10" w:hAnsi="LM Mono 10" w:cs="LM Mono 10"/>
          <w:position w:val="2"/>
        </w:rPr>
        <w:t xml:space="preserve"> </w:t>
      </w:r>
      <w:r>
        <w:rPr>
          <w:rFonts w:ascii="LM Mono 10" w:eastAsia="LM Mono 10" w:hAnsi="LM Mono 10" w:cs="LM Mono 10"/>
          <w:w w:val="99"/>
          <w:position w:val="2"/>
        </w:rPr>
        <w:t>NIR]</w:t>
      </w:r>
      <w:r>
        <w:rPr>
          <w:rFonts w:ascii="LM Mono 10" w:eastAsia="LM Mono 10" w:hAnsi="LM Mono 10" w:cs="LM Mono 10"/>
          <w:position w:val="2"/>
        </w:rPr>
        <w:t xml:space="preserve"> </w:t>
      </w: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1</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Kappa</w:t>
      </w:r>
      <w:r>
        <w:rPr>
          <w:rFonts w:ascii="LM Mono 10" w:eastAsia="LM Mono 10" w:hAnsi="LM Mono 10" w:cs="LM Mono 10"/>
          <w:position w:val="2"/>
        </w:rPr>
        <w:t xml:space="preserve"> </w:t>
      </w: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0</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Mcnemar’s</w:t>
      </w:r>
      <w:r>
        <w:rPr>
          <w:rFonts w:ascii="LM Mono 10" w:eastAsia="LM Mono 10" w:hAnsi="LM Mono 10" w:cs="LM Mono 10"/>
          <w:position w:val="2"/>
        </w:rPr>
        <w:t xml:space="preserve"> </w:t>
      </w:r>
      <w:r>
        <w:rPr>
          <w:rFonts w:ascii="LM Mono 10" w:eastAsia="LM Mono 10" w:hAnsi="LM Mono 10" w:cs="LM Mono 10"/>
          <w:w w:val="99"/>
          <w:position w:val="2"/>
        </w:rPr>
        <w:t>Test</w:t>
      </w:r>
      <w:r>
        <w:rPr>
          <w:rFonts w:ascii="LM Mono 10" w:eastAsia="LM Mono 10" w:hAnsi="LM Mono 10" w:cs="LM Mono 10"/>
          <w:position w:val="2"/>
        </w:rPr>
        <w:t xml:space="preserve"> </w:t>
      </w:r>
      <w:r>
        <w:rPr>
          <w:rFonts w:ascii="LM Mono 10" w:eastAsia="LM Mono 10" w:hAnsi="LM Mono 10" w:cs="LM Mono 10"/>
          <w:w w:val="99"/>
          <w:position w:val="2"/>
        </w:rPr>
        <w:t>P-Value</w:t>
      </w:r>
      <w:r>
        <w:rPr>
          <w:rFonts w:ascii="LM Mono 10" w:eastAsia="LM Mono 10" w:hAnsi="LM Mono 10" w:cs="LM Mono 10"/>
          <w:position w:val="2"/>
        </w:rPr>
        <w:t xml:space="preserve"> </w:t>
      </w: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NA</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Statistics</w:t>
      </w:r>
      <w:r>
        <w:rPr>
          <w:rFonts w:ascii="LM Mono 10" w:eastAsia="LM Mono 10" w:hAnsi="LM Mono 10" w:cs="LM Mono 10"/>
          <w:position w:val="2"/>
        </w:rPr>
        <w:t xml:space="preserve"> </w:t>
      </w:r>
      <w:r>
        <w:rPr>
          <w:rFonts w:ascii="LM Mono 10" w:eastAsia="LM Mono 10" w:hAnsi="LM Mono 10" w:cs="LM Mono 10"/>
          <w:w w:val="99"/>
          <w:position w:val="2"/>
        </w:rPr>
        <w:t>by</w:t>
      </w:r>
      <w:r>
        <w:rPr>
          <w:rFonts w:ascii="LM Mono 10" w:eastAsia="LM Mono 10" w:hAnsi="LM Mono 10" w:cs="LM Mono 10"/>
          <w:position w:val="2"/>
        </w:rPr>
        <w:t xml:space="preserve"> </w:t>
      </w:r>
      <w:r>
        <w:rPr>
          <w:rFonts w:ascii="LM Mono 10" w:eastAsia="LM Mono 10" w:hAnsi="LM Mono 10" w:cs="LM Mono 10"/>
          <w:w w:val="99"/>
          <w:position w:val="2"/>
        </w:rPr>
        <w:t>Class:</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Class:</w:t>
      </w:r>
      <w:r>
        <w:rPr>
          <w:rFonts w:ascii="LM Mono 10" w:eastAsia="LM Mono 10" w:hAnsi="LM Mono 10" w:cs="LM Mono 10"/>
          <w:position w:val="2"/>
        </w:rPr>
        <w:t xml:space="preserve"> </w:t>
      </w:r>
      <w:r>
        <w:rPr>
          <w:rFonts w:ascii="LM Mono 10" w:eastAsia="LM Mono 10" w:hAnsi="LM Mono 10" w:cs="LM Mono 10"/>
          <w:w w:val="99"/>
          <w:position w:val="2"/>
        </w:rPr>
        <w:t>setosa</w:t>
      </w:r>
      <w:r>
        <w:rPr>
          <w:rFonts w:ascii="LM Mono 10" w:eastAsia="LM Mono 10" w:hAnsi="LM Mono 10" w:cs="LM Mono 10"/>
          <w:position w:val="2"/>
        </w:rPr>
        <w:t xml:space="preserve"> </w:t>
      </w:r>
      <w:r>
        <w:rPr>
          <w:rFonts w:ascii="LM Mono 10" w:eastAsia="LM Mono 10" w:hAnsi="LM Mono 10" w:cs="LM Mono 10"/>
          <w:w w:val="99"/>
          <w:position w:val="2"/>
        </w:rPr>
        <w:t>Class:</w:t>
      </w:r>
      <w:r>
        <w:rPr>
          <w:rFonts w:ascii="LM Mono 10" w:eastAsia="LM Mono 10" w:hAnsi="LM Mono 10" w:cs="LM Mono 10"/>
          <w:position w:val="2"/>
        </w:rPr>
        <w:t xml:space="preserve"> </w:t>
      </w:r>
      <w:r>
        <w:rPr>
          <w:rFonts w:ascii="LM Mono 10" w:eastAsia="LM Mono 10" w:hAnsi="LM Mono 10" w:cs="LM Mono 10"/>
          <w:w w:val="99"/>
          <w:position w:val="2"/>
        </w:rPr>
        <w:t>versicolor</w:t>
      </w:r>
      <w:r>
        <w:rPr>
          <w:rFonts w:ascii="LM Mono 10" w:eastAsia="LM Mono 10" w:hAnsi="LM Mono 10" w:cs="LM Mono 10"/>
          <w:position w:val="2"/>
        </w:rPr>
        <w:t xml:space="preserve"> </w:t>
      </w:r>
      <w:r>
        <w:rPr>
          <w:rFonts w:ascii="LM Mono 10" w:eastAsia="LM Mono 10" w:hAnsi="LM Mono 10" w:cs="LM Mono 10"/>
          <w:w w:val="99"/>
          <w:position w:val="2"/>
        </w:rPr>
        <w:t>Class:</w:t>
      </w:r>
      <w:r>
        <w:rPr>
          <w:rFonts w:ascii="LM Mono 10" w:eastAsia="LM Mono 10" w:hAnsi="LM Mono 10" w:cs="LM Mono 10"/>
          <w:position w:val="2"/>
        </w:rPr>
        <w:t xml:space="preserve"> </w:t>
      </w:r>
      <w:r>
        <w:rPr>
          <w:rFonts w:ascii="LM Mono 10" w:eastAsia="LM Mono 10" w:hAnsi="LM Mono 10" w:cs="LM Mono 10"/>
          <w:w w:val="99"/>
          <w:position w:val="2"/>
        </w:rPr>
        <w:t>virginica</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Sensitivity</w:t>
      </w:r>
      <w:r>
        <w:rPr>
          <w:rFonts w:ascii="LM Mono 10" w:eastAsia="LM Mono 10" w:hAnsi="LM Mono 10" w:cs="LM Mono 10"/>
          <w:position w:val="2"/>
        </w:rPr>
        <w:t xml:space="preserve">                     </w:t>
      </w:r>
      <w:r>
        <w:rPr>
          <w:rFonts w:ascii="LM Mono 10" w:eastAsia="LM Mono 10" w:hAnsi="LM Mono 10" w:cs="LM Mono 10"/>
          <w:w w:val="99"/>
          <w:position w:val="2"/>
        </w:rPr>
        <w:t>NA</w:t>
      </w:r>
      <w:r>
        <w:rPr>
          <w:rFonts w:ascii="LM Mono 10" w:eastAsia="LM Mono 10" w:hAnsi="LM Mono 10" w:cs="LM Mono 10"/>
          <w:position w:val="2"/>
        </w:rPr>
        <w:t xml:space="preserve">                </w:t>
      </w:r>
      <w:r>
        <w:rPr>
          <w:rFonts w:ascii="LM Mono 10" w:eastAsia="LM Mono 10" w:hAnsi="LM Mono 10" w:cs="LM Mono 10"/>
          <w:w w:val="99"/>
          <w:position w:val="2"/>
        </w:rPr>
        <w:t>NA</w:t>
      </w:r>
      <w:r>
        <w:rPr>
          <w:rFonts w:ascii="LM Mono 10" w:eastAsia="LM Mono 10" w:hAnsi="LM Mono 10" w:cs="LM Mono 10"/>
          <w:position w:val="2"/>
        </w:rPr>
        <w:t xml:space="preserve">           </w:t>
      </w:r>
      <w:r>
        <w:rPr>
          <w:rFonts w:ascii="LM Mono 10" w:eastAsia="LM Mono 10" w:hAnsi="LM Mono 10" w:cs="LM Mono 10"/>
          <w:w w:val="99"/>
          <w:position w:val="2"/>
        </w:rPr>
        <w:t>0.8947</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Specificity</w:t>
      </w:r>
      <w:r>
        <w:rPr>
          <w:rFonts w:ascii="LM Mono 10" w:eastAsia="LM Mono 10" w:hAnsi="LM Mono 10" w:cs="LM Mono 10"/>
          <w:position w:val="2"/>
        </w:rPr>
        <w:t xml:space="preserve">                      </w:t>
      </w:r>
      <w:r>
        <w:rPr>
          <w:rFonts w:ascii="LM Mono 10" w:eastAsia="LM Mono 10" w:hAnsi="LM Mono 10" w:cs="LM Mono 10"/>
          <w:w w:val="99"/>
          <w:position w:val="2"/>
        </w:rPr>
        <w:t>1</w:t>
      </w:r>
      <w:r>
        <w:rPr>
          <w:rFonts w:ascii="LM Mono 10" w:eastAsia="LM Mono 10" w:hAnsi="LM Mono 10" w:cs="LM Mono 10"/>
          <w:position w:val="2"/>
        </w:rPr>
        <w:t xml:space="preserve">            </w:t>
      </w:r>
      <w:r>
        <w:rPr>
          <w:rFonts w:ascii="LM Mono 10" w:eastAsia="LM Mono 10" w:hAnsi="LM Mono 10" w:cs="LM Mono 10"/>
          <w:w w:val="99"/>
          <w:position w:val="2"/>
        </w:rPr>
        <w:t>0.8947</w:t>
      </w:r>
      <w:r>
        <w:rPr>
          <w:rFonts w:ascii="LM Mono 10" w:eastAsia="LM Mono 10" w:hAnsi="LM Mono 10" w:cs="LM Mono 10"/>
          <w:position w:val="2"/>
        </w:rPr>
        <w:t xml:space="preserve">               </w:t>
      </w:r>
      <w:r>
        <w:rPr>
          <w:rFonts w:ascii="LM Mono 10" w:eastAsia="LM Mono 10" w:hAnsi="LM Mono 10" w:cs="LM Mono 10"/>
          <w:w w:val="99"/>
          <w:position w:val="2"/>
        </w:rPr>
        <w:t>NA</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Pos</w:t>
      </w:r>
      <w:r>
        <w:rPr>
          <w:rFonts w:ascii="LM Mono 10" w:eastAsia="LM Mono 10" w:hAnsi="LM Mono 10" w:cs="LM Mono 10"/>
          <w:position w:val="2"/>
        </w:rPr>
        <w:t xml:space="preserve"> </w:t>
      </w:r>
      <w:r>
        <w:rPr>
          <w:rFonts w:ascii="LM Mono 10" w:eastAsia="LM Mono 10" w:hAnsi="LM Mono 10" w:cs="LM Mono 10"/>
          <w:w w:val="99"/>
          <w:position w:val="2"/>
        </w:rPr>
        <w:t>Pred</w:t>
      </w:r>
      <w:r>
        <w:rPr>
          <w:rFonts w:ascii="LM Mono 10" w:eastAsia="LM Mono 10" w:hAnsi="LM Mono 10" w:cs="LM Mono 10"/>
          <w:position w:val="2"/>
        </w:rPr>
        <w:t xml:space="preserve"> </w:t>
      </w:r>
      <w:r>
        <w:rPr>
          <w:rFonts w:ascii="LM Mono 10" w:eastAsia="LM Mono 10" w:hAnsi="LM Mono 10" w:cs="LM Mono 10"/>
          <w:w w:val="99"/>
          <w:position w:val="2"/>
        </w:rPr>
        <w:t>Value</w:t>
      </w:r>
      <w:r>
        <w:rPr>
          <w:rFonts w:ascii="LM Mono 10" w:eastAsia="LM Mono 10" w:hAnsi="LM Mono 10" w:cs="LM Mono 10"/>
          <w:position w:val="2"/>
        </w:rPr>
        <w:t xml:space="preserve">                  </w:t>
      </w:r>
      <w:r>
        <w:rPr>
          <w:rFonts w:ascii="LM Mono 10" w:eastAsia="LM Mono 10" w:hAnsi="LM Mono 10" w:cs="LM Mono 10"/>
          <w:w w:val="99"/>
          <w:position w:val="2"/>
        </w:rPr>
        <w:t>NA</w:t>
      </w:r>
      <w:r>
        <w:rPr>
          <w:rFonts w:ascii="LM Mono 10" w:eastAsia="LM Mono 10" w:hAnsi="LM Mono 10" w:cs="LM Mono 10"/>
          <w:position w:val="2"/>
        </w:rPr>
        <w:t xml:space="preserve">                </w:t>
      </w:r>
      <w:r>
        <w:rPr>
          <w:rFonts w:ascii="LM Mono 10" w:eastAsia="LM Mono 10" w:hAnsi="LM Mono 10" w:cs="LM Mono 10"/>
          <w:w w:val="99"/>
          <w:position w:val="2"/>
        </w:rPr>
        <w:t>NA</w:t>
      </w:r>
      <w:r>
        <w:rPr>
          <w:rFonts w:ascii="LM Mono 10" w:eastAsia="LM Mono 10" w:hAnsi="LM Mono 10" w:cs="LM Mono 10"/>
          <w:position w:val="2"/>
        </w:rPr>
        <w:t xml:space="preserve">               </w:t>
      </w:r>
      <w:r>
        <w:rPr>
          <w:rFonts w:ascii="LM Mono 10" w:eastAsia="LM Mono 10" w:hAnsi="LM Mono 10" w:cs="LM Mono 10"/>
          <w:w w:val="99"/>
          <w:position w:val="2"/>
        </w:rPr>
        <w:t>NA</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Neg</w:t>
      </w:r>
      <w:r>
        <w:rPr>
          <w:rFonts w:ascii="LM Mono 10" w:eastAsia="LM Mono 10" w:hAnsi="LM Mono 10" w:cs="LM Mono 10"/>
          <w:position w:val="2"/>
        </w:rPr>
        <w:t xml:space="preserve"> </w:t>
      </w:r>
      <w:r>
        <w:rPr>
          <w:rFonts w:ascii="LM Mono 10" w:eastAsia="LM Mono 10" w:hAnsi="LM Mono 10" w:cs="LM Mono 10"/>
          <w:w w:val="99"/>
          <w:position w:val="2"/>
        </w:rPr>
        <w:t>Pred</w:t>
      </w:r>
      <w:r>
        <w:rPr>
          <w:rFonts w:ascii="LM Mono 10" w:eastAsia="LM Mono 10" w:hAnsi="LM Mono 10" w:cs="LM Mono 10"/>
          <w:position w:val="2"/>
        </w:rPr>
        <w:t xml:space="preserve"> </w:t>
      </w:r>
      <w:r>
        <w:rPr>
          <w:rFonts w:ascii="LM Mono 10" w:eastAsia="LM Mono 10" w:hAnsi="LM Mono 10" w:cs="LM Mono 10"/>
          <w:w w:val="99"/>
          <w:position w:val="2"/>
        </w:rPr>
        <w:t>Value</w:t>
      </w:r>
      <w:r>
        <w:rPr>
          <w:rFonts w:ascii="LM Mono 10" w:eastAsia="LM Mono 10" w:hAnsi="LM Mono 10" w:cs="LM Mono 10"/>
          <w:position w:val="2"/>
        </w:rPr>
        <w:t xml:space="preserve">                  </w:t>
      </w:r>
      <w:r>
        <w:rPr>
          <w:rFonts w:ascii="LM Mono 10" w:eastAsia="LM Mono 10" w:hAnsi="LM Mono 10" w:cs="LM Mono 10"/>
          <w:w w:val="99"/>
          <w:position w:val="2"/>
        </w:rPr>
        <w:t>NA</w:t>
      </w:r>
      <w:r>
        <w:rPr>
          <w:rFonts w:ascii="LM Mono 10" w:eastAsia="LM Mono 10" w:hAnsi="LM Mono 10" w:cs="LM Mono 10"/>
          <w:position w:val="2"/>
        </w:rPr>
        <w:t xml:space="preserve">                </w:t>
      </w:r>
      <w:r>
        <w:rPr>
          <w:rFonts w:ascii="LM Mono 10" w:eastAsia="LM Mono 10" w:hAnsi="LM Mono 10" w:cs="LM Mono 10"/>
          <w:w w:val="99"/>
          <w:position w:val="2"/>
        </w:rPr>
        <w:t>NA</w:t>
      </w:r>
      <w:r>
        <w:rPr>
          <w:rFonts w:ascii="LM Mono 10" w:eastAsia="LM Mono 10" w:hAnsi="LM Mono 10" w:cs="LM Mono 10"/>
          <w:position w:val="2"/>
        </w:rPr>
        <w:t xml:space="preserve">               </w:t>
      </w:r>
      <w:r>
        <w:rPr>
          <w:rFonts w:ascii="LM Mono 10" w:eastAsia="LM Mono 10" w:hAnsi="LM Mono 10" w:cs="LM Mono 10"/>
          <w:w w:val="99"/>
          <w:position w:val="2"/>
        </w:rPr>
        <w:t>NA</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Prevalence</w:t>
      </w:r>
      <w:r>
        <w:rPr>
          <w:rFonts w:ascii="LM Mono 10" w:eastAsia="LM Mono 10" w:hAnsi="LM Mono 10" w:cs="LM Mono 10"/>
          <w:position w:val="2"/>
        </w:rPr>
        <w:t xml:space="preserve">                       </w:t>
      </w:r>
      <w:r>
        <w:rPr>
          <w:rFonts w:ascii="LM Mono 10" w:eastAsia="LM Mono 10" w:hAnsi="LM Mono 10" w:cs="LM Mono 10"/>
          <w:w w:val="99"/>
          <w:position w:val="2"/>
        </w:rPr>
        <w:t>0</w:t>
      </w:r>
      <w:r>
        <w:rPr>
          <w:rFonts w:ascii="LM Mono 10" w:eastAsia="LM Mono 10" w:hAnsi="LM Mono 10" w:cs="LM Mono 10"/>
          <w:position w:val="2"/>
        </w:rPr>
        <w:t xml:space="preserve">   </w:t>
      </w:r>
      <w:r>
        <w:rPr>
          <w:rFonts w:ascii="LM Mono 10" w:eastAsia="LM Mono 10" w:hAnsi="LM Mono 10" w:cs="LM Mono 10"/>
          <w:position w:val="2"/>
        </w:rPr>
        <w:t xml:space="preserve">         </w:t>
      </w:r>
      <w:r>
        <w:rPr>
          <w:rFonts w:ascii="LM Mono 10" w:eastAsia="LM Mono 10" w:hAnsi="LM Mono 10" w:cs="LM Mono 10"/>
          <w:w w:val="99"/>
          <w:position w:val="2"/>
        </w:rPr>
        <w:t>0.0000</w:t>
      </w:r>
      <w:r>
        <w:rPr>
          <w:rFonts w:ascii="LM Mono 10" w:eastAsia="LM Mono 10" w:hAnsi="LM Mono 10" w:cs="LM Mono 10"/>
          <w:position w:val="2"/>
        </w:rPr>
        <w:t xml:space="preserve">           </w:t>
      </w:r>
      <w:r>
        <w:rPr>
          <w:rFonts w:ascii="LM Mono 10" w:eastAsia="LM Mono 10" w:hAnsi="LM Mono 10" w:cs="LM Mono 10"/>
          <w:w w:val="99"/>
          <w:position w:val="2"/>
        </w:rPr>
        <w:t>1.0000</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Detection</w:t>
      </w:r>
      <w:r>
        <w:rPr>
          <w:rFonts w:ascii="LM Mono 10" w:eastAsia="LM Mono 10" w:hAnsi="LM Mono 10" w:cs="LM Mono 10"/>
          <w:position w:val="2"/>
        </w:rPr>
        <w:t xml:space="preserve"> </w:t>
      </w:r>
      <w:r>
        <w:rPr>
          <w:rFonts w:ascii="LM Mono 10" w:eastAsia="LM Mono 10" w:hAnsi="LM Mono 10" w:cs="LM Mono 10"/>
          <w:w w:val="99"/>
          <w:position w:val="2"/>
        </w:rPr>
        <w:t>Rate</w:t>
      </w:r>
      <w:r>
        <w:rPr>
          <w:rFonts w:ascii="LM Mono 10" w:eastAsia="LM Mono 10" w:hAnsi="LM Mono 10" w:cs="LM Mono 10"/>
          <w:position w:val="2"/>
        </w:rPr>
        <w:t xml:space="preserve">                   </w:t>
      </w:r>
      <w:r>
        <w:rPr>
          <w:rFonts w:ascii="LM Mono 10" w:eastAsia="LM Mono 10" w:hAnsi="LM Mono 10" w:cs="LM Mono 10"/>
          <w:w w:val="99"/>
          <w:position w:val="2"/>
        </w:rPr>
        <w:t>0</w:t>
      </w:r>
      <w:r>
        <w:rPr>
          <w:rFonts w:ascii="LM Mono 10" w:eastAsia="LM Mono 10" w:hAnsi="LM Mono 10" w:cs="LM Mono 10"/>
          <w:position w:val="2"/>
        </w:rPr>
        <w:t xml:space="preserve">            </w:t>
      </w:r>
      <w:r>
        <w:rPr>
          <w:rFonts w:ascii="LM Mono 10" w:eastAsia="LM Mono 10" w:hAnsi="LM Mono 10" w:cs="LM Mono 10"/>
          <w:w w:val="99"/>
          <w:position w:val="2"/>
        </w:rPr>
        <w:t>0.0000</w:t>
      </w:r>
      <w:r>
        <w:rPr>
          <w:rFonts w:ascii="LM Mono 10" w:eastAsia="LM Mono 10" w:hAnsi="LM Mono 10" w:cs="LM Mono 10"/>
          <w:position w:val="2"/>
        </w:rPr>
        <w:t xml:space="preserve">           </w:t>
      </w:r>
      <w:r>
        <w:rPr>
          <w:rFonts w:ascii="LM Mono 10" w:eastAsia="LM Mono 10" w:hAnsi="LM Mono 10" w:cs="LM Mono 10"/>
          <w:w w:val="99"/>
          <w:position w:val="2"/>
        </w:rPr>
        <w:t>0.8947</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Detection</w:t>
      </w:r>
      <w:r>
        <w:rPr>
          <w:rFonts w:ascii="LM Mono 10" w:eastAsia="LM Mono 10" w:hAnsi="LM Mono 10" w:cs="LM Mono 10"/>
          <w:position w:val="2"/>
        </w:rPr>
        <w:t xml:space="preserve"> </w:t>
      </w:r>
      <w:r>
        <w:rPr>
          <w:rFonts w:ascii="LM Mono 10" w:eastAsia="LM Mono 10" w:hAnsi="LM Mono 10" w:cs="LM Mono 10"/>
          <w:w w:val="99"/>
          <w:position w:val="2"/>
        </w:rPr>
        <w:t>Prevalence</w:t>
      </w:r>
      <w:r>
        <w:rPr>
          <w:rFonts w:ascii="LM Mono 10" w:eastAsia="LM Mono 10" w:hAnsi="LM Mono 10" w:cs="LM Mono 10"/>
          <w:position w:val="2"/>
        </w:rPr>
        <w:t xml:space="preserve">             </w:t>
      </w:r>
      <w:r>
        <w:rPr>
          <w:rFonts w:ascii="LM Mono 10" w:eastAsia="LM Mono 10" w:hAnsi="LM Mono 10" w:cs="LM Mono 10"/>
          <w:w w:val="99"/>
          <w:position w:val="2"/>
        </w:rPr>
        <w:t>0</w:t>
      </w:r>
      <w:r>
        <w:rPr>
          <w:rFonts w:ascii="LM Mono 10" w:eastAsia="LM Mono 10" w:hAnsi="LM Mono 10" w:cs="LM Mono 10"/>
          <w:position w:val="2"/>
        </w:rPr>
        <w:t xml:space="preserve">            </w:t>
      </w:r>
      <w:r>
        <w:rPr>
          <w:rFonts w:ascii="LM Mono 10" w:eastAsia="LM Mono 10" w:hAnsi="LM Mono 10" w:cs="LM Mono 10"/>
          <w:w w:val="99"/>
          <w:position w:val="2"/>
        </w:rPr>
        <w:t>0.1053</w:t>
      </w:r>
      <w:r>
        <w:rPr>
          <w:rFonts w:ascii="LM Mono 10" w:eastAsia="LM Mono 10" w:hAnsi="LM Mono 10" w:cs="LM Mono 10"/>
          <w:position w:val="2"/>
        </w:rPr>
        <w:t xml:space="preserve">           </w:t>
      </w:r>
      <w:r>
        <w:rPr>
          <w:rFonts w:ascii="LM Mono 10" w:eastAsia="LM Mono 10" w:hAnsi="LM Mono 10" w:cs="LM Mono 10"/>
          <w:w w:val="99"/>
          <w:position w:val="2"/>
        </w:rPr>
        <w:t>0.8947</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Balanced</w:t>
      </w:r>
      <w:r>
        <w:rPr>
          <w:rFonts w:ascii="LM Mono 10" w:eastAsia="LM Mono 10" w:hAnsi="LM Mono 10" w:cs="LM Mono 10"/>
          <w:position w:val="2"/>
        </w:rPr>
        <w:t xml:space="preserve"> </w:t>
      </w:r>
      <w:r>
        <w:rPr>
          <w:rFonts w:ascii="LM Mono 10" w:eastAsia="LM Mono 10" w:hAnsi="LM Mono 10" w:cs="LM Mono 10"/>
          <w:w w:val="99"/>
          <w:position w:val="2"/>
        </w:rPr>
        <w:t>Accuracy</w:t>
      </w:r>
      <w:r>
        <w:rPr>
          <w:rFonts w:ascii="LM Mono 10" w:eastAsia="LM Mono 10" w:hAnsi="LM Mono 10" w:cs="LM Mono 10"/>
          <w:position w:val="2"/>
        </w:rPr>
        <w:t xml:space="preserve">               </w:t>
      </w:r>
      <w:r>
        <w:rPr>
          <w:rFonts w:ascii="LM Mono 10" w:eastAsia="LM Mono 10" w:hAnsi="LM Mono 10" w:cs="LM Mono 10"/>
          <w:w w:val="99"/>
          <w:position w:val="2"/>
        </w:rPr>
        <w:t>NA</w:t>
      </w:r>
      <w:r>
        <w:rPr>
          <w:rFonts w:ascii="LM Mono 10" w:eastAsia="LM Mono 10" w:hAnsi="LM Mono 10" w:cs="LM Mono 10"/>
          <w:position w:val="2"/>
        </w:rPr>
        <w:t xml:space="preserve">                </w:t>
      </w:r>
      <w:r>
        <w:rPr>
          <w:rFonts w:ascii="LM Mono 10" w:eastAsia="LM Mono 10" w:hAnsi="LM Mono 10" w:cs="LM Mono 10"/>
          <w:w w:val="99"/>
          <w:position w:val="2"/>
        </w:rPr>
        <w:t>NA</w:t>
      </w:r>
      <w:r>
        <w:rPr>
          <w:rFonts w:ascii="LM Mono 10" w:eastAsia="LM Mono 10" w:hAnsi="LM Mono 10" w:cs="LM Mono 10"/>
          <w:position w:val="2"/>
        </w:rPr>
        <w:t xml:space="preserve">               </w:t>
      </w:r>
      <w:r>
        <w:rPr>
          <w:rFonts w:ascii="LM Mono 10" w:eastAsia="LM Mono 10" w:hAnsi="LM Mono 10" w:cs="LM Mono 10"/>
          <w:w w:val="99"/>
          <w:position w:val="2"/>
        </w:rPr>
        <w:t>NA</w:t>
      </w:r>
    </w:p>
    <w:p w:rsidR="00AE0F67" w:rsidRDefault="0029427A">
      <w:pPr>
        <w:spacing w:before="51"/>
        <w:ind w:left="100"/>
        <w:rPr>
          <w:rFonts w:ascii="LM Mono 10" w:eastAsia="LM Mono 10" w:hAnsi="LM Mono 10" w:cs="LM Mono 10"/>
        </w:rPr>
      </w:pPr>
      <w:r>
        <w:rPr>
          <w:rFonts w:ascii="LM Mono 10" w:eastAsia="LM Mono 10" w:hAnsi="LM Mono 10" w:cs="LM Mono 10"/>
          <w:w w:val="99"/>
        </w:rPr>
        <w:t>prediction</w:t>
      </w:r>
      <w:r>
        <w:rPr>
          <w:rFonts w:ascii="LM Mono 10" w:eastAsia="LM Mono 10" w:hAnsi="LM Mono 10" w:cs="LM Mono 10"/>
        </w:rPr>
        <w:t xml:space="preserve"> </w:t>
      </w:r>
      <w:r>
        <w:rPr>
          <w:rFonts w:ascii="LM Mono 10" w:eastAsia="LM Mono 10" w:hAnsi="LM Mono 10" w:cs="LM Mono 10"/>
          <w:w w:val="99"/>
        </w:rPr>
        <w:t>=</w:t>
      </w:r>
      <w:r>
        <w:rPr>
          <w:rFonts w:ascii="LM Mono 10" w:eastAsia="LM Mono 10" w:hAnsi="LM Mono 10" w:cs="LM Mono 10"/>
        </w:rPr>
        <w:t xml:space="preserve"> </w:t>
      </w:r>
      <w:r>
        <w:rPr>
          <w:rFonts w:ascii="Courier New" w:eastAsia="Courier New" w:hAnsi="Courier New" w:cs="Courier New"/>
          <w:b/>
          <w:color w:val="214987"/>
          <w:w w:val="99"/>
        </w:rPr>
        <w:t>knn</w:t>
      </w:r>
      <w:r>
        <w:rPr>
          <w:rFonts w:ascii="LM Mono 10" w:eastAsia="LM Mono 10" w:hAnsi="LM Mono 10" w:cs="LM Mono 10"/>
          <w:color w:val="000000"/>
          <w:w w:val="99"/>
        </w:rPr>
        <w:t>(train[,</w:t>
      </w:r>
      <w:r>
        <w:rPr>
          <w:rFonts w:ascii="Courier New" w:eastAsia="Courier New" w:hAnsi="Courier New" w:cs="Courier New"/>
          <w:b/>
          <w:color w:val="CE5B00"/>
          <w:w w:val="99"/>
        </w:rPr>
        <w:t>-</w:t>
      </w:r>
      <w:r>
        <w:rPr>
          <w:rFonts w:ascii="LM Mono 10" w:eastAsia="LM Mono 10" w:hAnsi="LM Mono 10" w:cs="LM Mono 10"/>
          <w:color w:val="0000CE"/>
          <w:w w:val="99"/>
        </w:rPr>
        <w:t>5</w:t>
      </w:r>
      <w:r>
        <w:rPr>
          <w:rFonts w:ascii="LM Mono 10" w:eastAsia="LM Mono 10" w:hAnsi="LM Mono 10" w:cs="LM Mono 10"/>
          <w:color w:val="000000"/>
          <w:w w:val="99"/>
        </w:rPr>
        <w:t>],</w:t>
      </w:r>
      <w:r>
        <w:rPr>
          <w:rFonts w:ascii="LM Mono 10" w:eastAsia="LM Mono 10" w:hAnsi="LM Mono 10" w:cs="LM Mono 10"/>
          <w:color w:val="000000"/>
        </w:rPr>
        <w:t xml:space="preserve"> </w:t>
      </w:r>
      <w:r>
        <w:rPr>
          <w:rFonts w:ascii="LM Mono 10" w:eastAsia="LM Mono 10" w:hAnsi="LM Mono 10" w:cs="LM Mono 10"/>
          <w:color w:val="000000"/>
          <w:w w:val="99"/>
        </w:rPr>
        <w:t>test[,</w:t>
      </w:r>
      <w:r>
        <w:rPr>
          <w:rFonts w:ascii="Courier New" w:eastAsia="Courier New" w:hAnsi="Courier New" w:cs="Courier New"/>
          <w:b/>
          <w:color w:val="CE5B00"/>
          <w:w w:val="99"/>
        </w:rPr>
        <w:t>-</w:t>
      </w:r>
      <w:r>
        <w:rPr>
          <w:rFonts w:ascii="LM Mono 10" w:eastAsia="LM Mono 10" w:hAnsi="LM Mono 10" w:cs="LM Mono 10"/>
          <w:color w:val="0000CE"/>
          <w:w w:val="99"/>
        </w:rPr>
        <w:t>5</w:t>
      </w:r>
      <w:r>
        <w:rPr>
          <w:rFonts w:ascii="LM Mono 10" w:eastAsia="LM Mono 10" w:hAnsi="LM Mono 10" w:cs="LM Mono 10"/>
          <w:color w:val="000000"/>
          <w:w w:val="99"/>
        </w:rPr>
        <w:t>],</w:t>
      </w:r>
      <w:r>
        <w:rPr>
          <w:rFonts w:ascii="LM Mono 10" w:eastAsia="LM Mono 10" w:hAnsi="LM Mono 10" w:cs="LM Mono 10"/>
          <w:color w:val="000000"/>
        </w:rPr>
        <w:t xml:space="preserve"> </w:t>
      </w:r>
      <w:r>
        <w:rPr>
          <w:rFonts w:ascii="Courier New" w:eastAsia="Courier New" w:hAnsi="Courier New" w:cs="Courier New"/>
          <w:b/>
          <w:color w:val="214987"/>
          <w:w w:val="99"/>
        </w:rPr>
        <w:t>factor</w:t>
      </w:r>
      <w:r>
        <w:rPr>
          <w:rFonts w:ascii="LM Mono 10" w:eastAsia="LM Mono 10" w:hAnsi="LM Mono 10" w:cs="LM Mono 10"/>
          <w:color w:val="000000"/>
          <w:w w:val="99"/>
        </w:rPr>
        <w:t>(train[,</w:t>
      </w:r>
      <w:r>
        <w:rPr>
          <w:rFonts w:ascii="LM Mono 10" w:eastAsia="LM Mono 10" w:hAnsi="LM Mono 10" w:cs="LM Mono 10"/>
          <w:color w:val="0000CE"/>
          <w:w w:val="99"/>
        </w:rPr>
        <w:t>5</w:t>
      </w:r>
      <w:r>
        <w:rPr>
          <w:rFonts w:ascii="LM Mono 10" w:eastAsia="LM Mono 10" w:hAnsi="LM Mono 10" w:cs="LM Mono 10"/>
          <w:color w:val="000000"/>
          <w:w w:val="99"/>
        </w:rPr>
        <w:t>]),</w:t>
      </w:r>
      <w:r>
        <w:rPr>
          <w:rFonts w:ascii="LM Mono 10" w:eastAsia="LM Mono 10" w:hAnsi="LM Mono 10" w:cs="LM Mono 10"/>
          <w:color w:val="000000"/>
        </w:rPr>
        <w:t xml:space="preserve"> </w:t>
      </w:r>
      <w:r>
        <w:rPr>
          <w:rFonts w:ascii="LM Mono 10" w:eastAsia="LM Mono 10" w:hAnsi="LM Mono 10" w:cs="LM Mono 10"/>
          <w:color w:val="214987"/>
          <w:w w:val="99"/>
        </w:rPr>
        <w:t>k</w:t>
      </w:r>
      <w:r>
        <w:rPr>
          <w:rFonts w:ascii="LM Mono 10" w:eastAsia="LM Mono 10" w:hAnsi="LM Mono 10" w:cs="LM Mono 10"/>
          <w:color w:val="214987"/>
        </w:rPr>
        <w:t xml:space="preserve"> </w:t>
      </w:r>
      <w:r>
        <w:rPr>
          <w:rFonts w:ascii="LM Mono 10" w:eastAsia="LM Mono 10" w:hAnsi="LM Mono 10" w:cs="LM Mono 10"/>
          <w:color w:val="214987"/>
          <w:w w:val="99"/>
        </w:rPr>
        <w:t>=</w:t>
      </w:r>
      <w:r>
        <w:rPr>
          <w:rFonts w:ascii="LM Mono 10" w:eastAsia="LM Mono 10" w:hAnsi="LM Mono 10" w:cs="LM Mono 10"/>
          <w:color w:val="214987"/>
        </w:rPr>
        <w:t xml:space="preserve"> </w:t>
      </w:r>
      <w:r>
        <w:rPr>
          <w:rFonts w:ascii="LM Mono 10" w:eastAsia="LM Mono 10" w:hAnsi="LM Mono 10" w:cs="LM Mono 10"/>
          <w:color w:val="0000CE"/>
          <w:w w:val="99"/>
        </w:rPr>
        <w:t>10</w:t>
      </w:r>
      <w:r>
        <w:rPr>
          <w:rFonts w:ascii="LM Mono 10" w:eastAsia="LM Mono 10" w:hAnsi="LM Mono 10" w:cs="LM Mono 10"/>
          <w:color w:val="000000"/>
          <w:w w:val="99"/>
        </w:rPr>
        <w:t>)</w:t>
      </w:r>
    </w:p>
    <w:p w:rsidR="00AE0F67" w:rsidRDefault="0029427A">
      <w:pPr>
        <w:spacing w:line="220" w:lineRule="exact"/>
        <w:ind w:left="100"/>
        <w:rPr>
          <w:rFonts w:ascii="LM Mono 10" w:eastAsia="LM Mono 10" w:hAnsi="LM Mono 10" w:cs="LM Mono 10"/>
        </w:rPr>
      </w:pPr>
      <w:r>
        <w:rPr>
          <w:rFonts w:ascii="Courier New" w:eastAsia="Courier New" w:hAnsi="Courier New" w:cs="Courier New"/>
          <w:b/>
          <w:color w:val="214987"/>
          <w:w w:val="99"/>
          <w:position w:val="2"/>
        </w:rPr>
        <w:t>confusionMatrix</w:t>
      </w:r>
      <w:r>
        <w:rPr>
          <w:rFonts w:ascii="LM Mono 10" w:eastAsia="LM Mono 10" w:hAnsi="LM Mono 10" w:cs="LM Mono 10"/>
          <w:color w:val="000000"/>
          <w:w w:val="99"/>
          <w:position w:val="2"/>
        </w:rPr>
        <w:t>(prediction,</w:t>
      </w:r>
      <w:r>
        <w:rPr>
          <w:rFonts w:ascii="LM Mono 10" w:eastAsia="LM Mono 10" w:hAnsi="LM Mono 10" w:cs="LM Mono 10"/>
          <w:color w:val="000000"/>
          <w:position w:val="2"/>
        </w:rPr>
        <w:t xml:space="preserve"> </w:t>
      </w:r>
      <w:r>
        <w:rPr>
          <w:rFonts w:ascii="LM Mono 10" w:eastAsia="LM Mono 10" w:hAnsi="LM Mono 10" w:cs="LM Mono 10"/>
          <w:color w:val="000000"/>
          <w:w w:val="99"/>
          <w:position w:val="2"/>
        </w:rPr>
        <w:t>test[,</w:t>
      </w:r>
      <w:r>
        <w:rPr>
          <w:rFonts w:ascii="LM Mono 10" w:eastAsia="LM Mono 10" w:hAnsi="LM Mono 10" w:cs="LM Mono 10"/>
          <w:color w:val="0000CE"/>
          <w:w w:val="99"/>
          <w:position w:val="2"/>
        </w:rPr>
        <w:t>5</w:t>
      </w:r>
      <w:r>
        <w:rPr>
          <w:rFonts w:ascii="LM Mono 10" w:eastAsia="LM Mono 10" w:hAnsi="LM Mono 10" w:cs="LM Mono 10"/>
          <w:color w:val="000000"/>
          <w:w w:val="99"/>
          <w:position w:val="2"/>
        </w:rPr>
        <w:t>])</w:t>
      </w:r>
    </w:p>
    <w:p w:rsidR="00AE0F67" w:rsidRDefault="00AE0F67">
      <w:pPr>
        <w:spacing w:before="6" w:line="180" w:lineRule="exact"/>
        <w:rPr>
          <w:sz w:val="19"/>
          <w:szCs w:val="19"/>
        </w:rPr>
      </w:pPr>
    </w:p>
    <w:p w:rsidR="00AE0F67" w:rsidRDefault="0029427A">
      <w:pPr>
        <w:ind w:left="100"/>
        <w:rPr>
          <w:rFonts w:ascii="LM Mono 10" w:eastAsia="LM Mono 10" w:hAnsi="LM Mono 10" w:cs="LM Mono 10"/>
        </w:rPr>
      </w:pPr>
      <w:r>
        <w:rPr>
          <w:rFonts w:ascii="LM Mono 10" w:eastAsia="LM Mono 10" w:hAnsi="LM Mono 10" w:cs="LM Mono 10"/>
          <w:w w:val="99"/>
        </w:rPr>
        <w:t>##</w:t>
      </w:r>
      <w:r>
        <w:rPr>
          <w:rFonts w:ascii="LM Mono 10" w:eastAsia="LM Mono 10" w:hAnsi="LM Mono 10" w:cs="LM Mono 10"/>
        </w:rPr>
        <w:t xml:space="preserve"> </w:t>
      </w:r>
      <w:r>
        <w:rPr>
          <w:rFonts w:ascii="LM Mono 10" w:eastAsia="LM Mono 10" w:hAnsi="LM Mono 10" w:cs="LM Mono 10"/>
          <w:w w:val="99"/>
        </w:rPr>
        <w:t>Confusion</w:t>
      </w:r>
      <w:r>
        <w:rPr>
          <w:rFonts w:ascii="LM Mono 10" w:eastAsia="LM Mono 10" w:hAnsi="LM Mono 10" w:cs="LM Mono 10"/>
        </w:rPr>
        <w:t xml:space="preserve"> </w:t>
      </w:r>
      <w:r>
        <w:rPr>
          <w:rFonts w:ascii="LM Mono 10" w:eastAsia="LM Mono 10" w:hAnsi="LM Mono 10" w:cs="LM Mono 10"/>
          <w:w w:val="99"/>
        </w:rPr>
        <w:t>Matrix</w:t>
      </w:r>
      <w:r>
        <w:rPr>
          <w:rFonts w:ascii="LM Mono 10" w:eastAsia="LM Mono 10" w:hAnsi="LM Mono 10" w:cs="LM Mono 10"/>
        </w:rPr>
        <w:t xml:space="preserve"> </w:t>
      </w:r>
      <w:r>
        <w:rPr>
          <w:rFonts w:ascii="LM Mono 10" w:eastAsia="LM Mono 10" w:hAnsi="LM Mono 10" w:cs="LM Mono 10"/>
          <w:w w:val="99"/>
        </w:rPr>
        <w:t>and</w:t>
      </w:r>
      <w:r>
        <w:rPr>
          <w:rFonts w:ascii="LM Mono 10" w:eastAsia="LM Mono 10" w:hAnsi="LM Mono 10" w:cs="LM Mono 10"/>
        </w:rPr>
        <w:t xml:space="preserve"> </w:t>
      </w:r>
      <w:r>
        <w:rPr>
          <w:rFonts w:ascii="LM Mono 10" w:eastAsia="LM Mono 10" w:hAnsi="LM Mono 10" w:cs="LM Mono 10"/>
          <w:w w:val="99"/>
        </w:rPr>
        <w:t>Statistics</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Reference</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Prediction</w:t>
      </w:r>
      <w:r>
        <w:rPr>
          <w:rFonts w:ascii="LM Mono 10" w:eastAsia="LM Mono 10" w:hAnsi="LM Mono 10" w:cs="LM Mono 10"/>
          <w:position w:val="2"/>
        </w:rPr>
        <w:t xml:space="preserve">   </w:t>
      </w:r>
      <w:r>
        <w:rPr>
          <w:rFonts w:ascii="LM Mono 10" w:eastAsia="LM Mono 10" w:hAnsi="LM Mono 10" w:cs="LM Mono 10"/>
          <w:w w:val="99"/>
          <w:position w:val="2"/>
        </w:rPr>
        <w:t>setosa</w:t>
      </w:r>
      <w:r>
        <w:rPr>
          <w:rFonts w:ascii="LM Mono 10" w:eastAsia="LM Mono 10" w:hAnsi="LM Mono 10" w:cs="LM Mono 10"/>
          <w:position w:val="2"/>
        </w:rPr>
        <w:t xml:space="preserve"> </w:t>
      </w:r>
      <w:r>
        <w:rPr>
          <w:rFonts w:ascii="LM Mono 10" w:eastAsia="LM Mono 10" w:hAnsi="LM Mono 10" w:cs="LM Mono 10"/>
          <w:w w:val="99"/>
          <w:position w:val="2"/>
        </w:rPr>
        <w:t>versicolor</w:t>
      </w:r>
      <w:r>
        <w:rPr>
          <w:rFonts w:ascii="LM Mono 10" w:eastAsia="LM Mono 10" w:hAnsi="LM Mono 10" w:cs="LM Mono 10"/>
          <w:position w:val="2"/>
        </w:rPr>
        <w:t xml:space="preserve"> </w:t>
      </w:r>
      <w:r>
        <w:rPr>
          <w:rFonts w:ascii="LM Mono 10" w:eastAsia="LM Mono 10" w:hAnsi="LM Mono 10" w:cs="LM Mono 10"/>
          <w:w w:val="99"/>
          <w:position w:val="2"/>
        </w:rPr>
        <w:t>virginica</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setosa</w:t>
      </w:r>
      <w:r>
        <w:rPr>
          <w:rFonts w:ascii="LM Mono 10" w:eastAsia="LM Mono 10" w:hAnsi="LM Mono 10" w:cs="LM Mono 10"/>
          <w:position w:val="2"/>
        </w:rPr>
        <w:t xml:space="preserve">          </w:t>
      </w:r>
      <w:r>
        <w:rPr>
          <w:rFonts w:ascii="LM Mono 10" w:eastAsia="LM Mono 10" w:hAnsi="LM Mono 10" w:cs="LM Mono 10"/>
          <w:w w:val="99"/>
          <w:position w:val="2"/>
        </w:rPr>
        <w:t>0</w:t>
      </w:r>
      <w:r>
        <w:rPr>
          <w:rFonts w:ascii="LM Mono 10" w:eastAsia="LM Mono 10" w:hAnsi="LM Mono 10" w:cs="LM Mono 10"/>
          <w:position w:val="2"/>
        </w:rPr>
        <w:t xml:space="preserve">          </w:t>
      </w:r>
      <w:r>
        <w:rPr>
          <w:rFonts w:ascii="LM Mono 10" w:eastAsia="LM Mono 10" w:hAnsi="LM Mono 10" w:cs="LM Mono 10"/>
          <w:w w:val="99"/>
          <w:position w:val="2"/>
        </w:rPr>
        <w:t>0</w:t>
      </w:r>
      <w:r>
        <w:rPr>
          <w:rFonts w:ascii="LM Mono 10" w:eastAsia="LM Mono 10" w:hAnsi="LM Mono 10" w:cs="LM Mono 10"/>
          <w:position w:val="2"/>
        </w:rPr>
        <w:t xml:space="preserve">         </w:t>
      </w:r>
      <w:r>
        <w:rPr>
          <w:rFonts w:ascii="LM Mono 10" w:eastAsia="LM Mono 10" w:hAnsi="LM Mono 10" w:cs="LM Mono 10"/>
          <w:w w:val="99"/>
          <w:position w:val="2"/>
        </w:rPr>
        <w:t>0</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versicolor</w:t>
      </w:r>
      <w:r>
        <w:rPr>
          <w:rFonts w:ascii="LM Mono 10" w:eastAsia="LM Mono 10" w:hAnsi="LM Mono 10" w:cs="LM Mono 10"/>
          <w:position w:val="2"/>
        </w:rPr>
        <w:t xml:space="preserve">      </w:t>
      </w:r>
      <w:r>
        <w:rPr>
          <w:rFonts w:ascii="LM Mono 10" w:eastAsia="LM Mono 10" w:hAnsi="LM Mono 10" w:cs="LM Mono 10"/>
          <w:w w:val="99"/>
          <w:position w:val="2"/>
        </w:rPr>
        <w:t>0</w:t>
      </w:r>
      <w:r>
        <w:rPr>
          <w:rFonts w:ascii="LM Mono 10" w:eastAsia="LM Mono 10" w:hAnsi="LM Mono 10" w:cs="LM Mono 10"/>
          <w:position w:val="2"/>
        </w:rPr>
        <w:t xml:space="preserve">          </w:t>
      </w:r>
      <w:r>
        <w:rPr>
          <w:rFonts w:ascii="LM Mono 10" w:eastAsia="LM Mono 10" w:hAnsi="LM Mono 10" w:cs="LM Mono 10"/>
          <w:w w:val="99"/>
          <w:position w:val="2"/>
        </w:rPr>
        <w:t>0</w:t>
      </w:r>
      <w:r>
        <w:rPr>
          <w:rFonts w:ascii="LM Mono 10" w:eastAsia="LM Mono 10" w:hAnsi="LM Mono 10" w:cs="LM Mono 10"/>
          <w:position w:val="2"/>
        </w:rPr>
        <w:t xml:space="preserve">        </w:t>
      </w:r>
      <w:r>
        <w:rPr>
          <w:rFonts w:ascii="LM Mono 10" w:eastAsia="LM Mono 10" w:hAnsi="LM Mono 10" w:cs="LM Mono 10"/>
          <w:w w:val="99"/>
          <w:position w:val="2"/>
        </w:rPr>
        <w:t>15</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virginica</w:t>
      </w:r>
      <w:r>
        <w:rPr>
          <w:rFonts w:ascii="LM Mono 10" w:eastAsia="LM Mono 10" w:hAnsi="LM Mono 10" w:cs="LM Mono 10"/>
          <w:position w:val="2"/>
        </w:rPr>
        <w:t xml:space="preserve">       </w:t>
      </w:r>
      <w:r>
        <w:rPr>
          <w:rFonts w:ascii="LM Mono 10" w:eastAsia="LM Mono 10" w:hAnsi="LM Mono 10" w:cs="LM Mono 10"/>
          <w:w w:val="99"/>
          <w:position w:val="2"/>
        </w:rPr>
        <w:t>0</w:t>
      </w:r>
      <w:r>
        <w:rPr>
          <w:rFonts w:ascii="LM Mono 10" w:eastAsia="LM Mono 10" w:hAnsi="LM Mono 10" w:cs="LM Mono 10"/>
          <w:position w:val="2"/>
        </w:rPr>
        <w:t xml:space="preserve">          </w:t>
      </w:r>
      <w:r>
        <w:rPr>
          <w:rFonts w:ascii="LM Mono 10" w:eastAsia="LM Mono 10" w:hAnsi="LM Mono 10" w:cs="LM Mono 10"/>
          <w:w w:val="99"/>
          <w:position w:val="2"/>
        </w:rPr>
        <w:t>0</w:t>
      </w:r>
      <w:r>
        <w:rPr>
          <w:rFonts w:ascii="LM Mono 10" w:eastAsia="LM Mono 10" w:hAnsi="LM Mono 10" w:cs="LM Mono 10"/>
          <w:position w:val="2"/>
        </w:rPr>
        <w:t xml:space="preserve">        </w:t>
      </w:r>
      <w:r>
        <w:rPr>
          <w:rFonts w:ascii="LM Mono 10" w:eastAsia="LM Mono 10" w:hAnsi="LM Mono 10" w:cs="LM Mono 10"/>
          <w:w w:val="99"/>
          <w:position w:val="2"/>
        </w:rPr>
        <w:t>23</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Overall</w:t>
      </w:r>
      <w:r>
        <w:rPr>
          <w:rFonts w:ascii="LM Mono 10" w:eastAsia="LM Mono 10" w:hAnsi="LM Mono 10" w:cs="LM Mono 10"/>
          <w:position w:val="2"/>
        </w:rPr>
        <w:t xml:space="preserve"> </w:t>
      </w:r>
      <w:r>
        <w:rPr>
          <w:rFonts w:ascii="LM Mono 10" w:eastAsia="LM Mono 10" w:hAnsi="LM Mono 10" w:cs="LM Mono 10"/>
          <w:w w:val="99"/>
          <w:position w:val="2"/>
        </w:rPr>
        <w:t>Statistics</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Accuracy</w:t>
      </w:r>
      <w:r>
        <w:rPr>
          <w:rFonts w:ascii="LM Mono 10" w:eastAsia="LM Mono 10" w:hAnsi="LM Mono 10" w:cs="LM Mono 10"/>
          <w:position w:val="2"/>
        </w:rPr>
        <w:t xml:space="preserve"> </w:t>
      </w: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0.6053</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95%</w:t>
      </w:r>
      <w:r>
        <w:rPr>
          <w:rFonts w:ascii="LM Mono 10" w:eastAsia="LM Mono 10" w:hAnsi="LM Mono 10" w:cs="LM Mono 10"/>
          <w:position w:val="2"/>
        </w:rPr>
        <w:t xml:space="preserve"> </w:t>
      </w:r>
      <w:r>
        <w:rPr>
          <w:rFonts w:ascii="LM Mono 10" w:eastAsia="LM Mono 10" w:hAnsi="LM Mono 10" w:cs="LM Mono 10"/>
          <w:w w:val="99"/>
          <w:position w:val="2"/>
        </w:rPr>
        <w:t>CI</w:t>
      </w:r>
      <w:r>
        <w:rPr>
          <w:rFonts w:ascii="LM Mono 10" w:eastAsia="LM Mono 10" w:hAnsi="LM Mono 10" w:cs="LM Mono 10"/>
          <w:position w:val="2"/>
        </w:rPr>
        <w:t xml:space="preserve"> </w:t>
      </w: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(0.4339,</w:t>
      </w:r>
      <w:r>
        <w:rPr>
          <w:rFonts w:ascii="LM Mono 10" w:eastAsia="LM Mono 10" w:hAnsi="LM Mono 10" w:cs="LM Mono 10"/>
          <w:position w:val="2"/>
        </w:rPr>
        <w:t xml:space="preserve"> </w:t>
      </w:r>
      <w:r>
        <w:rPr>
          <w:rFonts w:ascii="LM Mono 10" w:eastAsia="LM Mono 10" w:hAnsi="LM Mono 10" w:cs="LM Mono 10"/>
          <w:w w:val="99"/>
          <w:position w:val="2"/>
        </w:rPr>
        <w:t>0.7596)</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No</w:t>
      </w:r>
      <w:r>
        <w:rPr>
          <w:rFonts w:ascii="LM Mono 10" w:eastAsia="LM Mono 10" w:hAnsi="LM Mono 10" w:cs="LM Mono 10"/>
          <w:position w:val="2"/>
        </w:rPr>
        <w:t xml:space="preserve"> </w:t>
      </w:r>
      <w:r>
        <w:rPr>
          <w:rFonts w:ascii="LM Mono 10" w:eastAsia="LM Mono 10" w:hAnsi="LM Mono 10" w:cs="LM Mono 10"/>
          <w:w w:val="99"/>
          <w:position w:val="2"/>
        </w:rPr>
        <w:t>Information</w:t>
      </w:r>
      <w:r>
        <w:rPr>
          <w:rFonts w:ascii="LM Mono 10" w:eastAsia="LM Mono 10" w:hAnsi="LM Mono 10" w:cs="LM Mono 10"/>
          <w:position w:val="2"/>
        </w:rPr>
        <w:t xml:space="preserve"> </w:t>
      </w:r>
      <w:r>
        <w:rPr>
          <w:rFonts w:ascii="LM Mono 10" w:eastAsia="LM Mono 10" w:hAnsi="LM Mono 10" w:cs="LM Mono 10"/>
          <w:w w:val="99"/>
          <w:position w:val="2"/>
        </w:rPr>
        <w:t>Rate</w:t>
      </w:r>
      <w:r>
        <w:rPr>
          <w:rFonts w:ascii="LM Mono 10" w:eastAsia="LM Mono 10" w:hAnsi="LM Mono 10" w:cs="LM Mono 10"/>
          <w:position w:val="2"/>
        </w:rPr>
        <w:t xml:space="preserve"> </w:t>
      </w: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1</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P-Value</w:t>
      </w:r>
      <w:r>
        <w:rPr>
          <w:rFonts w:ascii="LM Mono 10" w:eastAsia="LM Mono 10" w:hAnsi="LM Mono 10" w:cs="LM Mono 10"/>
          <w:position w:val="2"/>
        </w:rPr>
        <w:t xml:space="preserve"> </w:t>
      </w:r>
      <w:r>
        <w:rPr>
          <w:rFonts w:ascii="LM Mono 10" w:eastAsia="LM Mono 10" w:hAnsi="LM Mono 10" w:cs="LM Mono 10"/>
          <w:w w:val="99"/>
          <w:position w:val="2"/>
        </w:rPr>
        <w:t>[Acc</w:t>
      </w:r>
      <w:r>
        <w:rPr>
          <w:rFonts w:ascii="LM Mono 10" w:eastAsia="LM Mono 10" w:hAnsi="LM Mono 10" w:cs="LM Mono 10"/>
          <w:position w:val="2"/>
        </w:rPr>
        <w:t xml:space="preserve"> </w:t>
      </w:r>
      <w:r>
        <w:rPr>
          <w:rFonts w:ascii="LM Mono 10" w:eastAsia="LM Mono 10" w:hAnsi="LM Mono 10" w:cs="LM Mono 10"/>
          <w:w w:val="99"/>
          <w:position w:val="2"/>
        </w:rPr>
        <w:t>&gt;</w:t>
      </w:r>
      <w:r>
        <w:rPr>
          <w:rFonts w:ascii="LM Mono 10" w:eastAsia="LM Mono 10" w:hAnsi="LM Mono 10" w:cs="LM Mono 10"/>
          <w:position w:val="2"/>
        </w:rPr>
        <w:t xml:space="preserve"> </w:t>
      </w:r>
      <w:r>
        <w:rPr>
          <w:rFonts w:ascii="LM Mono 10" w:eastAsia="LM Mono 10" w:hAnsi="LM Mono 10" w:cs="LM Mono 10"/>
          <w:w w:val="99"/>
          <w:position w:val="2"/>
        </w:rPr>
        <w:t>NIR]</w:t>
      </w:r>
      <w:r>
        <w:rPr>
          <w:rFonts w:ascii="LM Mono 10" w:eastAsia="LM Mono 10" w:hAnsi="LM Mono 10" w:cs="LM Mono 10"/>
          <w:position w:val="2"/>
        </w:rPr>
        <w:t xml:space="preserve"> </w:t>
      </w: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1</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p>
    <w:p w:rsidR="00AE0F67" w:rsidRDefault="0029427A">
      <w:pPr>
        <w:spacing w:line="220" w:lineRule="exact"/>
        <w:ind w:left="100"/>
        <w:rPr>
          <w:rFonts w:ascii="LM Mono 10" w:eastAsia="LM Mono 10" w:hAnsi="LM Mono 10" w:cs="LM Mono 10"/>
        </w:rPr>
        <w:sectPr w:rsidR="00AE0F67">
          <w:pgSz w:w="12240" w:h="15840"/>
          <w:pgMar w:top="1460" w:right="1720" w:bottom="280" w:left="1340" w:header="0" w:footer="801" w:gutter="0"/>
          <w:cols w:space="720"/>
        </w:sect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Kappa</w:t>
      </w:r>
      <w:r>
        <w:rPr>
          <w:rFonts w:ascii="LM Mono 10" w:eastAsia="LM Mono 10" w:hAnsi="LM Mono 10" w:cs="LM Mono 10"/>
          <w:position w:val="2"/>
        </w:rPr>
        <w:t xml:space="preserve"> </w:t>
      </w: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0</w:t>
      </w:r>
    </w:p>
    <w:p w:rsidR="00AE0F67" w:rsidRDefault="00AE0F67">
      <w:pPr>
        <w:spacing w:before="56"/>
        <w:ind w:left="100"/>
        <w:rPr>
          <w:rFonts w:ascii="LM Mono 10" w:eastAsia="LM Mono 10" w:hAnsi="LM Mono 10" w:cs="LM Mono 10"/>
        </w:rPr>
      </w:pPr>
      <w:r w:rsidRPr="00AE0F67">
        <w:lastRenderedPageBreak/>
        <w:pict>
          <v:group id="_x0000_s1326" style="position:absolute;left:0;text-align:left;margin-left:69pt;margin-top:243.35pt;width:474pt;height:121.75pt;z-index:-1512;mso-position-horizontal-relative:page;mso-position-vertical-relative:page" coordorigin="1380,4867" coordsize="9480,2435">
            <v:shape id="_x0000_s1327" style="position:absolute;left:1380;top:4867;width:9480;height:2435" coordorigin="1380,4867" coordsize="9480,2435" path="m1380,7302r9480,l10860,4867r-9480,l1380,7302xe" fillcolor="#f8f8f8" stroked="f">
              <v:path arrowok="t"/>
            </v:shape>
            <w10:wrap anchorx="page" anchory="page"/>
          </v:group>
        </w:pict>
      </w:r>
      <w:r w:rsidR="0029427A">
        <w:rPr>
          <w:rFonts w:ascii="LM Mono 10" w:eastAsia="LM Mono 10" w:hAnsi="LM Mono 10" w:cs="LM Mono 10"/>
          <w:w w:val="99"/>
        </w:rPr>
        <w:t>##</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Mcnemar’s</w:t>
      </w:r>
      <w:r>
        <w:rPr>
          <w:rFonts w:ascii="LM Mono 10" w:eastAsia="LM Mono 10" w:hAnsi="LM Mono 10" w:cs="LM Mono 10"/>
          <w:position w:val="2"/>
        </w:rPr>
        <w:t xml:space="preserve"> </w:t>
      </w:r>
      <w:r>
        <w:rPr>
          <w:rFonts w:ascii="LM Mono 10" w:eastAsia="LM Mono 10" w:hAnsi="LM Mono 10" w:cs="LM Mono 10"/>
          <w:w w:val="99"/>
          <w:position w:val="2"/>
        </w:rPr>
        <w:t>Test</w:t>
      </w:r>
      <w:r>
        <w:rPr>
          <w:rFonts w:ascii="LM Mono 10" w:eastAsia="LM Mono 10" w:hAnsi="LM Mono 10" w:cs="LM Mono 10"/>
          <w:position w:val="2"/>
        </w:rPr>
        <w:t xml:space="preserve"> </w:t>
      </w:r>
      <w:r>
        <w:rPr>
          <w:rFonts w:ascii="LM Mono 10" w:eastAsia="LM Mono 10" w:hAnsi="LM Mono 10" w:cs="LM Mono 10"/>
          <w:w w:val="99"/>
          <w:position w:val="2"/>
        </w:rPr>
        <w:t>P-Value</w:t>
      </w:r>
      <w:r>
        <w:rPr>
          <w:rFonts w:ascii="LM Mono 10" w:eastAsia="LM Mono 10" w:hAnsi="LM Mono 10" w:cs="LM Mono 10"/>
          <w:position w:val="2"/>
        </w:rPr>
        <w:t xml:space="preserve"> </w:t>
      </w: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NA</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Statistics</w:t>
      </w:r>
      <w:r>
        <w:rPr>
          <w:rFonts w:ascii="LM Mono 10" w:eastAsia="LM Mono 10" w:hAnsi="LM Mono 10" w:cs="LM Mono 10"/>
          <w:position w:val="2"/>
        </w:rPr>
        <w:t xml:space="preserve"> </w:t>
      </w:r>
      <w:r>
        <w:rPr>
          <w:rFonts w:ascii="LM Mono 10" w:eastAsia="LM Mono 10" w:hAnsi="LM Mono 10" w:cs="LM Mono 10"/>
          <w:w w:val="99"/>
          <w:position w:val="2"/>
        </w:rPr>
        <w:t>by</w:t>
      </w:r>
      <w:r>
        <w:rPr>
          <w:rFonts w:ascii="LM Mono 10" w:eastAsia="LM Mono 10" w:hAnsi="LM Mono 10" w:cs="LM Mono 10"/>
          <w:position w:val="2"/>
        </w:rPr>
        <w:t xml:space="preserve"> </w:t>
      </w:r>
      <w:r>
        <w:rPr>
          <w:rFonts w:ascii="LM Mono 10" w:eastAsia="LM Mono 10" w:hAnsi="LM Mono 10" w:cs="LM Mono 10"/>
          <w:w w:val="99"/>
          <w:position w:val="2"/>
        </w:rPr>
        <w:t>Class:</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Class:</w:t>
      </w:r>
      <w:r>
        <w:rPr>
          <w:rFonts w:ascii="LM Mono 10" w:eastAsia="LM Mono 10" w:hAnsi="LM Mono 10" w:cs="LM Mono 10"/>
          <w:position w:val="2"/>
        </w:rPr>
        <w:t xml:space="preserve"> </w:t>
      </w:r>
      <w:r>
        <w:rPr>
          <w:rFonts w:ascii="LM Mono 10" w:eastAsia="LM Mono 10" w:hAnsi="LM Mono 10" w:cs="LM Mono 10"/>
          <w:w w:val="99"/>
          <w:position w:val="2"/>
        </w:rPr>
        <w:t>setosa</w:t>
      </w:r>
      <w:r>
        <w:rPr>
          <w:rFonts w:ascii="LM Mono 10" w:eastAsia="LM Mono 10" w:hAnsi="LM Mono 10" w:cs="LM Mono 10"/>
          <w:position w:val="2"/>
        </w:rPr>
        <w:t xml:space="preserve"> </w:t>
      </w:r>
      <w:r>
        <w:rPr>
          <w:rFonts w:ascii="LM Mono 10" w:eastAsia="LM Mono 10" w:hAnsi="LM Mono 10" w:cs="LM Mono 10"/>
          <w:w w:val="99"/>
          <w:position w:val="2"/>
        </w:rPr>
        <w:t>Class:</w:t>
      </w:r>
      <w:r>
        <w:rPr>
          <w:rFonts w:ascii="LM Mono 10" w:eastAsia="LM Mono 10" w:hAnsi="LM Mono 10" w:cs="LM Mono 10"/>
          <w:position w:val="2"/>
        </w:rPr>
        <w:t xml:space="preserve"> </w:t>
      </w:r>
      <w:r>
        <w:rPr>
          <w:rFonts w:ascii="LM Mono 10" w:eastAsia="LM Mono 10" w:hAnsi="LM Mono 10" w:cs="LM Mono 10"/>
          <w:w w:val="99"/>
          <w:position w:val="2"/>
        </w:rPr>
        <w:t>versicolor</w:t>
      </w:r>
      <w:r>
        <w:rPr>
          <w:rFonts w:ascii="LM Mono 10" w:eastAsia="LM Mono 10" w:hAnsi="LM Mono 10" w:cs="LM Mono 10"/>
          <w:position w:val="2"/>
        </w:rPr>
        <w:t xml:space="preserve"> </w:t>
      </w:r>
      <w:r>
        <w:rPr>
          <w:rFonts w:ascii="LM Mono 10" w:eastAsia="LM Mono 10" w:hAnsi="LM Mono 10" w:cs="LM Mono 10"/>
          <w:w w:val="99"/>
          <w:position w:val="2"/>
        </w:rPr>
        <w:t>Class:</w:t>
      </w:r>
      <w:r>
        <w:rPr>
          <w:rFonts w:ascii="LM Mono 10" w:eastAsia="LM Mono 10" w:hAnsi="LM Mono 10" w:cs="LM Mono 10"/>
          <w:position w:val="2"/>
        </w:rPr>
        <w:t xml:space="preserve"> </w:t>
      </w:r>
      <w:r>
        <w:rPr>
          <w:rFonts w:ascii="LM Mono 10" w:eastAsia="LM Mono 10" w:hAnsi="LM Mono 10" w:cs="LM Mono 10"/>
          <w:w w:val="99"/>
          <w:position w:val="2"/>
        </w:rPr>
        <w:t>virginica</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Sensitivity</w:t>
      </w:r>
      <w:r>
        <w:rPr>
          <w:rFonts w:ascii="LM Mono 10" w:eastAsia="LM Mono 10" w:hAnsi="LM Mono 10" w:cs="LM Mono 10"/>
          <w:position w:val="2"/>
        </w:rPr>
        <w:t xml:space="preserve">                     </w:t>
      </w:r>
      <w:r>
        <w:rPr>
          <w:rFonts w:ascii="LM Mono 10" w:eastAsia="LM Mono 10" w:hAnsi="LM Mono 10" w:cs="LM Mono 10"/>
          <w:w w:val="99"/>
          <w:position w:val="2"/>
        </w:rPr>
        <w:t>NA</w:t>
      </w:r>
      <w:r>
        <w:rPr>
          <w:rFonts w:ascii="LM Mono 10" w:eastAsia="LM Mono 10" w:hAnsi="LM Mono 10" w:cs="LM Mono 10"/>
          <w:position w:val="2"/>
        </w:rPr>
        <w:t xml:space="preserve">                </w:t>
      </w:r>
      <w:r>
        <w:rPr>
          <w:rFonts w:ascii="LM Mono 10" w:eastAsia="LM Mono 10" w:hAnsi="LM Mono 10" w:cs="LM Mono 10"/>
          <w:w w:val="99"/>
          <w:position w:val="2"/>
        </w:rPr>
        <w:t>NA</w:t>
      </w:r>
      <w:r>
        <w:rPr>
          <w:rFonts w:ascii="LM Mono 10" w:eastAsia="LM Mono 10" w:hAnsi="LM Mono 10" w:cs="LM Mono 10"/>
          <w:position w:val="2"/>
        </w:rPr>
        <w:t xml:space="preserve">           </w:t>
      </w:r>
      <w:r>
        <w:rPr>
          <w:rFonts w:ascii="LM Mono 10" w:eastAsia="LM Mono 10" w:hAnsi="LM Mono 10" w:cs="LM Mono 10"/>
          <w:w w:val="99"/>
          <w:position w:val="2"/>
        </w:rPr>
        <w:t>0.6053</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Specificity</w:t>
      </w:r>
      <w:r>
        <w:rPr>
          <w:rFonts w:ascii="LM Mono 10" w:eastAsia="LM Mono 10" w:hAnsi="LM Mono 10" w:cs="LM Mono 10"/>
          <w:position w:val="2"/>
        </w:rPr>
        <w:t xml:space="preserve">                      </w:t>
      </w:r>
      <w:r>
        <w:rPr>
          <w:rFonts w:ascii="LM Mono 10" w:eastAsia="LM Mono 10" w:hAnsi="LM Mono 10" w:cs="LM Mono 10"/>
          <w:w w:val="99"/>
          <w:position w:val="2"/>
        </w:rPr>
        <w:t>1</w:t>
      </w:r>
      <w:r>
        <w:rPr>
          <w:rFonts w:ascii="LM Mono 10" w:eastAsia="LM Mono 10" w:hAnsi="LM Mono 10" w:cs="LM Mono 10"/>
          <w:position w:val="2"/>
        </w:rPr>
        <w:t xml:space="preserve">            </w:t>
      </w:r>
      <w:r>
        <w:rPr>
          <w:rFonts w:ascii="LM Mono 10" w:eastAsia="LM Mono 10" w:hAnsi="LM Mono 10" w:cs="LM Mono 10"/>
          <w:w w:val="99"/>
          <w:position w:val="2"/>
        </w:rPr>
        <w:t>0.6053</w:t>
      </w:r>
      <w:r>
        <w:rPr>
          <w:rFonts w:ascii="LM Mono 10" w:eastAsia="LM Mono 10" w:hAnsi="LM Mono 10" w:cs="LM Mono 10"/>
          <w:position w:val="2"/>
        </w:rPr>
        <w:t xml:space="preserve">               </w:t>
      </w:r>
      <w:r>
        <w:rPr>
          <w:rFonts w:ascii="LM Mono 10" w:eastAsia="LM Mono 10" w:hAnsi="LM Mono 10" w:cs="LM Mono 10"/>
          <w:w w:val="99"/>
          <w:position w:val="2"/>
        </w:rPr>
        <w:t>NA</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Pos</w:t>
      </w:r>
      <w:r>
        <w:rPr>
          <w:rFonts w:ascii="LM Mono 10" w:eastAsia="LM Mono 10" w:hAnsi="LM Mono 10" w:cs="LM Mono 10"/>
          <w:position w:val="2"/>
        </w:rPr>
        <w:t xml:space="preserve"> </w:t>
      </w:r>
      <w:r>
        <w:rPr>
          <w:rFonts w:ascii="LM Mono 10" w:eastAsia="LM Mono 10" w:hAnsi="LM Mono 10" w:cs="LM Mono 10"/>
          <w:w w:val="99"/>
          <w:position w:val="2"/>
        </w:rPr>
        <w:t>Pred</w:t>
      </w:r>
      <w:r>
        <w:rPr>
          <w:rFonts w:ascii="LM Mono 10" w:eastAsia="LM Mono 10" w:hAnsi="LM Mono 10" w:cs="LM Mono 10"/>
          <w:position w:val="2"/>
        </w:rPr>
        <w:t xml:space="preserve"> </w:t>
      </w:r>
      <w:r>
        <w:rPr>
          <w:rFonts w:ascii="LM Mono 10" w:eastAsia="LM Mono 10" w:hAnsi="LM Mono 10" w:cs="LM Mono 10"/>
          <w:w w:val="99"/>
          <w:position w:val="2"/>
        </w:rPr>
        <w:t>Value</w:t>
      </w:r>
      <w:r>
        <w:rPr>
          <w:rFonts w:ascii="LM Mono 10" w:eastAsia="LM Mono 10" w:hAnsi="LM Mono 10" w:cs="LM Mono 10"/>
          <w:position w:val="2"/>
        </w:rPr>
        <w:t xml:space="preserve">                  </w:t>
      </w:r>
      <w:r>
        <w:rPr>
          <w:rFonts w:ascii="LM Mono 10" w:eastAsia="LM Mono 10" w:hAnsi="LM Mono 10" w:cs="LM Mono 10"/>
          <w:w w:val="99"/>
          <w:position w:val="2"/>
        </w:rPr>
        <w:t>NA</w:t>
      </w:r>
      <w:r>
        <w:rPr>
          <w:rFonts w:ascii="LM Mono 10" w:eastAsia="LM Mono 10" w:hAnsi="LM Mono 10" w:cs="LM Mono 10"/>
          <w:position w:val="2"/>
        </w:rPr>
        <w:t xml:space="preserve">                </w:t>
      </w:r>
      <w:r>
        <w:rPr>
          <w:rFonts w:ascii="LM Mono 10" w:eastAsia="LM Mono 10" w:hAnsi="LM Mono 10" w:cs="LM Mono 10"/>
          <w:w w:val="99"/>
          <w:position w:val="2"/>
        </w:rPr>
        <w:t>NA</w:t>
      </w:r>
      <w:r>
        <w:rPr>
          <w:rFonts w:ascii="LM Mono 10" w:eastAsia="LM Mono 10" w:hAnsi="LM Mono 10" w:cs="LM Mono 10"/>
          <w:position w:val="2"/>
        </w:rPr>
        <w:t xml:space="preserve">               </w:t>
      </w:r>
      <w:r>
        <w:rPr>
          <w:rFonts w:ascii="LM Mono 10" w:eastAsia="LM Mono 10" w:hAnsi="LM Mono 10" w:cs="LM Mono 10"/>
          <w:w w:val="99"/>
          <w:position w:val="2"/>
        </w:rPr>
        <w:t>NA</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Neg</w:t>
      </w:r>
      <w:r>
        <w:rPr>
          <w:rFonts w:ascii="LM Mono 10" w:eastAsia="LM Mono 10" w:hAnsi="LM Mono 10" w:cs="LM Mono 10"/>
          <w:position w:val="2"/>
        </w:rPr>
        <w:t xml:space="preserve"> </w:t>
      </w:r>
      <w:r>
        <w:rPr>
          <w:rFonts w:ascii="LM Mono 10" w:eastAsia="LM Mono 10" w:hAnsi="LM Mono 10" w:cs="LM Mono 10"/>
          <w:w w:val="99"/>
          <w:position w:val="2"/>
        </w:rPr>
        <w:t>Pred</w:t>
      </w:r>
      <w:r>
        <w:rPr>
          <w:rFonts w:ascii="LM Mono 10" w:eastAsia="LM Mono 10" w:hAnsi="LM Mono 10" w:cs="LM Mono 10"/>
          <w:position w:val="2"/>
        </w:rPr>
        <w:t xml:space="preserve"> </w:t>
      </w:r>
      <w:r>
        <w:rPr>
          <w:rFonts w:ascii="LM Mono 10" w:eastAsia="LM Mono 10" w:hAnsi="LM Mono 10" w:cs="LM Mono 10"/>
          <w:w w:val="99"/>
          <w:position w:val="2"/>
        </w:rPr>
        <w:t>Value</w:t>
      </w:r>
      <w:r>
        <w:rPr>
          <w:rFonts w:ascii="LM Mono 10" w:eastAsia="LM Mono 10" w:hAnsi="LM Mono 10" w:cs="LM Mono 10"/>
          <w:position w:val="2"/>
        </w:rPr>
        <w:t xml:space="preserve">                  </w:t>
      </w:r>
      <w:r>
        <w:rPr>
          <w:rFonts w:ascii="LM Mono 10" w:eastAsia="LM Mono 10" w:hAnsi="LM Mono 10" w:cs="LM Mono 10"/>
          <w:w w:val="99"/>
          <w:position w:val="2"/>
        </w:rPr>
        <w:t>NA</w:t>
      </w:r>
      <w:r>
        <w:rPr>
          <w:rFonts w:ascii="LM Mono 10" w:eastAsia="LM Mono 10" w:hAnsi="LM Mono 10" w:cs="LM Mono 10"/>
          <w:position w:val="2"/>
        </w:rPr>
        <w:t xml:space="preserve">                </w:t>
      </w:r>
      <w:r>
        <w:rPr>
          <w:rFonts w:ascii="LM Mono 10" w:eastAsia="LM Mono 10" w:hAnsi="LM Mono 10" w:cs="LM Mono 10"/>
          <w:w w:val="99"/>
          <w:position w:val="2"/>
        </w:rPr>
        <w:t>NA</w:t>
      </w:r>
      <w:r>
        <w:rPr>
          <w:rFonts w:ascii="LM Mono 10" w:eastAsia="LM Mono 10" w:hAnsi="LM Mono 10" w:cs="LM Mono 10"/>
          <w:position w:val="2"/>
        </w:rPr>
        <w:t xml:space="preserve">               </w:t>
      </w:r>
      <w:r>
        <w:rPr>
          <w:rFonts w:ascii="LM Mono 10" w:eastAsia="LM Mono 10" w:hAnsi="LM Mono 10" w:cs="LM Mono 10"/>
          <w:w w:val="99"/>
          <w:position w:val="2"/>
        </w:rPr>
        <w:t>NA</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Prevalence</w:t>
      </w:r>
      <w:r>
        <w:rPr>
          <w:rFonts w:ascii="LM Mono 10" w:eastAsia="LM Mono 10" w:hAnsi="LM Mono 10" w:cs="LM Mono 10"/>
          <w:position w:val="2"/>
        </w:rPr>
        <w:t xml:space="preserve">                       </w:t>
      </w:r>
      <w:r>
        <w:rPr>
          <w:rFonts w:ascii="LM Mono 10" w:eastAsia="LM Mono 10" w:hAnsi="LM Mono 10" w:cs="LM Mono 10"/>
          <w:w w:val="99"/>
          <w:position w:val="2"/>
        </w:rPr>
        <w:t>0</w:t>
      </w:r>
      <w:r>
        <w:rPr>
          <w:rFonts w:ascii="LM Mono 10" w:eastAsia="LM Mono 10" w:hAnsi="LM Mono 10" w:cs="LM Mono 10"/>
          <w:position w:val="2"/>
        </w:rPr>
        <w:t xml:space="preserve">            </w:t>
      </w:r>
      <w:r>
        <w:rPr>
          <w:rFonts w:ascii="LM Mono 10" w:eastAsia="LM Mono 10" w:hAnsi="LM Mono 10" w:cs="LM Mono 10"/>
          <w:w w:val="99"/>
          <w:position w:val="2"/>
        </w:rPr>
        <w:t>0.0000</w:t>
      </w:r>
      <w:r>
        <w:rPr>
          <w:rFonts w:ascii="LM Mono 10" w:eastAsia="LM Mono 10" w:hAnsi="LM Mono 10" w:cs="LM Mono 10"/>
          <w:position w:val="2"/>
        </w:rPr>
        <w:t xml:space="preserve">           </w:t>
      </w:r>
      <w:r>
        <w:rPr>
          <w:rFonts w:ascii="LM Mono 10" w:eastAsia="LM Mono 10" w:hAnsi="LM Mono 10" w:cs="LM Mono 10"/>
          <w:w w:val="99"/>
          <w:position w:val="2"/>
        </w:rPr>
        <w:t>1.0000</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Detection</w:t>
      </w:r>
      <w:r>
        <w:rPr>
          <w:rFonts w:ascii="LM Mono 10" w:eastAsia="LM Mono 10" w:hAnsi="LM Mono 10" w:cs="LM Mono 10"/>
          <w:position w:val="2"/>
        </w:rPr>
        <w:t xml:space="preserve"> </w:t>
      </w:r>
      <w:r>
        <w:rPr>
          <w:rFonts w:ascii="LM Mono 10" w:eastAsia="LM Mono 10" w:hAnsi="LM Mono 10" w:cs="LM Mono 10"/>
          <w:w w:val="99"/>
          <w:position w:val="2"/>
        </w:rPr>
        <w:t>Rate</w:t>
      </w:r>
      <w:r>
        <w:rPr>
          <w:rFonts w:ascii="LM Mono 10" w:eastAsia="LM Mono 10" w:hAnsi="LM Mono 10" w:cs="LM Mono 10"/>
          <w:position w:val="2"/>
        </w:rPr>
        <w:t xml:space="preserve">                   </w:t>
      </w:r>
      <w:r>
        <w:rPr>
          <w:rFonts w:ascii="LM Mono 10" w:eastAsia="LM Mono 10" w:hAnsi="LM Mono 10" w:cs="LM Mono 10"/>
          <w:w w:val="99"/>
          <w:position w:val="2"/>
        </w:rPr>
        <w:t>0</w:t>
      </w:r>
      <w:r>
        <w:rPr>
          <w:rFonts w:ascii="LM Mono 10" w:eastAsia="LM Mono 10" w:hAnsi="LM Mono 10" w:cs="LM Mono 10"/>
          <w:position w:val="2"/>
        </w:rPr>
        <w:t xml:space="preserve">            </w:t>
      </w:r>
      <w:r>
        <w:rPr>
          <w:rFonts w:ascii="LM Mono 10" w:eastAsia="LM Mono 10" w:hAnsi="LM Mono 10" w:cs="LM Mono 10"/>
          <w:w w:val="99"/>
          <w:position w:val="2"/>
        </w:rPr>
        <w:t>0.0000</w:t>
      </w:r>
      <w:r>
        <w:rPr>
          <w:rFonts w:ascii="LM Mono 10" w:eastAsia="LM Mono 10" w:hAnsi="LM Mono 10" w:cs="LM Mono 10"/>
          <w:position w:val="2"/>
        </w:rPr>
        <w:t xml:space="preserve">           </w:t>
      </w:r>
      <w:r>
        <w:rPr>
          <w:rFonts w:ascii="LM Mono 10" w:eastAsia="LM Mono 10" w:hAnsi="LM Mono 10" w:cs="LM Mono 10"/>
          <w:w w:val="99"/>
          <w:position w:val="2"/>
        </w:rPr>
        <w:t>0.6053</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Detection</w:t>
      </w:r>
      <w:r>
        <w:rPr>
          <w:rFonts w:ascii="LM Mono 10" w:eastAsia="LM Mono 10" w:hAnsi="LM Mono 10" w:cs="LM Mono 10"/>
          <w:position w:val="2"/>
        </w:rPr>
        <w:t xml:space="preserve"> </w:t>
      </w:r>
      <w:r>
        <w:rPr>
          <w:rFonts w:ascii="LM Mono 10" w:eastAsia="LM Mono 10" w:hAnsi="LM Mono 10" w:cs="LM Mono 10"/>
          <w:w w:val="99"/>
          <w:position w:val="2"/>
        </w:rPr>
        <w:t>Prevalence</w:t>
      </w:r>
      <w:r>
        <w:rPr>
          <w:rFonts w:ascii="LM Mono 10" w:eastAsia="LM Mono 10" w:hAnsi="LM Mono 10" w:cs="LM Mono 10"/>
          <w:position w:val="2"/>
        </w:rPr>
        <w:t xml:space="preserve">             </w:t>
      </w:r>
      <w:r>
        <w:rPr>
          <w:rFonts w:ascii="LM Mono 10" w:eastAsia="LM Mono 10" w:hAnsi="LM Mono 10" w:cs="LM Mono 10"/>
          <w:w w:val="99"/>
          <w:position w:val="2"/>
        </w:rPr>
        <w:t>0</w:t>
      </w:r>
      <w:r>
        <w:rPr>
          <w:rFonts w:ascii="LM Mono 10" w:eastAsia="LM Mono 10" w:hAnsi="LM Mono 10" w:cs="LM Mono 10"/>
          <w:position w:val="2"/>
        </w:rPr>
        <w:t xml:space="preserve">            </w:t>
      </w:r>
      <w:r>
        <w:rPr>
          <w:rFonts w:ascii="LM Mono 10" w:eastAsia="LM Mono 10" w:hAnsi="LM Mono 10" w:cs="LM Mono 10"/>
          <w:w w:val="99"/>
          <w:position w:val="2"/>
        </w:rPr>
        <w:t>0.3947</w:t>
      </w:r>
      <w:r>
        <w:rPr>
          <w:rFonts w:ascii="LM Mono 10" w:eastAsia="LM Mono 10" w:hAnsi="LM Mono 10" w:cs="LM Mono 10"/>
          <w:position w:val="2"/>
        </w:rPr>
        <w:t xml:space="preserve">           </w:t>
      </w:r>
      <w:r>
        <w:rPr>
          <w:rFonts w:ascii="LM Mono 10" w:eastAsia="LM Mono 10" w:hAnsi="LM Mono 10" w:cs="LM Mono 10"/>
          <w:w w:val="99"/>
          <w:position w:val="2"/>
        </w:rPr>
        <w:t>0.6053</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Balanced</w:t>
      </w:r>
      <w:r>
        <w:rPr>
          <w:rFonts w:ascii="LM Mono 10" w:eastAsia="LM Mono 10" w:hAnsi="LM Mono 10" w:cs="LM Mono 10"/>
          <w:position w:val="2"/>
        </w:rPr>
        <w:t xml:space="preserve"> </w:t>
      </w:r>
      <w:r>
        <w:rPr>
          <w:rFonts w:ascii="LM Mono 10" w:eastAsia="LM Mono 10" w:hAnsi="LM Mono 10" w:cs="LM Mono 10"/>
          <w:w w:val="99"/>
          <w:position w:val="2"/>
        </w:rPr>
        <w:t>Accuracy</w:t>
      </w:r>
      <w:r>
        <w:rPr>
          <w:rFonts w:ascii="LM Mono 10" w:eastAsia="LM Mono 10" w:hAnsi="LM Mono 10" w:cs="LM Mono 10"/>
          <w:position w:val="2"/>
        </w:rPr>
        <w:t xml:space="preserve">               </w:t>
      </w:r>
      <w:r>
        <w:rPr>
          <w:rFonts w:ascii="LM Mono 10" w:eastAsia="LM Mono 10" w:hAnsi="LM Mono 10" w:cs="LM Mono 10"/>
          <w:w w:val="99"/>
          <w:position w:val="2"/>
        </w:rPr>
        <w:t>NA</w:t>
      </w:r>
      <w:r>
        <w:rPr>
          <w:rFonts w:ascii="LM Mono 10" w:eastAsia="LM Mono 10" w:hAnsi="LM Mono 10" w:cs="LM Mono 10"/>
          <w:position w:val="2"/>
        </w:rPr>
        <w:t xml:space="preserve">                </w:t>
      </w:r>
      <w:r>
        <w:rPr>
          <w:rFonts w:ascii="LM Mono 10" w:eastAsia="LM Mono 10" w:hAnsi="LM Mono 10" w:cs="LM Mono 10"/>
          <w:w w:val="99"/>
          <w:position w:val="2"/>
        </w:rPr>
        <w:t>NA</w:t>
      </w:r>
      <w:r>
        <w:rPr>
          <w:rFonts w:ascii="LM Mono 10" w:eastAsia="LM Mono 10" w:hAnsi="LM Mono 10" w:cs="LM Mono 10"/>
          <w:position w:val="2"/>
        </w:rPr>
        <w:t xml:space="preserve">               </w:t>
      </w:r>
      <w:r>
        <w:rPr>
          <w:rFonts w:ascii="LM Mono 10" w:eastAsia="LM Mono 10" w:hAnsi="LM Mono 10" w:cs="LM Mono 10"/>
          <w:w w:val="99"/>
          <w:position w:val="2"/>
        </w:rPr>
        <w:t>NA</w:t>
      </w:r>
    </w:p>
    <w:p w:rsidR="00AE0F67" w:rsidRDefault="0029427A">
      <w:pPr>
        <w:spacing w:before="32"/>
        <w:ind w:left="100"/>
        <w:rPr>
          <w:rFonts w:ascii="LM Mono 10" w:eastAsia="LM Mono 10" w:hAnsi="LM Mono 10" w:cs="LM Mono 10"/>
        </w:rPr>
      </w:pPr>
      <w:r>
        <w:rPr>
          <w:rFonts w:ascii="LM Mono 10" w:eastAsia="LM Mono 10" w:hAnsi="LM Mono 10" w:cs="LM Mono 10"/>
          <w:i/>
          <w:color w:val="8E5902"/>
          <w:w w:val="99"/>
        </w:rPr>
        <w:t>#Random</w:t>
      </w:r>
      <w:r>
        <w:rPr>
          <w:rFonts w:ascii="LM Mono 10" w:eastAsia="LM Mono 10" w:hAnsi="LM Mono 10" w:cs="LM Mono 10"/>
          <w:i/>
          <w:color w:val="8E5902"/>
        </w:rPr>
        <w:t xml:space="preserve"> </w:t>
      </w:r>
      <w:r>
        <w:rPr>
          <w:rFonts w:ascii="LM Mono 10" w:eastAsia="LM Mono 10" w:hAnsi="LM Mono 10" w:cs="LM Mono 10"/>
          <w:i/>
          <w:color w:val="8E5902"/>
          <w:w w:val="99"/>
        </w:rPr>
        <w:t>Subsampling</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smp_size</w:t>
      </w:r>
      <w:r>
        <w:rPr>
          <w:rFonts w:ascii="LM Mono 10" w:eastAsia="LM Mono 10" w:hAnsi="LM Mono 10" w:cs="LM Mono 10"/>
          <w:position w:val="2"/>
        </w:rPr>
        <w:t xml:space="preserve"> </w:t>
      </w:r>
      <w:r>
        <w:rPr>
          <w:rFonts w:ascii="LM Mono 10" w:eastAsia="LM Mono 10" w:hAnsi="LM Mono 10" w:cs="LM Mono 10"/>
          <w:w w:val="99"/>
          <w:position w:val="2"/>
        </w:rPr>
        <w:t>&lt;-</w:t>
      </w:r>
      <w:r>
        <w:rPr>
          <w:rFonts w:ascii="LM Mono 10" w:eastAsia="LM Mono 10" w:hAnsi="LM Mono 10" w:cs="LM Mono 10"/>
          <w:position w:val="2"/>
        </w:rPr>
        <w:t xml:space="preserve"> </w:t>
      </w:r>
      <w:r>
        <w:rPr>
          <w:rFonts w:ascii="Courier New" w:eastAsia="Courier New" w:hAnsi="Courier New" w:cs="Courier New"/>
          <w:b/>
          <w:color w:val="214987"/>
          <w:w w:val="99"/>
          <w:position w:val="2"/>
        </w:rPr>
        <w:t>floor</w:t>
      </w:r>
      <w:r>
        <w:rPr>
          <w:rFonts w:ascii="LM Mono 10" w:eastAsia="LM Mono 10" w:hAnsi="LM Mono 10" w:cs="LM Mono 10"/>
          <w:color w:val="000000"/>
          <w:w w:val="99"/>
          <w:position w:val="2"/>
        </w:rPr>
        <w:t>(</w:t>
      </w:r>
      <w:r>
        <w:rPr>
          <w:rFonts w:ascii="LM Mono 10" w:eastAsia="LM Mono 10" w:hAnsi="LM Mono 10" w:cs="LM Mono 10"/>
          <w:color w:val="0000CE"/>
          <w:w w:val="99"/>
          <w:position w:val="2"/>
        </w:rPr>
        <w:t>0.75</w:t>
      </w:r>
      <w:r>
        <w:rPr>
          <w:rFonts w:ascii="LM Mono 10" w:eastAsia="LM Mono 10" w:hAnsi="LM Mono 10" w:cs="LM Mono 10"/>
          <w:color w:val="0000CE"/>
          <w:position w:val="2"/>
        </w:rPr>
        <w:t xml:space="preserve"> </w:t>
      </w:r>
      <w:r>
        <w:rPr>
          <w:rFonts w:ascii="Courier New" w:eastAsia="Courier New" w:hAnsi="Courier New" w:cs="Courier New"/>
          <w:b/>
          <w:color w:val="CE5B00"/>
          <w:w w:val="99"/>
          <w:position w:val="2"/>
        </w:rPr>
        <w:t>*</w:t>
      </w:r>
      <w:r>
        <w:rPr>
          <w:rFonts w:ascii="Courier New" w:eastAsia="Courier New" w:hAnsi="Courier New" w:cs="Courier New"/>
          <w:b/>
          <w:color w:val="CE5B00"/>
          <w:position w:val="2"/>
        </w:rPr>
        <w:t xml:space="preserve"> </w:t>
      </w:r>
      <w:r>
        <w:rPr>
          <w:rFonts w:ascii="Courier New" w:eastAsia="Courier New" w:hAnsi="Courier New" w:cs="Courier New"/>
          <w:b/>
          <w:color w:val="214987"/>
          <w:w w:val="99"/>
          <w:position w:val="2"/>
        </w:rPr>
        <w:t>nrow</w:t>
      </w:r>
      <w:r>
        <w:rPr>
          <w:rFonts w:ascii="LM Mono 10" w:eastAsia="LM Mono 10" w:hAnsi="LM Mono 10" w:cs="LM Mono 10"/>
          <w:color w:val="000000"/>
          <w:w w:val="99"/>
          <w:position w:val="2"/>
        </w:rPr>
        <w:t>(iris))</w:t>
      </w:r>
    </w:p>
    <w:p w:rsidR="00AE0F67" w:rsidRDefault="0029427A">
      <w:pPr>
        <w:spacing w:line="220" w:lineRule="exact"/>
        <w:ind w:left="100"/>
        <w:rPr>
          <w:rFonts w:ascii="LM Mono 10" w:eastAsia="LM Mono 10" w:hAnsi="LM Mono 10" w:cs="LM Mono 10"/>
        </w:rPr>
      </w:pPr>
      <w:r>
        <w:rPr>
          <w:rFonts w:ascii="Courier New" w:eastAsia="Courier New" w:hAnsi="Courier New" w:cs="Courier New"/>
          <w:b/>
          <w:color w:val="214987"/>
          <w:w w:val="99"/>
          <w:position w:val="2"/>
        </w:rPr>
        <w:t>set.seed</w:t>
      </w:r>
      <w:r>
        <w:rPr>
          <w:rFonts w:ascii="LM Mono 10" w:eastAsia="LM Mono 10" w:hAnsi="LM Mono 10" w:cs="LM Mono 10"/>
          <w:color w:val="000000"/>
          <w:w w:val="99"/>
          <w:position w:val="2"/>
        </w:rPr>
        <w:t>(</w:t>
      </w:r>
      <w:r>
        <w:rPr>
          <w:rFonts w:ascii="LM Mono 10" w:eastAsia="LM Mono 10" w:hAnsi="LM Mono 10" w:cs="LM Mono 10"/>
          <w:color w:val="0000CE"/>
          <w:w w:val="99"/>
          <w:position w:val="2"/>
        </w:rPr>
        <w:t>123</w:t>
      </w:r>
      <w:r>
        <w:rPr>
          <w:rFonts w:ascii="LM Mono 10" w:eastAsia="LM Mono 10" w:hAnsi="LM Mono 10" w:cs="LM Mono 10"/>
          <w:color w:val="000000"/>
          <w:w w:val="99"/>
          <w:position w:val="2"/>
        </w:rPr>
        <w:t>)</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train_ind</w:t>
      </w:r>
      <w:r>
        <w:rPr>
          <w:rFonts w:ascii="LM Mono 10" w:eastAsia="LM Mono 10" w:hAnsi="LM Mono 10" w:cs="LM Mono 10"/>
          <w:position w:val="2"/>
        </w:rPr>
        <w:t xml:space="preserve"> </w:t>
      </w:r>
      <w:r>
        <w:rPr>
          <w:rFonts w:ascii="LM Mono 10" w:eastAsia="LM Mono 10" w:hAnsi="LM Mono 10" w:cs="LM Mono 10"/>
          <w:w w:val="99"/>
          <w:position w:val="2"/>
        </w:rPr>
        <w:t>&lt;-</w:t>
      </w:r>
      <w:r>
        <w:rPr>
          <w:rFonts w:ascii="LM Mono 10" w:eastAsia="LM Mono 10" w:hAnsi="LM Mono 10" w:cs="LM Mono 10"/>
          <w:position w:val="2"/>
        </w:rPr>
        <w:t xml:space="preserve"> </w:t>
      </w:r>
      <w:r>
        <w:rPr>
          <w:rFonts w:ascii="Courier New" w:eastAsia="Courier New" w:hAnsi="Courier New" w:cs="Courier New"/>
          <w:b/>
          <w:color w:val="214987"/>
          <w:w w:val="99"/>
          <w:position w:val="2"/>
        </w:rPr>
        <w:t>sample</w:t>
      </w:r>
      <w:r>
        <w:rPr>
          <w:rFonts w:ascii="LM Mono 10" w:eastAsia="LM Mono 10" w:hAnsi="LM Mono 10" w:cs="LM Mono 10"/>
          <w:color w:val="000000"/>
          <w:w w:val="99"/>
          <w:position w:val="2"/>
        </w:rPr>
        <w:t>(</w:t>
      </w:r>
      <w:r>
        <w:rPr>
          <w:rFonts w:ascii="Courier New" w:eastAsia="Courier New" w:hAnsi="Courier New" w:cs="Courier New"/>
          <w:b/>
          <w:color w:val="214987"/>
          <w:w w:val="99"/>
          <w:position w:val="2"/>
        </w:rPr>
        <w:t>nrow</w:t>
      </w:r>
      <w:r>
        <w:rPr>
          <w:rFonts w:ascii="LM Mono 10" w:eastAsia="LM Mono 10" w:hAnsi="LM Mono 10" w:cs="LM Mono 10"/>
          <w:color w:val="000000"/>
          <w:w w:val="99"/>
          <w:position w:val="2"/>
        </w:rPr>
        <w:t>(iris),</w:t>
      </w:r>
      <w:r>
        <w:rPr>
          <w:rFonts w:ascii="LM Mono 10" w:eastAsia="LM Mono 10" w:hAnsi="LM Mono 10" w:cs="LM Mono 10"/>
          <w:color w:val="000000"/>
          <w:position w:val="2"/>
        </w:rPr>
        <w:t xml:space="preserve"> </w:t>
      </w:r>
      <w:r>
        <w:rPr>
          <w:rFonts w:ascii="LM Mono 10" w:eastAsia="LM Mono 10" w:hAnsi="LM Mono 10" w:cs="LM Mono 10"/>
          <w:color w:val="214987"/>
          <w:w w:val="99"/>
          <w:position w:val="2"/>
        </w:rPr>
        <w:t>size</w:t>
      </w:r>
      <w:r>
        <w:rPr>
          <w:rFonts w:ascii="LM Mono 10" w:eastAsia="LM Mono 10" w:hAnsi="LM Mono 10" w:cs="LM Mono 10"/>
          <w:color w:val="214987"/>
          <w:position w:val="2"/>
        </w:rPr>
        <w:t xml:space="preserve"> </w:t>
      </w:r>
      <w:r>
        <w:rPr>
          <w:rFonts w:ascii="LM Mono 10" w:eastAsia="LM Mono 10" w:hAnsi="LM Mono 10" w:cs="LM Mono 10"/>
          <w:color w:val="214987"/>
          <w:w w:val="99"/>
          <w:position w:val="2"/>
        </w:rPr>
        <w:t>=</w:t>
      </w:r>
      <w:r>
        <w:rPr>
          <w:rFonts w:ascii="LM Mono 10" w:eastAsia="LM Mono 10" w:hAnsi="LM Mono 10" w:cs="LM Mono 10"/>
          <w:color w:val="214987"/>
          <w:position w:val="2"/>
        </w:rPr>
        <w:t xml:space="preserve"> </w:t>
      </w:r>
      <w:r>
        <w:rPr>
          <w:rFonts w:ascii="LM Mono 10" w:eastAsia="LM Mono 10" w:hAnsi="LM Mono 10" w:cs="LM Mono 10"/>
          <w:color w:val="000000"/>
          <w:w w:val="99"/>
          <w:position w:val="2"/>
        </w:rPr>
        <w:t>smp_size)</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train</w:t>
      </w:r>
      <w:r>
        <w:rPr>
          <w:rFonts w:ascii="LM Mono 10" w:eastAsia="LM Mono 10" w:hAnsi="LM Mono 10" w:cs="LM Mono 10"/>
          <w:position w:val="2"/>
        </w:rPr>
        <w:t xml:space="preserve"> </w:t>
      </w:r>
      <w:r>
        <w:rPr>
          <w:rFonts w:ascii="LM Mono 10" w:eastAsia="LM Mono 10" w:hAnsi="LM Mono 10" w:cs="LM Mono 10"/>
          <w:w w:val="99"/>
          <w:position w:val="2"/>
        </w:rPr>
        <w:t>&lt;-</w:t>
      </w:r>
      <w:r>
        <w:rPr>
          <w:rFonts w:ascii="LM Mono 10" w:eastAsia="LM Mono 10" w:hAnsi="LM Mono 10" w:cs="LM Mono 10"/>
          <w:position w:val="2"/>
        </w:rPr>
        <w:t xml:space="preserve"> </w:t>
      </w:r>
      <w:r>
        <w:rPr>
          <w:rFonts w:ascii="LM Mono 10" w:eastAsia="LM Mono 10" w:hAnsi="LM Mono 10" w:cs="LM Mono 10"/>
          <w:w w:val="99"/>
          <w:position w:val="2"/>
        </w:rPr>
        <w:t>iris[train_ind,</w:t>
      </w:r>
      <w:r>
        <w:rPr>
          <w:rFonts w:ascii="LM Mono 10" w:eastAsia="LM Mono 10" w:hAnsi="LM Mono 10" w:cs="LM Mono 10"/>
          <w:position w:val="2"/>
        </w:rPr>
        <w:t xml:space="preserve"> </w:t>
      </w:r>
      <w:r>
        <w:rPr>
          <w:rFonts w:ascii="LM Mono 10" w:eastAsia="LM Mono 10" w:hAnsi="LM Mono 10" w:cs="LM Mono 10"/>
          <w:w w:val="99"/>
          <w:position w:val="2"/>
        </w:rPr>
        <w:t>]</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test</w:t>
      </w:r>
      <w:r>
        <w:rPr>
          <w:rFonts w:ascii="LM Mono 10" w:eastAsia="LM Mono 10" w:hAnsi="LM Mono 10" w:cs="LM Mono 10"/>
          <w:position w:val="2"/>
        </w:rPr>
        <w:t xml:space="preserve"> </w:t>
      </w:r>
      <w:r>
        <w:rPr>
          <w:rFonts w:ascii="LM Mono 10" w:eastAsia="LM Mono 10" w:hAnsi="LM Mono 10" w:cs="LM Mono 10"/>
          <w:w w:val="99"/>
          <w:position w:val="2"/>
        </w:rPr>
        <w:t>&lt;-</w:t>
      </w:r>
      <w:r>
        <w:rPr>
          <w:rFonts w:ascii="LM Mono 10" w:eastAsia="LM Mono 10" w:hAnsi="LM Mono 10" w:cs="LM Mono 10"/>
          <w:position w:val="2"/>
        </w:rPr>
        <w:t xml:space="preserve"> </w:t>
      </w:r>
      <w:r>
        <w:rPr>
          <w:rFonts w:ascii="LM Mono 10" w:eastAsia="LM Mono 10" w:hAnsi="LM Mono 10" w:cs="LM Mono 10"/>
          <w:w w:val="99"/>
          <w:position w:val="2"/>
        </w:rPr>
        <w:t>iris[</w:t>
      </w:r>
      <w:r>
        <w:rPr>
          <w:rFonts w:ascii="Courier New" w:eastAsia="Courier New" w:hAnsi="Courier New" w:cs="Courier New"/>
          <w:b/>
          <w:color w:val="CE5B00"/>
          <w:w w:val="99"/>
          <w:position w:val="2"/>
        </w:rPr>
        <w:t>-</w:t>
      </w:r>
      <w:r>
        <w:rPr>
          <w:rFonts w:ascii="LM Mono 10" w:eastAsia="LM Mono 10" w:hAnsi="LM Mono 10" w:cs="LM Mono 10"/>
          <w:color w:val="000000"/>
          <w:w w:val="99"/>
          <w:position w:val="2"/>
        </w:rPr>
        <w:t>train_ind,</w:t>
      </w:r>
      <w:r>
        <w:rPr>
          <w:rFonts w:ascii="LM Mono 10" w:eastAsia="LM Mono 10" w:hAnsi="LM Mono 10" w:cs="LM Mono 10"/>
          <w:color w:val="000000"/>
          <w:position w:val="2"/>
        </w:rPr>
        <w:t xml:space="preserve"> </w:t>
      </w:r>
      <w:r>
        <w:rPr>
          <w:rFonts w:ascii="LM Mono 10" w:eastAsia="LM Mono 10" w:hAnsi="LM Mono 10" w:cs="LM Mono 10"/>
          <w:color w:val="000000"/>
          <w:w w:val="99"/>
          <w:position w:val="2"/>
        </w:rPr>
        <w:t>]</w:t>
      </w:r>
    </w:p>
    <w:p w:rsidR="00AE0F67" w:rsidRDefault="00AE0F67">
      <w:pPr>
        <w:spacing w:before="3" w:line="220" w:lineRule="exact"/>
        <w:rPr>
          <w:sz w:val="22"/>
          <w:szCs w:val="22"/>
        </w:rPr>
      </w:pPr>
    </w:p>
    <w:p w:rsidR="00AE0F67" w:rsidRDefault="0029427A">
      <w:pPr>
        <w:spacing w:line="240" w:lineRule="exact"/>
        <w:ind w:left="100" w:right="4228"/>
        <w:rPr>
          <w:rFonts w:ascii="LM Mono 10" w:eastAsia="LM Mono 10" w:hAnsi="LM Mono 10" w:cs="LM Mono 10"/>
        </w:rPr>
      </w:pPr>
      <w:r>
        <w:rPr>
          <w:rFonts w:ascii="LM Mono 10" w:eastAsia="LM Mono 10" w:hAnsi="LM Mono 10" w:cs="LM Mono 10"/>
          <w:w w:val="99"/>
        </w:rPr>
        <w:t>model</w:t>
      </w:r>
      <w:r>
        <w:rPr>
          <w:rFonts w:ascii="LM Mono 10" w:eastAsia="LM Mono 10" w:hAnsi="LM Mono 10" w:cs="LM Mono 10"/>
        </w:rPr>
        <w:t xml:space="preserve"> </w:t>
      </w:r>
      <w:r>
        <w:rPr>
          <w:rFonts w:ascii="LM Mono 10" w:eastAsia="LM Mono 10" w:hAnsi="LM Mono 10" w:cs="LM Mono 10"/>
          <w:w w:val="99"/>
        </w:rPr>
        <w:t>&lt;-</w:t>
      </w:r>
      <w:r>
        <w:rPr>
          <w:rFonts w:ascii="LM Mono 10" w:eastAsia="LM Mono 10" w:hAnsi="LM Mono 10" w:cs="LM Mono 10"/>
        </w:rPr>
        <w:t xml:space="preserve"> </w:t>
      </w:r>
      <w:r>
        <w:rPr>
          <w:rFonts w:ascii="Courier New" w:eastAsia="Courier New" w:hAnsi="Courier New" w:cs="Courier New"/>
          <w:b/>
          <w:color w:val="214987"/>
          <w:w w:val="99"/>
        </w:rPr>
        <w:t>naiveBayes</w:t>
      </w:r>
      <w:r>
        <w:rPr>
          <w:rFonts w:ascii="LM Mono 10" w:eastAsia="LM Mono 10" w:hAnsi="LM Mono 10" w:cs="LM Mono 10"/>
          <w:color w:val="000000"/>
          <w:w w:val="99"/>
        </w:rPr>
        <w:t>(Species</w:t>
      </w:r>
      <w:r>
        <w:rPr>
          <w:rFonts w:ascii="LM Mono 10" w:eastAsia="LM Mono 10" w:hAnsi="LM Mono 10" w:cs="LM Mono 10"/>
          <w:color w:val="000000"/>
        </w:rPr>
        <w:t xml:space="preserve"> </w:t>
      </w:r>
      <w:r>
        <w:rPr>
          <w:rFonts w:ascii="Courier New" w:eastAsia="Courier New" w:hAnsi="Courier New" w:cs="Courier New"/>
          <w:b/>
          <w:color w:val="CE5B00"/>
          <w:w w:val="99"/>
        </w:rPr>
        <w:t>~</w:t>
      </w:r>
      <w:r>
        <w:rPr>
          <w:rFonts w:ascii="Courier New" w:eastAsia="Courier New" w:hAnsi="Courier New" w:cs="Courier New"/>
          <w:b/>
          <w:color w:val="CE5B00"/>
        </w:rPr>
        <w:t xml:space="preserve"> </w:t>
      </w:r>
      <w:r>
        <w:rPr>
          <w:rFonts w:ascii="LM Mono 10" w:eastAsia="LM Mono 10" w:hAnsi="LM Mono 10" w:cs="LM Mono 10"/>
          <w:color w:val="000000"/>
          <w:w w:val="99"/>
        </w:rPr>
        <w:t>.,</w:t>
      </w:r>
      <w:r>
        <w:rPr>
          <w:rFonts w:ascii="LM Mono 10" w:eastAsia="LM Mono 10" w:hAnsi="LM Mono 10" w:cs="LM Mono 10"/>
          <w:color w:val="000000"/>
        </w:rPr>
        <w:t xml:space="preserve"> </w:t>
      </w:r>
      <w:r>
        <w:rPr>
          <w:rFonts w:ascii="LM Mono 10" w:eastAsia="LM Mono 10" w:hAnsi="LM Mono 10" w:cs="LM Mono 10"/>
          <w:color w:val="214987"/>
          <w:w w:val="99"/>
        </w:rPr>
        <w:t>data</w:t>
      </w:r>
      <w:r>
        <w:rPr>
          <w:rFonts w:ascii="LM Mono 10" w:eastAsia="LM Mono 10" w:hAnsi="LM Mono 10" w:cs="LM Mono 10"/>
          <w:color w:val="214987"/>
        </w:rPr>
        <w:t xml:space="preserve"> </w:t>
      </w:r>
      <w:r>
        <w:rPr>
          <w:rFonts w:ascii="LM Mono 10" w:eastAsia="LM Mono 10" w:hAnsi="LM Mono 10" w:cs="LM Mono 10"/>
          <w:color w:val="214987"/>
          <w:w w:val="99"/>
        </w:rPr>
        <w:t>=</w:t>
      </w:r>
      <w:r>
        <w:rPr>
          <w:rFonts w:ascii="LM Mono 10" w:eastAsia="LM Mono 10" w:hAnsi="LM Mono 10" w:cs="LM Mono 10"/>
          <w:color w:val="214987"/>
        </w:rPr>
        <w:t xml:space="preserve"> </w:t>
      </w:r>
      <w:r>
        <w:rPr>
          <w:rFonts w:ascii="LM Mono 10" w:eastAsia="LM Mono 10" w:hAnsi="LM Mono 10" w:cs="LM Mono 10"/>
          <w:color w:val="000000"/>
          <w:w w:val="99"/>
        </w:rPr>
        <w:t>train) prediction</w:t>
      </w:r>
      <w:r>
        <w:rPr>
          <w:rFonts w:ascii="LM Mono 10" w:eastAsia="LM Mono 10" w:hAnsi="LM Mono 10" w:cs="LM Mono 10"/>
          <w:color w:val="000000"/>
        </w:rPr>
        <w:t xml:space="preserve"> </w:t>
      </w:r>
      <w:r>
        <w:rPr>
          <w:rFonts w:ascii="LM Mono 10" w:eastAsia="LM Mono 10" w:hAnsi="LM Mono 10" w:cs="LM Mono 10"/>
          <w:color w:val="000000"/>
          <w:w w:val="99"/>
        </w:rPr>
        <w:t>&lt;-</w:t>
      </w:r>
      <w:r>
        <w:rPr>
          <w:rFonts w:ascii="LM Mono 10" w:eastAsia="LM Mono 10" w:hAnsi="LM Mono 10" w:cs="LM Mono 10"/>
          <w:color w:val="000000"/>
        </w:rPr>
        <w:t xml:space="preserve"> </w:t>
      </w:r>
      <w:r>
        <w:rPr>
          <w:rFonts w:ascii="Courier New" w:eastAsia="Courier New" w:hAnsi="Courier New" w:cs="Courier New"/>
          <w:b/>
          <w:color w:val="214987"/>
          <w:w w:val="99"/>
        </w:rPr>
        <w:t>predict</w:t>
      </w:r>
      <w:r>
        <w:rPr>
          <w:rFonts w:ascii="LM Mono 10" w:eastAsia="LM Mono 10" w:hAnsi="LM Mono 10" w:cs="LM Mono 10"/>
          <w:color w:val="000000"/>
          <w:w w:val="99"/>
        </w:rPr>
        <w:t>(model,</w:t>
      </w:r>
      <w:r>
        <w:rPr>
          <w:rFonts w:ascii="LM Mono 10" w:eastAsia="LM Mono 10" w:hAnsi="LM Mono 10" w:cs="LM Mono 10"/>
          <w:color w:val="000000"/>
        </w:rPr>
        <w:t xml:space="preserve"> </w:t>
      </w:r>
      <w:r>
        <w:rPr>
          <w:rFonts w:ascii="LM Mono 10" w:eastAsia="LM Mono 10" w:hAnsi="LM Mono 10" w:cs="LM Mono 10"/>
          <w:color w:val="000000"/>
          <w:w w:val="99"/>
        </w:rPr>
        <w:t xml:space="preserve">test) </w:t>
      </w:r>
      <w:r>
        <w:rPr>
          <w:rFonts w:ascii="Courier New" w:eastAsia="Courier New" w:hAnsi="Courier New" w:cs="Courier New"/>
          <w:b/>
          <w:color w:val="214987"/>
          <w:w w:val="99"/>
        </w:rPr>
        <w:t>confusionMatrix</w:t>
      </w:r>
      <w:r>
        <w:rPr>
          <w:rFonts w:ascii="LM Mono 10" w:eastAsia="LM Mono 10" w:hAnsi="LM Mono 10" w:cs="LM Mono 10"/>
          <w:color w:val="000000"/>
          <w:w w:val="99"/>
        </w:rPr>
        <w:t>(prediction,</w:t>
      </w:r>
      <w:r>
        <w:rPr>
          <w:rFonts w:ascii="LM Mono 10" w:eastAsia="LM Mono 10" w:hAnsi="LM Mono 10" w:cs="LM Mono 10"/>
          <w:color w:val="000000"/>
        </w:rPr>
        <w:t xml:space="preserve"> </w:t>
      </w:r>
      <w:r>
        <w:rPr>
          <w:rFonts w:ascii="LM Mono 10" w:eastAsia="LM Mono 10" w:hAnsi="LM Mono 10" w:cs="LM Mono 10"/>
          <w:color w:val="000000"/>
          <w:w w:val="99"/>
        </w:rPr>
        <w:t>test[,</w:t>
      </w:r>
      <w:r>
        <w:rPr>
          <w:rFonts w:ascii="LM Mono 10" w:eastAsia="LM Mono 10" w:hAnsi="LM Mono 10" w:cs="LM Mono 10"/>
          <w:color w:val="0000CE"/>
          <w:w w:val="99"/>
        </w:rPr>
        <w:t>5</w:t>
      </w:r>
      <w:r>
        <w:rPr>
          <w:rFonts w:ascii="LM Mono 10" w:eastAsia="LM Mono 10" w:hAnsi="LM Mono 10" w:cs="LM Mono 10"/>
          <w:color w:val="000000"/>
          <w:w w:val="99"/>
        </w:rPr>
        <w:t>])</w:t>
      </w:r>
    </w:p>
    <w:p w:rsidR="00AE0F67" w:rsidRDefault="00AE0F67">
      <w:pPr>
        <w:spacing w:before="11" w:line="200" w:lineRule="exact"/>
      </w:pPr>
    </w:p>
    <w:p w:rsidR="00AE0F67" w:rsidRDefault="0029427A">
      <w:pPr>
        <w:ind w:left="100"/>
        <w:rPr>
          <w:rFonts w:ascii="LM Mono 10" w:eastAsia="LM Mono 10" w:hAnsi="LM Mono 10" w:cs="LM Mono 10"/>
        </w:rPr>
      </w:pPr>
      <w:r>
        <w:rPr>
          <w:rFonts w:ascii="LM Mono 10" w:eastAsia="LM Mono 10" w:hAnsi="LM Mono 10" w:cs="LM Mono 10"/>
          <w:w w:val="99"/>
        </w:rPr>
        <w:t>##</w:t>
      </w:r>
      <w:r>
        <w:rPr>
          <w:rFonts w:ascii="LM Mono 10" w:eastAsia="LM Mono 10" w:hAnsi="LM Mono 10" w:cs="LM Mono 10"/>
        </w:rPr>
        <w:t xml:space="preserve"> </w:t>
      </w:r>
      <w:r>
        <w:rPr>
          <w:rFonts w:ascii="LM Mono 10" w:eastAsia="LM Mono 10" w:hAnsi="LM Mono 10" w:cs="LM Mono 10"/>
          <w:w w:val="99"/>
        </w:rPr>
        <w:t>Confusion</w:t>
      </w:r>
      <w:r>
        <w:rPr>
          <w:rFonts w:ascii="LM Mono 10" w:eastAsia="LM Mono 10" w:hAnsi="LM Mono 10" w:cs="LM Mono 10"/>
        </w:rPr>
        <w:t xml:space="preserve"> </w:t>
      </w:r>
      <w:r>
        <w:rPr>
          <w:rFonts w:ascii="LM Mono 10" w:eastAsia="LM Mono 10" w:hAnsi="LM Mono 10" w:cs="LM Mono 10"/>
          <w:w w:val="99"/>
        </w:rPr>
        <w:t>Matrix</w:t>
      </w:r>
      <w:r>
        <w:rPr>
          <w:rFonts w:ascii="LM Mono 10" w:eastAsia="LM Mono 10" w:hAnsi="LM Mono 10" w:cs="LM Mono 10"/>
        </w:rPr>
        <w:t xml:space="preserve"> </w:t>
      </w:r>
      <w:r>
        <w:rPr>
          <w:rFonts w:ascii="LM Mono 10" w:eastAsia="LM Mono 10" w:hAnsi="LM Mono 10" w:cs="LM Mono 10"/>
          <w:w w:val="99"/>
        </w:rPr>
        <w:t>and</w:t>
      </w:r>
      <w:r>
        <w:rPr>
          <w:rFonts w:ascii="LM Mono 10" w:eastAsia="LM Mono 10" w:hAnsi="LM Mono 10" w:cs="LM Mono 10"/>
        </w:rPr>
        <w:t xml:space="preserve"> </w:t>
      </w:r>
      <w:r>
        <w:rPr>
          <w:rFonts w:ascii="LM Mono 10" w:eastAsia="LM Mono 10" w:hAnsi="LM Mono 10" w:cs="LM Mono 10"/>
          <w:w w:val="99"/>
        </w:rPr>
        <w:t>Statistics</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Reference</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Prediction</w:t>
      </w:r>
      <w:r>
        <w:rPr>
          <w:rFonts w:ascii="LM Mono 10" w:eastAsia="LM Mono 10" w:hAnsi="LM Mono 10" w:cs="LM Mono 10"/>
          <w:position w:val="2"/>
        </w:rPr>
        <w:t xml:space="preserve">   </w:t>
      </w:r>
      <w:r>
        <w:rPr>
          <w:rFonts w:ascii="LM Mono 10" w:eastAsia="LM Mono 10" w:hAnsi="LM Mono 10" w:cs="LM Mono 10"/>
          <w:w w:val="99"/>
          <w:position w:val="2"/>
        </w:rPr>
        <w:t>setosa</w:t>
      </w:r>
      <w:r>
        <w:rPr>
          <w:rFonts w:ascii="LM Mono 10" w:eastAsia="LM Mono 10" w:hAnsi="LM Mono 10" w:cs="LM Mono 10"/>
          <w:position w:val="2"/>
        </w:rPr>
        <w:t xml:space="preserve"> </w:t>
      </w:r>
      <w:r>
        <w:rPr>
          <w:rFonts w:ascii="LM Mono 10" w:eastAsia="LM Mono 10" w:hAnsi="LM Mono 10" w:cs="LM Mono 10"/>
          <w:w w:val="99"/>
          <w:position w:val="2"/>
        </w:rPr>
        <w:t>versicolor</w:t>
      </w:r>
      <w:r>
        <w:rPr>
          <w:rFonts w:ascii="LM Mono 10" w:eastAsia="LM Mono 10" w:hAnsi="LM Mono 10" w:cs="LM Mono 10"/>
          <w:position w:val="2"/>
        </w:rPr>
        <w:t xml:space="preserve"> </w:t>
      </w:r>
      <w:r>
        <w:rPr>
          <w:rFonts w:ascii="LM Mono 10" w:eastAsia="LM Mono 10" w:hAnsi="LM Mono 10" w:cs="LM Mono 10"/>
          <w:w w:val="99"/>
          <w:position w:val="2"/>
        </w:rPr>
        <w:t>virginica</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setosa</w:t>
      </w:r>
      <w:r>
        <w:rPr>
          <w:rFonts w:ascii="LM Mono 10" w:eastAsia="LM Mono 10" w:hAnsi="LM Mono 10" w:cs="LM Mono 10"/>
          <w:position w:val="2"/>
        </w:rPr>
        <w:t xml:space="preserve">         </w:t>
      </w:r>
      <w:r>
        <w:rPr>
          <w:rFonts w:ascii="LM Mono 10" w:eastAsia="LM Mono 10" w:hAnsi="LM Mono 10" w:cs="LM Mono 10"/>
          <w:w w:val="99"/>
          <w:position w:val="2"/>
        </w:rPr>
        <w:t>12</w:t>
      </w:r>
      <w:r>
        <w:rPr>
          <w:rFonts w:ascii="LM Mono 10" w:eastAsia="LM Mono 10" w:hAnsi="LM Mono 10" w:cs="LM Mono 10"/>
          <w:position w:val="2"/>
        </w:rPr>
        <w:t xml:space="preserve">          </w:t>
      </w:r>
      <w:r>
        <w:rPr>
          <w:rFonts w:ascii="LM Mono 10" w:eastAsia="LM Mono 10" w:hAnsi="LM Mono 10" w:cs="LM Mono 10"/>
          <w:w w:val="99"/>
          <w:position w:val="2"/>
        </w:rPr>
        <w:t>0</w:t>
      </w:r>
      <w:r>
        <w:rPr>
          <w:rFonts w:ascii="LM Mono 10" w:eastAsia="LM Mono 10" w:hAnsi="LM Mono 10" w:cs="LM Mono 10"/>
          <w:position w:val="2"/>
        </w:rPr>
        <w:t xml:space="preserve">         </w:t>
      </w:r>
      <w:r>
        <w:rPr>
          <w:rFonts w:ascii="LM Mono 10" w:eastAsia="LM Mono 10" w:hAnsi="LM Mono 10" w:cs="LM Mono 10"/>
          <w:w w:val="99"/>
          <w:position w:val="2"/>
        </w:rPr>
        <w:t>0</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versicolor</w:t>
      </w:r>
      <w:r>
        <w:rPr>
          <w:rFonts w:ascii="LM Mono 10" w:eastAsia="LM Mono 10" w:hAnsi="LM Mono 10" w:cs="LM Mono 10"/>
          <w:position w:val="2"/>
        </w:rPr>
        <w:t xml:space="preserve">      </w:t>
      </w:r>
      <w:r>
        <w:rPr>
          <w:rFonts w:ascii="LM Mono 10" w:eastAsia="LM Mono 10" w:hAnsi="LM Mono 10" w:cs="LM Mono 10"/>
          <w:w w:val="99"/>
          <w:position w:val="2"/>
        </w:rPr>
        <w:t>0</w:t>
      </w:r>
      <w:r>
        <w:rPr>
          <w:rFonts w:ascii="LM Mono 10" w:eastAsia="LM Mono 10" w:hAnsi="LM Mono 10" w:cs="LM Mono 10"/>
          <w:position w:val="2"/>
        </w:rPr>
        <w:t xml:space="preserve">         </w:t>
      </w:r>
      <w:r>
        <w:rPr>
          <w:rFonts w:ascii="LM Mono 10" w:eastAsia="LM Mono 10" w:hAnsi="LM Mono 10" w:cs="LM Mono 10"/>
          <w:w w:val="99"/>
          <w:position w:val="2"/>
        </w:rPr>
        <w:t>17</w:t>
      </w:r>
      <w:r>
        <w:rPr>
          <w:rFonts w:ascii="LM Mono 10" w:eastAsia="LM Mono 10" w:hAnsi="LM Mono 10" w:cs="LM Mono 10"/>
          <w:position w:val="2"/>
        </w:rPr>
        <w:t xml:space="preserve">         </w:t>
      </w:r>
      <w:r>
        <w:rPr>
          <w:rFonts w:ascii="LM Mono 10" w:eastAsia="LM Mono 10" w:hAnsi="LM Mono 10" w:cs="LM Mono 10"/>
          <w:w w:val="99"/>
          <w:position w:val="2"/>
        </w:rPr>
        <w:t>0</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virginica</w:t>
      </w:r>
      <w:r>
        <w:rPr>
          <w:rFonts w:ascii="LM Mono 10" w:eastAsia="LM Mono 10" w:hAnsi="LM Mono 10" w:cs="LM Mono 10"/>
          <w:position w:val="2"/>
        </w:rPr>
        <w:t xml:space="preserve">       </w:t>
      </w:r>
      <w:r>
        <w:rPr>
          <w:rFonts w:ascii="LM Mono 10" w:eastAsia="LM Mono 10" w:hAnsi="LM Mono 10" w:cs="LM Mono 10"/>
          <w:w w:val="99"/>
          <w:position w:val="2"/>
        </w:rPr>
        <w:t>0</w:t>
      </w:r>
      <w:r>
        <w:rPr>
          <w:rFonts w:ascii="LM Mono 10" w:eastAsia="LM Mono 10" w:hAnsi="LM Mono 10" w:cs="LM Mono 10"/>
          <w:position w:val="2"/>
        </w:rPr>
        <w:t xml:space="preserve">          </w:t>
      </w:r>
      <w:r>
        <w:rPr>
          <w:rFonts w:ascii="LM Mono 10" w:eastAsia="LM Mono 10" w:hAnsi="LM Mono 10" w:cs="LM Mono 10"/>
          <w:w w:val="99"/>
          <w:position w:val="2"/>
        </w:rPr>
        <w:t>0</w:t>
      </w:r>
      <w:r>
        <w:rPr>
          <w:rFonts w:ascii="LM Mono 10" w:eastAsia="LM Mono 10" w:hAnsi="LM Mono 10" w:cs="LM Mono 10"/>
          <w:position w:val="2"/>
        </w:rPr>
        <w:t xml:space="preserve">         </w:t>
      </w:r>
      <w:r>
        <w:rPr>
          <w:rFonts w:ascii="LM Mono 10" w:eastAsia="LM Mono 10" w:hAnsi="LM Mono 10" w:cs="LM Mono 10"/>
          <w:w w:val="99"/>
          <w:position w:val="2"/>
        </w:rPr>
        <w:t>9</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Overall</w:t>
      </w:r>
      <w:r>
        <w:rPr>
          <w:rFonts w:ascii="LM Mono 10" w:eastAsia="LM Mono 10" w:hAnsi="LM Mono 10" w:cs="LM Mono 10"/>
          <w:position w:val="2"/>
        </w:rPr>
        <w:t xml:space="preserve"> </w:t>
      </w:r>
      <w:r>
        <w:rPr>
          <w:rFonts w:ascii="LM Mono 10" w:eastAsia="LM Mono 10" w:hAnsi="LM Mono 10" w:cs="LM Mono 10"/>
          <w:w w:val="99"/>
          <w:position w:val="2"/>
        </w:rPr>
        <w:t>Statistics</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Accuracy</w:t>
      </w:r>
      <w:r>
        <w:rPr>
          <w:rFonts w:ascii="LM Mono 10" w:eastAsia="LM Mono 10" w:hAnsi="LM Mono 10" w:cs="LM Mono 10"/>
          <w:position w:val="2"/>
        </w:rPr>
        <w:t xml:space="preserve"> </w:t>
      </w: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1</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95%</w:t>
      </w:r>
      <w:r>
        <w:rPr>
          <w:rFonts w:ascii="LM Mono 10" w:eastAsia="LM Mono 10" w:hAnsi="LM Mono 10" w:cs="LM Mono 10"/>
          <w:position w:val="2"/>
        </w:rPr>
        <w:t xml:space="preserve"> </w:t>
      </w:r>
      <w:r>
        <w:rPr>
          <w:rFonts w:ascii="LM Mono 10" w:eastAsia="LM Mono 10" w:hAnsi="LM Mono 10" w:cs="LM Mono 10"/>
          <w:w w:val="99"/>
          <w:position w:val="2"/>
        </w:rPr>
        <w:t>CI</w:t>
      </w:r>
      <w:r>
        <w:rPr>
          <w:rFonts w:ascii="LM Mono 10" w:eastAsia="LM Mono 10" w:hAnsi="LM Mono 10" w:cs="LM Mono 10"/>
          <w:position w:val="2"/>
        </w:rPr>
        <w:t xml:space="preserve"> </w:t>
      </w: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(0.9075,</w:t>
      </w:r>
      <w:r>
        <w:rPr>
          <w:rFonts w:ascii="LM Mono 10" w:eastAsia="LM Mono 10" w:hAnsi="LM Mono 10" w:cs="LM Mono 10"/>
          <w:position w:val="2"/>
        </w:rPr>
        <w:t xml:space="preserve"> </w:t>
      </w:r>
      <w:r>
        <w:rPr>
          <w:rFonts w:ascii="LM Mono 10" w:eastAsia="LM Mono 10" w:hAnsi="LM Mono 10" w:cs="LM Mono 10"/>
          <w:w w:val="99"/>
          <w:position w:val="2"/>
        </w:rPr>
        <w:t>1)</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No</w:t>
      </w:r>
      <w:r>
        <w:rPr>
          <w:rFonts w:ascii="LM Mono 10" w:eastAsia="LM Mono 10" w:hAnsi="LM Mono 10" w:cs="LM Mono 10"/>
          <w:position w:val="2"/>
        </w:rPr>
        <w:t xml:space="preserve"> </w:t>
      </w:r>
      <w:r>
        <w:rPr>
          <w:rFonts w:ascii="LM Mono 10" w:eastAsia="LM Mono 10" w:hAnsi="LM Mono 10" w:cs="LM Mono 10"/>
          <w:w w:val="99"/>
          <w:position w:val="2"/>
        </w:rPr>
        <w:t>Information</w:t>
      </w:r>
      <w:r>
        <w:rPr>
          <w:rFonts w:ascii="LM Mono 10" w:eastAsia="LM Mono 10" w:hAnsi="LM Mono 10" w:cs="LM Mono 10"/>
          <w:position w:val="2"/>
        </w:rPr>
        <w:t xml:space="preserve"> </w:t>
      </w:r>
      <w:r>
        <w:rPr>
          <w:rFonts w:ascii="LM Mono 10" w:eastAsia="LM Mono 10" w:hAnsi="LM Mono 10" w:cs="LM Mono 10"/>
          <w:w w:val="99"/>
          <w:position w:val="2"/>
        </w:rPr>
        <w:t>Rate</w:t>
      </w:r>
      <w:r>
        <w:rPr>
          <w:rFonts w:ascii="LM Mono 10" w:eastAsia="LM Mono 10" w:hAnsi="LM Mono 10" w:cs="LM Mono 10"/>
          <w:position w:val="2"/>
        </w:rPr>
        <w:t xml:space="preserve"> </w:t>
      </w: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0.4474</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P-Value</w:t>
      </w:r>
      <w:r>
        <w:rPr>
          <w:rFonts w:ascii="LM Mono 10" w:eastAsia="LM Mono 10" w:hAnsi="LM Mono 10" w:cs="LM Mono 10"/>
          <w:position w:val="2"/>
        </w:rPr>
        <w:t xml:space="preserve"> </w:t>
      </w:r>
      <w:r>
        <w:rPr>
          <w:rFonts w:ascii="LM Mono 10" w:eastAsia="LM Mono 10" w:hAnsi="LM Mono 10" w:cs="LM Mono 10"/>
          <w:w w:val="99"/>
          <w:position w:val="2"/>
        </w:rPr>
        <w:t>[Acc</w:t>
      </w:r>
      <w:r>
        <w:rPr>
          <w:rFonts w:ascii="LM Mono 10" w:eastAsia="LM Mono 10" w:hAnsi="LM Mono 10" w:cs="LM Mono 10"/>
          <w:position w:val="2"/>
        </w:rPr>
        <w:t xml:space="preserve"> </w:t>
      </w:r>
      <w:r>
        <w:rPr>
          <w:rFonts w:ascii="LM Mono 10" w:eastAsia="LM Mono 10" w:hAnsi="LM Mono 10" w:cs="LM Mono 10"/>
          <w:w w:val="99"/>
          <w:position w:val="2"/>
        </w:rPr>
        <w:t>&gt;</w:t>
      </w:r>
      <w:r>
        <w:rPr>
          <w:rFonts w:ascii="LM Mono 10" w:eastAsia="LM Mono 10" w:hAnsi="LM Mono 10" w:cs="LM Mono 10"/>
          <w:position w:val="2"/>
        </w:rPr>
        <w:t xml:space="preserve"> </w:t>
      </w:r>
      <w:r>
        <w:rPr>
          <w:rFonts w:ascii="LM Mono 10" w:eastAsia="LM Mono 10" w:hAnsi="LM Mono 10" w:cs="LM Mono 10"/>
          <w:w w:val="99"/>
          <w:position w:val="2"/>
        </w:rPr>
        <w:t>NIR]</w:t>
      </w:r>
      <w:r>
        <w:rPr>
          <w:rFonts w:ascii="LM Mono 10" w:eastAsia="LM Mono 10" w:hAnsi="LM Mono 10" w:cs="LM Mono 10"/>
          <w:position w:val="2"/>
        </w:rPr>
        <w:t xml:space="preserve"> </w:t>
      </w: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5.312e-14</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Kappa</w:t>
      </w:r>
      <w:r>
        <w:rPr>
          <w:rFonts w:ascii="LM Mono 10" w:eastAsia="LM Mono 10" w:hAnsi="LM Mono 10" w:cs="LM Mono 10"/>
          <w:position w:val="2"/>
        </w:rPr>
        <w:t xml:space="preserve"> </w:t>
      </w: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1</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Mcnemar’s</w:t>
      </w:r>
      <w:r>
        <w:rPr>
          <w:rFonts w:ascii="LM Mono 10" w:eastAsia="LM Mono 10" w:hAnsi="LM Mono 10" w:cs="LM Mono 10"/>
          <w:position w:val="2"/>
        </w:rPr>
        <w:t xml:space="preserve"> </w:t>
      </w:r>
      <w:r>
        <w:rPr>
          <w:rFonts w:ascii="LM Mono 10" w:eastAsia="LM Mono 10" w:hAnsi="LM Mono 10" w:cs="LM Mono 10"/>
          <w:w w:val="99"/>
          <w:position w:val="2"/>
        </w:rPr>
        <w:t>Test</w:t>
      </w:r>
      <w:r>
        <w:rPr>
          <w:rFonts w:ascii="LM Mono 10" w:eastAsia="LM Mono 10" w:hAnsi="LM Mono 10" w:cs="LM Mono 10"/>
          <w:position w:val="2"/>
        </w:rPr>
        <w:t xml:space="preserve"> </w:t>
      </w:r>
      <w:r>
        <w:rPr>
          <w:rFonts w:ascii="LM Mono 10" w:eastAsia="LM Mono 10" w:hAnsi="LM Mono 10" w:cs="LM Mono 10"/>
          <w:w w:val="99"/>
          <w:position w:val="2"/>
        </w:rPr>
        <w:t>P-Value</w:t>
      </w:r>
      <w:r>
        <w:rPr>
          <w:rFonts w:ascii="LM Mono 10" w:eastAsia="LM Mono 10" w:hAnsi="LM Mono 10" w:cs="LM Mono 10"/>
          <w:position w:val="2"/>
        </w:rPr>
        <w:t xml:space="preserve"> </w:t>
      </w: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NA</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Statistics</w:t>
      </w:r>
      <w:r>
        <w:rPr>
          <w:rFonts w:ascii="LM Mono 10" w:eastAsia="LM Mono 10" w:hAnsi="LM Mono 10" w:cs="LM Mono 10"/>
          <w:position w:val="2"/>
        </w:rPr>
        <w:t xml:space="preserve"> </w:t>
      </w:r>
      <w:r>
        <w:rPr>
          <w:rFonts w:ascii="LM Mono 10" w:eastAsia="LM Mono 10" w:hAnsi="LM Mono 10" w:cs="LM Mono 10"/>
          <w:w w:val="99"/>
          <w:position w:val="2"/>
        </w:rPr>
        <w:t>by</w:t>
      </w:r>
      <w:r>
        <w:rPr>
          <w:rFonts w:ascii="LM Mono 10" w:eastAsia="LM Mono 10" w:hAnsi="LM Mono 10" w:cs="LM Mono 10"/>
          <w:position w:val="2"/>
        </w:rPr>
        <w:t xml:space="preserve"> </w:t>
      </w:r>
      <w:r>
        <w:rPr>
          <w:rFonts w:ascii="LM Mono 10" w:eastAsia="LM Mono 10" w:hAnsi="LM Mono 10" w:cs="LM Mono 10"/>
          <w:w w:val="99"/>
          <w:position w:val="2"/>
        </w:rPr>
        <w:t>Class:</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Class:</w:t>
      </w:r>
      <w:r>
        <w:rPr>
          <w:rFonts w:ascii="LM Mono 10" w:eastAsia="LM Mono 10" w:hAnsi="LM Mono 10" w:cs="LM Mono 10"/>
          <w:position w:val="2"/>
        </w:rPr>
        <w:t xml:space="preserve"> </w:t>
      </w:r>
      <w:r>
        <w:rPr>
          <w:rFonts w:ascii="LM Mono 10" w:eastAsia="LM Mono 10" w:hAnsi="LM Mono 10" w:cs="LM Mono 10"/>
          <w:w w:val="99"/>
          <w:position w:val="2"/>
        </w:rPr>
        <w:t>setosa</w:t>
      </w:r>
      <w:r>
        <w:rPr>
          <w:rFonts w:ascii="LM Mono 10" w:eastAsia="LM Mono 10" w:hAnsi="LM Mono 10" w:cs="LM Mono 10"/>
          <w:position w:val="2"/>
        </w:rPr>
        <w:t xml:space="preserve"> </w:t>
      </w:r>
      <w:r>
        <w:rPr>
          <w:rFonts w:ascii="LM Mono 10" w:eastAsia="LM Mono 10" w:hAnsi="LM Mono 10" w:cs="LM Mono 10"/>
          <w:w w:val="99"/>
          <w:position w:val="2"/>
        </w:rPr>
        <w:t>Class:</w:t>
      </w:r>
      <w:r>
        <w:rPr>
          <w:rFonts w:ascii="LM Mono 10" w:eastAsia="LM Mono 10" w:hAnsi="LM Mono 10" w:cs="LM Mono 10"/>
          <w:position w:val="2"/>
        </w:rPr>
        <w:t xml:space="preserve"> </w:t>
      </w:r>
      <w:r>
        <w:rPr>
          <w:rFonts w:ascii="LM Mono 10" w:eastAsia="LM Mono 10" w:hAnsi="LM Mono 10" w:cs="LM Mono 10"/>
          <w:w w:val="99"/>
          <w:position w:val="2"/>
        </w:rPr>
        <w:t>versicolor</w:t>
      </w:r>
      <w:r>
        <w:rPr>
          <w:rFonts w:ascii="LM Mono 10" w:eastAsia="LM Mono 10" w:hAnsi="LM Mono 10" w:cs="LM Mono 10"/>
          <w:position w:val="2"/>
        </w:rPr>
        <w:t xml:space="preserve"> </w:t>
      </w:r>
      <w:r>
        <w:rPr>
          <w:rFonts w:ascii="LM Mono 10" w:eastAsia="LM Mono 10" w:hAnsi="LM Mono 10" w:cs="LM Mono 10"/>
          <w:w w:val="99"/>
          <w:position w:val="2"/>
        </w:rPr>
        <w:t>Class:</w:t>
      </w:r>
      <w:r>
        <w:rPr>
          <w:rFonts w:ascii="LM Mono 10" w:eastAsia="LM Mono 10" w:hAnsi="LM Mono 10" w:cs="LM Mono 10"/>
          <w:position w:val="2"/>
        </w:rPr>
        <w:t xml:space="preserve"> </w:t>
      </w:r>
      <w:r>
        <w:rPr>
          <w:rFonts w:ascii="LM Mono 10" w:eastAsia="LM Mono 10" w:hAnsi="LM Mono 10" w:cs="LM Mono 10"/>
          <w:w w:val="99"/>
          <w:position w:val="2"/>
        </w:rPr>
        <w:t>virginica</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Sensitivity</w:t>
      </w:r>
      <w:r>
        <w:rPr>
          <w:rFonts w:ascii="LM Mono 10" w:eastAsia="LM Mono 10" w:hAnsi="LM Mono 10" w:cs="LM Mono 10"/>
          <w:position w:val="2"/>
        </w:rPr>
        <w:t xml:space="preserve">                 </w:t>
      </w:r>
      <w:r>
        <w:rPr>
          <w:rFonts w:ascii="LM Mono 10" w:eastAsia="LM Mono 10" w:hAnsi="LM Mono 10" w:cs="LM Mono 10"/>
          <w:w w:val="99"/>
          <w:position w:val="2"/>
        </w:rPr>
        <w:t>1.0000</w:t>
      </w:r>
      <w:r>
        <w:rPr>
          <w:rFonts w:ascii="LM Mono 10" w:eastAsia="LM Mono 10" w:hAnsi="LM Mono 10" w:cs="LM Mono 10"/>
          <w:position w:val="2"/>
        </w:rPr>
        <w:t xml:space="preserve">            </w:t>
      </w:r>
      <w:r>
        <w:rPr>
          <w:rFonts w:ascii="LM Mono 10" w:eastAsia="LM Mono 10" w:hAnsi="LM Mono 10" w:cs="LM Mono 10"/>
          <w:w w:val="99"/>
          <w:position w:val="2"/>
        </w:rPr>
        <w:t>1.0000</w:t>
      </w:r>
      <w:r>
        <w:rPr>
          <w:rFonts w:ascii="LM Mono 10" w:eastAsia="LM Mono 10" w:hAnsi="LM Mono 10" w:cs="LM Mono 10"/>
          <w:position w:val="2"/>
        </w:rPr>
        <w:t xml:space="preserve">           </w:t>
      </w:r>
      <w:r>
        <w:rPr>
          <w:rFonts w:ascii="LM Mono 10" w:eastAsia="LM Mono 10" w:hAnsi="LM Mono 10" w:cs="LM Mono 10"/>
          <w:w w:val="99"/>
          <w:position w:val="2"/>
        </w:rPr>
        <w:t>1.0000</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Specificity</w:t>
      </w:r>
      <w:r>
        <w:rPr>
          <w:rFonts w:ascii="LM Mono 10" w:eastAsia="LM Mono 10" w:hAnsi="LM Mono 10" w:cs="LM Mono 10"/>
          <w:position w:val="2"/>
        </w:rPr>
        <w:t xml:space="preserve">                 </w:t>
      </w:r>
      <w:r>
        <w:rPr>
          <w:rFonts w:ascii="LM Mono 10" w:eastAsia="LM Mono 10" w:hAnsi="LM Mono 10" w:cs="LM Mono 10"/>
          <w:w w:val="99"/>
          <w:position w:val="2"/>
        </w:rPr>
        <w:t>1.0000</w:t>
      </w:r>
      <w:r>
        <w:rPr>
          <w:rFonts w:ascii="LM Mono 10" w:eastAsia="LM Mono 10" w:hAnsi="LM Mono 10" w:cs="LM Mono 10"/>
          <w:position w:val="2"/>
        </w:rPr>
        <w:t xml:space="preserve">            </w:t>
      </w:r>
      <w:r>
        <w:rPr>
          <w:rFonts w:ascii="LM Mono 10" w:eastAsia="LM Mono 10" w:hAnsi="LM Mono 10" w:cs="LM Mono 10"/>
          <w:w w:val="99"/>
          <w:position w:val="2"/>
        </w:rPr>
        <w:t>1.0000</w:t>
      </w:r>
      <w:r>
        <w:rPr>
          <w:rFonts w:ascii="LM Mono 10" w:eastAsia="LM Mono 10" w:hAnsi="LM Mono 10" w:cs="LM Mono 10"/>
          <w:position w:val="2"/>
        </w:rPr>
        <w:t xml:space="preserve">           </w:t>
      </w:r>
      <w:r>
        <w:rPr>
          <w:rFonts w:ascii="LM Mono 10" w:eastAsia="LM Mono 10" w:hAnsi="LM Mono 10" w:cs="LM Mono 10"/>
          <w:w w:val="99"/>
          <w:position w:val="2"/>
        </w:rPr>
        <w:t>1.0000</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Pos</w:t>
      </w:r>
      <w:r>
        <w:rPr>
          <w:rFonts w:ascii="LM Mono 10" w:eastAsia="LM Mono 10" w:hAnsi="LM Mono 10" w:cs="LM Mono 10"/>
          <w:position w:val="2"/>
        </w:rPr>
        <w:t xml:space="preserve"> </w:t>
      </w:r>
      <w:r>
        <w:rPr>
          <w:rFonts w:ascii="LM Mono 10" w:eastAsia="LM Mono 10" w:hAnsi="LM Mono 10" w:cs="LM Mono 10"/>
          <w:w w:val="99"/>
          <w:position w:val="2"/>
        </w:rPr>
        <w:t>Pred</w:t>
      </w:r>
      <w:r>
        <w:rPr>
          <w:rFonts w:ascii="LM Mono 10" w:eastAsia="LM Mono 10" w:hAnsi="LM Mono 10" w:cs="LM Mono 10"/>
          <w:position w:val="2"/>
        </w:rPr>
        <w:t xml:space="preserve"> </w:t>
      </w:r>
      <w:r>
        <w:rPr>
          <w:rFonts w:ascii="LM Mono 10" w:eastAsia="LM Mono 10" w:hAnsi="LM Mono 10" w:cs="LM Mono 10"/>
          <w:w w:val="99"/>
          <w:position w:val="2"/>
        </w:rPr>
        <w:t>Value</w:t>
      </w:r>
      <w:r>
        <w:rPr>
          <w:rFonts w:ascii="LM Mono 10" w:eastAsia="LM Mono 10" w:hAnsi="LM Mono 10" w:cs="LM Mono 10"/>
          <w:position w:val="2"/>
        </w:rPr>
        <w:t xml:space="preserve">              </w:t>
      </w:r>
      <w:r>
        <w:rPr>
          <w:rFonts w:ascii="LM Mono 10" w:eastAsia="LM Mono 10" w:hAnsi="LM Mono 10" w:cs="LM Mono 10"/>
          <w:w w:val="99"/>
          <w:position w:val="2"/>
        </w:rPr>
        <w:t>1.0000</w:t>
      </w:r>
      <w:r>
        <w:rPr>
          <w:rFonts w:ascii="LM Mono 10" w:eastAsia="LM Mono 10" w:hAnsi="LM Mono 10" w:cs="LM Mono 10"/>
          <w:position w:val="2"/>
        </w:rPr>
        <w:t xml:space="preserve">            </w:t>
      </w:r>
      <w:r>
        <w:rPr>
          <w:rFonts w:ascii="LM Mono 10" w:eastAsia="LM Mono 10" w:hAnsi="LM Mono 10" w:cs="LM Mono 10"/>
          <w:w w:val="99"/>
          <w:position w:val="2"/>
        </w:rPr>
        <w:t>1.0000</w:t>
      </w:r>
      <w:r>
        <w:rPr>
          <w:rFonts w:ascii="LM Mono 10" w:eastAsia="LM Mono 10" w:hAnsi="LM Mono 10" w:cs="LM Mono 10"/>
          <w:position w:val="2"/>
        </w:rPr>
        <w:t xml:space="preserve">           </w:t>
      </w:r>
      <w:r>
        <w:rPr>
          <w:rFonts w:ascii="LM Mono 10" w:eastAsia="LM Mono 10" w:hAnsi="LM Mono 10" w:cs="LM Mono 10"/>
          <w:w w:val="99"/>
          <w:position w:val="2"/>
        </w:rPr>
        <w:t>1.0000</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Neg</w:t>
      </w:r>
      <w:r>
        <w:rPr>
          <w:rFonts w:ascii="LM Mono 10" w:eastAsia="LM Mono 10" w:hAnsi="LM Mono 10" w:cs="LM Mono 10"/>
          <w:position w:val="2"/>
        </w:rPr>
        <w:t xml:space="preserve"> </w:t>
      </w:r>
      <w:r>
        <w:rPr>
          <w:rFonts w:ascii="LM Mono 10" w:eastAsia="LM Mono 10" w:hAnsi="LM Mono 10" w:cs="LM Mono 10"/>
          <w:w w:val="99"/>
          <w:position w:val="2"/>
        </w:rPr>
        <w:t>Pred</w:t>
      </w:r>
      <w:r>
        <w:rPr>
          <w:rFonts w:ascii="LM Mono 10" w:eastAsia="LM Mono 10" w:hAnsi="LM Mono 10" w:cs="LM Mono 10"/>
          <w:position w:val="2"/>
        </w:rPr>
        <w:t xml:space="preserve"> </w:t>
      </w:r>
      <w:r>
        <w:rPr>
          <w:rFonts w:ascii="LM Mono 10" w:eastAsia="LM Mono 10" w:hAnsi="LM Mono 10" w:cs="LM Mono 10"/>
          <w:w w:val="99"/>
          <w:position w:val="2"/>
        </w:rPr>
        <w:t>Value</w:t>
      </w:r>
      <w:r>
        <w:rPr>
          <w:rFonts w:ascii="LM Mono 10" w:eastAsia="LM Mono 10" w:hAnsi="LM Mono 10" w:cs="LM Mono 10"/>
          <w:position w:val="2"/>
        </w:rPr>
        <w:t xml:space="preserve">              </w:t>
      </w:r>
      <w:r>
        <w:rPr>
          <w:rFonts w:ascii="LM Mono 10" w:eastAsia="LM Mono 10" w:hAnsi="LM Mono 10" w:cs="LM Mono 10"/>
          <w:w w:val="99"/>
          <w:position w:val="2"/>
        </w:rPr>
        <w:t>1.0000</w:t>
      </w:r>
      <w:r>
        <w:rPr>
          <w:rFonts w:ascii="LM Mono 10" w:eastAsia="LM Mono 10" w:hAnsi="LM Mono 10" w:cs="LM Mono 10"/>
          <w:position w:val="2"/>
        </w:rPr>
        <w:t xml:space="preserve">            </w:t>
      </w:r>
      <w:r>
        <w:rPr>
          <w:rFonts w:ascii="LM Mono 10" w:eastAsia="LM Mono 10" w:hAnsi="LM Mono 10" w:cs="LM Mono 10"/>
          <w:w w:val="99"/>
          <w:position w:val="2"/>
        </w:rPr>
        <w:t>1.0000</w:t>
      </w:r>
      <w:r>
        <w:rPr>
          <w:rFonts w:ascii="LM Mono 10" w:eastAsia="LM Mono 10" w:hAnsi="LM Mono 10" w:cs="LM Mono 10"/>
          <w:position w:val="2"/>
        </w:rPr>
        <w:t xml:space="preserve">           </w:t>
      </w:r>
      <w:r>
        <w:rPr>
          <w:rFonts w:ascii="LM Mono 10" w:eastAsia="LM Mono 10" w:hAnsi="LM Mono 10" w:cs="LM Mono 10"/>
          <w:w w:val="99"/>
          <w:position w:val="2"/>
        </w:rPr>
        <w:t>1.0000</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Prevalence</w:t>
      </w:r>
      <w:r>
        <w:rPr>
          <w:rFonts w:ascii="LM Mono 10" w:eastAsia="LM Mono 10" w:hAnsi="LM Mono 10" w:cs="LM Mono 10"/>
          <w:position w:val="2"/>
        </w:rPr>
        <w:t xml:space="preserve">                  </w:t>
      </w:r>
      <w:r>
        <w:rPr>
          <w:rFonts w:ascii="LM Mono 10" w:eastAsia="LM Mono 10" w:hAnsi="LM Mono 10" w:cs="LM Mono 10"/>
          <w:w w:val="99"/>
          <w:position w:val="2"/>
        </w:rPr>
        <w:t>0.3158</w:t>
      </w:r>
      <w:r>
        <w:rPr>
          <w:rFonts w:ascii="LM Mono 10" w:eastAsia="LM Mono 10" w:hAnsi="LM Mono 10" w:cs="LM Mono 10"/>
          <w:position w:val="2"/>
        </w:rPr>
        <w:t xml:space="preserve">            </w:t>
      </w:r>
      <w:r>
        <w:rPr>
          <w:rFonts w:ascii="LM Mono 10" w:eastAsia="LM Mono 10" w:hAnsi="LM Mono 10" w:cs="LM Mono 10"/>
          <w:w w:val="99"/>
          <w:position w:val="2"/>
        </w:rPr>
        <w:t>0.</w:t>
      </w:r>
      <w:r>
        <w:rPr>
          <w:rFonts w:ascii="LM Mono 10" w:eastAsia="LM Mono 10" w:hAnsi="LM Mono 10" w:cs="LM Mono 10"/>
          <w:w w:val="99"/>
          <w:position w:val="2"/>
        </w:rPr>
        <w:t>4474</w:t>
      </w:r>
      <w:r>
        <w:rPr>
          <w:rFonts w:ascii="LM Mono 10" w:eastAsia="LM Mono 10" w:hAnsi="LM Mono 10" w:cs="LM Mono 10"/>
          <w:position w:val="2"/>
        </w:rPr>
        <w:t xml:space="preserve">           </w:t>
      </w:r>
      <w:r>
        <w:rPr>
          <w:rFonts w:ascii="LM Mono 10" w:eastAsia="LM Mono 10" w:hAnsi="LM Mono 10" w:cs="LM Mono 10"/>
          <w:w w:val="99"/>
          <w:position w:val="2"/>
        </w:rPr>
        <w:t>0.2368</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Detection</w:t>
      </w:r>
      <w:r>
        <w:rPr>
          <w:rFonts w:ascii="LM Mono 10" w:eastAsia="LM Mono 10" w:hAnsi="LM Mono 10" w:cs="LM Mono 10"/>
          <w:position w:val="2"/>
        </w:rPr>
        <w:t xml:space="preserve"> </w:t>
      </w:r>
      <w:r>
        <w:rPr>
          <w:rFonts w:ascii="LM Mono 10" w:eastAsia="LM Mono 10" w:hAnsi="LM Mono 10" w:cs="LM Mono 10"/>
          <w:w w:val="99"/>
          <w:position w:val="2"/>
        </w:rPr>
        <w:t>Rate</w:t>
      </w:r>
      <w:r>
        <w:rPr>
          <w:rFonts w:ascii="LM Mono 10" w:eastAsia="LM Mono 10" w:hAnsi="LM Mono 10" w:cs="LM Mono 10"/>
          <w:position w:val="2"/>
        </w:rPr>
        <w:t xml:space="preserve">              </w:t>
      </w:r>
      <w:r>
        <w:rPr>
          <w:rFonts w:ascii="LM Mono 10" w:eastAsia="LM Mono 10" w:hAnsi="LM Mono 10" w:cs="LM Mono 10"/>
          <w:w w:val="99"/>
          <w:position w:val="2"/>
        </w:rPr>
        <w:t>0.3158</w:t>
      </w:r>
      <w:r>
        <w:rPr>
          <w:rFonts w:ascii="LM Mono 10" w:eastAsia="LM Mono 10" w:hAnsi="LM Mono 10" w:cs="LM Mono 10"/>
          <w:position w:val="2"/>
        </w:rPr>
        <w:t xml:space="preserve">            </w:t>
      </w:r>
      <w:r>
        <w:rPr>
          <w:rFonts w:ascii="LM Mono 10" w:eastAsia="LM Mono 10" w:hAnsi="LM Mono 10" w:cs="LM Mono 10"/>
          <w:w w:val="99"/>
          <w:position w:val="2"/>
        </w:rPr>
        <w:t>0.4474</w:t>
      </w:r>
      <w:r>
        <w:rPr>
          <w:rFonts w:ascii="LM Mono 10" w:eastAsia="LM Mono 10" w:hAnsi="LM Mono 10" w:cs="LM Mono 10"/>
          <w:position w:val="2"/>
        </w:rPr>
        <w:t xml:space="preserve">           </w:t>
      </w:r>
      <w:r>
        <w:rPr>
          <w:rFonts w:ascii="LM Mono 10" w:eastAsia="LM Mono 10" w:hAnsi="LM Mono 10" w:cs="LM Mono 10"/>
          <w:w w:val="99"/>
          <w:position w:val="2"/>
        </w:rPr>
        <w:t>0.2368</w:t>
      </w:r>
    </w:p>
    <w:p w:rsidR="00AE0F67" w:rsidRDefault="0029427A">
      <w:pPr>
        <w:spacing w:line="220" w:lineRule="exact"/>
        <w:ind w:left="100"/>
        <w:rPr>
          <w:rFonts w:ascii="LM Mono 10" w:eastAsia="LM Mono 10" w:hAnsi="LM Mono 10" w:cs="LM Mono 10"/>
        </w:rPr>
        <w:sectPr w:rsidR="00AE0F67">
          <w:pgSz w:w="12240" w:h="15840"/>
          <w:pgMar w:top="1380" w:right="1720" w:bottom="280" w:left="1340" w:header="0" w:footer="801" w:gutter="0"/>
          <w:cols w:space="720"/>
        </w:sect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Detection</w:t>
      </w:r>
      <w:r>
        <w:rPr>
          <w:rFonts w:ascii="LM Mono 10" w:eastAsia="LM Mono 10" w:hAnsi="LM Mono 10" w:cs="LM Mono 10"/>
          <w:position w:val="2"/>
        </w:rPr>
        <w:t xml:space="preserve"> </w:t>
      </w:r>
      <w:r>
        <w:rPr>
          <w:rFonts w:ascii="LM Mono 10" w:eastAsia="LM Mono 10" w:hAnsi="LM Mono 10" w:cs="LM Mono 10"/>
          <w:w w:val="99"/>
          <w:position w:val="2"/>
        </w:rPr>
        <w:t>Prevalence</w:t>
      </w:r>
      <w:r>
        <w:rPr>
          <w:rFonts w:ascii="LM Mono 10" w:eastAsia="LM Mono 10" w:hAnsi="LM Mono 10" w:cs="LM Mono 10"/>
          <w:position w:val="2"/>
        </w:rPr>
        <w:t xml:space="preserve">        </w:t>
      </w:r>
      <w:r>
        <w:rPr>
          <w:rFonts w:ascii="LM Mono 10" w:eastAsia="LM Mono 10" w:hAnsi="LM Mono 10" w:cs="LM Mono 10"/>
          <w:w w:val="99"/>
          <w:position w:val="2"/>
        </w:rPr>
        <w:t>0.3158</w:t>
      </w:r>
      <w:r>
        <w:rPr>
          <w:rFonts w:ascii="LM Mono 10" w:eastAsia="LM Mono 10" w:hAnsi="LM Mono 10" w:cs="LM Mono 10"/>
          <w:position w:val="2"/>
        </w:rPr>
        <w:t xml:space="preserve">            </w:t>
      </w:r>
      <w:r>
        <w:rPr>
          <w:rFonts w:ascii="LM Mono 10" w:eastAsia="LM Mono 10" w:hAnsi="LM Mono 10" w:cs="LM Mono 10"/>
          <w:w w:val="99"/>
          <w:position w:val="2"/>
        </w:rPr>
        <w:t>0.4474</w:t>
      </w:r>
      <w:r>
        <w:rPr>
          <w:rFonts w:ascii="LM Mono 10" w:eastAsia="LM Mono 10" w:hAnsi="LM Mono 10" w:cs="LM Mono 10"/>
          <w:position w:val="2"/>
        </w:rPr>
        <w:t xml:space="preserve">           </w:t>
      </w:r>
      <w:r>
        <w:rPr>
          <w:rFonts w:ascii="LM Mono 10" w:eastAsia="LM Mono 10" w:hAnsi="LM Mono 10" w:cs="LM Mono 10"/>
          <w:w w:val="99"/>
          <w:position w:val="2"/>
        </w:rPr>
        <w:t>0.2368</w:t>
      </w:r>
    </w:p>
    <w:p w:rsidR="00AE0F67" w:rsidRDefault="00AE0F67">
      <w:pPr>
        <w:spacing w:before="56" w:line="286" w:lineRule="auto"/>
        <w:ind w:left="100" w:right="1508"/>
        <w:rPr>
          <w:rFonts w:ascii="LM Mono 10" w:eastAsia="LM Mono 10" w:hAnsi="LM Mono 10" w:cs="LM Mono 10"/>
        </w:rPr>
      </w:pPr>
      <w:r w:rsidRPr="00AE0F67">
        <w:lastRenderedPageBreak/>
        <w:pict>
          <v:group id="_x0000_s1324" style="position:absolute;left:0;text-align:left;margin-left:69pt;margin-top:497.55pt;width:474pt;height:27.05pt;z-index:-1510;mso-position-horizontal-relative:page;mso-position-vertical-relative:page" coordorigin="1380,9951" coordsize="9480,541">
            <v:shape id="_x0000_s1325" style="position:absolute;left:1380;top:9951;width:9480;height:541" coordorigin="1380,9951" coordsize="9480,541" path="m1380,10493r9480,l10860,9951r-9480,l1380,10493xe" fillcolor="#f8f8f8" stroked="f">
              <v:path arrowok="t"/>
            </v:shape>
            <w10:wrap anchorx="page" anchory="page"/>
          </v:group>
        </w:pict>
      </w:r>
      <w:r w:rsidRPr="00AE0F67">
        <w:pict>
          <v:group id="_x0000_s1322" style="position:absolute;left:0;text-align:left;margin-left:69pt;margin-top:87.95pt;width:474pt;height:39pt;z-index:-1511;mso-position-horizontal-relative:page;mso-position-vertical-relative:page" coordorigin="1380,1759" coordsize="9480,780">
            <v:shape id="_x0000_s1323" style="position:absolute;left:1380;top:1759;width:9480;height:780" coordorigin="1380,1759" coordsize="9480,780" path="m1380,2539r9480,l10860,1759r-9480,l1380,2539xe" fillcolor="#f8f8f8" stroked="f">
              <v:path arrowok="t"/>
            </v:shape>
            <w10:wrap anchorx="page" anchory="page"/>
          </v:group>
        </w:pict>
      </w:r>
      <w:r w:rsidR="0029427A">
        <w:rPr>
          <w:rFonts w:ascii="LM Mono 10" w:eastAsia="LM Mono 10" w:hAnsi="LM Mono 10" w:cs="LM Mono 10"/>
          <w:w w:val="99"/>
        </w:rPr>
        <w:t>##</w:t>
      </w:r>
      <w:r w:rsidR="0029427A">
        <w:rPr>
          <w:rFonts w:ascii="LM Mono 10" w:eastAsia="LM Mono 10" w:hAnsi="LM Mono 10" w:cs="LM Mono 10"/>
        </w:rPr>
        <w:t xml:space="preserve"> </w:t>
      </w:r>
      <w:r w:rsidR="0029427A">
        <w:rPr>
          <w:rFonts w:ascii="LM Mono 10" w:eastAsia="LM Mono 10" w:hAnsi="LM Mono 10" w:cs="LM Mono 10"/>
          <w:w w:val="99"/>
        </w:rPr>
        <w:t>Balanced</w:t>
      </w:r>
      <w:r w:rsidR="0029427A">
        <w:rPr>
          <w:rFonts w:ascii="LM Mono 10" w:eastAsia="LM Mono 10" w:hAnsi="LM Mono 10" w:cs="LM Mono 10"/>
        </w:rPr>
        <w:t xml:space="preserve"> </w:t>
      </w:r>
      <w:r w:rsidR="0029427A">
        <w:rPr>
          <w:rFonts w:ascii="LM Mono 10" w:eastAsia="LM Mono 10" w:hAnsi="LM Mono 10" w:cs="LM Mono 10"/>
          <w:w w:val="99"/>
        </w:rPr>
        <w:t>Accuracy</w:t>
      </w:r>
      <w:r w:rsidR="0029427A">
        <w:rPr>
          <w:rFonts w:ascii="LM Mono 10" w:eastAsia="LM Mono 10" w:hAnsi="LM Mono 10" w:cs="LM Mono 10"/>
        </w:rPr>
        <w:t xml:space="preserve">           </w:t>
      </w:r>
      <w:r w:rsidR="0029427A">
        <w:rPr>
          <w:rFonts w:ascii="LM Mono 10" w:eastAsia="LM Mono 10" w:hAnsi="LM Mono 10" w:cs="LM Mono 10"/>
          <w:w w:val="99"/>
        </w:rPr>
        <w:t>1.0000</w:t>
      </w:r>
      <w:r w:rsidR="0029427A">
        <w:rPr>
          <w:rFonts w:ascii="LM Mono 10" w:eastAsia="LM Mono 10" w:hAnsi="LM Mono 10" w:cs="LM Mono 10"/>
        </w:rPr>
        <w:t xml:space="preserve">            </w:t>
      </w:r>
      <w:r w:rsidR="0029427A">
        <w:rPr>
          <w:rFonts w:ascii="LM Mono 10" w:eastAsia="LM Mono 10" w:hAnsi="LM Mono 10" w:cs="LM Mono 10"/>
          <w:w w:val="99"/>
        </w:rPr>
        <w:t>1.0000</w:t>
      </w:r>
      <w:r w:rsidR="0029427A">
        <w:rPr>
          <w:rFonts w:ascii="LM Mono 10" w:eastAsia="LM Mono 10" w:hAnsi="LM Mono 10" w:cs="LM Mono 10"/>
        </w:rPr>
        <w:t xml:space="preserve">           </w:t>
      </w:r>
      <w:r w:rsidR="0029427A">
        <w:rPr>
          <w:rFonts w:ascii="LM Mono 10" w:eastAsia="LM Mono 10" w:hAnsi="LM Mono 10" w:cs="LM Mono 10"/>
          <w:w w:val="99"/>
        </w:rPr>
        <w:t>1.0000 model</w:t>
      </w:r>
      <w:r w:rsidR="0029427A">
        <w:rPr>
          <w:rFonts w:ascii="LM Mono 10" w:eastAsia="LM Mono 10" w:hAnsi="LM Mono 10" w:cs="LM Mono 10"/>
        </w:rPr>
        <w:t xml:space="preserve"> </w:t>
      </w:r>
      <w:r w:rsidR="0029427A">
        <w:rPr>
          <w:rFonts w:ascii="LM Mono 10" w:eastAsia="LM Mono 10" w:hAnsi="LM Mono 10" w:cs="LM Mono 10"/>
          <w:w w:val="99"/>
        </w:rPr>
        <w:t>&lt;-</w:t>
      </w:r>
      <w:r w:rsidR="0029427A">
        <w:rPr>
          <w:rFonts w:ascii="LM Mono 10" w:eastAsia="LM Mono 10" w:hAnsi="LM Mono 10" w:cs="LM Mono 10"/>
        </w:rPr>
        <w:t xml:space="preserve"> </w:t>
      </w:r>
      <w:r w:rsidR="0029427A">
        <w:rPr>
          <w:rFonts w:ascii="Courier New" w:eastAsia="Courier New" w:hAnsi="Courier New" w:cs="Courier New"/>
          <w:b/>
          <w:color w:val="214987"/>
          <w:w w:val="99"/>
        </w:rPr>
        <w:t>rpart</w:t>
      </w:r>
      <w:r w:rsidR="0029427A">
        <w:rPr>
          <w:rFonts w:ascii="LM Mono 10" w:eastAsia="LM Mono 10" w:hAnsi="LM Mono 10" w:cs="LM Mono 10"/>
          <w:color w:val="000000"/>
          <w:w w:val="99"/>
        </w:rPr>
        <w:t>(Species</w:t>
      </w:r>
      <w:r w:rsidR="0029427A">
        <w:rPr>
          <w:rFonts w:ascii="LM Mono 10" w:eastAsia="LM Mono 10" w:hAnsi="LM Mono 10" w:cs="LM Mono 10"/>
          <w:color w:val="000000"/>
        </w:rPr>
        <w:t xml:space="preserve"> </w:t>
      </w:r>
      <w:r w:rsidR="0029427A">
        <w:rPr>
          <w:rFonts w:ascii="Courier New" w:eastAsia="Courier New" w:hAnsi="Courier New" w:cs="Courier New"/>
          <w:b/>
          <w:color w:val="CE5B00"/>
          <w:w w:val="99"/>
        </w:rPr>
        <w:t>~</w:t>
      </w:r>
      <w:r w:rsidR="0029427A">
        <w:rPr>
          <w:rFonts w:ascii="Courier New" w:eastAsia="Courier New" w:hAnsi="Courier New" w:cs="Courier New"/>
          <w:b/>
          <w:color w:val="CE5B00"/>
        </w:rPr>
        <w:t xml:space="preserve"> </w:t>
      </w:r>
      <w:r w:rsidR="0029427A">
        <w:rPr>
          <w:rFonts w:ascii="LM Mono 10" w:eastAsia="LM Mono 10" w:hAnsi="LM Mono 10" w:cs="LM Mono 10"/>
          <w:color w:val="000000"/>
          <w:w w:val="99"/>
        </w:rPr>
        <w:t>.,</w:t>
      </w:r>
      <w:r w:rsidR="0029427A">
        <w:rPr>
          <w:rFonts w:ascii="LM Mono 10" w:eastAsia="LM Mono 10" w:hAnsi="LM Mono 10" w:cs="LM Mono 10"/>
          <w:color w:val="000000"/>
        </w:rPr>
        <w:t xml:space="preserve"> </w:t>
      </w:r>
      <w:r w:rsidR="0029427A">
        <w:rPr>
          <w:rFonts w:ascii="LM Mono 10" w:eastAsia="LM Mono 10" w:hAnsi="LM Mono 10" w:cs="LM Mono 10"/>
          <w:color w:val="214987"/>
          <w:w w:val="99"/>
        </w:rPr>
        <w:t>data</w:t>
      </w:r>
      <w:r w:rsidR="0029427A">
        <w:rPr>
          <w:rFonts w:ascii="LM Mono 10" w:eastAsia="LM Mono 10" w:hAnsi="LM Mono 10" w:cs="LM Mono 10"/>
          <w:color w:val="214987"/>
        </w:rPr>
        <w:t xml:space="preserve"> </w:t>
      </w:r>
      <w:r w:rsidR="0029427A">
        <w:rPr>
          <w:rFonts w:ascii="LM Mono 10" w:eastAsia="LM Mono 10" w:hAnsi="LM Mono 10" w:cs="LM Mono 10"/>
          <w:color w:val="214987"/>
          <w:w w:val="99"/>
        </w:rPr>
        <w:t>=</w:t>
      </w:r>
      <w:r w:rsidR="0029427A">
        <w:rPr>
          <w:rFonts w:ascii="LM Mono 10" w:eastAsia="LM Mono 10" w:hAnsi="LM Mono 10" w:cs="LM Mono 10"/>
          <w:color w:val="214987"/>
        </w:rPr>
        <w:t xml:space="preserve"> </w:t>
      </w:r>
      <w:r w:rsidR="0029427A">
        <w:rPr>
          <w:rFonts w:ascii="LM Mono 10" w:eastAsia="LM Mono 10" w:hAnsi="LM Mono 10" w:cs="LM Mono 10"/>
          <w:color w:val="000000"/>
          <w:w w:val="99"/>
        </w:rPr>
        <w:t>train)</w:t>
      </w:r>
    </w:p>
    <w:p w:rsidR="00AE0F67" w:rsidRDefault="0029427A">
      <w:pPr>
        <w:spacing w:line="180" w:lineRule="exact"/>
        <w:ind w:left="100"/>
        <w:rPr>
          <w:rFonts w:ascii="LM Mono 10" w:eastAsia="LM Mono 10" w:hAnsi="LM Mono 10" w:cs="LM Mono 10"/>
        </w:rPr>
      </w:pPr>
      <w:r>
        <w:rPr>
          <w:rFonts w:ascii="LM Mono 10" w:eastAsia="LM Mono 10" w:hAnsi="LM Mono 10" w:cs="LM Mono 10"/>
          <w:w w:val="99"/>
          <w:position w:val="3"/>
        </w:rPr>
        <w:t>prediction</w:t>
      </w:r>
      <w:r>
        <w:rPr>
          <w:rFonts w:ascii="LM Mono 10" w:eastAsia="LM Mono 10" w:hAnsi="LM Mono 10" w:cs="LM Mono 10"/>
          <w:position w:val="3"/>
        </w:rPr>
        <w:t xml:space="preserve"> </w:t>
      </w:r>
      <w:r>
        <w:rPr>
          <w:rFonts w:ascii="LM Mono 10" w:eastAsia="LM Mono 10" w:hAnsi="LM Mono 10" w:cs="LM Mono 10"/>
          <w:w w:val="99"/>
          <w:position w:val="3"/>
        </w:rPr>
        <w:t>&lt;-</w:t>
      </w:r>
      <w:r>
        <w:rPr>
          <w:rFonts w:ascii="LM Mono 10" w:eastAsia="LM Mono 10" w:hAnsi="LM Mono 10" w:cs="LM Mono 10"/>
          <w:position w:val="3"/>
        </w:rPr>
        <w:t xml:space="preserve"> </w:t>
      </w:r>
      <w:r>
        <w:rPr>
          <w:rFonts w:ascii="Courier New" w:eastAsia="Courier New" w:hAnsi="Courier New" w:cs="Courier New"/>
          <w:b/>
          <w:color w:val="214987"/>
          <w:w w:val="99"/>
          <w:position w:val="3"/>
        </w:rPr>
        <w:t>predict</w:t>
      </w:r>
      <w:r>
        <w:rPr>
          <w:rFonts w:ascii="LM Mono 10" w:eastAsia="LM Mono 10" w:hAnsi="LM Mono 10" w:cs="LM Mono 10"/>
          <w:color w:val="000000"/>
          <w:w w:val="99"/>
          <w:position w:val="3"/>
        </w:rPr>
        <w:t>(model,</w:t>
      </w:r>
      <w:r>
        <w:rPr>
          <w:rFonts w:ascii="LM Mono 10" w:eastAsia="LM Mono 10" w:hAnsi="LM Mono 10" w:cs="LM Mono 10"/>
          <w:color w:val="000000"/>
          <w:position w:val="3"/>
        </w:rPr>
        <w:t xml:space="preserve"> </w:t>
      </w:r>
      <w:r>
        <w:rPr>
          <w:rFonts w:ascii="LM Mono 10" w:eastAsia="LM Mono 10" w:hAnsi="LM Mono 10" w:cs="LM Mono 10"/>
          <w:color w:val="000000"/>
          <w:w w:val="99"/>
          <w:position w:val="3"/>
        </w:rPr>
        <w:t>test,</w:t>
      </w:r>
      <w:r>
        <w:rPr>
          <w:rFonts w:ascii="LM Mono 10" w:eastAsia="LM Mono 10" w:hAnsi="LM Mono 10" w:cs="LM Mono 10"/>
          <w:color w:val="000000"/>
          <w:position w:val="3"/>
        </w:rPr>
        <w:t xml:space="preserve"> </w:t>
      </w:r>
      <w:r>
        <w:rPr>
          <w:rFonts w:ascii="LM Mono 10" w:eastAsia="LM Mono 10" w:hAnsi="LM Mono 10" w:cs="LM Mono 10"/>
          <w:color w:val="214987"/>
          <w:w w:val="99"/>
          <w:position w:val="3"/>
        </w:rPr>
        <w:t>type</w:t>
      </w:r>
      <w:r>
        <w:rPr>
          <w:rFonts w:ascii="LM Mono 10" w:eastAsia="LM Mono 10" w:hAnsi="LM Mono 10" w:cs="LM Mono 10"/>
          <w:color w:val="214987"/>
          <w:position w:val="3"/>
        </w:rPr>
        <w:t xml:space="preserve"> </w:t>
      </w:r>
      <w:r>
        <w:rPr>
          <w:rFonts w:ascii="LM Mono 10" w:eastAsia="LM Mono 10" w:hAnsi="LM Mono 10" w:cs="LM Mono 10"/>
          <w:color w:val="214987"/>
          <w:w w:val="99"/>
          <w:position w:val="3"/>
        </w:rPr>
        <w:t>=</w:t>
      </w:r>
      <w:r>
        <w:rPr>
          <w:rFonts w:ascii="LM Mono 10" w:eastAsia="LM Mono 10" w:hAnsi="LM Mono 10" w:cs="LM Mono 10"/>
          <w:color w:val="214987"/>
          <w:position w:val="3"/>
        </w:rPr>
        <w:t xml:space="preserve"> </w:t>
      </w:r>
      <w:r>
        <w:rPr>
          <w:rFonts w:ascii="LM Mono 10" w:eastAsia="LM Mono 10" w:hAnsi="LM Mono 10" w:cs="LM Mono 10"/>
          <w:color w:val="4F9905"/>
          <w:w w:val="99"/>
          <w:position w:val="3"/>
        </w:rPr>
        <w:t>"class"</w:t>
      </w:r>
      <w:r>
        <w:rPr>
          <w:rFonts w:ascii="LM Mono 10" w:eastAsia="LM Mono 10" w:hAnsi="LM Mono 10" w:cs="LM Mono 10"/>
          <w:color w:val="000000"/>
          <w:w w:val="99"/>
          <w:position w:val="3"/>
        </w:rPr>
        <w:t>)</w:t>
      </w:r>
    </w:p>
    <w:p w:rsidR="00AE0F67" w:rsidRDefault="0029427A">
      <w:pPr>
        <w:spacing w:line="220" w:lineRule="exact"/>
        <w:ind w:left="100"/>
        <w:rPr>
          <w:rFonts w:ascii="LM Mono 10" w:eastAsia="LM Mono 10" w:hAnsi="LM Mono 10" w:cs="LM Mono 10"/>
        </w:rPr>
      </w:pPr>
      <w:r>
        <w:rPr>
          <w:rFonts w:ascii="Courier New" w:eastAsia="Courier New" w:hAnsi="Courier New" w:cs="Courier New"/>
          <w:b/>
          <w:color w:val="214987"/>
          <w:w w:val="99"/>
          <w:position w:val="2"/>
        </w:rPr>
        <w:t>confusionMatrix</w:t>
      </w:r>
      <w:r>
        <w:rPr>
          <w:rFonts w:ascii="LM Mono 10" w:eastAsia="LM Mono 10" w:hAnsi="LM Mono 10" w:cs="LM Mono 10"/>
          <w:color w:val="000000"/>
          <w:w w:val="99"/>
          <w:position w:val="2"/>
        </w:rPr>
        <w:t>(prediction,</w:t>
      </w:r>
      <w:r>
        <w:rPr>
          <w:rFonts w:ascii="LM Mono 10" w:eastAsia="LM Mono 10" w:hAnsi="LM Mono 10" w:cs="LM Mono 10"/>
          <w:color w:val="000000"/>
          <w:position w:val="2"/>
        </w:rPr>
        <w:t xml:space="preserve"> </w:t>
      </w:r>
      <w:r>
        <w:rPr>
          <w:rFonts w:ascii="LM Mono 10" w:eastAsia="LM Mono 10" w:hAnsi="LM Mono 10" w:cs="LM Mono 10"/>
          <w:color w:val="000000"/>
          <w:w w:val="99"/>
          <w:position w:val="2"/>
        </w:rPr>
        <w:t>test[,</w:t>
      </w:r>
      <w:r>
        <w:rPr>
          <w:rFonts w:ascii="LM Mono 10" w:eastAsia="LM Mono 10" w:hAnsi="LM Mono 10" w:cs="LM Mono 10"/>
          <w:color w:val="0000CE"/>
          <w:w w:val="99"/>
          <w:position w:val="2"/>
        </w:rPr>
        <w:t>5</w:t>
      </w:r>
      <w:r>
        <w:rPr>
          <w:rFonts w:ascii="LM Mono 10" w:eastAsia="LM Mono 10" w:hAnsi="LM Mono 10" w:cs="LM Mono 10"/>
          <w:color w:val="000000"/>
          <w:w w:val="99"/>
          <w:position w:val="2"/>
        </w:rPr>
        <w:t>])</w:t>
      </w:r>
    </w:p>
    <w:p w:rsidR="00AE0F67" w:rsidRDefault="00AE0F67">
      <w:pPr>
        <w:spacing w:before="6" w:line="180" w:lineRule="exact"/>
        <w:rPr>
          <w:sz w:val="19"/>
          <w:szCs w:val="19"/>
        </w:rPr>
      </w:pPr>
    </w:p>
    <w:p w:rsidR="00AE0F67" w:rsidRDefault="0029427A">
      <w:pPr>
        <w:ind w:left="100"/>
        <w:rPr>
          <w:rFonts w:ascii="LM Mono 10" w:eastAsia="LM Mono 10" w:hAnsi="LM Mono 10" w:cs="LM Mono 10"/>
        </w:rPr>
      </w:pPr>
      <w:r>
        <w:rPr>
          <w:rFonts w:ascii="LM Mono 10" w:eastAsia="LM Mono 10" w:hAnsi="LM Mono 10" w:cs="LM Mono 10"/>
          <w:w w:val="99"/>
        </w:rPr>
        <w:t>##</w:t>
      </w:r>
      <w:r>
        <w:rPr>
          <w:rFonts w:ascii="LM Mono 10" w:eastAsia="LM Mono 10" w:hAnsi="LM Mono 10" w:cs="LM Mono 10"/>
        </w:rPr>
        <w:t xml:space="preserve"> </w:t>
      </w:r>
      <w:r>
        <w:rPr>
          <w:rFonts w:ascii="LM Mono 10" w:eastAsia="LM Mono 10" w:hAnsi="LM Mono 10" w:cs="LM Mono 10"/>
          <w:w w:val="99"/>
        </w:rPr>
        <w:t>Confusion</w:t>
      </w:r>
      <w:r>
        <w:rPr>
          <w:rFonts w:ascii="LM Mono 10" w:eastAsia="LM Mono 10" w:hAnsi="LM Mono 10" w:cs="LM Mono 10"/>
        </w:rPr>
        <w:t xml:space="preserve"> </w:t>
      </w:r>
      <w:r>
        <w:rPr>
          <w:rFonts w:ascii="LM Mono 10" w:eastAsia="LM Mono 10" w:hAnsi="LM Mono 10" w:cs="LM Mono 10"/>
          <w:w w:val="99"/>
        </w:rPr>
        <w:t>Matrix</w:t>
      </w:r>
      <w:r>
        <w:rPr>
          <w:rFonts w:ascii="LM Mono 10" w:eastAsia="LM Mono 10" w:hAnsi="LM Mono 10" w:cs="LM Mono 10"/>
        </w:rPr>
        <w:t xml:space="preserve"> </w:t>
      </w:r>
      <w:r>
        <w:rPr>
          <w:rFonts w:ascii="LM Mono 10" w:eastAsia="LM Mono 10" w:hAnsi="LM Mono 10" w:cs="LM Mono 10"/>
          <w:w w:val="99"/>
        </w:rPr>
        <w:t>and</w:t>
      </w:r>
      <w:r>
        <w:rPr>
          <w:rFonts w:ascii="LM Mono 10" w:eastAsia="LM Mono 10" w:hAnsi="LM Mono 10" w:cs="LM Mono 10"/>
        </w:rPr>
        <w:t xml:space="preserve"> </w:t>
      </w:r>
      <w:r>
        <w:rPr>
          <w:rFonts w:ascii="LM Mono 10" w:eastAsia="LM Mono 10" w:hAnsi="LM Mono 10" w:cs="LM Mono 10"/>
          <w:w w:val="99"/>
        </w:rPr>
        <w:t>Statistics</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Reference</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Prediction</w:t>
      </w:r>
      <w:r>
        <w:rPr>
          <w:rFonts w:ascii="LM Mono 10" w:eastAsia="LM Mono 10" w:hAnsi="LM Mono 10" w:cs="LM Mono 10"/>
          <w:position w:val="2"/>
        </w:rPr>
        <w:t xml:space="preserve">   </w:t>
      </w:r>
      <w:r>
        <w:rPr>
          <w:rFonts w:ascii="LM Mono 10" w:eastAsia="LM Mono 10" w:hAnsi="LM Mono 10" w:cs="LM Mono 10"/>
          <w:w w:val="99"/>
          <w:position w:val="2"/>
        </w:rPr>
        <w:t>setosa</w:t>
      </w:r>
      <w:r>
        <w:rPr>
          <w:rFonts w:ascii="LM Mono 10" w:eastAsia="LM Mono 10" w:hAnsi="LM Mono 10" w:cs="LM Mono 10"/>
          <w:position w:val="2"/>
        </w:rPr>
        <w:t xml:space="preserve"> </w:t>
      </w:r>
      <w:r>
        <w:rPr>
          <w:rFonts w:ascii="LM Mono 10" w:eastAsia="LM Mono 10" w:hAnsi="LM Mono 10" w:cs="LM Mono 10"/>
          <w:w w:val="99"/>
          <w:position w:val="2"/>
        </w:rPr>
        <w:t>versicolor</w:t>
      </w:r>
      <w:r>
        <w:rPr>
          <w:rFonts w:ascii="LM Mono 10" w:eastAsia="LM Mono 10" w:hAnsi="LM Mono 10" w:cs="LM Mono 10"/>
          <w:position w:val="2"/>
        </w:rPr>
        <w:t xml:space="preserve"> </w:t>
      </w:r>
      <w:r>
        <w:rPr>
          <w:rFonts w:ascii="LM Mono 10" w:eastAsia="LM Mono 10" w:hAnsi="LM Mono 10" w:cs="LM Mono 10"/>
          <w:w w:val="99"/>
          <w:position w:val="2"/>
        </w:rPr>
        <w:t>virginica</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setosa</w:t>
      </w:r>
      <w:r>
        <w:rPr>
          <w:rFonts w:ascii="LM Mono 10" w:eastAsia="LM Mono 10" w:hAnsi="LM Mono 10" w:cs="LM Mono 10"/>
          <w:position w:val="2"/>
        </w:rPr>
        <w:t xml:space="preserve">         </w:t>
      </w:r>
      <w:r>
        <w:rPr>
          <w:rFonts w:ascii="LM Mono 10" w:eastAsia="LM Mono 10" w:hAnsi="LM Mono 10" w:cs="LM Mono 10"/>
          <w:w w:val="99"/>
          <w:position w:val="2"/>
        </w:rPr>
        <w:t>12</w:t>
      </w:r>
      <w:r>
        <w:rPr>
          <w:rFonts w:ascii="LM Mono 10" w:eastAsia="LM Mono 10" w:hAnsi="LM Mono 10" w:cs="LM Mono 10"/>
          <w:position w:val="2"/>
        </w:rPr>
        <w:t xml:space="preserve">          </w:t>
      </w:r>
      <w:r>
        <w:rPr>
          <w:rFonts w:ascii="LM Mono 10" w:eastAsia="LM Mono 10" w:hAnsi="LM Mono 10" w:cs="LM Mono 10"/>
          <w:w w:val="99"/>
          <w:position w:val="2"/>
        </w:rPr>
        <w:t>0</w:t>
      </w:r>
      <w:r>
        <w:rPr>
          <w:rFonts w:ascii="LM Mono 10" w:eastAsia="LM Mono 10" w:hAnsi="LM Mono 10" w:cs="LM Mono 10"/>
          <w:position w:val="2"/>
        </w:rPr>
        <w:t xml:space="preserve">         </w:t>
      </w:r>
      <w:r>
        <w:rPr>
          <w:rFonts w:ascii="LM Mono 10" w:eastAsia="LM Mono 10" w:hAnsi="LM Mono 10" w:cs="LM Mono 10"/>
          <w:w w:val="99"/>
          <w:position w:val="2"/>
        </w:rPr>
        <w:t>0</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versicolor</w:t>
      </w:r>
      <w:r>
        <w:rPr>
          <w:rFonts w:ascii="LM Mono 10" w:eastAsia="LM Mono 10" w:hAnsi="LM Mono 10" w:cs="LM Mono 10"/>
          <w:position w:val="2"/>
        </w:rPr>
        <w:t xml:space="preserve">      </w:t>
      </w:r>
      <w:r>
        <w:rPr>
          <w:rFonts w:ascii="LM Mono 10" w:eastAsia="LM Mono 10" w:hAnsi="LM Mono 10" w:cs="LM Mono 10"/>
          <w:w w:val="99"/>
          <w:position w:val="2"/>
        </w:rPr>
        <w:t>0</w:t>
      </w:r>
      <w:r>
        <w:rPr>
          <w:rFonts w:ascii="LM Mono 10" w:eastAsia="LM Mono 10" w:hAnsi="LM Mono 10" w:cs="LM Mono 10"/>
          <w:position w:val="2"/>
        </w:rPr>
        <w:t xml:space="preserve">         </w:t>
      </w:r>
      <w:r>
        <w:rPr>
          <w:rFonts w:ascii="LM Mono 10" w:eastAsia="LM Mono 10" w:hAnsi="LM Mono 10" w:cs="LM Mono 10"/>
          <w:w w:val="99"/>
          <w:position w:val="2"/>
        </w:rPr>
        <w:t>17</w:t>
      </w:r>
      <w:r>
        <w:rPr>
          <w:rFonts w:ascii="LM Mono 10" w:eastAsia="LM Mono 10" w:hAnsi="LM Mono 10" w:cs="LM Mono 10"/>
          <w:position w:val="2"/>
        </w:rPr>
        <w:t xml:space="preserve">         </w:t>
      </w:r>
      <w:r>
        <w:rPr>
          <w:rFonts w:ascii="LM Mono 10" w:eastAsia="LM Mono 10" w:hAnsi="LM Mono 10" w:cs="LM Mono 10"/>
          <w:w w:val="99"/>
          <w:position w:val="2"/>
        </w:rPr>
        <w:t>1</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virginica</w:t>
      </w:r>
      <w:r>
        <w:rPr>
          <w:rFonts w:ascii="LM Mono 10" w:eastAsia="LM Mono 10" w:hAnsi="LM Mono 10" w:cs="LM Mono 10"/>
          <w:position w:val="2"/>
        </w:rPr>
        <w:t xml:space="preserve">       </w:t>
      </w:r>
      <w:r>
        <w:rPr>
          <w:rFonts w:ascii="LM Mono 10" w:eastAsia="LM Mono 10" w:hAnsi="LM Mono 10" w:cs="LM Mono 10"/>
          <w:w w:val="99"/>
          <w:position w:val="2"/>
        </w:rPr>
        <w:t>0</w:t>
      </w:r>
      <w:r>
        <w:rPr>
          <w:rFonts w:ascii="LM Mono 10" w:eastAsia="LM Mono 10" w:hAnsi="LM Mono 10" w:cs="LM Mono 10"/>
          <w:position w:val="2"/>
        </w:rPr>
        <w:t xml:space="preserve">          </w:t>
      </w:r>
      <w:r>
        <w:rPr>
          <w:rFonts w:ascii="LM Mono 10" w:eastAsia="LM Mono 10" w:hAnsi="LM Mono 10" w:cs="LM Mono 10"/>
          <w:w w:val="99"/>
          <w:position w:val="2"/>
        </w:rPr>
        <w:t>0</w:t>
      </w:r>
      <w:r>
        <w:rPr>
          <w:rFonts w:ascii="LM Mono 10" w:eastAsia="LM Mono 10" w:hAnsi="LM Mono 10" w:cs="LM Mono 10"/>
          <w:position w:val="2"/>
        </w:rPr>
        <w:t xml:space="preserve">         </w:t>
      </w:r>
      <w:r>
        <w:rPr>
          <w:rFonts w:ascii="LM Mono 10" w:eastAsia="LM Mono 10" w:hAnsi="LM Mono 10" w:cs="LM Mono 10"/>
          <w:w w:val="99"/>
          <w:position w:val="2"/>
        </w:rPr>
        <w:t>8</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Overall</w:t>
      </w:r>
      <w:r>
        <w:rPr>
          <w:rFonts w:ascii="LM Mono 10" w:eastAsia="LM Mono 10" w:hAnsi="LM Mono 10" w:cs="LM Mono 10"/>
          <w:position w:val="2"/>
        </w:rPr>
        <w:t xml:space="preserve"> </w:t>
      </w:r>
      <w:r>
        <w:rPr>
          <w:rFonts w:ascii="LM Mono 10" w:eastAsia="LM Mono 10" w:hAnsi="LM Mono 10" w:cs="LM Mono 10"/>
          <w:w w:val="99"/>
          <w:position w:val="2"/>
        </w:rPr>
        <w:t>Statistics</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Accuracy</w:t>
      </w:r>
      <w:r>
        <w:rPr>
          <w:rFonts w:ascii="LM Mono 10" w:eastAsia="LM Mono 10" w:hAnsi="LM Mono 10" w:cs="LM Mono 10"/>
          <w:position w:val="2"/>
        </w:rPr>
        <w:t xml:space="preserve"> </w:t>
      </w: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0.9737</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95%</w:t>
      </w:r>
      <w:r>
        <w:rPr>
          <w:rFonts w:ascii="LM Mono 10" w:eastAsia="LM Mono 10" w:hAnsi="LM Mono 10" w:cs="LM Mono 10"/>
          <w:position w:val="2"/>
        </w:rPr>
        <w:t xml:space="preserve"> </w:t>
      </w:r>
      <w:r>
        <w:rPr>
          <w:rFonts w:ascii="LM Mono 10" w:eastAsia="LM Mono 10" w:hAnsi="LM Mono 10" w:cs="LM Mono 10"/>
          <w:w w:val="99"/>
          <w:position w:val="2"/>
        </w:rPr>
        <w:t>CI</w:t>
      </w:r>
      <w:r>
        <w:rPr>
          <w:rFonts w:ascii="LM Mono 10" w:eastAsia="LM Mono 10" w:hAnsi="LM Mono 10" w:cs="LM Mono 10"/>
          <w:position w:val="2"/>
        </w:rPr>
        <w:t xml:space="preserve"> </w:t>
      </w: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(0.8619,</w:t>
      </w:r>
      <w:r>
        <w:rPr>
          <w:rFonts w:ascii="LM Mono 10" w:eastAsia="LM Mono 10" w:hAnsi="LM Mono 10" w:cs="LM Mono 10"/>
          <w:position w:val="2"/>
        </w:rPr>
        <w:t xml:space="preserve"> </w:t>
      </w:r>
      <w:r>
        <w:rPr>
          <w:rFonts w:ascii="LM Mono 10" w:eastAsia="LM Mono 10" w:hAnsi="LM Mono 10" w:cs="LM Mono 10"/>
          <w:w w:val="99"/>
          <w:position w:val="2"/>
        </w:rPr>
        <w:t>0.9993)</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No</w:t>
      </w:r>
      <w:r>
        <w:rPr>
          <w:rFonts w:ascii="LM Mono 10" w:eastAsia="LM Mono 10" w:hAnsi="LM Mono 10" w:cs="LM Mono 10"/>
          <w:position w:val="2"/>
        </w:rPr>
        <w:t xml:space="preserve"> </w:t>
      </w:r>
      <w:r>
        <w:rPr>
          <w:rFonts w:ascii="LM Mono 10" w:eastAsia="LM Mono 10" w:hAnsi="LM Mono 10" w:cs="LM Mono 10"/>
          <w:w w:val="99"/>
          <w:position w:val="2"/>
        </w:rPr>
        <w:t>Information</w:t>
      </w:r>
      <w:r>
        <w:rPr>
          <w:rFonts w:ascii="LM Mono 10" w:eastAsia="LM Mono 10" w:hAnsi="LM Mono 10" w:cs="LM Mono 10"/>
          <w:position w:val="2"/>
        </w:rPr>
        <w:t xml:space="preserve"> </w:t>
      </w:r>
      <w:r>
        <w:rPr>
          <w:rFonts w:ascii="LM Mono 10" w:eastAsia="LM Mono 10" w:hAnsi="LM Mono 10" w:cs="LM Mono 10"/>
          <w:w w:val="99"/>
          <w:position w:val="2"/>
        </w:rPr>
        <w:t>Rate</w:t>
      </w:r>
      <w:r>
        <w:rPr>
          <w:rFonts w:ascii="LM Mono 10" w:eastAsia="LM Mono 10" w:hAnsi="LM Mono 10" w:cs="LM Mono 10"/>
          <w:position w:val="2"/>
        </w:rPr>
        <w:t xml:space="preserve"> </w:t>
      </w: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0.4474</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P-Value</w:t>
      </w:r>
      <w:r>
        <w:rPr>
          <w:rFonts w:ascii="LM Mono 10" w:eastAsia="LM Mono 10" w:hAnsi="LM Mono 10" w:cs="LM Mono 10"/>
          <w:position w:val="2"/>
        </w:rPr>
        <w:t xml:space="preserve"> </w:t>
      </w:r>
      <w:r>
        <w:rPr>
          <w:rFonts w:ascii="LM Mono 10" w:eastAsia="LM Mono 10" w:hAnsi="LM Mono 10" w:cs="LM Mono 10"/>
          <w:w w:val="99"/>
          <w:position w:val="2"/>
        </w:rPr>
        <w:t>[Acc</w:t>
      </w:r>
      <w:r>
        <w:rPr>
          <w:rFonts w:ascii="LM Mono 10" w:eastAsia="LM Mono 10" w:hAnsi="LM Mono 10" w:cs="LM Mono 10"/>
          <w:position w:val="2"/>
        </w:rPr>
        <w:t xml:space="preserve"> </w:t>
      </w:r>
      <w:r>
        <w:rPr>
          <w:rFonts w:ascii="LM Mono 10" w:eastAsia="LM Mono 10" w:hAnsi="LM Mono 10" w:cs="LM Mono 10"/>
          <w:w w:val="99"/>
          <w:position w:val="2"/>
        </w:rPr>
        <w:t>&gt;</w:t>
      </w:r>
      <w:r>
        <w:rPr>
          <w:rFonts w:ascii="LM Mono 10" w:eastAsia="LM Mono 10" w:hAnsi="LM Mono 10" w:cs="LM Mono 10"/>
          <w:position w:val="2"/>
        </w:rPr>
        <w:t xml:space="preserve"> </w:t>
      </w:r>
      <w:r>
        <w:rPr>
          <w:rFonts w:ascii="LM Mono 10" w:eastAsia="LM Mono 10" w:hAnsi="LM Mono 10" w:cs="LM Mono 10"/>
          <w:w w:val="99"/>
          <w:position w:val="2"/>
        </w:rPr>
        <w:t>NIR]</w:t>
      </w:r>
      <w:r>
        <w:rPr>
          <w:rFonts w:ascii="LM Mono 10" w:eastAsia="LM Mono 10" w:hAnsi="LM Mono 10" w:cs="LM Mono 10"/>
          <w:position w:val="2"/>
        </w:rPr>
        <w:t xml:space="preserve"> </w:t>
      </w: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2.547e-12</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Kappa</w:t>
      </w:r>
      <w:r>
        <w:rPr>
          <w:rFonts w:ascii="LM Mono 10" w:eastAsia="LM Mono 10" w:hAnsi="LM Mono 10" w:cs="LM Mono 10"/>
          <w:position w:val="2"/>
        </w:rPr>
        <w:t xml:space="preserve"> </w:t>
      </w: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0.9588</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Mcnemar’s</w:t>
      </w:r>
      <w:r>
        <w:rPr>
          <w:rFonts w:ascii="LM Mono 10" w:eastAsia="LM Mono 10" w:hAnsi="LM Mono 10" w:cs="LM Mono 10"/>
          <w:position w:val="2"/>
        </w:rPr>
        <w:t xml:space="preserve"> </w:t>
      </w:r>
      <w:r>
        <w:rPr>
          <w:rFonts w:ascii="LM Mono 10" w:eastAsia="LM Mono 10" w:hAnsi="LM Mono 10" w:cs="LM Mono 10"/>
          <w:w w:val="99"/>
          <w:position w:val="2"/>
        </w:rPr>
        <w:t>Test</w:t>
      </w:r>
      <w:r>
        <w:rPr>
          <w:rFonts w:ascii="LM Mono 10" w:eastAsia="LM Mono 10" w:hAnsi="LM Mono 10" w:cs="LM Mono 10"/>
          <w:position w:val="2"/>
        </w:rPr>
        <w:t xml:space="preserve"> </w:t>
      </w:r>
      <w:r>
        <w:rPr>
          <w:rFonts w:ascii="LM Mono 10" w:eastAsia="LM Mono 10" w:hAnsi="LM Mono 10" w:cs="LM Mono 10"/>
          <w:w w:val="99"/>
          <w:position w:val="2"/>
        </w:rPr>
        <w:t>P-Value</w:t>
      </w:r>
      <w:r>
        <w:rPr>
          <w:rFonts w:ascii="LM Mono 10" w:eastAsia="LM Mono 10" w:hAnsi="LM Mono 10" w:cs="LM Mono 10"/>
          <w:position w:val="2"/>
        </w:rPr>
        <w:t xml:space="preserve"> </w:t>
      </w: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NA</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Statistics</w:t>
      </w:r>
      <w:r>
        <w:rPr>
          <w:rFonts w:ascii="LM Mono 10" w:eastAsia="LM Mono 10" w:hAnsi="LM Mono 10" w:cs="LM Mono 10"/>
          <w:position w:val="2"/>
        </w:rPr>
        <w:t xml:space="preserve"> </w:t>
      </w:r>
      <w:r>
        <w:rPr>
          <w:rFonts w:ascii="LM Mono 10" w:eastAsia="LM Mono 10" w:hAnsi="LM Mono 10" w:cs="LM Mono 10"/>
          <w:w w:val="99"/>
          <w:position w:val="2"/>
        </w:rPr>
        <w:t>by</w:t>
      </w:r>
      <w:r>
        <w:rPr>
          <w:rFonts w:ascii="LM Mono 10" w:eastAsia="LM Mono 10" w:hAnsi="LM Mono 10" w:cs="LM Mono 10"/>
          <w:position w:val="2"/>
        </w:rPr>
        <w:t xml:space="preserve"> </w:t>
      </w:r>
      <w:r>
        <w:rPr>
          <w:rFonts w:ascii="LM Mono 10" w:eastAsia="LM Mono 10" w:hAnsi="LM Mono 10" w:cs="LM Mono 10"/>
          <w:w w:val="99"/>
          <w:position w:val="2"/>
        </w:rPr>
        <w:t>Class:</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Class:</w:t>
      </w:r>
      <w:r>
        <w:rPr>
          <w:rFonts w:ascii="LM Mono 10" w:eastAsia="LM Mono 10" w:hAnsi="LM Mono 10" w:cs="LM Mono 10"/>
          <w:position w:val="2"/>
        </w:rPr>
        <w:t xml:space="preserve"> </w:t>
      </w:r>
      <w:r>
        <w:rPr>
          <w:rFonts w:ascii="LM Mono 10" w:eastAsia="LM Mono 10" w:hAnsi="LM Mono 10" w:cs="LM Mono 10"/>
          <w:w w:val="99"/>
          <w:position w:val="2"/>
        </w:rPr>
        <w:t>setosa</w:t>
      </w:r>
      <w:r>
        <w:rPr>
          <w:rFonts w:ascii="LM Mono 10" w:eastAsia="LM Mono 10" w:hAnsi="LM Mono 10" w:cs="LM Mono 10"/>
          <w:position w:val="2"/>
        </w:rPr>
        <w:t xml:space="preserve"> </w:t>
      </w:r>
      <w:r>
        <w:rPr>
          <w:rFonts w:ascii="LM Mono 10" w:eastAsia="LM Mono 10" w:hAnsi="LM Mono 10" w:cs="LM Mono 10"/>
          <w:w w:val="99"/>
          <w:position w:val="2"/>
        </w:rPr>
        <w:t>Class:</w:t>
      </w:r>
      <w:r>
        <w:rPr>
          <w:rFonts w:ascii="LM Mono 10" w:eastAsia="LM Mono 10" w:hAnsi="LM Mono 10" w:cs="LM Mono 10"/>
          <w:position w:val="2"/>
        </w:rPr>
        <w:t xml:space="preserve"> </w:t>
      </w:r>
      <w:r>
        <w:rPr>
          <w:rFonts w:ascii="LM Mono 10" w:eastAsia="LM Mono 10" w:hAnsi="LM Mono 10" w:cs="LM Mono 10"/>
          <w:w w:val="99"/>
          <w:position w:val="2"/>
        </w:rPr>
        <w:t>versicolor</w:t>
      </w:r>
      <w:r>
        <w:rPr>
          <w:rFonts w:ascii="LM Mono 10" w:eastAsia="LM Mono 10" w:hAnsi="LM Mono 10" w:cs="LM Mono 10"/>
          <w:position w:val="2"/>
        </w:rPr>
        <w:t xml:space="preserve"> </w:t>
      </w:r>
      <w:r>
        <w:rPr>
          <w:rFonts w:ascii="LM Mono 10" w:eastAsia="LM Mono 10" w:hAnsi="LM Mono 10" w:cs="LM Mono 10"/>
          <w:w w:val="99"/>
          <w:position w:val="2"/>
        </w:rPr>
        <w:t>Class:</w:t>
      </w:r>
      <w:r>
        <w:rPr>
          <w:rFonts w:ascii="LM Mono 10" w:eastAsia="LM Mono 10" w:hAnsi="LM Mono 10" w:cs="LM Mono 10"/>
          <w:position w:val="2"/>
        </w:rPr>
        <w:t xml:space="preserve"> </w:t>
      </w:r>
      <w:r>
        <w:rPr>
          <w:rFonts w:ascii="LM Mono 10" w:eastAsia="LM Mono 10" w:hAnsi="LM Mono 10" w:cs="LM Mono 10"/>
          <w:w w:val="99"/>
          <w:position w:val="2"/>
        </w:rPr>
        <w:t>virginica</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Sensitivity</w:t>
      </w:r>
      <w:r>
        <w:rPr>
          <w:rFonts w:ascii="LM Mono 10" w:eastAsia="LM Mono 10" w:hAnsi="LM Mono 10" w:cs="LM Mono 10"/>
          <w:position w:val="2"/>
        </w:rPr>
        <w:t xml:space="preserve">                 </w:t>
      </w:r>
      <w:r>
        <w:rPr>
          <w:rFonts w:ascii="LM Mono 10" w:eastAsia="LM Mono 10" w:hAnsi="LM Mono 10" w:cs="LM Mono 10"/>
          <w:w w:val="99"/>
          <w:position w:val="2"/>
        </w:rPr>
        <w:t>1.0000</w:t>
      </w:r>
      <w:r>
        <w:rPr>
          <w:rFonts w:ascii="LM Mono 10" w:eastAsia="LM Mono 10" w:hAnsi="LM Mono 10" w:cs="LM Mono 10"/>
          <w:position w:val="2"/>
        </w:rPr>
        <w:t xml:space="preserve">            </w:t>
      </w:r>
      <w:r>
        <w:rPr>
          <w:rFonts w:ascii="LM Mono 10" w:eastAsia="LM Mono 10" w:hAnsi="LM Mono 10" w:cs="LM Mono 10"/>
          <w:w w:val="99"/>
          <w:position w:val="2"/>
        </w:rPr>
        <w:t>1.0000</w:t>
      </w:r>
      <w:r>
        <w:rPr>
          <w:rFonts w:ascii="LM Mono 10" w:eastAsia="LM Mono 10" w:hAnsi="LM Mono 10" w:cs="LM Mono 10"/>
          <w:position w:val="2"/>
        </w:rPr>
        <w:t xml:space="preserve">           </w:t>
      </w:r>
      <w:r>
        <w:rPr>
          <w:rFonts w:ascii="LM Mono 10" w:eastAsia="LM Mono 10" w:hAnsi="LM Mono 10" w:cs="LM Mono 10"/>
          <w:w w:val="99"/>
          <w:position w:val="2"/>
        </w:rPr>
        <w:t>0.8889</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Specificity</w:t>
      </w:r>
      <w:r>
        <w:rPr>
          <w:rFonts w:ascii="LM Mono 10" w:eastAsia="LM Mono 10" w:hAnsi="LM Mono 10" w:cs="LM Mono 10"/>
          <w:position w:val="2"/>
        </w:rPr>
        <w:t xml:space="preserve">                 </w:t>
      </w:r>
      <w:r>
        <w:rPr>
          <w:rFonts w:ascii="LM Mono 10" w:eastAsia="LM Mono 10" w:hAnsi="LM Mono 10" w:cs="LM Mono 10"/>
          <w:w w:val="99"/>
          <w:position w:val="2"/>
        </w:rPr>
        <w:t>1.0000</w:t>
      </w:r>
      <w:r>
        <w:rPr>
          <w:rFonts w:ascii="LM Mono 10" w:eastAsia="LM Mono 10" w:hAnsi="LM Mono 10" w:cs="LM Mono 10"/>
          <w:position w:val="2"/>
        </w:rPr>
        <w:t xml:space="preserve">            </w:t>
      </w:r>
      <w:r>
        <w:rPr>
          <w:rFonts w:ascii="LM Mono 10" w:eastAsia="LM Mono 10" w:hAnsi="LM Mono 10" w:cs="LM Mono 10"/>
          <w:w w:val="99"/>
          <w:position w:val="2"/>
        </w:rPr>
        <w:t>0.9524</w:t>
      </w:r>
      <w:r>
        <w:rPr>
          <w:rFonts w:ascii="LM Mono 10" w:eastAsia="LM Mono 10" w:hAnsi="LM Mono 10" w:cs="LM Mono 10"/>
          <w:position w:val="2"/>
        </w:rPr>
        <w:t xml:space="preserve">           </w:t>
      </w:r>
      <w:r>
        <w:rPr>
          <w:rFonts w:ascii="LM Mono 10" w:eastAsia="LM Mono 10" w:hAnsi="LM Mono 10" w:cs="LM Mono 10"/>
          <w:w w:val="99"/>
          <w:position w:val="2"/>
        </w:rPr>
        <w:t>1.0000</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Pos</w:t>
      </w:r>
      <w:r>
        <w:rPr>
          <w:rFonts w:ascii="LM Mono 10" w:eastAsia="LM Mono 10" w:hAnsi="LM Mono 10" w:cs="LM Mono 10"/>
          <w:position w:val="2"/>
        </w:rPr>
        <w:t xml:space="preserve"> </w:t>
      </w:r>
      <w:r>
        <w:rPr>
          <w:rFonts w:ascii="LM Mono 10" w:eastAsia="LM Mono 10" w:hAnsi="LM Mono 10" w:cs="LM Mono 10"/>
          <w:w w:val="99"/>
          <w:position w:val="2"/>
        </w:rPr>
        <w:t>Pred</w:t>
      </w:r>
      <w:r>
        <w:rPr>
          <w:rFonts w:ascii="LM Mono 10" w:eastAsia="LM Mono 10" w:hAnsi="LM Mono 10" w:cs="LM Mono 10"/>
          <w:position w:val="2"/>
        </w:rPr>
        <w:t xml:space="preserve"> </w:t>
      </w:r>
      <w:r>
        <w:rPr>
          <w:rFonts w:ascii="LM Mono 10" w:eastAsia="LM Mono 10" w:hAnsi="LM Mono 10" w:cs="LM Mono 10"/>
          <w:w w:val="99"/>
          <w:position w:val="2"/>
        </w:rPr>
        <w:t>Value</w:t>
      </w:r>
      <w:r>
        <w:rPr>
          <w:rFonts w:ascii="LM Mono 10" w:eastAsia="LM Mono 10" w:hAnsi="LM Mono 10" w:cs="LM Mono 10"/>
          <w:position w:val="2"/>
        </w:rPr>
        <w:t xml:space="preserve">              </w:t>
      </w:r>
      <w:r>
        <w:rPr>
          <w:rFonts w:ascii="LM Mono 10" w:eastAsia="LM Mono 10" w:hAnsi="LM Mono 10" w:cs="LM Mono 10"/>
          <w:w w:val="99"/>
          <w:position w:val="2"/>
        </w:rPr>
        <w:t>1.0000</w:t>
      </w:r>
      <w:r>
        <w:rPr>
          <w:rFonts w:ascii="LM Mono 10" w:eastAsia="LM Mono 10" w:hAnsi="LM Mono 10" w:cs="LM Mono 10"/>
          <w:position w:val="2"/>
        </w:rPr>
        <w:t xml:space="preserve">            </w:t>
      </w:r>
      <w:r>
        <w:rPr>
          <w:rFonts w:ascii="LM Mono 10" w:eastAsia="LM Mono 10" w:hAnsi="LM Mono 10" w:cs="LM Mono 10"/>
          <w:w w:val="99"/>
          <w:position w:val="2"/>
        </w:rPr>
        <w:t>0.9444</w:t>
      </w:r>
      <w:r>
        <w:rPr>
          <w:rFonts w:ascii="LM Mono 10" w:eastAsia="LM Mono 10" w:hAnsi="LM Mono 10" w:cs="LM Mono 10"/>
          <w:position w:val="2"/>
        </w:rPr>
        <w:t xml:space="preserve">           </w:t>
      </w:r>
      <w:r>
        <w:rPr>
          <w:rFonts w:ascii="LM Mono 10" w:eastAsia="LM Mono 10" w:hAnsi="LM Mono 10" w:cs="LM Mono 10"/>
          <w:w w:val="99"/>
          <w:position w:val="2"/>
        </w:rPr>
        <w:t>1.0000</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Neg</w:t>
      </w:r>
      <w:r>
        <w:rPr>
          <w:rFonts w:ascii="LM Mono 10" w:eastAsia="LM Mono 10" w:hAnsi="LM Mono 10" w:cs="LM Mono 10"/>
          <w:position w:val="2"/>
        </w:rPr>
        <w:t xml:space="preserve"> </w:t>
      </w:r>
      <w:r>
        <w:rPr>
          <w:rFonts w:ascii="LM Mono 10" w:eastAsia="LM Mono 10" w:hAnsi="LM Mono 10" w:cs="LM Mono 10"/>
          <w:w w:val="99"/>
          <w:position w:val="2"/>
        </w:rPr>
        <w:t>Pred</w:t>
      </w:r>
      <w:r>
        <w:rPr>
          <w:rFonts w:ascii="LM Mono 10" w:eastAsia="LM Mono 10" w:hAnsi="LM Mono 10" w:cs="LM Mono 10"/>
          <w:position w:val="2"/>
        </w:rPr>
        <w:t xml:space="preserve"> </w:t>
      </w:r>
      <w:r>
        <w:rPr>
          <w:rFonts w:ascii="LM Mono 10" w:eastAsia="LM Mono 10" w:hAnsi="LM Mono 10" w:cs="LM Mono 10"/>
          <w:w w:val="99"/>
          <w:position w:val="2"/>
        </w:rPr>
        <w:t>Value</w:t>
      </w:r>
      <w:r>
        <w:rPr>
          <w:rFonts w:ascii="LM Mono 10" w:eastAsia="LM Mono 10" w:hAnsi="LM Mono 10" w:cs="LM Mono 10"/>
          <w:position w:val="2"/>
        </w:rPr>
        <w:t xml:space="preserve">              </w:t>
      </w:r>
      <w:r>
        <w:rPr>
          <w:rFonts w:ascii="LM Mono 10" w:eastAsia="LM Mono 10" w:hAnsi="LM Mono 10" w:cs="LM Mono 10"/>
          <w:w w:val="99"/>
          <w:position w:val="2"/>
        </w:rPr>
        <w:t>1.0000</w:t>
      </w:r>
      <w:r>
        <w:rPr>
          <w:rFonts w:ascii="LM Mono 10" w:eastAsia="LM Mono 10" w:hAnsi="LM Mono 10" w:cs="LM Mono 10"/>
          <w:position w:val="2"/>
        </w:rPr>
        <w:t xml:space="preserve">            </w:t>
      </w:r>
      <w:r>
        <w:rPr>
          <w:rFonts w:ascii="LM Mono 10" w:eastAsia="LM Mono 10" w:hAnsi="LM Mono 10" w:cs="LM Mono 10"/>
          <w:w w:val="99"/>
          <w:position w:val="2"/>
        </w:rPr>
        <w:t>1.</w:t>
      </w:r>
      <w:r>
        <w:rPr>
          <w:rFonts w:ascii="LM Mono 10" w:eastAsia="LM Mono 10" w:hAnsi="LM Mono 10" w:cs="LM Mono 10"/>
          <w:w w:val="99"/>
          <w:position w:val="2"/>
        </w:rPr>
        <w:t>0000</w:t>
      </w:r>
      <w:r>
        <w:rPr>
          <w:rFonts w:ascii="LM Mono 10" w:eastAsia="LM Mono 10" w:hAnsi="LM Mono 10" w:cs="LM Mono 10"/>
          <w:position w:val="2"/>
        </w:rPr>
        <w:t xml:space="preserve">           </w:t>
      </w:r>
      <w:r>
        <w:rPr>
          <w:rFonts w:ascii="LM Mono 10" w:eastAsia="LM Mono 10" w:hAnsi="LM Mono 10" w:cs="LM Mono 10"/>
          <w:w w:val="99"/>
          <w:position w:val="2"/>
        </w:rPr>
        <w:t>0.9667</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Prevalence</w:t>
      </w:r>
      <w:r>
        <w:rPr>
          <w:rFonts w:ascii="LM Mono 10" w:eastAsia="LM Mono 10" w:hAnsi="LM Mono 10" w:cs="LM Mono 10"/>
          <w:position w:val="2"/>
        </w:rPr>
        <w:t xml:space="preserve">                  </w:t>
      </w:r>
      <w:r>
        <w:rPr>
          <w:rFonts w:ascii="LM Mono 10" w:eastAsia="LM Mono 10" w:hAnsi="LM Mono 10" w:cs="LM Mono 10"/>
          <w:w w:val="99"/>
          <w:position w:val="2"/>
        </w:rPr>
        <w:t>0.3158</w:t>
      </w:r>
      <w:r>
        <w:rPr>
          <w:rFonts w:ascii="LM Mono 10" w:eastAsia="LM Mono 10" w:hAnsi="LM Mono 10" w:cs="LM Mono 10"/>
          <w:position w:val="2"/>
        </w:rPr>
        <w:t xml:space="preserve">            </w:t>
      </w:r>
      <w:r>
        <w:rPr>
          <w:rFonts w:ascii="LM Mono 10" w:eastAsia="LM Mono 10" w:hAnsi="LM Mono 10" w:cs="LM Mono 10"/>
          <w:w w:val="99"/>
          <w:position w:val="2"/>
        </w:rPr>
        <w:t>0.4474</w:t>
      </w:r>
      <w:r>
        <w:rPr>
          <w:rFonts w:ascii="LM Mono 10" w:eastAsia="LM Mono 10" w:hAnsi="LM Mono 10" w:cs="LM Mono 10"/>
          <w:position w:val="2"/>
        </w:rPr>
        <w:t xml:space="preserve">           </w:t>
      </w:r>
      <w:r>
        <w:rPr>
          <w:rFonts w:ascii="LM Mono 10" w:eastAsia="LM Mono 10" w:hAnsi="LM Mono 10" w:cs="LM Mono 10"/>
          <w:w w:val="99"/>
          <w:position w:val="2"/>
        </w:rPr>
        <w:t>0.2368</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Detection</w:t>
      </w:r>
      <w:r>
        <w:rPr>
          <w:rFonts w:ascii="LM Mono 10" w:eastAsia="LM Mono 10" w:hAnsi="LM Mono 10" w:cs="LM Mono 10"/>
          <w:position w:val="2"/>
        </w:rPr>
        <w:t xml:space="preserve"> </w:t>
      </w:r>
      <w:r>
        <w:rPr>
          <w:rFonts w:ascii="LM Mono 10" w:eastAsia="LM Mono 10" w:hAnsi="LM Mono 10" w:cs="LM Mono 10"/>
          <w:w w:val="99"/>
          <w:position w:val="2"/>
        </w:rPr>
        <w:t>Rate</w:t>
      </w:r>
      <w:r>
        <w:rPr>
          <w:rFonts w:ascii="LM Mono 10" w:eastAsia="LM Mono 10" w:hAnsi="LM Mono 10" w:cs="LM Mono 10"/>
          <w:position w:val="2"/>
        </w:rPr>
        <w:t xml:space="preserve">              </w:t>
      </w:r>
      <w:r>
        <w:rPr>
          <w:rFonts w:ascii="LM Mono 10" w:eastAsia="LM Mono 10" w:hAnsi="LM Mono 10" w:cs="LM Mono 10"/>
          <w:w w:val="99"/>
          <w:position w:val="2"/>
        </w:rPr>
        <w:t>0.3158</w:t>
      </w:r>
      <w:r>
        <w:rPr>
          <w:rFonts w:ascii="LM Mono 10" w:eastAsia="LM Mono 10" w:hAnsi="LM Mono 10" w:cs="LM Mono 10"/>
          <w:position w:val="2"/>
        </w:rPr>
        <w:t xml:space="preserve">            </w:t>
      </w:r>
      <w:r>
        <w:rPr>
          <w:rFonts w:ascii="LM Mono 10" w:eastAsia="LM Mono 10" w:hAnsi="LM Mono 10" w:cs="LM Mono 10"/>
          <w:w w:val="99"/>
          <w:position w:val="2"/>
        </w:rPr>
        <w:t>0.4474</w:t>
      </w:r>
      <w:r>
        <w:rPr>
          <w:rFonts w:ascii="LM Mono 10" w:eastAsia="LM Mono 10" w:hAnsi="LM Mono 10" w:cs="LM Mono 10"/>
          <w:position w:val="2"/>
        </w:rPr>
        <w:t xml:space="preserve">           </w:t>
      </w:r>
      <w:r>
        <w:rPr>
          <w:rFonts w:ascii="LM Mono 10" w:eastAsia="LM Mono 10" w:hAnsi="LM Mono 10" w:cs="LM Mono 10"/>
          <w:w w:val="99"/>
          <w:position w:val="2"/>
        </w:rPr>
        <w:t>0.2105</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Detection</w:t>
      </w:r>
      <w:r>
        <w:rPr>
          <w:rFonts w:ascii="LM Mono 10" w:eastAsia="LM Mono 10" w:hAnsi="LM Mono 10" w:cs="LM Mono 10"/>
          <w:position w:val="2"/>
        </w:rPr>
        <w:t xml:space="preserve"> </w:t>
      </w:r>
      <w:r>
        <w:rPr>
          <w:rFonts w:ascii="LM Mono 10" w:eastAsia="LM Mono 10" w:hAnsi="LM Mono 10" w:cs="LM Mono 10"/>
          <w:w w:val="99"/>
          <w:position w:val="2"/>
        </w:rPr>
        <w:t>Prevalence</w:t>
      </w:r>
      <w:r>
        <w:rPr>
          <w:rFonts w:ascii="LM Mono 10" w:eastAsia="LM Mono 10" w:hAnsi="LM Mono 10" w:cs="LM Mono 10"/>
          <w:position w:val="2"/>
        </w:rPr>
        <w:t xml:space="preserve">        </w:t>
      </w:r>
      <w:r>
        <w:rPr>
          <w:rFonts w:ascii="LM Mono 10" w:eastAsia="LM Mono 10" w:hAnsi="LM Mono 10" w:cs="LM Mono 10"/>
          <w:w w:val="99"/>
          <w:position w:val="2"/>
        </w:rPr>
        <w:t>0.3158</w:t>
      </w:r>
      <w:r>
        <w:rPr>
          <w:rFonts w:ascii="LM Mono 10" w:eastAsia="LM Mono 10" w:hAnsi="LM Mono 10" w:cs="LM Mono 10"/>
          <w:position w:val="2"/>
        </w:rPr>
        <w:t xml:space="preserve">            </w:t>
      </w:r>
      <w:r>
        <w:rPr>
          <w:rFonts w:ascii="LM Mono 10" w:eastAsia="LM Mono 10" w:hAnsi="LM Mono 10" w:cs="LM Mono 10"/>
          <w:w w:val="99"/>
          <w:position w:val="2"/>
        </w:rPr>
        <w:t>0.4737</w:t>
      </w:r>
      <w:r>
        <w:rPr>
          <w:rFonts w:ascii="LM Mono 10" w:eastAsia="LM Mono 10" w:hAnsi="LM Mono 10" w:cs="LM Mono 10"/>
          <w:position w:val="2"/>
        </w:rPr>
        <w:t xml:space="preserve">           </w:t>
      </w:r>
      <w:r>
        <w:rPr>
          <w:rFonts w:ascii="LM Mono 10" w:eastAsia="LM Mono 10" w:hAnsi="LM Mono 10" w:cs="LM Mono 10"/>
          <w:w w:val="99"/>
          <w:position w:val="2"/>
        </w:rPr>
        <w:t>0.2105</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Balanced</w:t>
      </w:r>
      <w:r>
        <w:rPr>
          <w:rFonts w:ascii="LM Mono 10" w:eastAsia="LM Mono 10" w:hAnsi="LM Mono 10" w:cs="LM Mono 10"/>
          <w:position w:val="2"/>
        </w:rPr>
        <w:t xml:space="preserve"> </w:t>
      </w:r>
      <w:r>
        <w:rPr>
          <w:rFonts w:ascii="LM Mono 10" w:eastAsia="LM Mono 10" w:hAnsi="LM Mono 10" w:cs="LM Mono 10"/>
          <w:w w:val="99"/>
          <w:position w:val="2"/>
        </w:rPr>
        <w:t>Accuracy</w:t>
      </w:r>
      <w:r>
        <w:rPr>
          <w:rFonts w:ascii="LM Mono 10" w:eastAsia="LM Mono 10" w:hAnsi="LM Mono 10" w:cs="LM Mono 10"/>
          <w:position w:val="2"/>
        </w:rPr>
        <w:t xml:space="preserve">           </w:t>
      </w:r>
      <w:r>
        <w:rPr>
          <w:rFonts w:ascii="LM Mono 10" w:eastAsia="LM Mono 10" w:hAnsi="LM Mono 10" w:cs="LM Mono 10"/>
          <w:w w:val="99"/>
          <w:position w:val="2"/>
        </w:rPr>
        <w:t>1.0000</w:t>
      </w:r>
      <w:r>
        <w:rPr>
          <w:rFonts w:ascii="LM Mono 10" w:eastAsia="LM Mono 10" w:hAnsi="LM Mono 10" w:cs="LM Mono 10"/>
          <w:position w:val="2"/>
        </w:rPr>
        <w:t xml:space="preserve">            </w:t>
      </w:r>
      <w:r>
        <w:rPr>
          <w:rFonts w:ascii="LM Mono 10" w:eastAsia="LM Mono 10" w:hAnsi="LM Mono 10" w:cs="LM Mono 10"/>
          <w:w w:val="99"/>
          <w:position w:val="2"/>
        </w:rPr>
        <w:t>0.9762</w:t>
      </w:r>
      <w:r>
        <w:rPr>
          <w:rFonts w:ascii="LM Mono 10" w:eastAsia="LM Mono 10" w:hAnsi="LM Mono 10" w:cs="LM Mono 10"/>
          <w:position w:val="2"/>
        </w:rPr>
        <w:t xml:space="preserve">           </w:t>
      </w:r>
      <w:r>
        <w:rPr>
          <w:rFonts w:ascii="LM Mono 10" w:eastAsia="LM Mono 10" w:hAnsi="LM Mono 10" w:cs="LM Mono 10"/>
          <w:w w:val="99"/>
          <w:position w:val="2"/>
        </w:rPr>
        <w:t>0.9444</w:t>
      </w:r>
    </w:p>
    <w:p w:rsidR="00AE0F67" w:rsidRDefault="0029427A">
      <w:pPr>
        <w:spacing w:before="51"/>
        <w:ind w:left="100"/>
        <w:rPr>
          <w:rFonts w:ascii="LM Mono 10" w:eastAsia="LM Mono 10" w:hAnsi="LM Mono 10" w:cs="LM Mono 10"/>
        </w:rPr>
      </w:pPr>
      <w:r>
        <w:rPr>
          <w:rFonts w:ascii="LM Mono 10" w:eastAsia="LM Mono 10" w:hAnsi="LM Mono 10" w:cs="LM Mono 10"/>
          <w:w w:val="99"/>
        </w:rPr>
        <w:t>prediction</w:t>
      </w:r>
      <w:r>
        <w:rPr>
          <w:rFonts w:ascii="LM Mono 10" w:eastAsia="LM Mono 10" w:hAnsi="LM Mono 10" w:cs="LM Mono 10"/>
        </w:rPr>
        <w:t xml:space="preserve"> </w:t>
      </w:r>
      <w:r>
        <w:rPr>
          <w:rFonts w:ascii="LM Mono 10" w:eastAsia="LM Mono 10" w:hAnsi="LM Mono 10" w:cs="LM Mono 10"/>
          <w:w w:val="99"/>
        </w:rPr>
        <w:t>=</w:t>
      </w:r>
      <w:r>
        <w:rPr>
          <w:rFonts w:ascii="LM Mono 10" w:eastAsia="LM Mono 10" w:hAnsi="LM Mono 10" w:cs="LM Mono 10"/>
        </w:rPr>
        <w:t xml:space="preserve"> </w:t>
      </w:r>
      <w:r>
        <w:rPr>
          <w:rFonts w:ascii="Courier New" w:eastAsia="Courier New" w:hAnsi="Courier New" w:cs="Courier New"/>
          <w:b/>
          <w:color w:val="214987"/>
          <w:w w:val="99"/>
        </w:rPr>
        <w:t>knn</w:t>
      </w:r>
      <w:r>
        <w:rPr>
          <w:rFonts w:ascii="LM Mono 10" w:eastAsia="LM Mono 10" w:hAnsi="LM Mono 10" w:cs="LM Mono 10"/>
          <w:color w:val="000000"/>
          <w:w w:val="99"/>
        </w:rPr>
        <w:t>(train[,</w:t>
      </w:r>
      <w:r>
        <w:rPr>
          <w:rFonts w:ascii="Courier New" w:eastAsia="Courier New" w:hAnsi="Courier New" w:cs="Courier New"/>
          <w:b/>
          <w:color w:val="CE5B00"/>
          <w:w w:val="99"/>
        </w:rPr>
        <w:t>-</w:t>
      </w:r>
      <w:r>
        <w:rPr>
          <w:rFonts w:ascii="LM Mono 10" w:eastAsia="LM Mono 10" w:hAnsi="LM Mono 10" w:cs="LM Mono 10"/>
          <w:color w:val="0000CE"/>
          <w:w w:val="99"/>
        </w:rPr>
        <w:t>5</w:t>
      </w:r>
      <w:r>
        <w:rPr>
          <w:rFonts w:ascii="LM Mono 10" w:eastAsia="LM Mono 10" w:hAnsi="LM Mono 10" w:cs="LM Mono 10"/>
          <w:color w:val="000000"/>
          <w:w w:val="99"/>
        </w:rPr>
        <w:t>],</w:t>
      </w:r>
      <w:r>
        <w:rPr>
          <w:rFonts w:ascii="LM Mono 10" w:eastAsia="LM Mono 10" w:hAnsi="LM Mono 10" w:cs="LM Mono 10"/>
          <w:color w:val="000000"/>
        </w:rPr>
        <w:t xml:space="preserve"> </w:t>
      </w:r>
      <w:r>
        <w:rPr>
          <w:rFonts w:ascii="LM Mono 10" w:eastAsia="LM Mono 10" w:hAnsi="LM Mono 10" w:cs="LM Mono 10"/>
          <w:color w:val="000000"/>
          <w:w w:val="99"/>
        </w:rPr>
        <w:t>test[,</w:t>
      </w:r>
      <w:r>
        <w:rPr>
          <w:rFonts w:ascii="Courier New" w:eastAsia="Courier New" w:hAnsi="Courier New" w:cs="Courier New"/>
          <w:b/>
          <w:color w:val="CE5B00"/>
          <w:w w:val="99"/>
        </w:rPr>
        <w:t>-</w:t>
      </w:r>
      <w:r>
        <w:rPr>
          <w:rFonts w:ascii="LM Mono 10" w:eastAsia="LM Mono 10" w:hAnsi="LM Mono 10" w:cs="LM Mono 10"/>
          <w:color w:val="0000CE"/>
          <w:w w:val="99"/>
        </w:rPr>
        <w:t>5</w:t>
      </w:r>
      <w:r>
        <w:rPr>
          <w:rFonts w:ascii="LM Mono 10" w:eastAsia="LM Mono 10" w:hAnsi="LM Mono 10" w:cs="LM Mono 10"/>
          <w:color w:val="000000"/>
          <w:w w:val="99"/>
        </w:rPr>
        <w:t>],</w:t>
      </w:r>
      <w:r>
        <w:rPr>
          <w:rFonts w:ascii="LM Mono 10" w:eastAsia="LM Mono 10" w:hAnsi="LM Mono 10" w:cs="LM Mono 10"/>
          <w:color w:val="000000"/>
        </w:rPr>
        <w:t xml:space="preserve"> </w:t>
      </w:r>
      <w:r>
        <w:rPr>
          <w:rFonts w:ascii="Courier New" w:eastAsia="Courier New" w:hAnsi="Courier New" w:cs="Courier New"/>
          <w:b/>
          <w:color w:val="214987"/>
          <w:w w:val="99"/>
        </w:rPr>
        <w:t>factor</w:t>
      </w:r>
      <w:r>
        <w:rPr>
          <w:rFonts w:ascii="LM Mono 10" w:eastAsia="LM Mono 10" w:hAnsi="LM Mono 10" w:cs="LM Mono 10"/>
          <w:color w:val="000000"/>
          <w:w w:val="99"/>
        </w:rPr>
        <w:t>(train[,</w:t>
      </w:r>
      <w:r>
        <w:rPr>
          <w:rFonts w:ascii="LM Mono 10" w:eastAsia="LM Mono 10" w:hAnsi="LM Mono 10" w:cs="LM Mono 10"/>
          <w:color w:val="0000CE"/>
          <w:w w:val="99"/>
        </w:rPr>
        <w:t>5</w:t>
      </w:r>
      <w:r>
        <w:rPr>
          <w:rFonts w:ascii="LM Mono 10" w:eastAsia="LM Mono 10" w:hAnsi="LM Mono 10" w:cs="LM Mono 10"/>
          <w:color w:val="000000"/>
          <w:w w:val="99"/>
        </w:rPr>
        <w:t>]),</w:t>
      </w:r>
      <w:r>
        <w:rPr>
          <w:rFonts w:ascii="LM Mono 10" w:eastAsia="LM Mono 10" w:hAnsi="LM Mono 10" w:cs="LM Mono 10"/>
          <w:color w:val="000000"/>
        </w:rPr>
        <w:t xml:space="preserve"> </w:t>
      </w:r>
      <w:r>
        <w:rPr>
          <w:rFonts w:ascii="LM Mono 10" w:eastAsia="LM Mono 10" w:hAnsi="LM Mono 10" w:cs="LM Mono 10"/>
          <w:color w:val="214987"/>
          <w:w w:val="99"/>
        </w:rPr>
        <w:t>k</w:t>
      </w:r>
      <w:r>
        <w:rPr>
          <w:rFonts w:ascii="LM Mono 10" w:eastAsia="LM Mono 10" w:hAnsi="LM Mono 10" w:cs="LM Mono 10"/>
          <w:color w:val="214987"/>
        </w:rPr>
        <w:t xml:space="preserve"> </w:t>
      </w:r>
      <w:r>
        <w:rPr>
          <w:rFonts w:ascii="LM Mono 10" w:eastAsia="LM Mono 10" w:hAnsi="LM Mono 10" w:cs="LM Mono 10"/>
          <w:color w:val="214987"/>
          <w:w w:val="99"/>
        </w:rPr>
        <w:t>=</w:t>
      </w:r>
      <w:r>
        <w:rPr>
          <w:rFonts w:ascii="LM Mono 10" w:eastAsia="LM Mono 10" w:hAnsi="LM Mono 10" w:cs="LM Mono 10"/>
          <w:color w:val="214987"/>
        </w:rPr>
        <w:t xml:space="preserve"> </w:t>
      </w:r>
      <w:r>
        <w:rPr>
          <w:rFonts w:ascii="LM Mono 10" w:eastAsia="LM Mono 10" w:hAnsi="LM Mono 10" w:cs="LM Mono 10"/>
          <w:color w:val="0000CE"/>
          <w:w w:val="99"/>
        </w:rPr>
        <w:t>10</w:t>
      </w:r>
      <w:r>
        <w:rPr>
          <w:rFonts w:ascii="LM Mono 10" w:eastAsia="LM Mono 10" w:hAnsi="LM Mono 10" w:cs="LM Mono 10"/>
          <w:color w:val="000000"/>
          <w:w w:val="99"/>
        </w:rPr>
        <w:t>)</w:t>
      </w:r>
    </w:p>
    <w:p w:rsidR="00AE0F67" w:rsidRDefault="0029427A">
      <w:pPr>
        <w:spacing w:line="220" w:lineRule="exact"/>
        <w:ind w:left="100"/>
        <w:rPr>
          <w:rFonts w:ascii="LM Mono 10" w:eastAsia="LM Mono 10" w:hAnsi="LM Mono 10" w:cs="LM Mono 10"/>
        </w:rPr>
      </w:pPr>
      <w:r>
        <w:rPr>
          <w:rFonts w:ascii="Courier New" w:eastAsia="Courier New" w:hAnsi="Courier New" w:cs="Courier New"/>
          <w:b/>
          <w:color w:val="214987"/>
          <w:w w:val="99"/>
          <w:position w:val="2"/>
        </w:rPr>
        <w:t>confusionMatrix</w:t>
      </w:r>
      <w:r>
        <w:rPr>
          <w:rFonts w:ascii="LM Mono 10" w:eastAsia="LM Mono 10" w:hAnsi="LM Mono 10" w:cs="LM Mono 10"/>
          <w:color w:val="000000"/>
          <w:w w:val="99"/>
          <w:position w:val="2"/>
        </w:rPr>
        <w:t>(prediction,</w:t>
      </w:r>
      <w:r>
        <w:rPr>
          <w:rFonts w:ascii="LM Mono 10" w:eastAsia="LM Mono 10" w:hAnsi="LM Mono 10" w:cs="LM Mono 10"/>
          <w:color w:val="000000"/>
          <w:position w:val="2"/>
        </w:rPr>
        <w:t xml:space="preserve"> </w:t>
      </w:r>
      <w:r>
        <w:rPr>
          <w:rFonts w:ascii="LM Mono 10" w:eastAsia="LM Mono 10" w:hAnsi="LM Mono 10" w:cs="LM Mono 10"/>
          <w:color w:val="000000"/>
          <w:w w:val="99"/>
          <w:position w:val="2"/>
        </w:rPr>
        <w:t>test[,</w:t>
      </w:r>
      <w:r>
        <w:rPr>
          <w:rFonts w:ascii="LM Mono 10" w:eastAsia="LM Mono 10" w:hAnsi="LM Mono 10" w:cs="LM Mono 10"/>
          <w:color w:val="0000CE"/>
          <w:w w:val="99"/>
          <w:position w:val="2"/>
        </w:rPr>
        <w:t>5</w:t>
      </w:r>
      <w:r>
        <w:rPr>
          <w:rFonts w:ascii="LM Mono 10" w:eastAsia="LM Mono 10" w:hAnsi="LM Mono 10" w:cs="LM Mono 10"/>
          <w:color w:val="000000"/>
          <w:w w:val="99"/>
          <w:position w:val="2"/>
        </w:rPr>
        <w:t>])</w:t>
      </w:r>
    </w:p>
    <w:p w:rsidR="00AE0F67" w:rsidRDefault="00AE0F67">
      <w:pPr>
        <w:spacing w:before="6" w:line="180" w:lineRule="exact"/>
        <w:rPr>
          <w:sz w:val="19"/>
          <w:szCs w:val="19"/>
        </w:rPr>
      </w:pPr>
    </w:p>
    <w:p w:rsidR="00AE0F67" w:rsidRDefault="0029427A">
      <w:pPr>
        <w:ind w:left="100"/>
        <w:rPr>
          <w:rFonts w:ascii="LM Mono 10" w:eastAsia="LM Mono 10" w:hAnsi="LM Mono 10" w:cs="LM Mono 10"/>
        </w:rPr>
      </w:pPr>
      <w:r>
        <w:rPr>
          <w:rFonts w:ascii="LM Mono 10" w:eastAsia="LM Mono 10" w:hAnsi="LM Mono 10" w:cs="LM Mono 10"/>
          <w:w w:val="99"/>
        </w:rPr>
        <w:t>##</w:t>
      </w:r>
      <w:r>
        <w:rPr>
          <w:rFonts w:ascii="LM Mono 10" w:eastAsia="LM Mono 10" w:hAnsi="LM Mono 10" w:cs="LM Mono 10"/>
        </w:rPr>
        <w:t xml:space="preserve"> </w:t>
      </w:r>
      <w:r>
        <w:rPr>
          <w:rFonts w:ascii="LM Mono 10" w:eastAsia="LM Mono 10" w:hAnsi="LM Mono 10" w:cs="LM Mono 10"/>
          <w:w w:val="99"/>
        </w:rPr>
        <w:t>Confusion</w:t>
      </w:r>
      <w:r>
        <w:rPr>
          <w:rFonts w:ascii="LM Mono 10" w:eastAsia="LM Mono 10" w:hAnsi="LM Mono 10" w:cs="LM Mono 10"/>
        </w:rPr>
        <w:t xml:space="preserve"> </w:t>
      </w:r>
      <w:r>
        <w:rPr>
          <w:rFonts w:ascii="LM Mono 10" w:eastAsia="LM Mono 10" w:hAnsi="LM Mono 10" w:cs="LM Mono 10"/>
          <w:w w:val="99"/>
        </w:rPr>
        <w:t>Matrix</w:t>
      </w:r>
      <w:r>
        <w:rPr>
          <w:rFonts w:ascii="LM Mono 10" w:eastAsia="LM Mono 10" w:hAnsi="LM Mono 10" w:cs="LM Mono 10"/>
        </w:rPr>
        <w:t xml:space="preserve"> </w:t>
      </w:r>
      <w:r>
        <w:rPr>
          <w:rFonts w:ascii="LM Mono 10" w:eastAsia="LM Mono 10" w:hAnsi="LM Mono 10" w:cs="LM Mono 10"/>
          <w:w w:val="99"/>
        </w:rPr>
        <w:t>and</w:t>
      </w:r>
      <w:r>
        <w:rPr>
          <w:rFonts w:ascii="LM Mono 10" w:eastAsia="LM Mono 10" w:hAnsi="LM Mono 10" w:cs="LM Mono 10"/>
        </w:rPr>
        <w:t xml:space="preserve"> </w:t>
      </w:r>
      <w:r>
        <w:rPr>
          <w:rFonts w:ascii="LM Mono 10" w:eastAsia="LM Mono 10" w:hAnsi="LM Mono 10" w:cs="LM Mono 10"/>
          <w:w w:val="99"/>
        </w:rPr>
        <w:t>Statistics</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Reference</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Prediction</w:t>
      </w:r>
      <w:r>
        <w:rPr>
          <w:rFonts w:ascii="LM Mono 10" w:eastAsia="LM Mono 10" w:hAnsi="LM Mono 10" w:cs="LM Mono 10"/>
          <w:position w:val="2"/>
        </w:rPr>
        <w:t xml:space="preserve">   </w:t>
      </w:r>
      <w:r>
        <w:rPr>
          <w:rFonts w:ascii="LM Mono 10" w:eastAsia="LM Mono 10" w:hAnsi="LM Mono 10" w:cs="LM Mono 10"/>
          <w:w w:val="99"/>
          <w:position w:val="2"/>
        </w:rPr>
        <w:t>setosa</w:t>
      </w:r>
      <w:r>
        <w:rPr>
          <w:rFonts w:ascii="LM Mono 10" w:eastAsia="LM Mono 10" w:hAnsi="LM Mono 10" w:cs="LM Mono 10"/>
          <w:position w:val="2"/>
        </w:rPr>
        <w:t xml:space="preserve"> </w:t>
      </w:r>
      <w:r>
        <w:rPr>
          <w:rFonts w:ascii="LM Mono 10" w:eastAsia="LM Mono 10" w:hAnsi="LM Mono 10" w:cs="LM Mono 10"/>
          <w:w w:val="99"/>
          <w:position w:val="2"/>
        </w:rPr>
        <w:t>versicolor</w:t>
      </w:r>
      <w:r>
        <w:rPr>
          <w:rFonts w:ascii="LM Mono 10" w:eastAsia="LM Mono 10" w:hAnsi="LM Mono 10" w:cs="LM Mono 10"/>
          <w:position w:val="2"/>
        </w:rPr>
        <w:t xml:space="preserve"> </w:t>
      </w:r>
      <w:r>
        <w:rPr>
          <w:rFonts w:ascii="LM Mono 10" w:eastAsia="LM Mono 10" w:hAnsi="LM Mono 10" w:cs="LM Mono 10"/>
          <w:w w:val="99"/>
          <w:position w:val="2"/>
        </w:rPr>
        <w:t>virginica</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setosa</w:t>
      </w:r>
      <w:r>
        <w:rPr>
          <w:rFonts w:ascii="LM Mono 10" w:eastAsia="LM Mono 10" w:hAnsi="LM Mono 10" w:cs="LM Mono 10"/>
          <w:position w:val="2"/>
        </w:rPr>
        <w:t xml:space="preserve">         </w:t>
      </w:r>
      <w:r>
        <w:rPr>
          <w:rFonts w:ascii="LM Mono 10" w:eastAsia="LM Mono 10" w:hAnsi="LM Mono 10" w:cs="LM Mono 10"/>
          <w:w w:val="99"/>
          <w:position w:val="2"/>
        </w:rPr>
        <w:t>12</w:t>
      </w:r>
      <w:r>
        <w:rPr>
          <w:rFonts w:ascii="LM Mono 10" w:eastAsia="LM Mono 10" w:hAnsi="LM Mono 10" w:cs="LM Mono 10"/>
          <w:position w:val="2"/>
        </w:rPr>
        <w:t xml:space="preserve">          </w:t>
      </w:r>
      <w:r>
        <w:rPr>
          <w:rFonts w:ascii="LM Mono 10" w:eastAsia="LM Mono 10" w:hAnsi="LM Mono 10" w:cs="LM Mono 10"/>
          <w:w w:val="99"/>
          <w:position w:val="2"/>
        </w:rPr>
        <w:t>0</w:t>
      </w:r>
      <w:r>
        <w:rPr>
          <w:rFonts w:ascii="LM Mono 10" w:eastAsia="LM Mono 10" w:hAnsi="LM Mono 10" w:cs="LM Mono 10"/>
          <w:position w:val="2"/>
        </w:rPr>
        <w:t xml:space="preserve">         </w:t>
      </w:r>
      <w:r>
        <w:rPr>
          <w:rFonts w:ascii="LM Mono 10" w:eastAsia="LM Mono 10" w:hAnsi="LM Mono 10" w:cs="LM Mono 10"/>
          <w:w w:val="99"/>
          <w:position w:val="2"/>
        </w:rPr>
        <w:t>0</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versicolor</w:t>
      </w:r>
      <w:r>
        <w:rPr>
          <w:rFonts w:ascii="LM Mono 10" w:eastAsia="LM Mono 10" w:hAnsi="LM Mono 10" w:cs="LM Mono 10"/>
          <w:position w:val="2"/>
        </w:rPr>
        <w:t xml:space="preserve">      </w:t>
      </w:r>
      <w:r>
        <w:rPr>
          <w:rFonts w:ascii="LM Mono 10" w:eastAsia="LM Mono 10" w:hAnsi="LM Mono 10" w:cs="LM Mono 10"/>
          <w:w w:val="99"/>
          <w:position w:val="2"/>
        </w:rPr>
        <w:t>0</w:t>
      </w:r>
      <w:r>
        <w:rPr>
          <w:rFonts w:ascii="LM Mono 10" w:eastAsia="LM Mono 10" w:hAnsi="LM Mono 10" w:cs="LM Mono 10"/>
          <w:position w:val="2"/>
        </w:rPr>
        <w:t xml:space="preserve">         </w:t>
      </w:r>
      <w:r>
        <w:rPr>
          <w:rFonts w:ascii="LM Mono 10" w:eastAsia="LM Mono 10" w:hAnsi="LM Mono 10" w:cs="LM Mono 10"/>
          <w:w w:val="99"/>
          <w:position w:val="2"/>
        </w:rPr>
        <w:t>16</w:t>
      </w:r>
      <w:r>
        <w:rPr>
          <w:rFonts w:ascii="LM Mono 10" w:eastAsia="LM Mono 10" w:hAnsi="LM Mono 10" w:cs="LM Mono 10"/>
          <w:position w:val="2"/>
        </w:rPr>
        <w:t xml:space="preserve">         </w:t>
      </w:r>
      <w:r>
        <w:rPr>
          <w:rFonts w:ascii="LM Mono 10" w:eastAsia="LM Mono 10" w:hAnsi="LM Mono 10" w:cs="LM Mono 10"/>
          <w:w w:val="99"/>
          <w:position w:val="2"/>
        </w:rPr>
        <w:t>0</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virginica</w:t>
      </w:r>
      <w:r>
        <w:rPr>
          <w:rFonts w:ascii="LM Mono 10" w:eastAsia="LM Mono 10" w:hAnsi="LM Mono 10" w:cs="LM Mono 10"/>
          <w:position w:val="2"/>
        </w:rPr>
        <w:t xml:space="preserve">       </w:t>
      </w:r>
      <w:r>
        <w:rPr>
          <w:rFonts w:ascii="LM Mono 10" w:eastAsia="LM Mono 10" w:hAnsi="LM Mono 10" w:cs="LM Mono 10"/>
          <w:w w:val="99"/>
          <w:position w:val="2"/>
        </w:rPr>
        <w:t>0</w:t>
      </w:r>
      <w:r>
        <w:rPr>
          <w:rFonts w:ascii="LM Mono 10" w:eastAsia="LM Mono 10" w:hAnsi="LM Mono 10" w:cs="LM Mono 10"/>
          <w:position w:val="2"/>
        </w:rPr>
        <w:t xml:space="preserve">          </w:t>
      </w:r>
      <w:r>
        <w:rPr>
          <w:rFonts w:ascii="LM Mono 10" w:eastAsia="LM Mono 10" w:hAnsi="LM Mono 10" w:cs="LM Mono 10"/>
          <w:w w:val="99"/>
          <w:position w:val="2"/>
        </w:rPr>
        <w:t>1</w:t>
      </w:r>
      <w:r>
        <w:rPr>
          <w:rFonts w:ascii="LM Mono 10" w:eastAsia="LM Mono 10" w:hAnsi="LM Mono 10" w:cs="LM Mono 10"/>
          <w:position w:val="2"/>
        </w:rPr>
        <w:t xml:space="preserve">         </w:t>
      </w:r>
      <w:r>
        <w:rPr>
          <w:rFonts w:ascii="LM Mono 10" w:eastAsia="LM Mono 10" w:hAnsi="LM Mono 10" w:cs="LM Mono 10"/>
          <w:w w:val="99"/>
          <w:position w:val="2"/>
        </w:rPr>
        <w:t>9</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Overall</w:t>
      </w:r>
      <w:r>
        <w:rPr>
          <w:rFonts w:ascii="LM Mono 10" w:eastAsia="LM Mono 10" w:hAnsi="LM Mono 10" w:cs="LM Mono 10"/>
          <w:position w:val="2"/>
        </w:rPr>
        <w:t xml:space="preserve"> </w:t>
      </w:r>
      <w:r>
        <w:rPr>
          <w:rFonts w:ascii="LM Mono 10" w:eastAsia="LM Mono 10" w:hAnsi="LM Mono 10" w:cs="LM Mono 10"/>
          <w:w w:val="99"/>
          <w:position w:val="2"/>
        </w:rPr>
        <w:t>Statistics</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Accuracy</w:t>
      </w:r>
      <w:r>
        <w:rPr>
          <w:rFonts w:ascii="LM Mono 10" w:eastAsia="LM Mono 10" w:hAnsi="LM Mono 10" w:cs="LM Mono 10"/>
          <w:position w:val="2"/>
        </w:rPr>
        <w:t xml:space="preserve"> </w:t>
      </w: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0.9737</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95%</w:t>
      </w:r>
      <w:r>
        <w:rPr>
          <w:rFonts w:ascii="LM Mono 10" w:eastAsia="LM Mono 10" w:hAnsi="LM Mono 10" w:cs="LM Mono 10"/>
          <w:position w:val="2"/>
        </w:rPr>
        <w:t xml:space="preserve"> </w:t>
      </w:r>
      <w:r>
        <w:rPr>
          <w:rFonts w:ascii="LM Mono 10" w:eastAsia="LM Mono 10" w:hAnsi="LM Mono 10" w:cs="LM Mono 10"/>
          <w:w w:val="99"/>
          <w:position w:val="2"/>
        </w:rPr>
        <w:t>CI</w:t>
      </w:r>
      <w:r>
        <w:rPr>
          <w:rFonts w:ascii="LM Mono 10" w:eastAsia="LM Mono 10" w:hAnsi="LM Mono 10" w:cs="LM Mono 10"/>
          <w:position w:val="2"/>
        </w:rPr>
        <w:t xml:space="preserve"> </w:t>
      </w: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(0.8619,</w:t>
      </w:r>
      <w:r>
        <w:rPr>
          <w:rFonts w:ascii="LM Mono 10" w:eastAsia="LM Mono 10" w:hAnsi="LM Mono 10" w:cs="LM Mono 10"/>
          <w:position w:val="2"/>
        </w:rPr>
        <w:t xml:space="preserve"> </w:t>
      </w:r>
      <w:r>
        <w:rPr>
          <w:rFonts w:ascii="LM Mono 10" w:eastAsia="LM Mono 10" w:hAnsi="LM Mono 10" w:cs="LM Mono 10"/>
          <w:w w:val="99"/>
          <w:position w:val="2"/>
        </w:rPr>
        <w:t>0.9993)</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No</w:t>
      </w:r>
      <w:r>
        <w:rPr>
          <w:rFonts w:ascii="LM Mono 10" w:eastAsia="LM Mono 10" w:hAnsi="LM Mono 10" w:cs="LM Mono 10"/>
          <w:position w:val="2"/>
        </w:rPr>
        <w:t xml:space="preserve"> </w:t>
      </w:r>
      <w:r>
        <w:rPr>
          <w:rFonts w:ascii="LM Mono 10" w:eastAsia="LM Mono 10" w:hAnsi="LM Mono 10" w:cs="LM Mono 10"/>
          <w:w w:val="99"/>
          <w:position w:val="2"/>
        </w:rPr>
        <w:t>Information</w:t>
      </w:r>
      <w:r>
        <w:rPr>
          <w:rFonts w:ascii="LM Mono 10" w:eastAsia="LM Mono 10" w:hAnsi="LM Mono 10" w:cs="LM Mono 10"/>
          <w:position w:val="2"/>
        </w:rPr>
        <w:t xml:space="preserve"> </w:t>
      </w:r>
      <w:r>
        <w:rPr>
          <w:rFonts w:ascii="LM Mono 10" w:eastAsia="LM Mono 10" w:hAnsi="LM Mono 10" w:cs="LM Mono 10"/>
          <w:w w:val="99"/>
          <w:position w:val="2"/>
        </w:rPr>
        <w:t>Rate</w:t>
      </w:r>
      <w:r>
        <w:rPr>
          <w:rFonts w:ascii="LM Mono 10" w:eastAsia="LM Mono 10" w:hAnsi="LM Mono 10" w:cs="LM Mono 10"/>
          <w:position w:val="2"/>
        </w:rPr>
        <w:t xml:space="preserve"> </w:t>
      </w: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0.4474</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P-Value</w:t>
      </w:r>
      <w:r>
        <w:rPr>
          <w:rFonts w:ascii="LM Mono 10" w:eastAsia="LM Mono 10" w:hAnsi="LM Mono 10" w:cs="LM Mono 10"/>
          <w:position w:val="2"/>
        </w:rPr>
        <w:t xml:space="preserve"> </w:t>
      </w:r>
      <w:r>
        <w:rPr>
          <w:rFonts w:ascii="LM Mono 10" w:eastAsia="LM Mono 10" w:hAnsi="LM Mono 10" w:cs="LM Mono 10"/>
          <w:w w:val="99"/>
          <w:position w:val="2"/>
        </w:rPr>
        <w:t>[Acc</w:t>
      </w:r>
      <w:r>
        <w:rPr>
          <w:rFonts w:ascii="LM Mono 10" w:eastAsia="LM Mono 10" w:hAnsi="LM Mono 10" w:cs="LM Mono 10"/>
          <w:position w:val="2"/>
        </w:rPr>
        <w:t xml:space="preserve"> </w:t>
      </w:r>
      <w:r>
        <w:rPr>
          <w:rFonts w:ascii="LM Mono 10" w:eastAsia="LM Mono 10" w:hAnsi="LM Mono 10" w:cs="LM Mono 10"/>
          <w:w w:val="99"/>
          <w:position w:val="2"/>
        </w:rPr>
        <w:t>&gt;</w:t>
      </w:r>
      <w:r>
        <w:rPr>
          <w:rFonts w:ascii="LM Mono 10" w:eastAsia="LM Mono 10" w:hAnsi="LM Mono 10" w:cs="LM Mono 10"/>
          <w:position w:val="2"/>
        </w:rPr>
        <w:t xml:space="preserve"> </w:t>
      </w:r>
      <w:r>
        <w:rPr>
          <w:rFonts w:ascii="LM Mono 10" w:eastAsia="LM Mono 10" w:hAnsi="LM Mono 10" w:cs="LM Mono 10"/>
          <w:w w:val="99"/>
          <w:position w:val="2"/>
        </w:rPr>
        <w:t>NIR]</w:t>
      </w:r>
      <w:r>
        <w:rPr>
          <w:rFonts w:ascii="LM Mono 10" w:eastAsia="LM Mono 10" w:hAnsi="LM Mono 10" w:cs="LM Mono 10"/>
          <w:position w:val="2"/>
        </w:rPr>
        <w:t xml:space="preserve"> </w:t>
      </w: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2.547e-12</w:t>
      </w:r>
    </w:p>
    <w:p w:rsidR="00AE0F67" w:rsidRDefault="0029427A">
      <w:pPr>
        <w:spacing w:line="220" w:lineRule="exact"/>
        <w:ind w:left="100"/>
        <w:rPr>
          <w:rFonts w:ascii="LM Mono 10" w:eastAsia="LM Mono 10" w:hAnsi="LM Mono 10" w:cs="LM Mono 10"/>
        </w:rPr>
        <w:sectPr w:rsidR="00AE0F67">
          <w:pgSz w:w="12240" w:h="15840"/>
          <w:pgMar w:top="1380" w:right="1720" w:bottom="280" w:left="1340" w:header="0" w:footer="801" w:gutter="0"/>
          <w:cols w:space="720"/>
        </w:sectPr>
      </w:pPr>
      <w:r>
        <w:rPr>
          <w:rFonts w:ascii="LM Mono 10" w:eastAsia="LM Mono 10" w:hAnsi="LM Mono 10" w:cs="LM Mono 10"/>
          <w:w w:val="99"/>
          <w:position w:val="2"/>
        </w:rPr>
        <w:t>##</w:t>
      </w:r>
    </w:p>
    <w:p w:rsidR="00AE0F67" w:rsidRDefault="00AE0F67">
      <w:pPr>
        <w:spacing w:before="56"/>
        <w:ind w:left="120"/>
        <w:rPr>
          <w:rFonts w:ascii="LM Mono 10" w:eastAsia="LM Mono 10" w:hAnsi="LM Mono 10" w:cs="LM Mono 10"/>
        </w:rPr>
      </w:pPr>
      <w:r w:rsidRPr="00AE0F67">
        <w:lastRenderedPageBreak/>
        <w:pict>
          <v:group id="_x0000_s1320" style="position:absolute;left:0;text-align:left;margin-left:69pt;margin-top:676.9pt;width:474pt;height:39pt;z-index:-1508;mso-position-horizontal-relative:page;mso-position-vertical-relative:page" coordorigin="1380,13538" coordsize="9480,780">
            <v:shape id="_x0000_s1321" style="position:absolute;left:1380;top:13538;width:9480;height:780" coordorigin="1380,13538" coordsize="9480,780" path="m1380,14318r9480,l10860,13538r-9480,l1380,14318xe" fillcolor="#f8f8f8" stroked="f">
              <v:path arrowok="t"/>
            </v:shape>
            <w10:wrap anchorx="page" anchory="page"/>
          </v:group>
        </w:pict>
      </w:r>
      <w:r w:rsidRPr="00AE0F67">
        <w:pict>
          <v:group id="_x0000_s1318" style="position:absolute;left:0;text-align:left;margin-left:69pt;margin-top:255.3pt;width:474pt;height:51pt;z-index:-1509;mso-position-horizontal-relative:page;mso-position-vertical-relative:page" coordorigin="1380,5106" coordsize="9480,1020">
            <v:shape id="_x0000_s1319" style="position:absolute;left:1380;top:5106;width:9480;height:1020" coordorigin="1380,5106" coordsize="9480,1020" path="m1380,6126r9480,l10860,5106r-9480,l1380,6126xe" fillcolor="#f8f8f8" stroked="f">
              <v:path arrowok="t"/>
            </v:shape>
            <w10:wrap anchorx="page" anchory="page"/>
          </v:group>
        </w:pict>
      </w:r>
      <w:r w:rsidR="0029427A">
        <w:rPr>
          <w:rFonts w:ascii="LM Mono 10" w:eastAsia="LM Mono 10" w:hAnsi="LM Mono 10" w:cs="LM Mono 10"/>
          <w:w w:val="99"/>
        </w:rPr>
        <w:t>##</w:t>
      </w:r>
      <w:r w:rsidR="0029427A">
        <w:rPr>
          <w:rFonts w:ascii="LM Mono 10" w:eastAsia="LM Mono 10" w:hAnsi="LM Mono 10" w:cs="LM Mono 10"/>
        </w:rPr>
        <w:t xml:space="preserve">                   </w:t>
      </w:r>
      <w:r w:rsidR="0029427A">
        <w:rPr>
          <w:rFonts w:ascii="LM Mono 10" w:eastAsia="LM Mono 10" w:hAnsi="LM Mono 10" w:cs="LM Mono 10"/>
          <w:w w:val="99"/>
        </w:rPr>
        <w:t>Kappa</w:t>
      </w:r>
      <w:r w:rsidR="0029427A">
        <w:rPr>
          <w:rFonts w:ascii="LM Mono 10" w:eastAsia="LM Mono 10" w:hAnsi="LM Mono 10" w:cs="LM Mono 10"/>
        </w:rPr>
        <w:t xml:space="preserve"> </w:t>
      </w:r>
      <w:r w:rsidR="0029427A">
        <w:rPr>
          <w:rFonts w:ascii="LM Mono 10" w:eastAsia="LM Mono 10" w:hAnsi="LM Mono 10" w:cs="LM Mono 10"/>
          <w:w w:val="99"/>
        </w:rPr>
        <w:t>:</w:t>
      </w:r>
      <w:r w:rsidR="0029427A">
        <w:rPr>
          <w:rFonts w:ascii="LM Mono 10" w:eastAsia="LM Mono 10" w:hAnsi="LM Mono 10" w:cs="LM Mono 10"/>
        </w:rPr>
        <w:t xml:space="preserve"> </w:t>
      </w:r>
      <w:r w:rsidR="0029427A">
        <w:rPr>
          <w:rFonts w:ascii="LM Mono 10" w:eastAsia="LM Mono 10" w:hAnsi="LM Mono 10" w:cs="LM Mono 10"/>
          <w:w w:val="99"/>
        </w:rPr>
        <w:t>0.9595</w:t>
      </w:r>
    </w:p>
    <w:p w:rsidR="00AE0F67" w:rsidRDefault="0029427A">
      <w:pPr>
        <w:spacing w:line="220" w:lineRule="exact"/>
        <w:ind w:left="120"/>
        <w:rPr>
          <w:rFonts w:ascii="LM Mono 10" w:eastAsia="LM Mono 10" w:hAnsi="LM Mono 10" w:cs="LM Mono 10"/>
        </w:rPr>
      </w:pPr>
      <w:r>
        <w:rPr>
          <w:rFonts w:ascii="LM Mono 10" w:eastAsia="LM Mono 10" w:hAnsi="LM Mono 10" w:cs="LM Mono 10"/>
          <w:w w:val="99"/>
          <w:position w:val="2"/>
        </w:rPr>
        <w:t>##</w:t>
      </w:r>
    </w:p>
    <w:p w:rsidR="00AE0F67" w:rsidRDefault="0029427A">
      <w:pPr>
        <w:spacing w:line="220" w:lineRule="exact"/>
        <w:ind w:left="12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Mcnemar’s</w:t>
      </w:r>
      <w:r>
        <w:rPr>
          <w:rFonts w:ascii="LM Mono 10" w:eastAsia="LM Mono 10" w:hAnsi="LM Mono 10" w:cs="LM Mono 10"/>
          <w:position w:val="2"/>
        </w:rPr>
        <w:t xml:space="preserve"> </w:t>
      </w:r>
      <w:r>
        <w:rPr>
          <w:rFonts w:ascii="LM Mono 10" w:eastAsia="LM Mono 10" w:hAnsi="LM Mono 10" w:cs="LM Mono 10"/>
          <w:w w:val="99"/>
          <w:position w:val="2"/>
        </w:rPr>
        <w:t>Test</w:t>
      </w:r>
      <w:r>
        <w:rPr>
          <w:rFonts w:ascii="LM Mono 10" w:eastAsia="LM Mono 10" w:hAnsi="LM Mono 10" w:cs="LM Mono 10"/>
          <w:position w:val="2"/>
        </w:rPr>
        <w:t xml:space="preserve"> </w:t>
      </w:r>
      <w:r>
        <w:rPr>
          <w:rFonts w:ascii="LM Mono 10" w:eastAsia="LM Mono 10" w:hAnsi="LM Mono 10" w:cs="LM Mono 10"/>
          <w:w w:val="99"/>
          <w:position w:val="2"/>
        </w:rPr>
        <w:t>P-Value</w:t>
      </w:r>
      <w:r>
        <w:rPr>
          <w:rFonts w:ascii="LM Mono 10" w:eastAsia="LM Mono 10" w:hAnsi="LM Mono 10" w:cs="LM Mono 10"/>
          <w:position w:val="2"/>
        </w:rPr>
        <w:t xml:space="preserve"> </w:t>
      </w: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NA</w:t>
      </w:r>
    </w:p>
    <w:p w:rsidR="00AE0F67" w:rsidRDefault="0029427A">
      <w:pPr>
        <w:spacing w:line="220" w:lineRule="exact"/>
        <w:ind w:left="120"/>
        <w:rPr>
          <w:rFonts w:ascii="LM Mono 10" w:eastAsia="LM Mono 10" w:hAnsi="LM Mono 10" w:cs="LM Mono 10"/>
        </w:rPr>
      </w:pPr>
      <w:r>
        <w:rPr>
          <w:rFonts w:ascii="LM Mono 10" w:eastAsia="LM Mono 10" w:hAnsi="LM Mono 10" w:cs="LM Mono 10"/>
          <w:w w:val="99"/>
          <w:position w:val="2"/>
        </w:rPr>
        <w:t>##</w:t>
      </w:r>
    </w:p>
    <w:p w:rsidR="00AE0F67" w:rsidRDefault="0029427A">
      <w:pPr>
        <w:spacing w:line="220" w:lineRule="exact"/>
        <w:ind w:left="12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Statistics</w:t>
      </w:r>
      <w:r>
        <w:rPr>
          <w:rFonts w:ascii="LM Mono 10" w:eastAsia="LM Mono 10" w:hAnsi="LM Mono 10" w:cs="LM Mono 10"/>
          <w:position w:val="2"/>
        </w:rPr>
        <w:t xml:space="preserve"> </w:t>
      </w:r>
      <w:r>
        <w:rPr>
          <w:rFonts w:ascii="LM Mono 10" w:eastAsia="LM Mono 10" w:hAnsi="LM Mono 10" w:cs="LM Mono 10"/>
          <w:w w:val="99"/>
          <w:position w:val="2"/>
        </w:rPr>
        <w:t>by</w:t>
      </w:r>
      <w:r>
        <w:rPr>
          <w:rFonts w:ascii="LM Mono 10" w:eastAsia="LM Mono 10" w:hAnsi="LM Mono 10" w:cs="LM Mono 10"/>
          <w:position w:val="2"/>
        </w:rPr>
        <w:t xml:space="preserve"> </w:t>
      </w:r>
      <w:r>
        <w:rPr>
          <w:rFonts w:ascii="LM Mono 10" w:eastAsia="LM Mono 10" w:hAnsi="LM Mono 10" w:cs="LM Mono 10"/>
          <w:w w:val="99"/>
          <w:position w:val="2"/>
        </w:rPr>
        <w:t>Class:</w:t>
      </w:r>
    </w:p>
    <w:p w:rsidR="00AE0F67" w:rsidRDefault="0029427A">
      <w:pPr>
        <w:spacing w:line="220" w:lineRule="exact"/>
        <w:ind w:left="120"/>
        <w:rPr>
          <w:rFonts w:ascii="LM Mono 10" w:eastAsia="LM Mono 10" w:hAnsi="LM Mono 10" w:cs="LM Mono 10"/>
        </w:rPr>
      </w:pPr>
      <w:r>
        <w:rPr>
          <w:rFonts w:ascii="LM Mono 10" w:eastAsia="LM Mono 10" w:hAnsi="LM Mono 10" w:cs="LM Mono 10"/>
          <w:w w:val="99"/>
          <w:position w:val="2"/>
        </w:rPr>
        <w:t>##</w:t>
      </w:r>
    </w:p>
    <w:p w:rsidR="00AE0F67" w:rsidRDefault="0029427A">
      <w:pPr>
        <w:spacing w:line="220" w:lineRule="exact"/>
        <w:ind w:left="12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Class:</w:t>
      </w:r>
      <w:r>
        <w:rPr>
          <w:rFonts w:ascii="LM Mono 10" w:eastAsia="LM Mono 10" w:hAnsi="LM Mono 10" w:cs="LM Mono 10"/>
          <w:position w:val="2"/>
        </w:rPr>
        <w:t xml:space="preserve"> </w:t>
      </w:r>
      <w:r>
        <w:rPr>
          <w:rFonts w:ascii="LM Mono 10" w:eastAsia="LM Mono 10" w:hAnsi="LM Mono 10" w:cs="LM Mono 10"/>
          <w:w w:val="99"/>
          <w:position w:val="2"/>
        </w:rPr>
        <w:t>setosa</w:t>
      </w:r>
      <w:r>
        <w:rPr>
          <w:rFonts w:ascii="LM Mono 10" w:eastAsia="LM Mono 10" w:hAnsi="LM Mono 10" w:cs="LM Mono 10"/>
          <w:position w:val="2"/>
        </w:rPr>
        <w:t xml:space="preserve"> </w:t>
      </w:r>
      <w:r>
        <w:rPr>
          <w:rFonts w:ascii="LM Mono 10" w:eastAsia="LM Mono 10" w:hAnsi="LM Mono 10" w:cs="LM Mono 10"/>
          <w:w w:val="99"/>
          <w:position w:val="2"/>
        </w:rPr>
        <w:t>Class:</w:t>
      </w:r>
      <w:r>
        <w:rPr>
          <w:rFonts w:ascii="LM Mono 10" w:eastAsia="LM Mono 10" w:hAnsi="LM Mono 10" w:cs="LM Mono 10"/>
          <w:position w:val="2"/>
        </w:rPr>
        <w:t xml:space="preserve"> </w:t>
      </w:r>
      <w:r>
        <w:rPr>
          <w:rFonts w:ascii="LM Mono 10" w:eastAsia="LM Mono 10" w:hAnsi="LM Mono 10" w:cs="LM Mono 10"/>
          <w:w w:val="99"/>
          <w:position w:val="2"/>
        </w:rPr>
        <w:t>versicolor</w:t>
      </w:r>
      <w:r>
        <w:rPr>
          <w:rFonts w:ascii="LM Mono 10" w:eastAsia="LM Mono 10" w:hAnsi="LM Mono 10" w:cs="LM Mono 10"/>
          <w:position w:val="2"/>
        </w:rPr>
        <w:t xml:space="preserve"> </w:t>
      </w:r>
      <w:r>
        <w:rPr>
          <w:rFonts w:ascii="LM Mono 10" w:eastAsia="LM Mono 10" w:hAnsi="LM Mono 10" w:cs="LM Mono 10"/>
          <w:w w:val="99"/>
          <w:position w:val="2"/>
        </w:rPr>
        <w:t>Class:</w:t>
      </w:r>
      <w:r>
        <w:rPr>
          <w:rFonts w:ascii="LM Mono 10" w:eastAsia="LM Mono 10" w:hAnsi="LM Mono 10" w:cs="LM Mono 10"/>
          <w:position w:val="2"/>
        </w:rPr>
        <w:t xml:space="preserve"> </w:t>
      </w:r>
      <w:r>
        <w:rPr>
          <w:rFonts w:ascii="LM Mono 10" w:eastAsia="LM Mono 10" w:hAnsi="LM Mono 10" w:cs="LM Mono 10"/>
          <w:w w:val="99"/>
          <w:position w:val="2"/>
        </w:rPr>
        <w:t>virginica</w:t>
      </w:r>
    </w:p>
    <w:p w:rsidR="00AE0F67" w:rsidRDefault="0029427A">
      <w:pPr>
        <w:spacing w:line="220" w:lineRule="exact"/>
        <w:ind w:left="12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Sensitivity</w:t>
      </w:r>
      <w:r>
        <w:rPr>
          <w:rFonts w:ascii="LM Mono 10" w:eastAsia="LM Mono 10" w:hAnsi="LM Mono 10" w:cs="LM Mono 10"/>
          <w:position w:val="2"/>
        </w:rPr>
        <w:t xml:space="preserve">                 </w:t>
      </w:r>
      <w:r>
        <w:rPr>
          <w:rFonts w:ascii="LM Mono 10" w:eastAsia="LM Mono 10" w:hAnsi="LM Mono 10" w:cs="LM Mono 10"/>
          <w:w w:val="99"/>
          <w:position w:val="2"/>
        </w:rPr>
        <w:t>1.0000</w:t>
      </w:r>
      <w:r>
        <w:rPr>
          <w:rFonts w:ascii="LM Mono 10" w:eastAsia="LM Mono 10" w:hAnsi="LM Mono 10" w:cs="LM Mono 10"/>
          <w:position w:val="2"/>
        </w:rPr>
        <w:t xml:space="preserve">            </w:t>
      </w:r>
      <w:r>
        <w:rPr>
          <w:rFonts w:ascii="LM Mono 10" w:eastAsia="LM Mono 10" w:hAnsi="LM Mono 10" w:cs="LM Mono 10"/>
          <w:w w:val="99"/>
          <w:position w:val="2"/>
        </w:rPr>
        <w:t>0.9412</w:t>
      </w:r>
      <w:r>
        <w:rPr>
          <w:rFonts w:ascii="LM Mono 10" w:eastAsia="LM Mono 10" w:hAnsi="LM Mono 10" w:cs="LM Mono 10"/>
          <w:position w:val="2"/>
        </w:rPr>
        <w:t xml:space="preserve">           </w:t>
      </w:r>
      <w:r>
        <w:rPr>
          <w:rFonts w:ascii="LM Mono 10" w:eastAsia="LM Mono 10" w:hAnsi="LM Mono 10" w:cs="LM Mono 10"/>
          <w:w w:val="99"/>
          <w:position w:val="2"/>
        </w:rPr>
        <w:t>1.0000</w:t>
      </w:r>
    </w:p>
    <w:p w:rsidR="00AE0F67" w:rsidRDefault="0029427A">
      <w:pPr>
        <w:spacing w:line="220" w:lineRule="exact"/>
        <w:ind w:left="12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Specificity</w:t>
      </w:r>
      <w:r>
        <w:rPr>
          <w:rFonts w:ascii="LM Mono 10" w:eastAsia="LM Mono 10" w:hAnsi="LM Mono 10" w:cs="LM Mono 10"/>
          <w:position w:val="2"/>
        </w:rPr>
        <w:t xml:space="preserve">                 </w:t>
      </w:r>
      <w:r>
        <w:rPr>
          <w:rFonts w:ascii="LM Mono 10" w:eastAsia="LM Mono 10" w:hAnsi="LM Mono 10" w:cs="LM Mono 10"/>
          <w:w w:val="99"/>
          <w:position w:val="2"/>
        </w:rPr>
        <w:t>1.0000</w:t>
      </w:r>
      <w:r>
        <w:rPr>
          <w:rFonts w:ascii="LM Mono 10" w:eastAsia="LM Mono 10" w:hAnsi="LM Mono 10" w:cs="LM Mono 10"/>
          <w:position w:val="2"/>
        </w:rPr>
        <w:t xml:space="preserve">            </w:t>
      </w:r>
      <w:r>
        <w:rPr>
          <w:rFonts w:ascii="LM Mono 10" w:eastAsia="LM Mono 10" w:hAnsi="LM Mono 10" w:cs="LM Mono 10"/>
          <w:w w:val="99"/>
          <w:position w:val="2"/>
        </w:rPr>
        <w:t>1.0000</w:t>
      </w:r>
      <w:r>
        <w:rPr>
          <w:rFonts w:ascii="LM Mono 10" w:eastAsia="LM Mono 10" w:hAnsi="LM Mono 10" w:cs="LM Mono 10"/>
          <w:position w:val="2"/>
        </w:rPr>
        <w:t xml:space="preserve">           </w:t>
      </w:r>
      <w:r>
        <w:rPr>
          <w:rFonts w:ascii="LM Mono 10" w:eastAsia="LM Mono 10" w:hAnsi="LM Mono 10" w:cs="LM Mono 10"/>
          <w:w w:val="99"/>
          <w:position w:val="2"/>
        </w:rPr>
        <w:t>0.9655</w:t>
      </w:r>
    </w:p>
    <w:p w:rsidR="00AE0F67" w:rsidRDefault="0029427A">
      <w:pPr>
        <w:spacing w:line="220" w:lineRule="exact"/>
        <w:ind w:left="12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Pos</w:t>
      </w:r>
      <w:r>
        <w:rPr>
          <w:rFonts w:ascii="LM Mono 10" w:eastAsia="LM Mono 10" w:hAnsi="LM Mono 10" w:cs="LM Mono 10"/>
          <w:position w:val="2"/>
        </w:rPr>
        <w:t xml:space="preserve"> </w:t>
      </w:r>
      <w:r>
        <w:rPr>
          <w:rFonts w:ascii="LM Mono 10" w:eastAsia="LM Mono 10" w:hAnsi="LM Mono 10" w:cs="LM Mono 10"/>
          <w:w w:val="99"/>
          <w:position w:val="2"/>
        </w:rPr>
        <w:t>Pred</w:t>
      </w:r>
      <w:r>
        <w:rPr>
          <w:rFonts w:ascii="LM Mono 10" w:eastAsia="LM Mono 10" w:hAnsi="LM Mono 10" w:cs="LM Mono 10"/>
          <w:position w:val="2"/>
        </w:rPr>
        <w:t xml:space="preserve"> </w:t>
      </w:r>
      <w:r>
        <w:rPr>
          <w:rFonts w:ascii="LM Mono 10" w:eastAsia="LM Mono 10" w:hAnsi="LM Mono 10" w:cs="LM Mono 10"/>
          <w:w w:val="99"/>
          <w:position w:val="2"/>
        </w:rPr>
        <w:t>Value</w:t>
      </w:r>
      <w:r>
        <w:rPr>
          <w:rFonts w:ascii="LM Mono 10" w:eastAsia="LM Mono 10" w:hAnsi="LM Mono 10" w:cs="LM Mono 10"/>
          <w:position w:val="2"/>
        </w:rPr>
        <w:t xml:space="preserve">              </w:t>
      </w:r>
      <w:r>
        <w:rPr>
          <w:rFonts w:ascii="LM Mono 10" w:eastAsia="LM Mono 10" w:hAnsi="LM Mono 10" w:cs="LM Mono 10"/>
          <w:w w:val="99"/>
          <w:position w:val="2"/>
        </w:rPr>
        <w:t>1.0000</w:t>
      </w:r>
      <w:r>
        <w:rPr>
          <w:rFonts w:ascii="LM Mono 10" w:eastAsia="LM Mono 10" w:hAnsi="LM Mono 10" w:cs="LM Mono 10"/>
          <w:position w:val="2"/>
        </w:rPr>
        <w:t xml:space="preserve">            </w:t>
      </w:r>
      <w:r>
        <w:rPr>
          <w:rFonts w:ascii="LM Mono 10" w:eastAsia="LM Mono 10" w:hAnsi="LM Mono 10" w:cs="LM Mono 10"/>
          <w:w w:val="99"/>
          <w:position w:val="2"/>
        </w:rPr>
        <w:t>1.0000</w:t>
      </w:r>
      <w:r>
        <w:rPr>
          <w:rFonts w:ascii="LM Mono 10" w:eastAsia="LM Mono 10" w:hAnsi="LM Mono 10" w:cs="LM Mono 10"/>
          <w:position w:val="2"/>
        </w:rPr>
        <w:t xml:space="preserve">           </w:t>
      </w:r>
      <w:r>
        <w:rPr>
          <w:rFonts w:ascii="LM Mono 10" w:eastAsia="LM Mono 10" w:hAnsi="LM Mono 10" w:cs="LM Mono 10"/>
          <w:w w:val="99"/>
          <w:position w:val="2"/>
        </w:rPr>
        <w:t>0.9000</w:t>
      </w:r>
    </w:p>
    <w:p w:rsidR="00AE0F67" w:rsidRDefault="0029427A">
      <w:pPr>
        <w:spacing w:line="220" w:lineRule="exact"/>
        <w:ind w:left="12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Neg</w:t>
      </w:r>
      <w:r>
        <w:rPr>
          <w:rFonts w:ascii="LM Mono 10" w:eastAsia="LM Mono 10" w:hAnsi="LM Mono 10" w:cs="LM Mono 10"/>
          <w:position w:val="2"/>
        </w:rPr>
        <w:t xml:space="preserve"> </w:t>
      </w:r>
      <w:r>
        <w:rPr>
          <w:rFonts w:ascii="LM Mono 10" w:eastAsia="LM Mono 10" w:hAnsi="LM Mono 10" w:cs="LM Mono 10"/>
          <w:w w:val="99"/>
          <w:position w:val="2"/>
        </w:rPr>
        <w:t>Pred</w:t>
      </w:r>
      <w:r>
        <w:rPr>
          <w:rFonts w:ascii="LM Mono 10" w:eastAsia="LM Mono 10" w:hAnsi="LM Mono 10" w:cs="LM Mono 10"/>
          <w:position w:val="2"/>
        </w:rPr>
        <w:t xml:space="preserve"> </w:t>
      </w:r>
      <w:r>
        <w:rPr>
          <w:rFonts w:ascii="LM Mono 10" w:eastAsia="LM Mono 10" w:hAnsi="LM Mono 10" w:cs="LM Mono 10"/>
          <w:w w:val="99"/>
          <w:position w:val="2"/>
        </w:rPr>
        <w:t>Value</w:t>
      </w:r>
      <w:r>
        <w:rPr>
          <w:rFonts w:ascii="LM Mono 10" w:eastAsia="LM Mono 10" w:hAnsi="LM Mono 10" w:cs="LM Mono 10"/>
          <w:position w:val="2"/>
        </w:rPr>
        <w:t xml:space="preserve">              </w:t>
      </w:r>
      <w:r>
        <w:rPr>
          <w:rFonts w:ascii="LM Mono 10" w:eastAsia="LM Mono 10" w:hAnsi="LM Mono 10" w:cs="LM Mono 10"/>
          <w:w w:val="99"/>
          <w:position w:val="2"/>
        </w:rPr>
        <w:t>1.0000</w:t>
      </w:r>
      <w:r>
        <w:rPr>
          <w:rFonts w:ascii="LM Mono 10" w:eastAsia="LM Mono 10" w:hAnsi="LM Mono 10" w:cs="LM Mono 10"/>
          <w:position w:val="2"/>
        </w:rPr>
        <w:t xml:space="preserve">            </w:t>
      </w:r>
      <w:r>
        <w:rPr>
          <w:rFonts w:ascii="LM Mono 10" w:eastAsia="LM Mono 10" w:hAnsi="LM Mono 10" w:cs="LM Mono 10"/>
          <w:w w:val="99"/>
          <w:position w:val="2"/>
        </w:rPr>
        <w:t>0.9545</w:t>
      </w:r>
      <w:r>
        <w:rPr>
          <w:rFonts w:ascii="LM Mono 10" w:eastAsia="LM Mono 10" w:hAnsi="LM Mono 10" w:cs="LM Mono 10"/>
          <w:position w:val="2"/>
        </w:rPr>
        <w:t xml:space="preserve">           </w:t>
      </w:r>
      <w:r>
        <w:rPr>
          <w:rFonts w:ascii="LM Mono 10" w:eastAsia="LM Mono 10" w:hAnsi="LM Mono 10" w:cs="LM Mono 10"/>
          <w:w w:val="99"/>
          <w:position w:val="2"/>
        </w:rPr>
        <w:t>1.0000</w:t>
      </w:r>
    </w:p>
    <w:p w:rsidR="00AE0F67" w:rsidRDefault="0029427A">
      <w:pPr>
        <w:spacing w:line="220" w:lineRule="exact"/>
        <w:ind w:left="12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Prevalence</w:t>
      </w:r>
      <w:r>
        <w:rPr>
          <w:rFonts w:ascii="LM Mono 10" w:eastAsia="LM Mono 10" w:hAnsi="LM Mono 10" w:cs="LM Mono 10"/>
          <w:position w:val="2"/>
        </w:rPr>
        <w:t xml:space="preserve">                  </w:t>
      </w:r>
      <w:r>
        <w:rPr>
          <w:rFonts w:ascii="LM Mono 10" w:eastAsia="LM Mono 10" w:hAnsi="LM Mono 10" w:cs="LM Mono 10"/>
          <w:w w:val="99"/>
          <w:position w:val="2"/>
        </w:rPr>
        <w:t>0.3158</w:t>
      </w:r>
      <w:r>
        <w:rPr>
          <w:rFonts w:ascii="LM Mono 10" w:eastAsia="LM Mono 10" w:hAnsi="LM Mono 10" w:cs="LM Mono 10"/>
          <w:position w:val="2"/>
        </w:rPr>
        <w:t xml:space="preserve">            </w:t>
      </w:r>
      <w:r>
        <w:rPr>
          <w:rFonts w:ascii="LM Mono 10" w:eastAsia="LM Mono 10" w:hAnsi="LM Mono 10" w:cs="LM Mono 10"/>
          <w:w w:val="99"/>
          <w:position w:val="2"/>
        </w:rPr>
        <w:t>0.4474</w:t>
      </w:r>
      <w:r>
        <w:rPr>
          <w:rFonts w:ascii="LM Mono 10" w:eastAsia="LM Mono 10" w:hAnsi="LM Mono 10" w:cs="LM Mono 10"/>
          <w:position w:val="2"/>
        </w:rPr>
        <w:t xml:space="preserve">           </w:t>
      </w:r>
      <w:r>
        <w:rPr>
          <w:rFonts w:ascii="LM Mono 10" w:eastAsia="LM Mono 10" w:hAnsi="LM Mono 10" w:cs="LM Mono 10"/>
          <w:w w:val="99"/>
          <w:position w:val="2"/>
        </w:rPr>
        <w:t>0.2368</w:t>
      </w:r>
    </w:p>
    <w:p w:rsidR="00AE0F67" w:rsidRDefault="0029427A">
      <w:pPr>
        <w:spacing w:line="220" w:lineRule="exact"/>
        <w:ind w:left="12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Detection</w:t>
      </w:r>
      <w:r>
        <w:rPr>
          <w:rFonts w:ascii="LM Mono 10" w:eastAsia="LM Mono 10" w:hAnsi="LM Mono 10" w:cs="LM Mono 10"/>
          <w:position w:val="2"/>
        </w:rPr>
        <w:t xml:space="preserve"> </w:t>
      </w:r>
      <w:r>
        <w:rPr>
          <w:rFonts w:ascii="LM Mono 10" w:eastAsia="LM Mono 10" w:hAnsi="LM Mono 10" w:cs="LM Mono 10"/>
          <w:w w:val="99"/>
          <w:position w:val="2"/>
        </w:rPr>
        <w:t>Rate</w:t>
      </w:r>
      <w:r>
        <w:rPr>
          <w:rFonts w:ascii="LM Mono 10" w:eastAsia="LM Mono 10" w:hAnsi="LM Mono 10" w:cs="LM Mono 10"/>
          <w:position w:val="2"/>
        </w:rPr>
        <w:t xml:space="preserve">              </w:t>
      </w:r>
      <w:r>
        <w:rPr>
          <w:rFonts w:ascii="LM Mono 10" w:eastAsia="LM Mono 10" w:hAnsi="LM Mono 10" w:cs="LM Mono 10"/>
          <w:w w:val="99"/>
          <w:position w:val="2"/>
        </w:rPr>
        <w:t>0.3158</w:t>
      </w:r>
      <w:r>
        <w:rPr>
          <w:rFonts w:ascii="LM Mono 10" w:eastAsia="LM Mono 10" w:hAnsi="LM Mono 10" w:cs="LM Mono 10"/>
          <w:position w:val="2"/>
        </w:rPr>
        <w:t xml:space="preserve">            </w:t>
      </w:r>
      <w:r>
        <w:rPr>
          <w:rFonts w:ascii="LM Mono 10" w:eastAsia="LM Mono 10" w:hAnsi="LM Mono 10" w:cs="LM Mono 10"/>
          <w:w w:val="99"/>
          <w:position w:val="2"/>
        </w:rPr>
        <w:t>0.4211</w:t>
      </w:r>
      <w:r>
        <w:rPr>
          <w:rFonts w:ascii="LM Mono 10" w:eastAsia="LM Mono 10" w:hAnsi="LM Mono 10" w:cs="LM Mono 10"/>
          <w:position w:val="2"/>
        </w:rPr>
        <w:t xml:space="preserve">           </w:t>
      </w:r>
      <w:r>
        <w:rPr>
          <w:rFonts w:ascii="LM Mono 10" w:eastAsia="LM Mono 10" w:hAnsi="LM Mono 10" w:cs="LM Mono 10"/>
          <w:w w:val="99"/>
          <w:position w:val="2"/>
        </w:rPr>
        <w:t>0.2368</w:t>
      </w:r>
    </w:p>
    <w:p w:rsidR="00AE0F67" w:rsidRDefault="0029427A">
      <w:pPr>
        <w:spacing w:line="220" w:lineRule="exact"/>
        <w:ind w:left="12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Detection</w:t>
      </w:r>
      <w:r>
        <w:rPr>
          <w:rFonts w:ascii="LM Mono 10" w:eastAsia="LM Mono 10" w:hAnsi="LM Mono 10" w:cs="LM Mono 10"/>
          <w:position w:val="2"/>
        </w:rPr>
        <w:t xml:space="preserve"> </w:t>
      </w:r>
      <w:r>
        <w:rPr>
          <w:rFonts w:ascii="LM Mono 10" w:eastAsia="LM Mono 10" w:hAnsi="LM Mono 10" w:cs="LM Mono 10"/>
          <w:w w:val="99"/>
          <w:position w:val="2"/>
        </w:rPr>
        <w:t>Prevalence</w:t>
      </w:r>
      <w:r>
        <w:rPr>
          <w:rFonts w:ascii="LM Mono 10" w:eastAsia="LM Mono 10" w:hAnsi="LM Mono 10" w:cs="LM Mono 10"/>
          <w:position w:val="2"/>
        </w:rPr>
        <w:t xml:space="preserve">        </w:t>
      </w:r>
      <w:r>
        <w:rPr>
          <w:rFonts w:ascii="LM Mono 10" w:eastAsia="LM Mono 10" w:hAnsi="LM Mono 10" w:cs="LM Mono 10"/>
          <w:w w:val="99"/>
          <w:position w:val="2"/>
        </w:rPr>
        <w:t>0.3158</w:t>
      </w:r>
      <w:r>
        <w:rPr>
          <w:rFonts w:ascii="LM Mono 10" w:eastAsia="LM Mono 10" w:hAnsi="LM Mono 10" w:cs="LM Mono 10"/>
          <w:position w:val="2"/>
        </w:rPr>
        <w:t xml:space="preserve">       </w:t>
      </w:r>
      <w:r>
        <w:rPr>
          <w:rFonts w:ascii="LM Mono 10" w:eastAsia="LM Mono 10" w:hAnsi="LM Mono 10" w:cs="LM Mono 10"/>
          <w:position w:val="2"/>
        </w:rPr>
        <w:t xml:space="preserve">     </w:t>
      </w:r>
      <w:r>
        <w:rPr>
          <w:rFonts w:ascii="LM Mono 10" w:eastAsia="LM Mono 10" w:hAnsi="LM Mono 10" w:cs="LM Mono 10"/>
          <w:w w:val="99"/>
          <w:position w:val="2"/>
        </w:rPr>
        <w:t>0.4211</w:t>
      </w:r>
      <w:r>
        <w:rPr>
          <w:rFonts w:ascii="LM Mono 10" w:eastAsia="LM Mono 10" w:hAnsi="LM Mono 10" w:cs="LM Mono 10"/>
          <w:position w:val="2"/>
        </w:rPr>
        <w:t xml:space="preserve">           </w:t>
      </w:r>
      <w:r>
        <w:rPr>
          <w:rFonts w:ascii="LM Mono 10" w:eastAsia="LM Mono 10" w:hAnsi="LM Mono 10" w:cs="LM Mono 10"/>
          <w:w w:val="99"/>
          <w:position w:val="2"/>
        </w:rPr>
        <w:t>0.2632</w:t>
      </w:r>
    </w:p>
    <w:p w:rsidR="00AE0F67" w:rsidRDefault="0029427A">
      <w:pPr>
        <w:spacing w:line="220" w:lineRule="exact"/>
        <w:ind w:left="12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Balanced</w:t>
      </w:r>
      <w:r>
        <w:rPr>
          <w:rFonts w:ascii="LM Mono 10" w:eastAsia="LM Mono 10" w:hAnsi="LM Mono 10" w:cs="LM Mono 10"/>
          <w:position w:val="2"/>
        </w:rPr>
        <w:t xml:space="preserve"> </w:t>
      </w:r>
      <w:r>
        <w:rPr>
          <w:rFonts w:ascii="LM Mono 10" w:eastAsia="LM Mono 10" w:hAnsi="LM Mono 10" w:cs="LM Mono 10"/>
          <w:w w:val="99"/>
          <w:position w:val="2"/>
        </w:rPr>
        <w:t>Accuracy</w:t>
      </w:r>
      <w:r>
        <w:rPr>
          <w:rFonts w:ascii="LM Mono 10" w:eastAsia="LM Mono 10" w:hAnsi="LM Mono 10" w:cs="LM Mono 10"/>
          <w:position w:val="2"/>
        </w:rPr>
        <w:t xml:space="preserve">           </w:t>
      </w:r>
      <w:r>
        <w:rPr>
          <w:rFonts w:ascii="LM Mono 10" w:eastAsia="LM Mono 10" w:hAnsi="LM Mono 10" w:cs="LM Mono 10"/>
          <w:w w:val="99"/>
          <w:position w:val="2"/>
        </w:rPr>
        <w:t>1.0000</w:t>
      </w:r>
      <w:r>
        <w:rPr>
          <w:rFonts w:ascii="LM Mono 10" w:eastAsia="LM Mono 10" w:hAnsi="LM Mono 10" w:cs="LM Mono 10"/>
          <w:position w:val="2"/>
        </w:rPr>
        <w:t xml:space="preserve">            </w:t>
      </w:r>
      <w:r>
        <w:rPr>
          <w:rFonts w:ascii="LM Mono 10" w:eastAsia="LM Mono 10" w:hAnsi="LM Mono 10" w:cs="LM Mono 10"/>
          <w:w w:val="99"/>
          <w:position w:val="2"/>
        </w:rPr>
        <w:t>0.9706</w:t>
      </w:r>
      <w:r>
        <w:rPr>
          <w:rFonts w:ascii="LM Mono 10" w:eastAsia="LM Mono 10" w:hAnsi="LM Mono 10" w:cs="LM Mono 10"/>
          <w:position w:val="2"/>
        </w:rPr>
        <w:t xml:space="preserve">           </w:t>
      </w:r>
      <w:r>
        <w:rPr>
          <w:rFonts w:ascii="LM Mono 10" w:eastAsia="LM Mono 10" w:hAnsi="LM Mono 10" w:cs="LM Mono 10"/>
          <w:w w:val="99"/>
          <w:position w:val="2"/>
        </w:rPr>
        <w:t>0.9828</w:t>
      </w:r>
    </w:p>
    <w:p w:rsidR="00AE0F67" w:rsidRDefault="0029427A">
      <w:pPr>
        <w:spacing w:before="51"/>
        <w:ind w:left="120"/>
        <w:rPr>
          <w:rFonts w:ascii="LM Mono 10" w:eastAsia="LM Mono 10" w:hAnsi="LM Mono 10" w:cs="LM Mono 10"/>
        </w:rPr>
      </w:pPr>
      <w:r>
        <w:rPr>
          <w:rFonts w:ascii="LM Mono 10" w:eastAsia="LM Mono 10" w:hAnsi="LM Mono 10" w:cs="LM Mono 10"/>
          <w:w w:val="99"/>
        </w:rPr>
        <w:t>train_control</w:t>
      </w:r>
      <w:r>
        <w:rPr>
          <w:rFonts w:ascii="LM Mono 10" w:eastAsia="LM Mono 10" w:hAnsi="LM Mono 10" w:cs="LM Mono 10"/>
        </w:rPr>
        <w:t xml:space="preserve"> </w:t>
      </w:r>
      <w:r>
        <w:rPr>
          <w:rFonts w:ascii="LM Mono 10" w:eastAsia="LM Mono 10" w:hAnsi="LM Mono 10" w:cs="LM Mono 10"/>
          <w:w w:val="99"/>
        </w:rPr>
        <w:t>&lt;-</w:t>
      </w:r>
      <w:r>
        <w:rPr>
          <w:rFonts w:ascii="LM Mono 10" w:eastAsia="LM Mono 10" w:hAnsi="LM Mono 10" w:cs="LM Mono 10"/>
        </w:rPr>
        <w:t xml:space="preserve"> </w:t>
      </w:r>
      <w:r>
        <w:rPr>
          <w:rFonts w:ascii="Courier New" w:eastAsia="Courier New" w:hAnsi="Courier New" w:cs="Courier New"/>
          <w:b/>
          <w:color w:val="214987"/>
          <w:w w:val="99"/>
        </w:rPr>
        <w:t>trainControl</w:t>
      </w:r>
      <w:r>
        <w:rPr>
          <w:rFonts w:ascii="LM Mono 10" w:eastAsia="LM Mono 10" w:hAnsi="LM Mono 10" w:cs="LM Mono 10"/>
          <w:color w:val="000000"/>
          <w:w w:val="99"/>
        </w:rPr>
        <w:t>(</w:t>
      </w:r>
      <w:r>
        <w:rPr>
          <w:rFonts w:ascii="LM Mono 10" w:eastAsia="LM Mono 10" w:hAnsi="LM Mono 10" w:cs="LM Mono 10"/>
          <w:color w:val="214987"/>
          <w:w w:val="99"/>
        </w:rPr>
        <w:t>method=</w:t>
      </w:r>
      <w:r>
        <w:rPr>
          <w:rFonts w:ascii="LM Mono 10" w:eastAsia="LM Mono 10" w:hAnsi="LM Mono 10" w:cs="LM Mono 10"/>
          <w:color w:val="4F9905"/>
          <w:w w:val="99"/>
        </w:rPr>
        <w:t>"cv"</w:t>
      </w:r>
      <w:r>
        <w:rPr>
          <w:rFonts w:ascii="LM Mono 10" w:eastAsia="LM Mono 10" w:hAnsi="LM Mono 10" w:cs="LM Mono 10"/>
          <w:color w:val="000000"/>
          <w:w w:val="99"/>
        </w:rPr>
        <w:t>,</w:t>
      </w:r>
      <w:r>
        <w:rPr>
          <w:rFonts w:ascii="LM Mono 10" w:eastAsia="LM Mono 10" w:hAnsi="LM Mono 10" w:cs="LM Mono 10"/>
          <w:color w:val="000000"/>
        </w:rPr>
        <w:t xml:space="preserve"> </w:t>
      </w:r>
      <w:r>
        <w:rPr>
          <w:rFonts w:ascii="LM Mono 10" w:eastAsia="LM Mono 10" w:hAnsi="LM Mono 10" w:cs="LM Mono 10"/>
          <w:color w:val="214987"/>
          <w:w w:val="99"/>
        </w:rPr>
        <w:t>number=</w:t>
      </w:r>
      <w:r>
        <w:rPr>
          <w:rFonts w:ascii="LM Mono 10" w:eastAsia="LM Mono 10" w:hAnsi="LM Mono 10" w:cs="LM Mono 10"/>
          <w:color w:val="0000CE"/>
          <w:w w:val="99"/>
        </w:rPr>
        <w:t>10</w:t>
      </w:r>
      <w:r>
        <w:rPr>
          <w:rFonts w:ascii="LM Mono 10" w:eastAsia="LM Mono 10" w:hAnsi="LM Mono 10" w:cs="LM Mono 10"/>
          <w:color w:val="000000"/>
          <w:w w:val="99"/>
        </w:rPr>
        <w:t>)</w:t>
      </w:r>
    </w:p>
    <w:p w:rsidR="00AE0F67" w:rsidRDefault="0029427A">
      <w:pPr>
        <w:spacing w:line="220" w:lineRule="exact"/>
        <w:ind w:left="120"/>
        <w:rPr>
          <w:rFonts w:ascii="LM Mono 10" w:eastAsia="LM Mono 10" w:hAnsi="LM Mono 10" w:cs="LM Mono 10"/>
        </w:rPr>
      </w:pPr>
      <w:r>
        <w:rPr>
          <w:rFonts w:ascii="LM Mono 10" w:eastAsia="LM Mono 10" w:hAnsi="LM Mono 10" w:cs="LM Mono 10"/>
          <w:w w:val="99"/>
          <w:position w:val="2"/>
        </w:rPr>
        <w:t>model</w:t>
      </w:r>
      <w:r>
        <w:rPr>
          <w:rFonts w:ascii="LM Mono 10" w:eastAsia="LM Mono 10" w:hAnsi="LM Mono 10" w:cs="LM Mono 10"/>
          <w:position w:val="2"/>
        </w:rPr>
        <w:t xml:space="preserve"> </w:t>
      </w:r>
      <w:r>
        <w:rPr>
          <w:rFonts w:ascii="LM Mono 10" w:eastAsia="LM Mono 10" w:hAnsi="LM Mono 10" w:cs="LM Mono 10"/>
          <w:w w:val="99"/>
          <w:position w:val="2"/>
        </w:rPr>
        <w:t>&lt;-</w:t>
      </w:r>
      <w:r>
        <w:rPr>
          <w:rFonts w:ascii="LM Mono 10" w:eastAsia="LM Mono 10" w:hAnsi="LM Mono 10" w:cs="LM Mono 10"/>
          <w:position w:val="2"/>
        </w:rPr>
        <w:t xml:space="preserve"> </w:t>
      </w:r>
      <w:r>
        <w:rPr>
          <w:rFonts w:ascii="Courier New" w:eastAsia="Courier New" w:hAnsi="Courier New" w:cs="Courier New"/>
          <w:b/>
          <w:color w:val="214987"/>
          <w:w w:val="99"/>
          <w:position w:val="2"/>
        </w:rPr>
        <w:t>train</w:t>
      </w:r>
      <w:r>
        <w:rPr>
          <w:rFonts w:ascii="LM Mono 10" w:eastAsia="LM Mono 10" w:hAnsi="LM Mono 10" w:cs="LM Mono 10"/>
          <w:color w:val="000000"/>
          <w:w w:val="99"/>
          <w:position w:val="2"/>
        </w:rPr>
        <w:t>(Species</w:t>
      </w:r>
      <w:r>
        <w:rPr>
          <w:rFonts w:ascii="Courier New" w:eastAsia="Courier New" w:hAnsi="Courier New" w:cs="Courier New"/>
          <w:b/>
          <w:color w:val="CE5B00"/>
          <w:w w:val="99"/>
          <w:position w:val="2"/>
        </w:rPr>
        <w:t>~</w:t>
      </w:r>
      <w:r>
        <w:rPr>
          <w:rFonts w:ascii="LM Mono 10" w:eastAsia="LM Mono 10" w:hAnsi="LM Mono 10" w:cs="LM Mono 10"/>
          <w:color w:val="000000"/>
          <w:w w:val="99"/>
          <w:position w:val="2"/>
        </w:rPr>
        <w:t>.,</w:t>
      </w:r>
      <w:r>
        <w:rPr>
          <w:rFonts w:ascii="LM Mono 10" w:eastAsia="LM Mono 10" w:hAnsi="LM Mono 10" w:cs="LM Mono 10"/>
          <w:color w:val="000000"/>
          <w:position w:val="2"/>
        </w:rPr>
        <w:t xml:space="preserve"> </w:t>
      </w:r>
      <w:r>
        <w:rPr>
          <w:rFonts w:ascii="LM Mono 10" w:eastAsia="LM Mono 10" w:hAnsi="LM Mono 10" w:cs="LM Mono 10"/>
          <w:color w:val="214987"/>
          <w:w w:val="99"/>
          <w:position w:val="2"/>
        </w:rPr>
        <w:t>data=</w:t>
      </w:r>
      <w:r>
        <w:rPr>
          <w:rFonts w:ascii="LM Mono 10" w:eastAsia="LM Mono 10" w:hAnsi="LM Mono 10" w:cs="LM Mono 10"/>
          <w:color w:val="000000"/>
          <w:w w:val="99"/>
          <w:position w:val="2"/>
        </w:rPr>
        <w:t>iris,</w:t>
      </w:r>
      <w:r>
        <w:rPr>
          <w:rFonts w:ascii="LM Mono 10" w:eastAsia="LM Mono 10" w:hAnsi="LM Mono 10" w:cs="LM Mono 10"/>
          <w:color w:val="000000"/>
          <w:position w:val="2"/>
        </w:rPr>
        <w:t xml:space="preserve"> </w:t>
      </w:r>
      <w:r>
        <w:rPr>
          <w:rFonts w:ascii="LM Mono 10" w:eastAsia="LM Mono 10" w:hAnsi="LM Mono 10" w:cs="LM Mono 10"/>
          <w:color w:val="214987"/>
          <w:w w:val="99"/>
          <w:position w:val="2"/>
        </w:rPr>
        <w:t>trControl=</w:t>
      </w:r>
      <w:r>
        <w:rPr>
          <w:rFonts w:ascii="LM Mono 10" w:eastAsia="LM Mono 10" w:hAnsi="LM Mono 10" w:cs="LM Mono 10"/>
          <w:color w:val="000000"/>
          <w:w w:val="99"/>
          <w:position w:val="2"/>
        </w:rPr>
        <w:t>train_control,</w:t>
      </w:r>
      <w:r>
        <w:rPr>
          <w:rFonts w:ascii="LM Mono 10" w:eastAsia="LM Mono 10" w:hAnsi="LM Mono 10" w:cs="LM Mono 10"/>
          <w:color w:val="000000"/>
          <w:position w:val="2"/>
        </w:rPr>
        <w:t xml:space="preserve"> </w:t>
      </w:r>
      <w:r>
        <w:rPr>
          <w:rFonts w:ascii="LM Mono 10" w:eastAsia="LM Mono 10" w:hAnsi="LM Mono 10" w:cs="LM Mono 10"/>
          <w:color w:val="214987"/>
          <w:w w:val="99"/>
          <w:position w:val="2"/>
        </w:rPr>
        <w:t>method=</w:t>
      </w:r>
      <w:r>
        <w:rPr>
          <w:rFonts w:ascii="LM Mono 10" w:eastAsia="LM Mono 10" w:hAnsi="LM Mono 10" w:cs="LM Mono 10"/>
          <w:color w:val="4F9905"/>
          <w:w w:val="99"/>
          <w:position w:val="2"/>
        </w:rPr>
        <w:t>"nb"</w:t>
      </w:r>
      <w:r>
        <w:rPr>
          <w:rFonts w:ascii="LM Mono 10" w:eastAsia="LM Mono 10" w:hAnsi="LM Mono 10" w:cs="LM Mono 10"/>
          <w:color w:val="000000"/>
          <w:w w:val="99"/>
          <w:position w:val="2"/>
        </w:rPr>
        <w:t>)</w:t>
      </w:r>
    </w:p>
    <w:p w:rsidR="00AE0F67" w:rsidRDefault="0029427A">
      <w:pPr>
        <w:spacing w:line="220" w:lineRule="exact"/>
        <w:ind w:left="120"/>
        <w:rPr>
          <w:rFonts w:ascii="LM Mono 10" w:eastAsia="LM Mono 10" w:hAnsi="LM Mono 10" w:cs="LM Mono 10"/>
        </w:rPr>
      </w:pPr>
      <w:r>
        <w:rPr>
          <w:rFonts w:ascii="LM Mono 10" w:eastAsia="LM Mono 10" w:hAnsi="LM Mono 10" w:cs="LM Mono 10"/>
          <w:w w:val="99"/>
          <w:position w:val="2"/>
        </w:rPr>
        <w:t>prediction</w:t>
      </w:r>
      <w:r>
        <w:rPr>
          <w:rFonts w:ascii="LM Mono 10" w:eastAsia="LM Mono 10" w:hAnsi="LM Mono 10" w:cs="LM Mono 10"/>
          <w:position w:val="2"/>
        </w:rPr>
        <w:t xml:space="preserve"> </w:t>
      </w:r>
      <w:r>
        <w:rPr>
          <w:rFonts w:ascii="LM Mono 10" w:eastAsia="LM Mono 10" w:hAnsi="LM Mono 10" w:cs="LM Mono 10"/>
          <w:w w:val="99"/>
          <w:position w:val="2"/>
        </w:rPr>
        <w:t>&lt;-</w:t>
      </w:r>
      <w:r>
        <w:rPr>
          <w:rFonts w:ascii="LM Mono 10" w:eastAsia="LM Mono 10" w:hAnsi="LM Mono 10" w:cs="LM Mono 10"/>
          <w:position w:val="2"/>
        </w:rPr>
        <w:t xml:space="preserve"> </w:t>
      </w:r>
      <w:r>
        <w:rPr>
          <w:rFonts w:ascii="Courier New" w:eastAsia="Courier New" w:hAnsi="Courier New" w:cs="Courier New"/>
          <w:b/>
          <w:color w:val="214987"/>
          <w:w w:val="99"/>
          <w:position w:val="2"/>
        </w:rPr>
        <w:t>predict</w:t>
      </w:r>
      <w:r>
        <w:rPr>
          <w:rFonts w:ascii="LM Mono 10" w:eastAsia="LM Mono 10" w:hAnsi="LM Mono 10" w:cs="LM Mono 10"/>
          <w:color w:val="000000"/>
          <w:w w:val="99"/>
          <w:position w:val="2"/>
        </w:rPr>
        <w:t>(model,</w:t>
      </w:r>
      <w:r>
        <w:rPr>
          <w:rFonts w:ascii="LM Mono 10" w:eastAsia="LM Mono 10" w:hAnsi="LM Mono 10" w:cs="LM Mono 10"/>
          <w:color w:val="000000"/>
          <w:position w:val="2"/>
        </w:rPr>
        <w:t xml:space="preserve"> </w:t>
      </w:r>
      <w:r>
        <w:rPr>
          <w:rFonts w:ascii="LM Mono 10" w:eastAsia="LM Mono 10" w:hAnsi="LM Mono 10" w:cs="LM Mono 10"/>
          <w:color w:val="000000"/>
          <w:w w:val="99"/>
          <w:position w:val="2"/>
        </w:rPr>
        <w:t>test)</w:t>
      </w:r>
    </w:p>
    <w:p w:rsidR="00AE0F67" w:rsidRDefault="0029427A">
      <w:pPr>
        <w:spacing w:line="220" w:lineRule="exact"/>
        <w:ind w:left="120"/>
        <w:rPr>
          <w:rFonts w:ascii="LM Mono 10" w:eastAsia="LM Mono 10" w:hAnsi="LM Mono 10" w:cs="LM Mono 10"/>
        </w:rPr>
      </w:pPr>
      <w:r>
        <w:rPr>
          <w:rFonts w:ascii="Courier New" w:eastAsia="Courier New" w:hAnsi="Courier New" w:cs="Courier New"/>
          <w:b/>
          <w:color w:val="214987"/>
          <w:w w:val="99"/>
          <w:position w:val="2"/>
        </w:rPr>
        <w:t>confusionMatrix</w:t>
      </w:r>
      <w:r>
        <w:rPr>
          <w:rFonts w:ascii="LM Mono 10" w:eastAsia="LM Mono 10" w:hAnsi="LM Mono 10" w:cs="LM Mono 10"/>
          <w:color w:val="000000"/>
          <w:w w:val="99"/>
          <w:position w:val="2"/>
        </w:rPr>
        <w:t>(prediction,</w:t>
      </w:r>
      <w:r>
        <w:rPr>
          <w:rFonts w:ascii="LM Mono 10" w:eastAsia="LM Mono 10" w:hAnsi="LM Mono 10" w:cs="LM Mono 10"/>
          <w:color w:val="000000"/>
          <w:position w:val="2"/>
        </w:rPr>
        <w:t xml:space="preserve"> </w:t>
      </w:r>
      <w:r>
        <w:rPr>
          <w:rFonts w:ascii="LM Mono 10" w:eastAsia="LM Mono 10" w:hAnsi="LM Mono 10" w:cs="LM Mono 10"/>
          <w:color w:val="000000"/>
          <w:w w:val="99"/>
          <w:position w:val="2"/>
        </w:rPr>
        <w:t>test[,</w:t>
      </w:r>
      <w:r>
        <w:rPr>
          <w:rFonts w:ascii="LM Mono 10" w:eastAsia="LM Mono 10" w:hAnsi="LM Mono 10" w:cs="LM Mono 10"/>
          <w:color w:val="0000CE"/>
          <w:w w:val="99"/>
          <w:position w:val="2"/>
        </w:rPr>
        <w:t>5</w:t>
      </w:r>
      <w:r>
        <w:rPr>
          <w:rFonts w:ascii="LM Mono 10" w:eastAsia="LM Mono 10" w:hAnsi="LM Mono 10" w:cs="LM Mono 10"/>
          <w:color w:val="000000"/>
          <w:w w:val="99"/>
          <w:position w:val="2"/>
        </w:rPr>
        <w:t>])</w:t>
      </w:r>
    </w:p>
    <w:p w:rsidR="00AE0F67" w:rsidRDefault="00AE0F67">
      <w:pPr>
        <w:spacing w:before="6" w:line="180" w:lineRule="exact"/>
        <w:rPr>
          <w:sz w:val="19"/>
          <w:szCs w:val="19"/>
        </w:rPr>
      </w:pPr>
    </w:p>
    <w:p w:rsidR="00AE0F67" w:rsidRDefault="0029427A">
      <w:pPr>
        <w:ind w:left="120"/>
        <w:rPr>
          <w:rFonts w:ascii="LM Mono 10" w:eastAsia="LM Mono 10" w:hAnsi="LM Mono 10" w:cs="LM Mono 10"/>
        </w:rPr>
      </w:pPr>
      <w:r>
        <w:rPr>
          <w:rFonts w:ascii="LM Mono 10" w:eastAsia="LM Mono 10" w:hAnsi="LM Mono 10" w:cs="LM Mono 10"/>
          <w:w w:val="99"/>
        </w:rPr>
        <w:t>##</w:t>
      </w:r>
      <w:r>
        <w:rPr>
          <w:rFonts w:ascii="LM Mono 10" w:eastAsia="LM Mono 10" w:hAnsi="LM Mono 10" w:cs="LM Mono 10"/>
        </w:rPr>
        <w:t xml:space="preserve"> </w:t>
      </w:r>
      <w:r>
        <w:rPr>
          <w:rFonts w:ascii="LM Mono 10" w:eastAsia="LM Mono 10" w:hAnsi="LM Mono 10" w:cs="LM Mono 10"/>
          <w:w w:val="99"/>
        </w:rPr>
        <w:t>Confusion</w:t>
      </w:r>
      <w:r>
        <w:rPr>
          <w:rFonts w:ascii="LM Mono 10" w:eastAsia="LM Mono 10" w:hAnsi="LM Mono 10" w:cs="LM Mono 10"/>
        </w:rPr>
        <w:t xml:space="preserve"> </w:t>
      </w:r>
      <w:r>
        <w:rPr>
          <w:rFonts w:ascii="LM Mono 10" w:eastAsia="LM Mono 10" w:hAnsi="LM Mono 10" w:cs="LM Mono 10"/>
          <w:w w:val="99"/>
        </w:rPr>
        <w:t>Matrix</w:t>
      </w:r>
      <w:r>
        <w:rPr>
          <w:rFonts w:ascii="LM Mono 10" w:eastAsia="LM Mono 10" w:hAnsi="LM Mono 10" w:cs="LM Mono 10"/>
        </w:rPr>
        <w:t xml:space="preserve"> </w:t>
      </w:r>
      <w:r>
        <w:rPr>
          <w:rFonts w:ascii="LM Mono 10" w:eastAsia="LM Mono 10" w:hAnsi="LM Mono 10" w:cs="LM Mono 10"/>
          <w:w w:val="99"/>
        </w:rPr>
        <w:t>and</w:t>
      </w:r>
      <w:r>
        <w:rPr>
          <w:rFonts w:ascii="LM Mono 10" w:eastAsia="LM Mono 10" w:hAnsi="LM Mono 10" w:cs="LM Mono 10"/>
        </w:rPr>
        <w:t xml:space="preserve"> </w:t>
      </w:r>
      <w:r>
        <w:rPr>
          <w:rFonts w:ascii="LM Mono 10" w:eastAsia="LM Mono 10" w:hAnsi="LM Mono 10" w:cs="LM Mono 10"/>
          <w:w w:val="99"/>
        </w:rPr>
        <w:t>Statistics</w:t>
      </w:r>
    </w:p>
    <w:p w:rsidR="00AE0F67" w:rsidRDefault="0029427A">
      <w:pPr>
        <w:spacing w:line="220" w:lineRule="exact"/>
        <w:ind w:left="120"/>
        <w:rPr>
          <w:rFonts w:ascii="LM Mono 10" w:eastAsia="LM Mono 10" w:hAnsi="LM Mono 10" w:cs="LM Mono 10"/>
        </w:rPr>
      </w:pPr>
      <w:r>
        <w:rPr>
          <w:rFonts w:ascii="LM Mono 10" w:eastAsia="LM Mono 10" w:hAnsi="LM Mono 10" w:cs="LM Mono 10"/>
          <w:w w:val="99"/>
          <w:position w:val="2"/>
        </w:rPr>
        <w:t>##</w:t>
      </w:r>
    </w:p>
    <w:p w:rsidR="00AE0F67" w:rsidRDefault="0029427A">
      <w:pPr>
        <w:spacing w:line="220" w:lineRule="exact"/>
        <w:ind w:left="12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Reference</w:t>
      </w:r>
    </w:p>
    <w:p w:rsidR="00AE0F67" w:rsidRDefault="0029427A">
      <w:pPr>
        <w:spacing w:line="220" w:lineRule="exact"/>
        <w:ind w:left="12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Prediction</w:t>
      </w:r>
      <w:r>
        <w:rPr>
          <w:rFonts w:ascii="LM Mono 10" w:eastAsia="LM Mono 10" w:hAnsi="LM Mono 10" w:cs="LM Mono 10"/>
          <w:position w:val="2"/>
        </w:rPr>
        <w:t xml:space="preserve">   </w:t>
      </w:r>
      <w:r>
        <w:rPr>
          <w:rFonts w:ascii="LM Mono 10" w:eastAsia="LM Mono 10" w:hAnsi="LM Mono 10" w:cs="LM Mono 10"/>
          <w:w w:val="99"/>
          <w:position w:val="2"/>
        </w:rPr>
        <w:t>setosa</w:t>
      </w:r>
      <w:r>
        <w:rPr>
          <w:rFonts w:ascii="LM Mono 10" w:eastAsia="LM Mono 10" w:hAnsi="LM Mono 10" w:cs="LM Mono 10"/>
          <w:position w:val="2"/>
        </w:rPr>
        <w:t xml:space="preserve"> </w:t>
      </w:r>
      <w:r>
        <w:rPr>
          <w:rFonts w:ascii="LM Mono 10" w:eastAsia="LM Mono 10" w:hAnsi="LM Mono 10" w:cs="LM Mono 10"/>
          <w:w w:val="99"/>
          <w:position w:val="2"/>
        </w:rPr>
        <w:t>versicolor</w:t>
      </w:r>
      <w:r>
        <w:rPr>
          <w:rFonts w:ascii="LM Mono 10" w:eastAsia="LM Mono 10" w:hAnsi="LM Mono 10" w:cs="LM Mono 10"/>
          <w:position w:val="2"/>
        </w:rPr>
        <w:t xml:space="preserve"> </w:t>
      </w:r>
      <w:r>
        <w:rPr>
          <w:rFonts w:ascii="LM Mono 10" w:eastAsia="LM Mono 10" w:hAnsi="LM Mono 10" w:cs="LM Mono 10"/>
          <w:w w:val="99"/>
          <w:position w:val="2"/>
        </w:rPr>
        <w:t>virginica</w:t>
      </w:r>
    </w:p>
    <w:p w:rsidR="00AE0F67" w:rsidRDefault="0029427A">
      <w:pPr>
        <w:spacing w:line="220" w:lineRule="exact"/>
        <w:ind w:left="12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setosa</w:t>
      </w:r>
      <w:r>
        <w:rPr>
          <w:rFonts w:ascii="LM Mono 10" w:eastAsia="LM Mono 10" w:hAnsi="LM Mono 10" w:cs="LM Mono 10"/>
          <w:position w:val="2"/>
        </w:rPr>
        <w:t xml:space="preserve">         </w:t>
      </w:r>
      <w:r>
        <w:rPr>
          <w:rFonts w:ascii="LM Mono 10" w:eastAsia="LM Mono 10" w:hAnsi="LM Mono 10" w:cs="LM Mono 10"/>
          <w:w w:val="99"/>
          <w:position w:val="2"/>
        </w:rPr>
        <w:t>12</w:t>
      </w:r>
      <w:r>
        <w:rPr>
          <w:rFonts w:ascii="LM Mono 10" w:eastAsia="LM Mono 10" w:hAnsi="LM Mono 10" w:cs="LM Mono 10"/>
          <w:position w:val="2"/>
        </w:rPr>
        <w:t xml:space="preserve">          </w:t>
      </w:r>
      <w:r>
        <w:rPr>
          <w:rFonts w:ascii="LM Mono 10" w:eastAsia="LM Mono 10" w:hAnsi="LM Mono 10" w:cs="LM Mono 10"/>
          <w:w w:val="99"/>
          <w:position w:val="2"/>
        </w:rPr>
        <w:t>0</w:t>
      </w:r>
      <w:r>
        <w:rPr>
          <w:rFonts w:ascii="LM Mono 10" w:eastAsia="LM Mono 10" w:hAnsi="LM Mono 10" w:cs="LM Mono 10"/>
          <w:position w:val="2"/>
        </w:rPr>
        <w:t xml:space="preserve">         </w:t>
      </w:r>
      <w:r>
        <w:rPr>
          <w:rFonts w:ascii="LM Mono 10" w:eastAsia="LM Mono 10" w:hAnsi="LM Mono 10" w:cs="LM Mono 10"/>
          <w:w w:val="99"/>
          <w:position w:val="2"/>
        </w:rPr>
        <w:t>0</w:t>
      </w:r>
    </w:p>
    <w:p w:rsidR="00AE0F67" w:rsidRDefault="0029427A">
      <w:pPr>
        <w:spacing w:line="220" w:lineRule="exact"/>
        <w:ind w:left="12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versicolor</w:t>
      </w:r>
      <w:r>
        <w:rPr>
          <w:rFonts w:ascii="LM Mono 10" w:eastAsia="LM Mono 10" w:hAnsi="LM Mono 10" w:cs="LM Mono 10"/>
          <w:position w:val="2"/>
        </w:rPr>
        <w:t xml:space="preserve">      </w:t>
      </w:r>
      <w:r>
        <w:rPr>
          <w:rFonts w:ascii="LM Mono 10" w:eastAsia="LM Mono 10" w:hAnsi="LM Mono 10" w:cs="LM Mono 10"/>
          <w:w w:val="99"/>
          <w:position w:val="2"/>
        </w:rPr>
        <w:t>0</w:t>
      </w:r>
      <w:r>
        <w:rPr>
          <w:rFonts w:ascii="LM Mono 10" w:eastAsia="LM Mono 10" w:hAnsi="LM Mono 10" w:cs="LM Mono 10"/>
          <w:position w:val="2"/>
        </w:rPr>
        <w:t xml:space="preserve">         </w:t>
      </w:r>
      <w:r>
        <w:rPr>
          <w:rFonts w:ascii="LM Mono 10" w:eastAsia="LM Mono 10" w:hAnsi="LM Mono 10" w:cs="LM Mono 10"/>
          <w:w w:val="99"/>
          <w:position w:val="2"/>
        </w:rPr>
        <w:t>17</w:t>
      </w:r>
      <w:r>
        <w:rPr>
          <w:rFonts w:ascii="LM Mono 10" w:eastAsia="LM Mono 10" w:hAnsi="LM Mono 10" w:cs="LM Mono 10"/>
          <w:position w:val="2"/>
        </w:rPr>
        <w:t xml:space="preserve">         </w:t>
      </w:r>
      <w:r>
        <w:rPr>
          <w:rFonts w:ascii="LM Mono 10" w:eastAsia="LM Mono 10" w:hAnsi="LM Mono 10" w:cs="LM Mono 10"/>
          <w:w w:val="99"/>
          <w:position w:val="2"/>
        </w:rPr>
        <w:t>0</w:t>
      </w:r>
    </w:p>
    <w:p w:rsidR="00AE0F67" w:rsidRDefault="0029427A">
      <w:pPr>
        <w:spacing w:line="220" w:lineRule="exact"/>
        <w:ind w:left="12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virginica</w:t>
      </w:r>
      <w:r>
        <w:rPr>
          <w:rFonts w:ascii="LM Mono 10" w:eastAsia="LM Mono 10" w:hAnsi="LM Mono 10" w:cs="LM Mono 10"/>
          <w:position w:val="2"/>
        </w:rPr>
        <w:t xml:space="preserve">       </w:t>
      </w:r>
      <w:r>
        <w:rPr>
          <w:rFonts w:ascii="LM Mono 10" w:eastAsia="LM Mono 10" w:hAnsi="LM Mono 10" w:cs="LM Mono 10"/>
          <w:w w:val="99"/>
          <w:position w:val="2"/>
        </w:rPr>
        <w:t>0</w:t>
      </w:r>
      <w:r>
        <w:rPr>
          <w:rFonts w:ascii="LM Mono 10" w:eastAsia="LM Mono 10" w:hAnsi="LM Mono 10" w:cs="LM Mono 10"/>
          <w:position w:val="2"/>
        </w:rPr>
        <w:t xml:space="preserve">          </w:t>
      </w:r>
      <w:r>
        <w:rPr>
          <w:rFonts w:ascii="LM Mono 10" w:eastAsia="LM Mono 10" w:hAnsi="LM Mono 10" w:cs="LM Mono 10"/>
          <w:w w:val="99"/>
          <w:position w:val="2"/>
        </w:rPr>
        <w:t>0</w:t>
      </w:r>
      <w:r>
        <w:rPr>
          <w:rFonts w:ascii="LM Mono 10" w:eastAsia="LM Mono 10" w:hAnsi="LM Mono 10" w:cs="LM Mono 10"/>
          <w:position w:val="2"/>
        </w:rPr>
        <w:t xml:space="preserve">         </w:t>
      </w:r>
      <w:r>
        <w:rPr>
          <w:rFonts w:ascii="LM Mono 10" w:eastAsia="LM Mono 10" w:hAnsi="LM Mono 10" w:cs="LM Mono 10"/>
          <w:w w:val="99"/>
          <w:position w:val="2"/>
        </w:rPr>
        <w:t>9</w:t>
      </w:r>
    </w:p>
    <w:p w:rsidR="00AE0F67" w:rsidRDefault="0029427A">
      <w:pPr>
        <w:spacing w:line="220" w:lineRule="exact"/>
        <w:ind w:left="120"/>
        <w:rPr>
          <w:rFonts w:ascii="LM Mono 10" w:eastAsia="LM Mono 10" w:hAnsi="LM Mono 10" w:cs="LM Mono 10"/>
        </w:rPr>
      </w:pPr>
      <w:r>
        <w:rPr>
          <w:rFonts w:ascii="LM Mono 10" w:eastAsia="LM Mono 10" w:hAnsi="LM Mono 10" w:cs="LM Mono 10"/>
          <w:w w:val="99"/>
          <w:position w:val="2"/>
        </w:rPr>
        <w:t>##</w:t>
      </w:r>
    </w:p>
    <w:p w:rsidR="00AE0F67" w:rsidRDefault="0029427A">
      <w:pPr>
        <w:spacing w:line="220" w:lineRule="exact"/>
        <w:ind w:left="12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Overall</w:t>
      </w:r>
      <w:r>
        <w:rPr>
          <w:rFonts w:ascii="LM Mono 10" w:eastAsia="LM Mono 10" w:hAnsi="LM Mono 10" w:cs="LM Mono 10"/>
          <w:position w:val="2"/>
        </w:rPr>
        <w:t xml:space="preserve"> </w:t>
      </w:r>
      <w:r>
        <w:rPr>
          <w:rFonts w:ascii="LM Mono 10" w:eastAsia="LM Mono 10" w:hAnsi="LM Mono 10" w:cs="LM Mono 10"/>
          <w:w w:val="99"/>
          <w:position w:val="2"/>
        </w:rPr>
        <w:t>Statistics</w:t>
      </w:r>
    </w:p>
    <w:p w:rsidR="00AE0F67" w:rsidRDefault="0029427A">
      <w:pPr>
        <w:spacing w:line="220" w:lineRule="exact"/>
        <w:ind w:left="120"/>
        <w:rPr>
          <w:rFonts w:ascii="LM Mono 10" w:eastAsia="LM Mono 10" w:hAnsi="LM Mono 10" w:cs="LM Mono 10"/>
        </w:rPr>
      </w:pPr>
      <w:r>
        <w:rPr>
          <w:rFonts w:ascii="LM Mono 10" w:eastAsia="LM Mono 10" w:hAnsi="LM Mono 10" w:cs="LM Mono 10"/>
          <w:w w:val="99"/>
          <w:position w:val="2"/>
        </w:rPr>
        <w:t>##</w:t>
      </w:r>
    </w:p>
    <w:p w:rsidR="00AE0F67" w:rsidRDefault="0029427A">
      <w:pPr>
        <w:spacing w:line="220" w:lineRule="exact"/>
        <w:ind w:left="12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Accuracy</w:t>
      </w:r>
      <w:r>
        <w:rPr>
          <w:rFonts w:ascii="LM Mono 10" w:eastAsia="LM Mono 10" w:hAnsi="LM Mono 10" w:cs="LM Mono 10"/>
          <w:position w:val="2"/>
        </w:rPr>
        <w:t xml:space="preserve"> </w:t>
      </w: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1</w:t>
      </w:r>
    </w:p>
    <w:p w:rsidR="00AE0F67" w:rsidRDefault="0029427A">
      <w:pPr>
        <w:spacing w:line="220" w:lineRule="exact"/>
        <w:ind w:left="12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95%</w:t>
      </w:r>
      <w:r>
        <w:rPr>
          <w:rFonts w:ascii="LM Mono 10" w:eastAsia="LM Mono 10" w:hAnsi="LM Mono 10" w:cs="LM Mono 10"/>
          <w:position w:val="2"/>
        </w:rPr>
        <w:t xml:space="preserve"> </w:t>
      </w:r>
      <w:r>
        <w:rPr>
          <w:rFonts w:ascii="LM Mono 10" w:eastAsia="LM Mono 10" w:hAnsi="LM Mono 10" w:cs="LM Mono 10"/>
          <w:w w:val="99"/>
          <w:position w:val="2"/>
        </w:rPr>
        <w:t>CI</w:t>
      </w:r>
      <w:r>
        <w:rPr>
          <w:rFonts w:ascii="LM Mono 10" w:eastAsia="LM Mono 10" w:hAnsi="LM Mono 10" w:cs="LM Mono 10"/>
          <w:position w:val="2"/>
        </w:rPr>
        <w:t xml:space="preserve"> </w:t>
      </w: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(0.9075,</w:t>
      </w:r>
      <w:r>
        <w:rPr>
          <w:rFonts w:ascii="LM Mono 10" w:eastAsia="LM Mono 10" w:hAnsi="LM Mono 10" w:cs="LM Mono 10"/>
          <w:position w:val="2"/>
        </w:rPr>
        <w:t xml:space="preserve"> </w:t>
      </w:r>
      <w:r>
        <w:rPr>
          <w:rFonts w:ascii="LM Mono 10" w:eastAsia="LM Mono 10" w:hAnsi="LM Mono 10" w:cs="LM Mono 10"/>
          <w:w w:val="99"/>
          <w:position w:val="2"/>
        </w:rPr>
        <w:t>1)</w:t>
      </w:r>
    </w:p>
    <w:p w:rsidR="00AE0F67" w:rsidRDefault="0029427A">
      <w:pPr>
        <w:spacing w:line="220" w:lineRule="exact"/>
        <w:ind w:left="12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No</w:t>
      </w:r>
      <w:r>
        <w:rPr>
          <w:rFonts w:ascii="LM Mono 10" w:eastAsia="LM Mono 10" w:hAnsi="LM Mono 10" w:cs="LM Mono 10"/>
          <w:position w:val="2"/>
        </w:rPr>
        <w:t xml:space="preserve"> </w:t>
      </w:r>
      <w:r>
        <w:rPr>
          <w:rFonts w:ascii="LM Mono 10" w:eastAsia="LM Mono 10" w:hAnsi="LM Mono 10" w:cs="LM Mono 10"/>
          <w:w w:val="99"/>
          <w:position w:val="2"/>
        </w:rPr>
        <w:t>Information</w:t>
      </w:r>
      <w:r>
        <w:rPr>
          <w:rFonts w:ascii="LM Mono 10" w:eastAsia="LM Mono 10" w:hAnsi="LM Mono 10" w:cs="LM Mono 10"/>
          <w:position w:val="2"/>
        </w:rPr>
        <w:t xml:space="preserve"> </w:t>
      </w:r>
      <w:r>
        <w:rPr>
          <w:rFonts w:ascii="LM Mono 10" w:eastAsia="LM Mono 10" w:hAnsi="LM Mono 10" w:cs="LM Mono 10"/>
          <w:w w:val="99"/>
          <w:position w:val="2"/>
        </w:rPr>
        <w:t>Rate</w:t>
      </w:r>
      <w:r>
        <w:rPr>
          <w:rFonts w:ascii="LM Mono 10" w:eastAsia="LM Mono 10" w:hAnsi="LM Mono 10" w:cs="LM Mono 10"/>
          <w:position w:val="2"/>
        </w:rPr>
        <w:t xml:space="preserve"> </w:t>
      </w: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0.4474</w:t>
      </w:r>
    </w:p>
    <w:p w:rsidR="00AE0F67" w:rsidRDefault="0029427A">
      <w:pPr>
        <w:spacing w:line="220" w:lineRule="exact"/>
        <w:ind w:left="12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P-Value</w:t>
      </w:r>
      <w:r>
        <w:rPr>
          <w:rFonts w:ascii="LM Mono 10" w:eastAsia="LM Mono 10" w:hAnsi="LM Mono 10" w:cs="LM Mono 10"/>
          <w:position w:val="2"/>
        </w:rPr>
        <w:t xml:space="preserve"> </w:t>
      </w:r>
      <w:r>
        <w:rPr>
          <w:rFonts w:ascii="LM Mono 10" w:eastAsia="LM Mono 10" w:hAnsi="LM Mono 10" w:cs="LM Mono 10"/>
          <w:w w:val="99"/>
          <w:position w:val="2"/>
        </w:rPr>
        <w:t>[Acc</w:t>
      </w:r>
      <w:r>
        <w:rPr>
          <w:rFonts w:ascii="LM Mono 10" w:eastAsia="LM Mono 10" w:hAnsi="LM Mono 10" w:cs="LM Mono 10"/>
          <w:position w:val="2"/>
        </w:rPr>
        <w:t xml:space="preserve"> </w:t>
      </w:r>
      <w:r>
        <w:rPr>
          <w:rFonts w:ascii="LM Mono 10" w:eastAsia="LM Mono 10" w:hAnsi="LM Mono 10" w:cs="LM Mono 10"/>
          <w:w w:val="99"/>
          <w:position w:val="2"/>
        </w:rPr>
        <w:t>&gt;</w:t>
      </w:r>
      <w:r>
        <w:rPr>
          <w:rFonts w:ascii="LM Mono 10" w:eastAsia="LM Mono 10" w:hAnsi="LM Mono 10" w:cs="LM Mono 10"/>
          <w:position w:val="2"/>
        </w:rPr>
        <w:t xml:space="preserve"> </w:t>
      </w:r>
      <w:r>
        <w:rPr>
          <w:rFonts w:ascii="LM Mono 10" w:eastAsia="LM Mono 10" w:hAnsi="LM Mono 10" w:cs="LM Mono 10"/>
          <w:w w:val="99"/>
          <w:position w:val="2"/>
        </w:rPr>
        <w:t>NIR]</w:t>
      </w:r>
      <w:r>
        <w:rPr>
          <w:rFonts w:ascii="LM Mono 10" w:eastAsia="LM Mono 10" w:hAnsi="LM Mono 10" w:cs="LM Mono 10"/>
          <w:position w:val="2"/>
        </w:rPr>
        <w:t xml:space="preserve"> </w:t>
      </w: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5.312e-14</w:t>
      </w:r>
    </w:p>
    <w:p w:rsidR="00AE0F67" w:rsidRDefault="0029427A">
      <w:pPr>
        <w:spacing w:line="220" w:lineRule="exact"/>
        <w:ind w:left="120"/>
        <w:rPr>
          <w:rFonts w:ascii="LM Mono 10" w:eastAsia="LM Mono 10" w:hAnsi="LM Mono 10" w:cs="LM Mono 10"/>
        </w:rPr>
      </w:pPr>
      <w:r>
        <w:rPr>
          <w:rFonts w:ascii="LM Mono 10" w:eastAsia="LM Mono 10" w:hAnsi="LM Mono 10" w:cs="LM Mono 10"/>
          <w:w w:val="99"/>
          <w:position w:val="2"/>
        </w:rPr>
        <w:t>##</w:t>
      </w:r>
    </w:p>
    <w:p w:rsidR="00AE0F67" w:rsidRDefault="0029427A">
      <w:pPr>
        <w:spacing w:line="220" w:lineRule="exact"/>
        <w:ind w:left="12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Kappa</w:t>
      </w:r>
      <w:r>
        <w:rPr>
          <w:rFonts w:ascii="LM Mono 10" w:eastAsia="LM Mono 10" w:hAnsi="LM Mono 10" w:cs="LM Mono 10"/>
          <w:position w:val="2"/>
        </w:rPr>
        <w:t xml:space="preserve"> </w:t>
      </w: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1</w:t>
      </w:r>
    </w:p>
    <w:p w:rsidR="00AE0F67" w:rsidRDefault="0029427A">
      <w:pPr>
        <w:spacing w:line="220" w:lineRule="exact"/>
        <w:ind w:left="120"/>
        <w:rPr>
          <w:rFonts w:ascii="LM Mono 10" w:eastAsia="LM Mono 10" w:hAnsi="LM Mono 10" w:cs="LM Mono 10"/>
        </w:rPr>
      </w:pPr>
      <w:r>
        <w:rPr>
          <w:rFonts w:ascii="LM Mono 10" w:eastAsia="LM Mono 10" w:hAnsi="LM Mono 10" w:cs="LM Mono 10"/>
          <w:w w:val="99"/>
          <w:position w:val="2"/>
        </w:rPr>
        <w:t>##</w:t>
      </w:r>
    </w:p>
    <w:p w:rsidR="00AE0F67" w:rsidRDefault="0029427A">
      <w:pPr>
        <w:spacing w:line="220" w:lineRule="exact"/>
        <w:ind w:left="12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Mcnemar’s</w:t>
      </w:r>
      <w:r>
        <w:rPr>
          <w:rFonts w:ascii="LM Mono 10" w:eastAsia="LM Mono 10" w:hAnsi="LM Mono 10" w:cs="LM Mono 10"/>
          <w:position w:val="2"/>
        </w:rPr>
        <w:t xml:space="preserve"> </w:t>
      </w:r>
      <w:r>
        <w:rPr>
          <w:rFonts w:ascii="LM Mono 10" w:eastAsia="LM Mono 10" w:hAnsi="LM Mono 10" w:cs="LM Mono 10"/>
          <w:w w:val="99"/>
          <w:position w:val="2"/>
        </w:rPr>
        <w:t>Test</w:t>
      </w:r>
      <w:r>
        <w:rPr>
          <w:rFonts w:ascii="LM Mono 10" w:eastAsia="LM Mono 10" w:hAnsi="LM Mono 10" w:cs="LM Mono 10"/>
          <w:position w:val="2"/>
        </w:rPr>
        <w:t xml:space="preserve"> </w:t>
      </w:r>
      <w:r>
        <w:rPr>
          <w:rFonts w:ascii="LM Mono 10" w:eastAsia="LM Mono 10" w:hAnsi="LM Mono 10" w:cs="LM Mono 10"/>
          <w:w w:val="99"/>
          <w:position w:val="2"/>
        </w:rPr>
        <w:t>P-Value</w:t>
      </w:r>
      <w:r>
        <w:rPr>
          <w:rFonts w:ascii="LM Mono 10" w:eastAsia="LM Mono 10" w:hAnsi="LM Mono 10" w:cs="LM Mono 10"/>
          <w:position w:val="2"/>
        </w:rPr>
        <w:t xml:space="preserve"> </w:t>
      </w: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NA</w:t>
      </w:r>
    </w:p>
    <w:p w:rsidR="00AE0F67" w:rsidRDefault="0029427A">
      <w:pPr>
        <w:spacing w:line="220" w:lineRule="exact"/>
        <w:ind w:left="120"/>
        <w:rPr>
          <w:rFonts w:ascii="LM Mono 10" w:eastAsia="LM Mono 10" w:hAnsi="LM Mono 10" w:cs="LM Mono 10"/>
        </w:rPr>
      </w:pPr>
      <w:r>
        <w:rPr>
          <w:rFonts w:ascii="LM Mono 10" w:eastAsia="LM Mono 10" w:hAnsi="LM Mono 10" w:cs="LM Mono 10"/>
          <w:w w:val="99"/>
          <w:position w:val="2"/>
        </w:rPr>
        <w:t>##</w:t>
      </w:r>
    </w:p>
    <w:p w:rsidR="00AE0F67" w:rsidRDefault="0029427A">
      <w:pPr>
        <w:spacing w:line="220" w:lineRule="exact"/>
        <w:ind w:left="12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Statistics</w:t>
      </w:r>
      <w:r>
        <w:rPr>
          <w:rFonts w:ascii="LM Mono 10" w:eastAsia="LM Mono 10" w:hAnsi="LM Mono 10" w:cs="LM Mono 10"/>
          <w:position w:val="2"/>
        </w:rPr>
        <w:t xml:space="preserve"> </w:t>
      </w:r>
      <w:r>
        <w:rPr>
          <w:rFonts w:ascii="LM Mono 10" w:eastAsia="LM Mono 10" w:hAnsi="LM Mono 10" w:cs="LM Mono 10"/>
          <w:w w:val="99"/>
          <w:position w:val="2"/>
        </w:rPr>
        <w:t>by</w:t>
      </w:r>
      <w:r>
        <w:rPr>
          <w:rFonts w:ascii="LM Mono 10" w:eastAsia="LM Mono 10" w:hAnsi="LM Mono 10" w:cs="LM Mono 10"/>
          <w:position w:val="2"/>
        </w:rPr>
        <w:t xml:space="preserve"> </w:t>
      </w:r>
      <w:r>
        <w:rPr>
          <w:rFonts w:ascii="LM Mono 10" w:eastAsia="LM Mono 10" w:hAnsi="LM Mono 10" w:cs="LM Mono 10"/>
          <w:w w:val="99"/>
          <w:position w:val="2"/>
        </w:rPr>
        <w:t>Class:</w:t>
      </w:r>
    </w:p>
    <w:p w:rsidR="00AE0F67" w:rsidRDefault="0029427A">
      <w:pPr>
        <w:spacing w:line="220" w:lineRule="exact"/>
        <w:ind w:left="120"/>
        <w:rPr>
          <w:rFonts w:ascii="LM Mono 10" w:eastAsia="LM Mono 10" w:hAnsi="LM Mono 10" w:cs="LM Mono 10"/>
        </w:rPr>
      </w:pPr>
      <w:r>
        <w:rPr>
          <w:rFonts w:ascii="LM Mono 10" w:eastAsia="LM Mono 10" w:hAnsi="LM Mono 10" w:cs="LM Mono 10"/>
          <w:w w:val="99"/>
          <w:position w:val="2"/>
        </w:rPr>
        <w:t>##</w:t>
      </w:r>
    </w:p>
    <w:p w:rsidR="00AE0F67" w:rsidRDefault="0029427A">
      <w:pPr>
        <w:spacing w:line="220" w:lineRule="exact"/>
        <w:ind w:left="12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Class:</w:t>
      </w:r>
      <w:r>
        <w:rPr>
          <w:rFonts w:ascii="LM Mono 10" w:eastAsia="LM Mono 10" w:hAnsi="LM Mono 10" w:cs="LM Mono 10"/>
          <w:position w:val="2"/>
        </w:rPr>
        <w:t xml:space="preserve"> </w:t>
      </w:r>
      <w:r>
        <w:rPr>
          <w:rFonts w:ascii="LM Mono 10" w:eastAsia="LM Mono 10" w:hAnsi="LM Mono 10" w:cs="LM Mono 10"/>
          <w:w w:val="99"/>
          <w:position w:val="2"/>
        </w:rPr>
        <w:t>setosa</w:t>
      </w:r>
      <w:r>
        <w:rPr>
          <w:rFonts w:ascii="LM Mono 10" w:eastAsia="LM Mono 10" w:hAnsi="LM Mono 10" w:cs="LM Mono 10"/>
          <w:position w:val="2"/>
        </w:rPr>
        <w:t xml:space="preserve"> </w:t>
      </w:r>
      <w:r>
        <w:rPr>
          <w:rFonts w:ascii="LM Mono 10" w:eastAsia="LM Mono 10" w:hAnsi="LM Mono 10" w:cs="LM Mono 10"/>
          <w:w w:val="99"/>
          <w:position w:val="2"/>
        </w:rPr>
        <w:t>Class:</w:t>
      </w:r>
      <w:r>
        <w:rPr>
          <w:rFonts w:ascii="LM Mono 10" w:eastAsia="LM Mono 10" w:hAnsi="LM Mono 10" w:cs="LM Mono 10"/>
          <w:position w:val="2"/>
        </w:rPr>
        <w:t xml:space="preserve"> </w:t>
      </w:r>
      <w:r>
        <w:rPr>
          <w:rFonts w:ascii="LM Mono 10" w:eastAsia="LM Mono 10" w:hAnsi="LM Mono 10" w:cs="LM Mono 10"/>
          <w:w w:val="99"/>
          <w:position w:val="2"/>
        </w:rPr>
        <w:t>versicolor</w:t>
      </w:r>
      <w:r>
        <w:rPr>
          <w:rFonts w:ascii="LM Mono 10" w:eastAsia="LM Mono 10" w:hAnsi="LM Mono 10" w:cs="LM Mono 10"/>
          <w:position w:val="2"/>
        </w:rPr>
        <w:t xml:space="preserve"> </w:t>
      </w:r>
      <w:r>
        <w:rPr>
          <w:rFonts w:ascii="LM Mono 10" w:eastAsia="LM Mono 10" w:hAnsi="LM Mono 10" w:cs="LM Mono 10"/>
          <w:w w:val="99"/>
          <w:position w:val="2"/>
        </w:rPr>
        <w:t>Class:</w:t>
      </w:r>
      <w:r>
        <w:rPr>
          <w:rFonts w:ascii="LM Mono 10" w:eastAsia="LM Mono 10" w:hAnsi="LM Mono 10" w:cs="LM Mono 10"/>
          <w:position w:val="2"/>
        </w:rPr>
        <w:t xml:space="preserve"> </w:t>
      </w:r>
      <w:r>
        <w:rPr>
          <w:rFonts w:ascii="LM Mono 10" w:eastAsia="LM Mono 10" w:hAnsi="LM Mono 10" w:cs="LM Mono 10"/>
          <w:w w:val="99"/>
          <w:position w:val="2"/>
        </w:rPr>
        <w:t>virginica</w:t>
      </w:r>
    </w:p>
    <w:p w:rsidR="00AE0F67" w:rsidRDefault="0029427A">
      <w:pPr>
        <w:spacing w:line="220" w:lineRule="exact"/>
        <w:ind w:left="12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Sensitivity</w:t>
      </w:r>
      <w:r>
        <w:rPr>
          <w:rFonts w:ascii="LM Mono 10" w:eastAsia="LM Mono 10" w:hAnsi="LM Mono 10" w:cs="LM Mono 10"/>
          <w:position w:val="2"/>
        </w:rPr>
        <w:t xml:space="preserve">                 </w:t>
      </w:r>
      <w:r>
        <w:rPr>
          <w:rFonts w:ascii="LM Mono 10" w:eastAsia="LM Mono 10" w:hAnsi="LM Mono 10" w:cs="LM Mono 10"/>
          <w:w w:val="99"/>
          <w:position w:val="2"/>
        </w:rPr>
        <w:t>1.0000</w:t>
      </w:r>
      <w:r>
        <w:rPr>
          <w:rFonts w:ascii="LM Mono 10" w:eastAsia="LM Mono 10" w:hAnsi="LM Mono 10" w:cs="LM Mono 10"/>
          <w:position w:val="2"/>
        </w:rPr>
        <w:t xml:space="preserve">            </w:t>
      </w:r>
      <w:r>
        <w:rPr>
          <w:rFonts w:ascii="LM Mono 10" w:eastAsia="LM Mono 10" w:hAnsi="LM Mono 10" w:cs="LM Mono 10"/>
          <w:w w:val="99"/>
          <w:position w:val="2"/>
        </w:rPr>
        <w:t>1.0000</w:t>
      </w:r>
      <w:r>
        <w:rPr>
          <w:rFonts w:ascii="LM Mono 10" w:eastAsia="LM Mono 10" w:hAnsi="LM Mono 10" w:cs="LM Mono 10"/>
          <w:position w:val="2"/>
        </w:rPr>
        <w:t xml:space="preserve">           </w:t>
      </w:r>
      <w:r>
        <w:rPr>
          <w:rFonts w:ascii="LM Mono 10" w:eastAsia="LM Mono 10" w:hAnsi="LM Mono 10" w:cs="LM Mono 10"/>
          <w:w w:val="99"/>
          <w:position w:val="2"/>
        </w:rPr>
        <w:t>1.0000</w:t>
      </w:r>
    </w:p>
    <w:p w:rsidR="00AE0F67" w:rsidRDefault="0029427A">
      <w:pPr>
        <w:spacing w:line="220" w:lineRule="exact"/>
        <w:ind w:left="12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Specificity</w:t>
      </w:r>
      <w:r>
        <w:rPr>
          <w:rFonts w:ascii="LM Mono 10" w:eastAsia="LM Mono 10" w:hAnsi="LM Mono 10" w:cs="LM Mono 10"/>
          <w:position w:val="2"/>
        </w:rPr>
        <w:t xml:space="preserve">                 </w:t>
      </w:r>
      <w:r>
        <w:rPr>
          <w:rFonts w:ascii="LM Mono 10" w:eastAsia="LM Mono 10" w:hAnsi="LM Mono 10" w:cs="LM Mono 10"/>
          <w:w w:val="99"/>
          <w:position w:val="2"/>
        </w:rPr>
        <w:t>1.0000</w:t>
      </w:r>
      <w:r>
        <w:rPr>
          <w:rFonts w:ascii="LM Mono 10" w:eastAsia="LM Mono 10" w:hAnsi="LM Mono 10" w:cs="LM Mono 10"/>
          <w:position w:val="2"/>
        </w:rPr>
        <w:t xml:space="preserve">            </w:t>
      </w:r>
      <w:r>
        <w:rPr>
          <w:rFonts w:ascii="LM Mono 10" w:eastAsia="LM Mono 10" w:hAnsi="LM Mono 10" w:cs="LM Mono 10"/>
          <w:w w:val="99"/>
          <w:position w:val="2"/>
        </w:rPr>
        <w:t>1.0000</w:t>
      </w:r>
      <w:r>
        <w:rPr>
          <w:rFonts w:ascii="LM Mono 10" w:eastAsia="LM Mono 10" w:hAnsi="LM Mono 10" w:cs="LM Mono 10"/>
          <w:position w:val="2"/>
        </w:rPr>
        <w:t xml:space="preserve">           </w:t>
      </w:r>
      <w:r>
        <w:rPr>
          <w:rFonts w:ascii="LM Mono 10" w:eastAsia="LM Mono 10" w:hAnsi="LM Mono 10" w:cs="LM Mono 10"/>
          <w:w w:val="99"/>
          <w:position w:val="2"/>
        </w:rPr>
        <w:t>1.0000</w:t>
      </w:r>
    </w:p>
    <w:p w:rsidR="00AE0F67" w:rsidRDefault="0029427A">
      <w:pPr>
        <w:spacing w:line="220" w:lineRule="exact"/>
        <w:ind w:left="12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Pos</w:t>
      </w:r>
      <w:r>
        <w:rPr>
          <w:rFonts w:ascii="LM Mono 10" w:eastAsia="LM Mono 10" w:hAnsi="LM Mono 10" w:cs="LM Mono 10"/>
          <w:position w:val="2"/>
        </w:rPr>
        <w:t xml:space="preserve"> </w:t>
      </w:r>
      <w:r>
        <w:rPr>
          <w:rFonts w:ascii="LM Mono 10" w:eastAsia="LM Mono 10" w:hAnsi="LM Mono 10" w:cs="LM Mono 10"/>
          <w:w w:val="99"/>
          <w:position w:val="2"/>
        </w:rPr>
        <w:t>Pred</w:t>
      </w:r>
      <w:r>
        <w:rPr>
          <w:rFonts w:ascii="LM Mono 10" w:eastAsia="LM Mono 10" w:hAnsi="LM Mono 10" w:cs="LM Mono 10"/>
          <w:position w:val="2"/>
        </w:rPr>
        <w:t xml:space="preserve"> </w:t>
      </w:r>
      <w:r>
        <w:rPr>
          <w:rFonts w:ascii="LM Mono 10" w:eastAsia="LM Mono 10" w:hAnsi="LM Mono 10" w:cs="LM Mono 10"/>
          <w:w w:val="99"/>
          <w:position w:val="2"/>
        </w:rPr>
        <w:t>Value</w:t>
      </w:r>
      <w:r>
        <w:rPr>
          <w:rFonts w:ascii="LM Mono 10" w:eastAsia="LM Mono 10" w:hAnsi="LM Mono 10" w:cs="LM Mono 10"/>
          <w:position w:val="2"/>
        </w:rPr>
        <w:t xml:space="preserve">              </w:t>
      </w:r>
      <w:r>
        <w:rPr>
          <w:rFonts w:ascii="LM Mono 10" w:eastAsia="LM Mono 10" w:hAnsi="LM Mono 10" w:cs="LM Mono 10"/>
          <w:w w:val="99"/>
          <w:position w:val="2"/>
        </w:rPr>
        <w:t>1.0000</w:t>
      </w:r>
      <w:r>
        <w:rPr>
          <w:rFonts w:ascii="LM Mono 10" w:eastAsia="LM Mono 10" w:hAnsi="LM Mono 10" w:cs="LM Mono 10"/>
          <w:position w:val="2"/>
        </w:rPr>
        <w:t xml:space="preserve">            </w:t>
      </w:r>
      <w:r>
        <w:rPr>
          <w:rFonts w:ascii="LM Mono 10" w:eastAsia="LM Mono 10" w:hAnsi="LM Mono 10" w:cs="LM Mono 10"/>
          <w:w w:val="99"/>
          <w:position w:val="2"/>
        </w:rPr>
        <w:t>1.0000</w:t>
      </w:r>
      <w:r>
        <w:rPr>
          <w:rFonts w:ascii="LM Mono 10" w:eastAsia="LM Mono 10" w:hAnsi="LM Mono 10" w:cs="LM Mono 10"/>
          <w:position w:val="2"/>
        </w:rPr>
        <w:t xml:space="preserve">           </w:t>
      </w:r>
      <w:r>
        <w:rPr>
          <w:rFonts w:ascii="LM Mono 10" w:eastAsia="LM Mono 10" w:hAnsi="LM Mono 10" w:cs="LM Mono 10"/>
          <w:w w:val="99"/>
          <w:position w:val="2"/>
        </w:rPr>
        <w:t>1.0000</w:t>
      </w:r>
    </w:p>
    <w:p w:rsidR="00AE0F67" w:rsidRDefault="0029427A">
      <w:pPr>
        <w:spacing w:line="220" w:lineRule="exact"/>
        <w:ind w:left="12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Neg</w:t>
      </w:r>
      <w:r>
        <w:rPr>
          <w:rFonts w:ascii="LM Mono 10" w:eastAsia="LM Mono 10" w:hAnsi="LM Mono 10" w:cs="LM Mono 10"/>
          <w:position w:val="2"/>
        </w:rPr>
        <w:t xml:space="preserve"> </w:t>
      </w:r>
      <w:r>
        <w:rPr>
          <w:rFonts w:ascii="LM Mono 10" w:eastAsia="LM Mono 10" w:hAnsi="LM Mono 10" w:cs="LM Mono 10"/>
          <w:w w:val="99"/>
          <w:position w:val="2"/>
        </w:rPr>
        <w:t>Pred</w:t>
      </w:r>
      <w:r>
        <w:rPr>
          <w:rFonts w:ascii="LM Mono 10" w:eastAsia="LM Mono 10" w:hAnsi="LM Mono 10" w:cs="LM Mono 10"/>
          <w:position w:val="2"/>
        </w:rPr>
        <w:t xml:space="preserve"> </w:t>
      </w:r>
      <w:r>
        <w:rPr>
          <w:rFonts w:ascii="LM Mono 10" w:eastAsia="LM Mono 10" w:hAnsi="LM Mono 10" w:cs="LM Mono 10"/>
          <w:w w:val="99"/>
          <w:position w:val="2"/>
        </w:rPr>
        <w:t>Value</w:t>
      </w:r>
      <w:r>
        <w:rPr>
          <w:rFonts w:ascii="LM Mono 10" w:eastAsia="LM Mono 10" w:hAnsi="LM Mono 10" w:cs="LM Mono 10"/>
          <w:position w:val="2"/>
        </w:rPr>
        <w:t xml:space="preserve">              </w:t>
      </w:r>
      <w:r>
        <w:rPr>
          <w:rFonts w:ascii="LM Mono 10" w:eastAsia="LM Mono 10" w:hAnsi="LM Mono 10" w:cs="LM Mono 10"/>
          <w:w w:val="99"/>
          <w:position w:val="2"/>
        </w:rPr>
        <w:t>1.0000</w:t>
      </w:r>
      <w:r>
        <w:rPr>
          <w:rFonts w:ascii="LM Mono 10" w:eastAsia="LM Mono 10" w:hAnsi="LM Mono 10" w:cs="LM Mono 10"/>
          <w:position w:val="2"/>
        </w:rPr>
        <w:t xml:space="preserve">            </w:t>
      </w:r>
      <w:r>
        <w:rPr>
          <w:rFonts w:ascii="LM Mono 10" w:eastAsia="LM Mono 10" w:hAnsi="LM Mono 10" w:cs="LM Mono 10"/>
          <w:w w:val="99"/>
          <w:position w:val="2"/>
        </w:rPr>
        <w:t>1.0000</w:t>
      </w:r>
      <w:r>
        <w:rPr>
          <w:rFonts w:ascii="LM Mono 10" w:eastAsia="LM Mono 10" w:hAnsi="LM Mono 10" w:cs="LM Mono 10"/>
          <w:position w:val="2"/>
        </w:rPr>
        <w:t xml:space="preserve">           </w:t>
      </w:r>
      <w:r>
        <w:rPr>
          <w:rFonts w:ascii="LM Mono 10" w:eastAsia="LM Mono 10" w:hAnsi="LM Mono 10" w:cs="LM Mono 10"/>
          <w:w w:val="99"/>
          <w:position w:val="2"/>
        </w:rPr>
        <w:t>1.0000</w:t>
      </w:r>
    </w:p>
    <w:p w:rsidR="00AE0F67" w:rsidRDefault="0029427A">
      <w:pPr>
        <w:spacing w:line="220" w:lineRule="exact"/>
        <w:ind w:left="12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Prevalence</w:t>
      </w:r>
      <w:r>
        <w:rPr>
          <w:rFonts w:ascii="LM Mono 10" w:eastAsia="LM Mono 10" w:hAnsi="LM Mono 10" w:cs="LM Mono 10"/>
          <w:position w:val="2"/>
        </w:rPr>
        <w:t xml:space="preserve">                  </w:t>
      </w:r>
      <w:r>
        <w:rPr>
          <w:rFonts w:ascii="LM Mono 10" w:eastAsia="LM Mono 10" w:hAnsi="LM Mono 10" w:cs="LM Mono 10"/>
          <w:w w:val="99"/>
          <w:position w:val="2"/>
        </w:rPr>
        <w:t>0.3158</w:t>
      </w:r>
      <w:r>
        <w:rPr>
          <w:rFonts w:ascii="LM Mono 10" w:eastAsia="LM Mono 10" w:hAnsi="LM Mono 10" w:cs="LM Mono 10"/>
          <w:position w:val="2"/>
        </w:rPr>
        <w:t xml:space="preserve">            </w:t>
      </w:r>
      <w:r>
        <w:rPr>
          <w:rFonts w:ascii="LM Mono 10" w:eastAsia="LM Mono 10" w:hAnsi="LM Mono 10" w:cs="LM Mono 10"/>
          <w:w w:val="99"/>
          <w:position w:val="2"/>
        </w:rPr>
        <w:t>0.4474</w:t>
      </w:r>
      <w:r>
        <w:rPr>
          <w:rFonts w:ascii="LM Mono 10" w:eastAsia="LM Mono 10" w:hAnsi="LM Mono 10" w:cs="LM Mono 10"/>
          <w:position w:val="2"/>
        </w:rPr>
        <w:t xml:space="preserve">           </w:t>
      </w:r>
      <w:r>
        <w:rPr>
          <w:rFonts w:ascii="LM Mono 10" w:eastAsia="LM Mono 10" w:hAnsi="LM Mono 10" w:cs="LM Mono 10"/>
          <w:w w:val="99"/>
          <w:position w:val="2"/>
        </w:rPr>
        <w:t>0.2368</w:t>
      </w:r>
    </w:p>
    <w:p w:rsidR="00AE0F67" w:rsidRDefault="0029427A">
      <w:pPr>
        <w:spacing w:line="220" w:lineRule="exact"/>
        <w:ind w:left="12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Detection</w:t>
      </w:r>
      <w:r>
        <w:rPr>
          <w:rFonts w:ascii="LM Mono 10" w:eastAsia="LM Mono 10" w:hAnsi="LM Mono 10" w:cs="LM Mono 10"/>
          <w:position w:val="2"/>
        </w:rPr>
        <w:t xml:space="preserve"> </w:t>
      </w:r>
      <w:r>
        <w:rPr>
          <w:rFonts w:ascii="LM Mono 10" w:eastAsia="LM Mono 10" w:hAnsi="LM Mono 10" w:cs="LM Mono 10"/>
          <w:w w:val="99"/>
          <w:position w:val="2"/>
        </w:rPr>
        <w:t>Rate</w:t>
      </w:r>
      <w:r>
        <w:rPr>
          <w:rFonts w:ascii="LM Mono 10" w:eastAsia="LM Mono 10" w:hAnsi="LM Mono 10" w:cs="LM Mono 10"/>
          <w:position w:val="2"/>
        </w:rPr>
        <w:t xml:space="preserve">              </w:t>
      </w:r>
      <w:r>
        <w:rPr>
          <w:rFonts w:ascii="LM Mono 10" w:eastAsia="LM Mono 10" w:hAnsi="LM Mono 10" w:cs="LM Mono 10"/>
          <w:w w:val="99"/>
          <w:position w:val="2"/>
        </w:rPr>
        <w:t>0.3158</w:t>
      </w:r>
      <w:r>
        <w:rPr>
          <w:rFonts w:ascii="LM Mono 10" w:eastAsia="LM Mono 10" w:hAnsi="LM Mono 10" w:cs="LM Mono 10"/>
          <w:position w:val="2"/>
        </w:rPr>
        <w:t xml:space="preserve">            </w:t>
      </w:r>
      <w:r>
        <w:rPr>
          <w:rFonts w:ascii="LM Mono 10" w:eastAsia="LM Mono 10" w:hAnsi="LM Mono 10" w:cs="LM Mono 10"/>
          <w:w w:val="99"/>
          <w:position w:val="2"/>
        </w:rPr>
        <w:t>0.4474</w:t>
      </w:r>
      <w:r>
        <w:rPr>
          <w:rFonts w:ascii="LM Mono 10" w:eastAsia="LM Mono 10" w:hAnsi="LM Mono 10" w:cs="LM Mono 10"/>
          <w:position w:val="2"/>
        </w:rPr>
        <w:t xml:space="preserve">           </w:t>
      </w:r>
      <w:r>
        <w:rPr>
          <w:rFonts w:ascii="LM Mono 10" w:eastAsia="LM Mono 10" w:hAnsi="LM Mono 10" w:cs="LM Mono 10"/>
          <w:w w:val="99"/>
          <w:position w:val="2"/>
        </w:rPr>
        <w:t>0.2368</w:t>
      </w:r>
    </w:p>
    <w:p w:rsidR="00AE0F67" w:rsidRDefault="0029427A">
      <w:pPr>
        <w:spacing w:line="220" w:lineRule="exact"/>
        <w:ind w:left="12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Detection</w:t>
      </w:r>
      <w:r>
        <w:rPr>
          <w:rFonts w:ascii="LM Mono 10" w:eastAsia="LM Mono 10" w:hAnsi="LM Mono 10" w:cs="LM Mono 10"/>
          <w:position w:val="2"/>
        </w:rPr>
        <w:t xml:space="preserve"> </w:t>
      </w:r>
      <w:r>
        <w:rPr>
          <w:rFonts w:ascii="LM Mono 10" w:eastAsia="LM Mono 10" w:hAnsi="LM Mono 10" w:cs="LM Mono 10"/>
          <w:w w:val="99"/>
          <w:position w:val="2"/>
        </w:rPr>
        <w:t>Prevalence</w:t>
      </w:r>
      <w:r>
        <w:rPr>
          <w:rFonts w:ascii="LM Mono 10" w:eastAsia="LM Mono 10" w:hAnsi="LM Mono 10" w:cs="LM Mono 10"/>
          <w:position w:val="2"/>
        </w:rPr>
        <w:t xml:space="preserve">        </w:t>
      </w:r>
      <w:r>
        <w:rPr>
          <w:rFonts w:ascii="LM Mono 10" w:eastAsia="LM Mono 10" w:hAnsi="LM Mono 10" w:cs="LM Mono 10"/>
          <w:w w:val="99"/>
          <w:position w:val="2"/>
        </w:rPr>
        <w:t>0.3158</w:t>
      </w:r>
      <w:r>
        <w:rPr>
          <w:rFonts w:ascii="LM Mono 10" w:eastAsia="LM Mono 10" w:hAnsi="LM Mono 10" w:cs="LM Mono 10"/>
          <w:position w:val="2"/>
        </w:rPr>
        <w:t xml:space="preserve">            </w:t>
      </w:r>
      <w:r>
        <w:rPr>
          <w:rFonts w:ascii="LM Mono 10" w:eastAsia="LM Mono 10" w:hAnsi="LM Mono 10" w:cs="LM Mono 10"/>
          <w:w w:val="99"/>
          <w:position w:val="2"/>
        </w:rPr>
        <w:t>0.4474</w:t>
      </w:r>
      <w:r>
        <w:rPr>
          <w:rFonts w:ascii="LM Mono 10" w:eastAsia="LM Mono 10" w:hAnsi="LM Mono 10" w:cs="LM Mono 10"/>
          <w:position w:val="2"/>
        </w:rPr>
        <w:t xml:space="preserve">           </w:t>
      </w:r>
      <w:r>
        <w:rPr>
          <w:rFonts w:ascii="LM Mono 10" w:eastAsia="LM Mono 10" w:hAnsi="LM Mono 10" w:cs="LM Mono 10"/>
          <w:w w:val="99"/>
          <w:position w:val="2"/>
        </w:rPr>
        <w:t>0.2368</w:t>
      </w:r>
    </w:p>
    <w:p w:rsidR="00AE0F67" w:rsidRDefault="0029427A">
      <w:pPr>
        <w:spacing w:line="220" w:lineRule="exact"/>
        <w:ind w:left="12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Balanced</w:t>
      </w:r>
      <w:r>
        <w:rPr>
          <w:rFonts w:ascii="LM Mono 10" w:eastAsia="LM Mono 10" w:hAnsi="LM Mono 10" w:cs="LM Mono 10"/>
          <w:position w:val="2"/>
        </w:rPr>
        <w:t xml:space="preserve"> </w:t>
      </w:r>
      <w:r>
        <w:rPr>
          <w:rFonts w:ascii="LM Mono 10" w:eastAsia="LM Mono 10" w:hAnsi="LM Mono 10" w:cs="LM Mono 10"/>
          <w:w w:val="99"/>
          <w:position w:val="2"/>
        </w:rPr>
        <w:t>Accuracy</w:t>
      </w:r>
      <w:r>
        <w:rPr>
          <w:rFonts w:ascii="LM Mono 10" w:eastAsia="LM Mono 10" w:hAnsi="LM Mono 10" w:cs="LM Mono 10"/>
          <w:position w:val="2"/>
        </w:rPr>
        <w:t xml:space="preserve">           </w:t>
      </w:r>
      <w:r>
        <w:rPr>
          <w:rFonts w:ascii="LM Mono 10" w:eastAsia="LM Mono 10" w:hAnsi="LM Mono 10" w:cs="LM Mono 10"/>
          <w:w w:val="99"/>
          <w:position w:val="2"/>
        </w:rPr>
        <w:t>1.0000</w:t>
      </w:r>
      <w:r>
        <w:rPr>
          <w:rFonts w:ascii="LM Mono 10" w:eastAsia="LM Mono 10" w:hAnsi="LM Mono 10" w:cs="LM Mono 10"/>
          <w:position w:val="2"/>
        </w:rPr>
        <w:t xml:space="preserve">            </w:t>
      </w:r>
      <w:r>
        <w:rPr>
          <w:rFonts w:ascii="LM Mono 10" w:eastAsia="LM Mono 10" w:hAnsi="LM Mono 10" w:cs="LM Mono 10"/>
          <w:w w:val="99"/>
          <w:position w:val="2"/>
        </w:rPr>
        <w:t>1.0000</w:t>
      </w:r>
      <w:r>
        <w:rPr>
          <w:rFonts w:ascii="LM Mono 10" w:eastAsia="LM Mono 10" w:hAnsi="LM Mono 10" w:cs="LM Mono 10"/>
          <w:position w:val="2"/>
        </w:rPr>
        <w:t xml:space="preserve">           </w:t>
      </w:r>
      <w:r>
        <w:rPr>
          <w:rFonts w:ascii="LM Mono 10" w:eastAsia="LM Mono 10" w:hAnsi="LM Mono 10" w:cs="LM Mono 10"/>
          <w:w w:val="99"/>
          <w:position w:val="2"/>
        </w:rPr>
        <w:t>1.0000</w:t>
      </w:r>
    </w:p>
    <w:p w:rsidR="00AE0F67" w:rsidRDefault="0029427A">
      <w:pPr>
        <w:spacing w:before="51"/>
        <w:ind w:left="120"/>
        <w:rPr>
          <w:rFonts w:ascii="LM Mono 10" w:eastAsia="LM Mono 10" w:hAnsi="LM Mono 10" w:cs="LM Mono 10"/>
        </w:rPr>
      </w:pPr>
      <w:r>
        <w:rPr>
          <w:rFonts w:ascii="LM Mono 10" w:eastAsia="LM Mono 10" w:hAnsi="LM Mono 10" w:cs="LM Mono 10"/>
          <w:w w:val="99"/>
        </w:rPr>
        <w:t>train_control</w:t>
      </w:r>
      <w:r>
        <w:rPr>
          <w:rFonts w:ascii="LM Mono 10" w:eastAsia="LM Mono 10" w:hAnsi="LM Mono 10" w:cs="LM Mono 10"/>
        </w:rPr>
        <w:t xml:space="preserve"> </w:t>
      </w:r>
      <w:r>
        <w:rPr>
          <w:rFonts w:ascii="LM Mono 10" w:eastAsia="LM Mono 10" w:hAnsi="LM Mono 10" w:cs="LM Mono 10"/>
          <w:w w:val="99"/>
        </w:rPr>
        <w:t>&lt;-</w:t>
      </w:r>
      <w:r>
        <w:rPr>
          <w:rFonts w:ascii="LM Mono 10" w:eastAsia="LM Mono 10" w:hAnsi="LM Mono 10" w:cs="LM Mono 10"/>
        </w:rPr>
        <w:t xml:space="preserve"> </w:t>
      </w:r>
      <w:r>
        <w:rPr>
          <w:rFonts w:ascii="Courier New" w:eastAsia="Courier New" w:hAnsi="Courier New" w:cs="Courier New"/>
          <w:b/>
          <w:color w:val="214987"/>
          <w:w w:val="99"/>
        </w:rPr>
        <w:t>trainControl</w:t>
      </w:r>
      <w:r>
        <w:rPr>
          <w:rFonts w:ascii="LM Mono 10" w:eastAsia="LM Mono 10" w:hAnsi="LM Mono 10" w:cs="LM Mono 10"/>
          <w:color w:val="000000"/>
          <w:w w:val="99"/>
        </w:rPr>
        <w:t>(</w:t>
      </w:r>
      <w:r>
        <w:rPr>
          <w:rFonts w:ascii="LM Mono 10" w:eastAsia="LM Mono 10" w:hAnsi="LM Mono 10" w:cs="LM Mono 10"/>
          <w:color w:val="214987"/>
          <w:w w:val="99"/>
        </w:rPr>
        <w:t>method=</w:t>
      </w:r>
      <w:r>
        <w:rPr>
          <w:rFonts w:ascii="LM Mono 10" w:eastAsia="LM Mono 10" w:hAnsi="LM Mono 10" w:cs="LM Mono 10"/>
          <w:color w:val="4F9905"/>
          <w:w w:val="99"/>
        </w:rPr>
        <w:t>"cv"</w:t>
      </w:r>
      <w:r>
        <w:rPr>
          <w:rFonts w:ascii="LM Mono 10" w:eastAsia="LM Mono 10" w:hAnsi="LM Mono 10" w:cs="LM Mono 10"/>
          <w:color w:val="000000"/>
          <w:w w:val="99"/>
        </w:rPr>
        <w:t>,</w:t>
      </w:r>
      <w:r>
        <w:rPr>
          <w:rFonts w:ascii="LM Mono 10" w:eastAsia="LM Mono 10" w:hAnsi="LM Mono 10" w:cs="LM Mono 10"/>
          <w:color w:val="000000"/>
        </w:rPr>
        <w:t xml:space="preserve"> </w:t>
      </w:r>
      <w:r>
        <w:rPr>
          <w:rFonts w:ascii="LM Mono 10" w:eastAsia="LM Mono 10" w:hAnsi="LM Mono 10" w:cs="LM Mono 10"/>
          <w:color w:val="214987"/>
          <w:w w:val="99"/>
        </w:rPr>
        <w:t>number=</w:t>
      </w:r>
      <w:r>
        <w:rPr>
          <w:rFonts w:ascii="LM Mono 10" w:eastAsia="LM Mono 10" w:hAnsi="LM Mono 10" w:cs="LM Mono 10"/>
          <w:color w:val="0000CE"/>
          <w:w w:val="99"/>
        </w:rPr>
        <w:t>10</w:t>
      </w:r>
      <w:r>
        <w:rPr>
          <w:rFonts w:ascii="LM Mono 10" w:eastAsia="LM Mono 10" w:hAnsi="LM Mono 10" w:cs="LM Mono 10"/>
          <w:color w:val="000000"/>
          <w:w w:val="99"/>
        </w:rPr>
        <w:t>)</w:t>
      </w:r>
    </w:p>
    <w:p w:rsidR="00AE0F67" w:rsidRDefault="0029427A">
      <w:pPr>
        <w:spacing w:line="220" w:lineRule="exact"/>
        <w:ind w:left="120"/>
        <w:rPr>
          <w:rFonts w:ascii="LM Mono 10" w:eastAsia="LM Mono 10" w:hAnsi="LM Mono 10" w:cs="LM Mono 10"/>
        </w:rPr>
      </w:pPr>
      <w:r>
        <w:rPr>
          <w:rFonts w:ascii="LM Mono 10" w:eastAsia="LM Mono 10" w:hAnsi="LM Mono 10" w:cs="LM Mono 10"/>
          <w:w w:val="99"/>
          <w:position w:val="2"/>
        </w:rPr>
        <w:t>model</w:t>
      </w:r>
      <w:r>
        <w:rPr>
          <w:rFonts w:ascii="LM Mono 10" w:eastAsia="LM Mono 10" w:hAnsi="LM Mono 10" w:cs="LM Mono 10"/>
          <w:position w:val="2"/>
        </w:rPr>
        <w:t xml:space="preserve"> </w:t>
      </w:r>
      <w:r>
        <w:rPr>
          <w:rFonts w:ascii="LM Mono 10" w:eastAsia="LM Mono 10" w:hAnsi="LM Mono 10" w:cs="LM Mono 10"/>
          <w:w w:val="99"/>
          <w:position w:val="2"/>
        </w:rPr>
        <w:t>&lt;-</w:t>
      </w:r>
      <w:r>
        <w:rPr>
          <w:rFonts w:ascii="LM Mono 10" w:eastAsia="LM Mono 10" w:hAnsi="LM Mono 10" w:cs="LM Mono 10"/>
          <w:position w:val="2"/>
        </w:rPr>
        <w:t xml:space="preserve"> </w:t>
      </w:r>
      <w:r>
        <w:rPr>
          <w:rFonts w:ascii="Courier New" w:eastAsia="Courier New" w:hAnsi="Courier New" w:cs="Courier New"/>
          <w:b/>
          <w:color w:val="214987"/>
          <w:w w:val="99"/>
          <w:position w:val="2"/>
        </w:rPr>
        <w:t>train</w:t>
      </w:r>
      <w:r>
        <w:rPr>
          <w:rFonts w:ascii="LM Mono 10" w:eastAsia="LM Mono 10" w:hAnsi="LM Mono 10" w:cs="LM Mono 10"/>
          <w:color w:val="000000"/>
          <w:w w:val="99"/>
          <w:position w:val="2"/>
        </w:rPr>
        <w:t>(Species</w:t>
      </w:r>
      <w:r>
        <w:rPr>
          <w:rFonts w:ascii="Courier New" w:eastAsia="Courier New" w:hAnsi="Courier New" w:cs="Courier New"/>
          <w:b/>
          <w:color w:val="CE5B00"/>
          <w:w w:val="99"/>
          <w:position w:val="2"/>
        </w:rPr>
        <w:t>~</w:t>
      </w:r>
      <w:r>
        <w:rPr>
          <w:rFonts w:ascii="LM Mono 10" w:eastAsia="LM Mono 10" w:hAnsi="LM Mono 10" w:cs="LM Mono 10"/>
          <w:color w:val="000000"/>
          <w:w w:val="99"/>
          <w:position w:val="2"/>
        </w:rPr>
        <w:t>.,</w:t>
      </w:r>
      <w:r>
        <w:rPr>
          <w:rFonts w:ascii="LM Mono 10" w:eastAsia="LM Mono 10" w:hAnsi="LM Mono 10" w:cs="LM Mono 10"/>
          <w:color w:val="000000"/>
          <w:position w:val="2"/>
        </w:rPr>
        <w:t xml:space="preserve"> </w:t>
      </w:r>
      <w:r>
        <w:rPr>
          <w:rFonts w:ascii="LM Mono 10" w:eastAsia="LM Mono 10" w:hAnsi="LM Mono 10" w:cs="LM Mono 10"/>
          <w:color w:val="214987"/>
          <w:w w:val="99"/>
          <w:position w:val="2"/>
        </w:rPr>
        <w:t>data=</w:t>
      </w:r>
      <w:r>
        <w:rPr>
          <w:rFonts w:ascii="LM Mono 10" w:eastAsia="LM Mono 10" w:hAnsi="LM Mono 10" w:cs="LM Mono 10"/>
          <w:color w:val="000000"/>
          <w:w w:val="99"/>
          <w:position w:val="2"/>
        </w:rPr>
        <w:t>iris,</w:t>
      </w:r>
      <w:r>
        <w:rPr>
          <w:rFonts w:ascii="LM Mono 10" w:eastAsia="LM Mono 10" w:hAnsi="LM Mono 10" w:cs="LM Mono 10"/>
          <w:color w:val="000000"/>
          <w:position w:val="2"/>
        </w:rPr>
        <w:t xml:space="preserve"> </w:t>
      </w:r>
      <w:r>
        <w:rPr>
          <w:rFonts w:ascii="LM Mono 10" w:eastAsia="LM Mono 10" w:hAnsi="LM Mono 10" w:cs="LM Mono 10"/>
          <w:color w:val="214987"/>
          <w:w w:val="99"/>
          <w:position w:val="2"/>
        </w:rPr>
        <w:t>trControl=</w:t>
      </w:r>
      <w:r>
        <w:rPr>
          <w:rFonts w:ascii="LM Mono 10" w:eastAsia="LM Mono 10" w:hAnsi="LM Mono 10" w:cs="LM Mono 10"/>
          <w:color w:val="000000"/>
          <w:w w:val="99"/>
          <w:position w:val="2"/>
        </w:rPr>
        <w:t>train_control,</w:t>
      </w:r>
      <w:r>
        <w:rPr>
          <w:rFonts w:ascii="LM Mono 10" w:eastAsia="LM Mono 10" w:hAnsi="LM Mono 10" w:cs="LM Mono 10"/>
          <w:color w:val="000000"/>
          <w:position w:val="2"/>
        </w:rPr>
        <w:t xml:space="preserve"> </w:t>
      </w:r>
      <w:r>
        <w:rPr>
          <w:rFonts w:ascii="LM Mono 10" w:eastAsia="LM Mono 10" w:hAnsi="LM Mono 10" w:cs="LM Mono 10"/>
          <w:color w:val="214987"/>
          <w:w w:val="99"/>
          <w:position w:val="2"/>
        </w:rPr>
        <w:t>method=</w:t>
      </w:r>
      <w:r>
        <w:rPr>
          <w:rFonts w:ascii="LM Mono 10" w:eastAsia="LM Mono 10" w:hAnsi="LM Mono 10" w:cs="LM Mono 10"/>
          <w:color w:val="4F9905"/>
          <w:w w:val="99"/>
          <w:position w:val="2"/>
        </w:rPr>
        <w:t>"rpart"</w:t>
      </w:r>
      <w:r>
        <w:rPr>
          <w:rFonts w:ascii="LM Mono 10" w:eastAsia="LM Mono 10" w:hAnsi="LM Mono 10" w:cs="LM Mono 10"/>
          <w:color w:val="000000"/>
          <w:w w:val="99"/>
          <w:position w:val="2"/>
        </w:rPr>
        <w:t>)</w:t>
      </w:r>
    </w:p>
    <w:p w:rsidR="00AE0F67" w:rsidRDefault="0029427A">
      <w:pPr>
        <w:spacing w:line="220" w:lineRule="exact"/>
        <w:ind w:left="120"/>
        <w:rPr>
          <w:rFonts w:ascii="LM Mono 10" w:eastAsia="LM Mono 10" w:hAnsi="LM Mono 10" w:cs="LM Mono 10"/>
        </w:rPr>
        <w:sectPr w:rsidR="00AE0F67">
          <w:pgSz w:w="12240" w:h="15840"/>
          <w:pgMar w:top="1380" w:right="1720" w:bottom="280" w:left="1320" w:header="0" w:footer="801" w:gutter="0"/>
          <w:cols w:space="720"/>
        </w:sectPr>
      </w:pPr>
      <w:r>
        <w:rPr>
          <w:rFonts w:ascii="LM Mono 10" w:eastAsia="LM Mono 10" w:hAnsi="LM Mono 10" w:cs="LM Mono 10"/>
          <w:w w:val="99"/>
          <w:position w:val="2"/>
        </w:rPr>
        <w:t>prediction</w:t>
      </w:r>
      <w:r>
        <w:rPr>
          <w:rFonts w:ascii="LM Mono 10" w:eastAsia="LM Mono 10" w:hAnsi="LM Mono 10" w:cs="LM Mono 10"/>
          <w:position w:val="2"/>
        </w:rPr>
        <w:t xml:space="preserve"> </w:t>
      </w:r>
      <w:r>
        <w:rPr>
          <w:rFonts w:ascii="LM Mono 10" w:eastAsia="LM Mono 10" w:hAnsi="LM Mono 10" w:cs="LM Mono 10"/>
          <w:w w:val="99"/>
          <w:position w:val="2"/>
        </w:rPr>
        <w:t>&lt;-</w:t>
      </w:r>
      <w:r>
        <w:rPr>
          <w:rFonts w:ascii="LM Mono 10" w:eastAsia="LM Mono 10" w:hAnsi="LM Mono 10" w:cs="LM Mono 10"/>
          <w:position w:val="2"/>
        </w:rPr>
        <w:t xml:space="preserve"> </w:t>
      </w:r>
      <w:r>
        <w:rPr>
          <w:rFonts w:ascii="Courier New" w:eastAsia="Courier New" w:hAnsi="Courier New" w:cs="Courier New"/>
          <w:b/>
          <w:color w:val="214987"/>
          <w:w w:val="99"/>
          <w:position w:val="2"/>
        </w:rPr>
        <w:t>predict</w:t>
      </w:r>
      <w:r>
        <w:rPr>
          <w:rFonts w:ascii="LM Mono 10" w:eastAsia="LM Mono 10" w:hAnsi="LM Mono 10" w:cs="LM Mono 10"/>
          <w:color w:val="000000"/>
          <w:w w:val="99"/>
          <w:position w:val="2"/>
        </w:rPr>
        <w:t>(model,</w:t>
      </w:r>
      <w:r>
        <w:rPr>
          <w:rFonts w:ascii="LM Mono 10" w:eastAsia="LM Mono 10" w:hAnsi="LM Mono 10" w:cs="LM Mono 10"/>
          <w:color w:val="000000"/>
          <w:position w:val="2"/>
        </w:rPr>
        <w:t xml:space="preserve"> </w:t>
      </w:r>
      <w:r>
        <w:rPr>
          <w:rFonts w:ascii="LM Mono 10" w:eastAsia="LM Mono 10" w:hAnsi="LM Mono 10" w:cs="LM Mono 10"/>
          <w:color w:val="000000"/>
          <w:w w:val="99"/>
          <w:position w:val="2"/>
        </w:rPr>
        <w:t>test)</w:t>
      </w:r>
    </w:p>
    <w:p w:rsidR="00AE0F67" w:rsidRDefault="00AE0F67">
      <w:pPr>
        <w:spacing w:before="54"/>
        <w:ind w:left="120"/>
        <w:rPr>
          <w:rFonts w:ascii="LM Mono 10" w:eastAsia="LM Mono 10" w:hAnsi="LM Mono 10" w:cs="LM Mono 10"/>
        </w:rPr>
      </w:pPr>
      <w:r w:rsidRPr="00AE0F67">
        <w:lastRenderedPageBreak/>
        <w:pict>
          <v:group id="_x0000_s1316" style="position:absolute;left:0;text-align:left;margin-left:69pt;margin-top:2.95pt;width:474pt;height:15.1pt;z-index:-1507;mso-position-horizontal-relative:page" coordorigin="1380,59" coordsize="9480,302">
            <v:shape id="_x0000_s1317" style="position:absolute;left:1380;top:59;width:9480;height:302" coordorigin="1380,59" coordsize="9480,302" path="m1380,361r9480,l10860,59r-9480,l1380,361xe" fillcolor="#f8f8f8" stroked="f">
              <v:path arrowok="t"/>
            </v:shape>
            <w10:wrap anchorx="page"/>
          </v:group>
        </w:pict>
      </w:r>
      <w:r w:rsidR="0029427A">
        <w:rPr>
          <w:rFonts w:ascii="Courier New" w:eastAsia="Courier New" w:hAnsi="Courier New" w:cs="Courier New"/>
          <w:b/>
          <w:color w:val="214987"/>
          <w:w w:val="99"/>
        </w:rPr>
        <w:t>confusionMatrix</w:t>
      </w:r>
      <w:r w:rsidR="0029427A">
        <w:rPr>
          <w:rFonts w:ascii="LM Mono 10" w:eastAsia="LM Mono 10" w:hAnsi="LM Mono 10" w:cs="LM Mono 10"/>
          <w:color w:val="000000"/>
          <w:w w:val="99"/>
        </w:rPr>
        <w:t>(prediction,</w:t>
      </w:r>
      <w:r w:rsidR="0029427A">
        <w:rPr>
          <w:rFonts w:ascii="LM Mono 10" w:eastAsia="LM Mono 10" w:hAnsi="LM Mono 10" w:cs="LM Mono 10"/>
          <w:color w:val="000000"/>
        </w:rPr>
        <w:t xml:space="preserve"> </w:t>
      </w:r>
      <w:r w:rsidR="0029427A">
        <w:rPr>
          <w:rFonts w:ascii="LM Mono 10" w:eastAsia="LM Mono 10" w:hAnsi="LM Mono 10" w:cs="LM Mono 10"/>
          <w:color w:val="000000"/>
          <w:w w:val="99"/>
        </w:rPr>
        <w:t>test[,</w:t>
      </w:r>
      <w:r w:rsidR="0029427A">
        <w:rPr>
          <w:rFonts w:ascii="LM Mono 10" w:eastAsia="LM Mono 10" w:hAnsi="LM Mono 10" w:cs="LM Mono 10"/>
          <w:color w:val="0000CE"/>
          <w:w w:val="99"/>
        </w:rPr>
        <w:t>5</w:t>
      </w:r>
      <w:r w:rsidR="0029427A">
        <w:rPr>
          <w:rFonts w:ascii="LM Mono 10" w:eastAsia="LM Mono 10" w:hAnsi="LM Mono 10" w:cs="LM Mono 10"/>
          <w:color w:val="000000"/>
          <w:w w:val="99"/>
        </w:rPr>
        <w:t>])</w:t>
      </w:r>
      <w:r w:rsidR="0029427A">
        <w:rPr>
          <w:rFonts w:ascii="Courier New" w:eastAsia="Courier New" w:hAnsi="Courier New" w:cs="Courier New"/>
          <w:b/>
          <w:color w:val="CE5B00"/>
          <w:w w:val="99"/>
        </w:rPr>
        <w:t>$</w:t>
      </w:r>
      <w:r w:rsidR="0029427A">
        <w:rPr>
          <w:rFonts w:ascii="LM Mono 10" w:eastAsia="LM Mono 10" w:hAnsi="LM Mono 10" w:cs="LM Mono 10"/>
          <w:color w:val="000000"/>
          <w:w w:val="99"/>
        </w:rPr>
        <w:t>table</w:t>
      </w:r>
    </w:p>
    <w:p w:rsidR="00AE0F67" w:rsidRDefault="00AE0F67">
      <w:pPr>
        <w:spacing w:before="6" w:line="180" w:lineRule="exact"/>
        <w:rPr>
          <w:sz w:val="19"/>
          <w:szCs w:val="19"/>
        </w:rPr>
      </w:pPr>
    </w:p>
    <w:p w:rsidR="00AE0F67" w:rsidRDefault="0029427A">
      <w:pPr>
        <w:ind w:left="120"/>
        <w:rPr>
          <w:rFonts w:ascii="LM Mono 10" w:eastAsia="LM Mono 10" w:hAnsi="LM Mono 10" w:cs="LM Mono 10"/>
        </w:rPr>
      </w:pPr>
      <w:r>
        <w:rPr>
          <w:rFonts w:ascii="LM Mono 10" w:eastAsia="LM Mono 10" w:hAnsi="LM Mono 10" w:cs="LM Mono 10"/>
          <w:w w:val="99"/>
        </w:rPr>
        <w:t>##</w:t>
      </w:r>
      <w:r>
        <w:rPr>
          <w:rFonts w:ascii="LM Mono 10" w:eastAsia="LM Mono 10" w:hAnsi="LM Mono 10" w:cs="LM Mono 10"/>
        </w:rPr>
        <w:t xml:space="preserve">             </w:t>
      </w:r>
      <w:r>
        <w:rPr>
          <w:rFonts w:ascii="LM Mono 10" w:eastAsia="LM Mono 10" w:hAnsi="LM Mono 10" w:cs="LM Mono 10"/>
          <w:w w:val="99"/>
        </w:rPr>
        <w:t>Reference</w:t>
      </w:r>
    </w:p>
    <w:p w:rsidR="00AE0F67" w:rsidRDefault="0029427A">
      <w:pPr>
        <w:spacing w:line="220" w:lineRule="exact"/>
        <w:ind w:left="12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Prediction</w:t>
      </w:r>
      <w:r>
        <w:rPr>
          <w:rFonts w:ascii="LM Mono 10" w:eastAsia="LM Mono 10" w:hAnsi="LM Mono 10" w:cs="LM Mono 10"/>
          <w:position w:val="2"/>
        </w:rPr>
        <w:t xml:space="preserve">   </w:t>
      </w:r>
      <w:r>
        <w:rPr>
          <w:rFonts w:ascii="LM Mono 10" w:eastAsia="LM Mono 10" w:hAnsi="LM Mono 10" w:cs="LM Mono 10"/>
          <w:w w:val="99"/>
          <w:position w:val="2"/>
        </w:rPr>
        <w:t>setosa</w:t>
      </w:r>
      <w:r>
        <w:rPr>
          <w:rFonts w:ascii="LM Mono 10" w:eastAsia="LM Mono 10" w:hAnsi="LM Mono 10" w:cs="LM Mono 10"/>
          <w:position w:val="2"/>
        </w:rPr>
        <w:t xml:space="preserve"> </w:t>
      </w:r>
      <w:r>
        <w:rPr>
          <w:rFonts w:ascii="LM Mono 10" w:eastAsia="LM Mono 10" w:hAnsi="LM Mono 10" w:cs="LM Mono 10"/>
          <w:w w:val="99"/>
          <w:position w:val="2"/>
        </w:rPr>
        <w:t>versicolor</w:t>
      </w:r>
      <w:r>
        <w:rPr>
          <w:rFonts w:ascii="LM Mono 10" w:eastAsia="LM Mono 10" w:hAnsi="LM Mono 10" w:cs="LM Mono 10"/>
          <w:position w:val="2"/>
        </w:rPr>
        <w:t xml:space="preserve"> </w:t>
      </w:r>
      <w:r>
        <w:rPr>
          <w:rFonts w:ascii="LM Mono 10" w:eastAsia="LM Mono 10" w:hAnsi="LM Mono 10" w:cs="LM Mono 10"/>
          <w:w w:val="99"/>
          <w:position w:val="2"/>
        </w:rPr>
        <w:t>virginica</w:t>
      </w:r>
    </w:p>
    <w:p w:rsidR="00AE0F67" w:rsidRDefault="0029427A">
      <w:pPr>
        <w:spacing w:line="220" w:lineRule="exact"/>
        <w:ind w:left="12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setosa</w:t>
      </w:r>
      <w:r>
        <w:rPr>
          <w:rFonts w:ascii="LM Mono 10" w:eastAsia="LM Mono 10" w:hAnsi="LM Mono 10" w:cs="LM Mono 10"/>
          <w:position w:val="2"/>
        </w:rPr>
        <w:t xml:space="preserve">         </w:t>
      </w:r>
      <w:r>
        <w:rPr>
          <w:rFonts w:ascii="LM Mono 10" w:eastAsia="LM Mono 10" w:hAnsi="LM Mono 10" w:cs="LM Mono 10"/>
          <w:w w:val="99"/>
          <w:position w:val="2"/>
        </w:rPr>
        <w:t>12</w:t>
      </w:r>
      <w:r>
        <w:rPr>
          <w:rFonts w:ascii="LM Mono 10" w:eastAsia="LM Mono 10" w:hAnsi="LM Mono 10" w:cs="LM Mono 10"/>
          <w:position w:val="2"/>
        </w:rPr>
        <w:t xml:space="preserve">          </w:t>
      </w:r>
      <w:r>
        <w:rPr>
          <w:rFonts w:ascii="LM Mono 10" w:eastAsia="LM Mono 10" w:hAnsi="LM Mono 10" w:cs="LM Mono 10"/>
          <w:w w:val="99"/>
          <w:position w:val="2"/>
        </w:rPr>
        <w:t>0</w:t>
      </w:r>
      <w:r>
        <w:rPr>
          <w:rFonts w:ascii="LM Mono 10" w:eastAsia="LM Mono 10" w:hAnsi="LM Mono 10" w:cs="LM Mono 10"/>
          <w:position w:val="2"/>
        </w:rPr>
        <w:t xml:space="preserve">         </w:t>
      </w:r>
      <w:r>
        <w:rPr>
          <w:rFonts w:ascii="LM Mono 10" w:eastAsia="LM Mono 10" w:hAnsi="LM Mono 10" w:cs="LM Mono 10"/>
          <w:w w:val="99"/>
          <w:position w:val="2"/>
        </w:rPr>
        <w:t>0</w:t>
      </w:r>
    </w:p>
    <w:p w:rsidR="00AE0F67" w:rsidRDefault="0029427A">
      <w:pPr>
        <w:spacing w:line="220" w:lineRule="exact"/>
        <w:ind w:left="12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versicolor</w:t>
      </w:r>
      <w:r>
        <w:rPr>
          <w:rFonts w:ascii="LM Mono 10" w:eastAsia="LM Mono 10" w:hAnsi="LM Mono 10" w:cs="LM Mono 10"/>
          <w:position w:val="2"/>
        </w:rPr>
        <w:t xml:space="preserve">      </w:t>
      </w:r>
      <w:r>
        <w:rPr>
          <w:rFonts w:ascii="LM Mono 10" w:eastAsia="LM Mono 10" w:hAnsi="LM Mono 10" w:cs="LM Mono 10"/>
          <w:w w:val="99"/>
          <w:position w:val="2"/>
        </w:rPr>
        <w:t>0</w:t>
      </w:r>
      <w:r>
        <w:rPr>
          <w:rFonts w:ascii="LM Mono 10" w:eastAsia="LM Mono 10" w:hAnsi="LM Mono 10" w:cs="LM Mono 10"/>
          <w:position w:val="2"/>
        </w:rPr>
        <w:t xml:space="preserve">         </w:t>
      </w:r>
      <w:r>
        <w:rPr>
          <w:rFonts w:ascii="LM Mono 10" w:eastAsia="LM Mono 10" w:hAnsi="LM Mono 10" w:cs="LM Mono 10"/>
          <w:w w:val="99"/>
          <w:position w:val="2"/>
        </w:rPr>
        <w:t>17</w:t>
      </w:r>
      <w:r>
        <w:rPr>
          <w:rFonts w:ascii="LM Mono 10" w:eastAsia="LM Mono 10" w:hAnsi="LM Mono 10" w:cs="LM Mono 10"/>
          <w:position w:val="2"/>
        </w:rPr>
        <w:t xml:space="preserve">         </w:t>
      </w:r>
      <w:r>
        <w:rPr>
          <w:rFonts w:ascii="LM Mono 10" w:eastAsia="LM Mono 10" w:hAnsi="LM Mono 10" w:cs="LM Mono 10"/>
          <w:w w:val="99"/>
          <w:position w:val="2"/>
        </w:rPr>
        <w:t>1</w:t>
      </w:r>
    </w:p>
    <w:p w:rsidR="00AE0F67" w:rsidRDefault="0029427A">
      <w:pPr>
        <w:spacing w:line="220" w:lineRule="exact"/>
        <w:ind w:left="12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virginica</w:t>
      </w:r>
      <w:r>
        <w:rPr>
          <w:rFonts w:ascii="LM Mono 10" w:eastAsia="LM Mono 10" w:hAnsi="LM Mono 10" w:cs="LM Mono 10"/>
          <w:position w:val="2"/>
        </w:rPr>
        <w:t xml:space="preserve">       </w:t>
      </w:r>
      <w:r>
        <w:rPr>
          <w:rFonts w:ascii="LM Mono 10" w:eastAsia="LM Mono 10" w:hAnsi="LM Mono 10" w:cs="LM Mono 10"/>
          <w:w w:val="99"/>
          <w:position w:val="2"/>
        </w:rPr>
        <w:t>0</w:t>
      </w:r>
      <w:r>
        <w:rPr>
          <w:rFonts w:ascii="LM Mono 10" w:eastAsia="LM Mono 10" w:hAnsi="LM Mono 10" w:cs="LM Mono 10"/>
          <w:position w:val="2"/>
        </w:rPr>
        <w:t xml:space="preserve">          </w:t>
      </w:r>
      <w:r>
        <w:rPr>
          <w:rFonts w:ascii="LM Mono 10" w:eastAsia="LM Mono 10" w:hAnsi="LM Mono 10" w:cs="LM Mono 10"/>
          <w:w w:val="99"/>
          <w:position w:val="2"/>
        </w:rPr>
        <w:t>0</w:t>
      </w:r>
      <w:r>
        <w:rPr>
          <w:rFonts w:ascii="LM Mono 10" w:eastAsia="LM Mono 10" w:hAnsi="LM Mono 10" w:cs="LM Mono 10"/>
          <w:position w:val="2"/>
        </w:rPr>
        <w:t xml:space="preserve">         </w:t>
      </w:r>
      <w:r>
        <w:rPr>
          <w:rFonts w:ascii="LM Mono 10" w:eastAsia="LM Mono 10" w:hAnsi="LM Mono 10" w:cs="LM Mono 10"/>
          <w:w w:val="99"/>
          <w:position w:val="2"/>
        </w:rPr>
        <w:t>8</w:t>
      </w:r>
    </w:p>
    <w:p w:rsidR="00AE0F67" w:rsidRDefault="0029427A">
      <w:pPr>
        <w:spacing w:before="51"/>
        <w:ind w:left="120"/>
        <w:rPr>
          <w:rFonts w:ascii="LM Mono 10" w:eastAsia="LM Mono 10" w:hAnsi="LM Mono 10" w:cs="LM Mono 10"/>
        </w:rPr>
      </w:pPr>
      <w:r>
        <w:rPr>
          <w:rFonts w:ascii="LM Mono 10" w:eastAsia="LM Mono 10" w:hAnsi="LM Mono 10" w:cs="LM Mono 10"/>
          <w:w w:val="99"/>
        </w:rPr>
        <w:t>train_control</w:t>
      </w:r>
      <w:r>
        <w:rPr>
          <w:rFonts w:ascii="LM Mono 10" w:eastAsia="LM Mono 10" w:hAnsi="LM Mono 10" w:cs="LM Mono 10"/>
        </w:rPr>
        <w:t xml:space="preserve"> </w:t>
      </w:r>
      <w:r>
        <w:rPr>
          <w:rFonts w:ascii="LM Mono 10" w:eastAsia="LM Mono 10" w:hAnsi="LM Mono 10" w:cs="LM Mono 10"/>
          <w:w w:val="99"/>
        </w:rPr>
        <w:t>&lt;-</w:t>
      </w:r>
      <w:r>
        <w:rPr>
          <w:rFonts w:ascii="LM Mono 10" w:eastAsia="LM Mono 10" w:hAnsi="LM Mono 10" w:cs="LM Mono 10"/>
        </w:rPr>
        <w:t xml:space="preserve"> </w:t>
      </w:r>
      <w:r>
        <w:rPr>
          <w:rFonts w:ascii="Courier New" w:eastAsia="Courier New" w:hAnsi="Courier New" w:cs="Courier New"/>
          <w:b/>
          <w:color w:val="214987"/>
          <w:w w:val="99"/>
        </w:rPr>
        <w:t>trainControl</w:t>
      </w:r>
      <w:r>
        <w:rPr>
          <w:rFonts w:ascii="LM Mono 10" w:eastAsia="LM Mono 10" w:hAnsi="LM Mono 10" w:cs="LM Mono 10"/>
          <w:color w:val="000000"/>
          <w:w w:val="99"/>
        </w:rPr>
        <w:t>(</w:t>
      </w:r>
      <w:r>
        <w:rPr>
          <w:rFonts w:ascii="LM Mono 10" w:eastAsia="LM Mono 10" w:hAnsi="LM Mono 10" w:cs="LM Mono 10"/>
          <w:color w:val="214987"/>
          <w:w w:val="99"/>
        </w:rPr>
        <w:t>method=</w:t>
      </w:r>
      <w:r>
        <w:rPr>
          <w:rFonts w:ascii="LM Mono 10" w:eastAsia="LM Mono 10" w:hAnsi="LM Mono 10" w:cs="LM Mono 10"/>
          <w:color w:val="4F9905"/>
          <w:w w:val="99"/>
        </w:rPr>
        <w:t>"cv"</w:t>
      </w:r>
      <w:r>
        <w:rPr>
          <w:rFonts w:ascii="LM Mono 10" w:eastAsia="LM Mono 10" w:hAnsi="LM Mono 10" w:cs="LM Mono 10"/>
          <w:color w:val="000000"/>
          <w:w w:val="99"/>
        </w:rPr>
        <w:t>,</w:t>
      </w:r>
      <w:r>
        <w:rPr>
          <w:rFonts w:ascii="LM Mono 10" w:eastAsia="LM Mono 10" w:hAnsi="LM Mono 10" w:cs="LM Mono 10"/>
          <w:color w:val="000000"/>
        </w:rPr>
        <w:t xml:space="preserve"> </w:t>
      </w:r>
      <w:r>
        <w:rPr>
          <w:rFonts w:ascii="LM Mono 10" w:eastAsia="LM Mono 10" w:hAnsi="LM Mono 10" w:cs="LM Mono 10"/>
          <w:color w:val="214987"/>
          <w:w w:val="99"/>
        </w:rPr>
        <w:t>number=</w:t>
      </w:r>
      <w:r>
        <w:rPr>
          <w:rFonts w:ascii="LM Mono 10" w:eastAsia="LM Mono 10" w:hAnsi="LM Mono 10" w:cs="LM Mono 10"/>
          <w:color w:val="0000CE"/>
          <w:w w:val="99"/>
        </w:rPr>
        <w:t>10</w:t>
      </w:r>
      <w:r>
        <w:rPr>
          <w:rFonts w:ascii="LM Mono 10" w:eastAsia="LM Mono 10" w:hAnsi="LM Mono 10" w:cs="LM Mono 10"/>
          <w:color w:val="000000"/>
          <w:w w:val="99"/>
        </w:rPr>
        <w:t>)</w:t>
      </w:r>
    </w:p>
    <w:p w:rsidR="00AE0F67" w:rsidRDefault="0029427A">
      <w:pPr>
        <w:spacing w:line="220" w:lineRule="exact"/>
        <w:ind w:left="120"/>
        <w:rPr>
          <w:rFonts w:ascii="LM Mono 10" w:eastAsia="LM Mono 10" w:hAnsi="LM Mono 10" w:cs="LM Mono 10"/>
        </w:rPr>
      </w:pPr>
      <w:r>
        <w:rPr>
          <w:rFonts w:ascii="LM Mono 10" w:eastAsia="LM Mono 10" w:hAnsi="LM Mono 10" w:cs="LM Mono 10"/>
          <w:w w:val="99"/>
          <w:position w:val="2"/>
        </w:rPr>
        <w:t>model</w:t>
      </w:r>
      <w:r>
        <w:rPr>
          <w:rFonts w:ascii="LM Mono 10" w:eastAsia="LM Mono 10" w:hAnsi="LM Mono 10" w:cs="LM Mono 10"/>
          <w:position w:val="2"/>
        </w:rPr>
        <w:t xml:space="preserve"> </w:t>
      </w:r>
      <w:r>
        <w:rPr>
          <w:rFonts w:ascii="LM Mono 10" w:eastAsia="LM Mono 10" w:hAnsi="LM Mono 10" w:cs="LM Mono 10"/>
          <w:w w:val="99"/>
          <w:position w:val="2"/>
        </w:rPr>
        <w:t>&lt;-</w:t>
      </w:r>
      <w:r>
        <w:rPr>
          <w:rFonts w:ascii="LM Mono 10" w:eastAsia="LM Mono 10" w:hAnsi="LM Mono 10" w:cs="LM Mono 10"/>
          <w:position w:val="2"/>
        </w:rPr>
        <w:t xml:space="preserve"> </w:t>
      </w:r>
      <w:r>
        <w:rPr>
          <w:rFonts w:ascii="Courier New" w:eastAsia="Courier New" w:hAnsi="Courier New" w:cs="Courier New"/>
          <w:b/>
          <w:color w:val="214987"/>
          <w:w w:val="99"/>
          <w:position w:val="2"/>
        </w:rPr>
        <w:t>train</w:t>
      </w:r>
      <w:r>
        <w:rPr>
          <w:rFonts w:ascii="LM Mono 10" w:eastAsia="LM Mono 10" w:hAnsi="LM Mono 10" w:cs="LM Mono 10"/>
          <w:color w:val="000000"/>
          <w:w w:val="99"/>
          <w:position w:val="2"/>
        </w:rPr>
        <w:t>(Species</w:t>
      </w:r>
      <w:r>
        <w:rPr>
          <w:rFonts w:ascii="Courier New" w:eastAsia="Courier New" w:hAnsi="Courier New" w:cs="Courier New"/>
          <w:b/>
          <w:color w:val="CE5B00"/>
          <w:w w:val="99"/>
          <w:position w:val="2"/>
        </w:rPr>
        <w:t>~</w:t>
      </w:r>
      <w:r>
        <w:rPr>
          <w:rFonts w:ascii="LM Mono 10" w:eastAsia="LM Mono 10" w:hAnsi="LM Mono 10" w:cs="LM Mono 10"/>
          <w:color w:val="000000"/>
          <w:w w:val="99"/>
          <w:position w:val="2"/>
        </w:rPr>
        <w:t>.,</w:t>
      </w:r>
      <w:r>
        <w:rPr>
          <w:rFonts w:ascii="LM Mono 10" w:eastAsia="LM Mono 10" w:hAnsi="LM Mono 10" w:cs="LM Mono 10"/>
          <w:color w:val="000000"/>
          <w:position w:val="2"/>
        </w:rPr>
        <w:t xml:space="preserve"> </w:t>
      </w:r>
      <w:r>
        <w:rPr>
          <w:rFonts w:ascii="LM Mono 10" w:eastAsia="LM Mono 10" w:hAnsi="LM Mono 10" w:cs="LM Mono 10"/>
          <w:color w:val="214987"/>
          <w:w w:val="99"/>
          <w:position w:val="2"/>
        </w:rPr>
        <w:t>data=</w:t>
      </w:r>
      <w:r>
        <w:rPr>
          <w:rFonts w:ascii="LM Mono 10" w:eastAsia="LM Mono 10" w:hAnsi="LM Mono 10" w:cs="LM Mono 10"/>
          <w:color w:val="000000"/>
          <w:w w:val="99"/>
          <w:position w:val="2"/>
        </w:rPr>
        <w:t>iris,</w:t>
      </w:r>
      <w:r>
        <w:rPr>
          <w:rFonts w:ascii="LM Mono 10" w:eastAsia="LM Mono 10" w:hAnsi="LM Mono 10" w:cs="LM Mono 10"/>
          <w:color w:val="000000"/>
          <w:position w:val="2"/>
        </w:rPr>
        <w:t xml:space="preserve"> </w:t>
      </w:r>
      <w:r>
        <w:rPr>
          <w:rFonts w:ascii="LM Mono 10" w:eastAsia="LM Mono 10" w:hAnsi="LM Mono 10" w:cs="LM Mono 10"/>
          <w:color w:val="214987"/>
          <w:w w:val="99"/>
          <w:position w:val="2"/>
        </w:rPr>
        <w:t>trControl=</w:t>
      </w:r>
      <w:r>
        <w:rPr>
          <w:rFonts w:ascii="LM Mono 10" w:eastAsia="LM Mono 10" w:hAnsi="LM Mono 10" w:cs="LM Mono 10"/>
          <w:color w:val="000000"/>
          <w:w w:val="99"/>
          <w:position w:val="2"/>
        </w:rPr>
        <w:t>train_control,</w:t>
      </w:r>
      <w:r>
        <w:rPr>
          <w:rFonts w:ascii="LM Mono 10" w:eastAsia="LM Mono 10" w:hAnsi="LM Mono 10" w:cs="LM Mono 10"/>
          <w:color w:val="000000"/>
          <w:position w:val="2"/>
        </w:rPr>
        <w:t xml:space="preserve"> </w:t>
      </w:r>
      <w:r>
        <w:rPr>
          <w:rFonts w:ascii="LM Mono 10" w:eastAsia="LM Mono 10" w:hAnsi="LM Mono 10" w:cs="LM Mono 10"/>
          <w:color w:val="214987"/>
          <w:w w:val="99"/>
          <w:position w:val="2"/>
        </w:rPr>
        <w:t>method=</w:t>
      </w:r>
      <w:r>
        <w:rPr>
          <w:rFonts w:ascii="LM Mono 10" w:eastAsia="LM Mono 10" w:hAnsi="LM Mono 10" w:cs="LM Mono 10"/>
          <w:color w:val="4F9905"/>
          <w:w w:val="99"/>
          <w:position w:val="2"/>
        </w:rPr>
        <w:t>"knn"</w:t>
      </w:r>
      <w:r>
        <w:rPr>
          <w:rFonts w:ascii="LM Mono 10" w:eastAsia="LM Mono 10" w:hAnsi="LM Mono 10" w:cs="LM Mono 10"/>
          <w:color w:val="000000"/>
          <w:w w:val="99"/>
          <w:position w:val="2"/>
        </w:rPr>
        <w:t>)</w:t>
      </w:r>
    </w:p>
    <w:p w:rsidR="00AE0F67" w:rsidRDefault="00AE0F67">
      <w:pPr>
        <w:spacing w:line="220" w:lineRule="exact"/>
        <w:ind w:left="120"/>
        <w:rPr>
          <w:rFonts w:ascii="LM Mono 10" w:eastAsia="LM Mono 10" w:hAnsi="LM Mono 10" w:cs="LM Mono 10"/>
        </w:rPr>
      </w:pPr>
      <w:r w:rsidRPr="00AE0F67">
        <w:pict>
          <v:group id="_x0000_s1314" style="position:absolute;left:0;text-align:left;margin-left:69pt;margin-top:-25pt;width:474pt;height:51pt;z-index:-1506;mso-position-horizontal-relative:page" coordorigin="1380,-500" coordsize="9480,1020">
            <v:shape id="_x0000_s1315" style="position:absolute;left:1380;top:-500;width:9480;height:1020" coordorigin="1380,-500" coordsize="9480,1020" path="m1380,519r9480,l10860,-500r-9480,l1380,519xe" fillcolor="#f8f8f8" stroked="f">
              <v:path arrowok="t"/>
            </v:shape>
            <w10:wrap anchorx="page"/>
          </v:group>
        </w:pict>
      </w:r>
      <w:r w:rsidR="0029427A">
        <w:rPr>
          <w:rFonts w:ascii="LM Mono 10" w:eastAsia="LM Mono 10" w:hAnsi="LM Mono 10" w:cs="LM Mono 10"/>
          <w:w w:val="99"/>
          <w:position w:val="2"/>
        </w:rPr>
        <w:t>prediction</w:t>
      </w:r>
      <w:r w:rsidR="0029427A">
        <w:rPr>
          <w:rFonts w:ascii="LM Mono 10" w:eastAsia="LM Mono 10" w:hAnsi="LM Mono 10" w:cs="LM Mono 10"/>
          <w:position w:val="2"/>
        </w:rPr>
        <w:t xml:space="preserve"> </w:t>
      </w:r>
      <w:r w:rsidR="0029427A">
        <w:rPr>
          <w:rFonts w:ascii="LM Mono 10" w:eastAsia="LM Mono 10" w:hAnsi="LM Mono 10" w:cs="LM Mono 10"/>
          <w:w w:val="99"/>
          <w:position w:val="2"/>
        </w:rPr>
        <w:t>&lt;-</w:t>
      </w:r>
      <w:r w:rsidR="0029427A">
        <w:rPr>
          <w:rFonts w:ascii="LM Mono 10" w:eastAsia="LM Mono 10" w:hAnsi="LM Mono 10" w:cs="LM Mono 10"/>
          <w:position w:val="2"/>
        </w:rPr>
        <w:t xml:space="preserve"> </w:t>
      </w:r>
      <w:r w:rsidR="0029427A">
        <w:rPr>
          <w:rFonts w:ascii="Courier New" w:eastAsia="Courier New" w:hAnsi="Courier New" w:cs="Courier New"/>
          <w:b/>
          <w:color w:val="214987"/>
          <w:w w:val="99"/>
          <w:position w:val="2"/>
        </w:rPr>
        <w:t>predict</w:t>
      </w:r>
      <w:r w:rsidR="0029427A">
        <w:rPr>
          <w:rFonts w:ascii="LM Mono 10" w:eastAsia="LM Mono 10" w:hAnsi="LM Mono 10" w:cs="LM Mono 10"/>
          <w:color w:val="000000"/>
          <w:w w:val="99"/>
          <w:position w:val="2"/>
        </w:rPr>
        <w:t>(model,</w:t>
      </w:r>
      <w:r w:rsidR="0029427A">
        <w:rPr>
          <w:rFonts w:ascii="LM Mono 10" w:eastAsia="LM Mono 10" w:hAnsi="LM Mono 10" w:cs="LM Mono 10"/>
          <w:color w:val="000000"/>
          <w:position w:val="2"/>
        </w:rPr>
        <w:t xml:space="preserve"> </w:t>
      </w:r>
      <w:r w:rsidR="0029427A">
        <w:rPr>
          <w:rFonts w:ascii="LM Mono 10" w:eastAsia="LM Mono 10" w:hAnsi="LM Mono 10" w:cs="LM Mono 10"/>
          <w:color w:val="000000"/>
          <w:w w:val="99"/>
          <w:position w:val="2"/>
        </w:rPr>
        <w:t>test)</w:t>
      </w:r>
    </w:p>
    <w:p w:rsidR="00AE0F67" w:rsidRDefault="0029427A">
      <w:pPr>
        <w:spacing w:line="220" w:lineRule="exact"/>
        <w:ind w:left="120"/>
        <w:rPr>
          <w:rFonts w:ascii="LM Mono 10" w:eastAsia="LM Mono 10" w:hAnsi="LM Mono 10" w:cs="LM Mono 10"/>
        </w:rPr>
      </w:pPr>
      <w:r>
        <w:rPr>
          <w:rFonts w:ascii="Courier New" w:eastAsia="Courier New" w:hAnsi="Courier New" w:cs="Courier New"/>
          <w:b/>
          <w:color w:val="214987"/>
          <w:w w:val="99"/>
          <w:position w:val="2"/>
        </w:rPr>
        <w:t>confusionMatrix</w:t>
      </w:r>
      <w:r>
        <w:rPr>
          <w:rFonts w:ascii="LM Mono 10" w:eastAsia="LM Mono 10" w:hAnsi="LM Mono 10" w:cs="LM Mono 10"/>
          <w:color w:val="000000"/>
          <w:w w:val="99"/>
          <w:position w:val="2"/>
        </w:rPr>
        <w:t>(prediction,</w:t>
      </w:r>
      <w:r>
        <w:rPr>
          <w:rFonts w:ascii="LM Mono 10" w:eastAsia="LM Mono 10" w:hAnsi="LM Mono 10" w:cs="LM Mono 10"/>
          <w:color w:val="000000"/>
          <w:position w:val="2"/>
        </w:rPr>
        <w:t xml:space="preserve"> </w:t>
      </w:r>
      <w:r>
        <w:rPr>
          <w:rFonts w:ascii="LM Mono 10" w:eastAsia="LM Mono 10" w:hAnsi="LM Mono 10" w:cs="LM Mono 10"/>
          <w:color w:val="000000"/>
          <w:w w:val="99"/>
          <w:position w:val="2"/>
        </w:rPr>
        <w:t>test[,</w:t>
      </w:r>
      <w:r>
        <w:rPr>
          <w:rFonts w:ascii="LM Mono 10" w:eastAsia="LM Mono 10" w:hAnsi="LM Mono 10" w:cs="LM Mono 10"/>
          <w:color w:val="0000CE"/>
          <w:w w:val="99"/>
          <w:position w:val="2"/>
        </w:rPr>
        <w:t>5</w:t>
      </w:r>
      <w:r>
        <w:rPr>
          <w:rFonts w:ascii="LM Mono 10" w:eastAsia="LM Mono 10" w:hAnsi="LM Mono 10" w:cs="LM Mono 10"/>
          <w:color w:val="000000"/>
          <w:w w:val="99"/>
          <w:position w:val="2"/>
        </w:rPr>
        <w:t>])</w:t>
      </w:r>
    </w:p>
    <w:p w:rsidR="00AE0F67" w:rsidRDefault="00AE0F67">
      <w:pPr>
        <w:spacing w:before="6" w:line="180" w:lineRule="exact"/>
        <w:rPr>
          <w:sz w:val="19"/>
          <w:szCs w:val="19"/>
        </w:rPr>
      </w:pPr>
    </w:p>
    <w:p w:rsidR="00AE0F67" w:rsidRDefault="0029427A">
      <w:pPr>
        <w:ind w:left="120"/>
        <w:rPr>
          <w:rFonts w:ascii="LM Mono 10" w:eastAsia="LM Mono 10" w:hAnsi="LM Mono 10" w:cs="LM Mono 10"/>
        </w:rPr>
      </w:pPr>
      <w:r>
        <w:rPr>
          <w:rFonts w:ascii="LM Mono 10" w:eastAsia="LM Mono 10" w:hAnsi="LM Mono 10" w:cs="LM Mono 10"/>
          <w:w w:val="99"/>
        </w:rPr>
        <w:t>##</w:t>
      </w:r>
      <w:r>
        <w:rPr>
          <w:rFonts w:ascii="LM Mono 10" w:eastAsia="LM Mono 10" w:hAnsi="LM Mono 10" w:cs="LM Mono 10"/>
        </w:rPr>
        <w:t xml:space="preserve"> </w:t>
      </w:r>
      <w:r>
        <w:rPr>
          <w:rFonts w:ascii="LM Mono 10" w:eastAsia="LM Mono 10" w:hAnsi="LM Mono 10" w:cs="LM Mono 10"/>
          <w:w w:val="99"/>
        </w:rPr>
        <w:t>Confusion</w:t>
      </w:r>
      <w:r>
        <w:rPr>
          <w:rFonts w:ascii="LM Mono 10" w:eastAsia="LM Mono 10" w:hAnsi="LM Mono 10" w:cs="LM Mono 10"/>
        </w:rPr>
        <w:t xml:space="preserve"> </w:t>
      </w:r>
      <w:r>
        <w:rPr>
          <w:rFonts w:ascii="LM Mono 10" w:eastAsia="LM Mono 10" w:hAnsi="LM Mono 10" w:cs="LM Mono 10"/>
          <w:w w:val="99"/>
        </w:rPr>
        <w:t>Matrix</w:t>
      </w:r>
      <w:r>
        <w:rPr>
          <w:rFonts w:ascii="LM Mono 10" w:eastAsia="LM Mono 10" w:hAnsi="LM Mono 10" w:cs="LM Mono 10"/>
        </w:rPr>
        <w:t xml:space="preserve"> </w:t>
      </w:r>
      <w:r>
        <w:rPr>
          <w:rFonts w:ascii="LM Mono 10" w:eastAsia="LM Mono 10" w:hAnsi="LM Mono 10" w:cs="LM Mono 10"/>
          <w:w w:val="99"/>
        </w:rPr>
        <w:t>and</w:t>
      </w:r>
      <w:r>
        <w:rPr>
          <w:rFonts w:ascii="LM Mono 10" w:eastAsia="LM Mono 10" w:hAnsi="LM Mono 10" w:cs="LM Mono 10"/>
        </w:rPr>
        <w:t xml:space="preserve"> </w:t>
      </w:r>
      <w:r>
        <w:rPr>
          <w:rFonts w:ascii="LM Mono 10" w:eastAsia="LM Mono 10" w:hAnsi="LM Mono 10" w:cs="LM Mono 10"/>
          <w:w w:val="99"/>
        </w:rPr>
        <w:t>Statistics</w:t>
      </w:r>
    </w:p>
    <w:p w:rsidR="00AE0F67" w:rsidRDefault="0029427A">
      <w:pPr>
        <w:spacing w:line="220" w:lineRule="exact"/>
        <w:ind w:left="120"/>
        <w:rPr>
          <w:rFonts w:ascii="LM Mono 10" w:eastAsia="LM Mono 10" w:hAnsi="LM Mono 10" w:cs="LM Mono 10"/>
        </w:rPr>
      </w:pPr>
      <w:r>
        <w:rPr>
          <w:rFonts w:ascii="LM Mono 10" w:eastAsia="LM Mono 10" w:hAnsi="LM Mono 10" w:cs="LM Mono 10"/>
          <w:w w:val="99"/>
          <w:position w:val="2"/>
        </w:rPr>
        <w:t>##</w:t>
      </w:r>
    </w:p>
    <w:p w:rsidR="00AE0F67" w:rsidRDefault="0029427A">
      <w:pPr>
        <w:spacing w:line="220" w:lineRule="exact"/>
        <w:ind w:left="12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Reference</w:t>
      </w:r>
    </w:p>
    <w:p w:rsidR="00AE0F67" w:rsidRDefault="0029427A">
      <w:pPr>
        <w:spacing w:line="220" w:lineRule="exact"/>
        <w:ind w:left="12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Prediction</w:t>
      </w:r>
      <w:r>
        <w:rPr>
          <w:rFonts w:ascii="LM Mono 10" w:eastAsia="LM Mono 10" w:hAnsi="LM Mono 10" w:cs="LM Mono 10"/>
          <w:position w:val="2"/>
        </w:rPr>
        <w:t xml:space="preserve">   </w:t>
      </w:r>
      <w:r>
        <w:rPr>
          <w:rFonts w:ascii="LM Mono 10" w:eastAsia="LM Mono 10" w:hAnsi="LM Mono 10" w:cs="LM Mono 10"/>
          <w:w w:val="99"/>
          <w:position w:val="2"/>
        </w:rPr>
        <w:t>setosa</w:t>
      </w:r>
      <w:r>
        <w:rPr>
          <w:rFonts w:ascii="LM Mono 10" w:eastAsia="LM Mono 10" w:hAnsi="LM Mono 10" w:cs="LM Mono 10"/>
          <w:position w:val="2"/>
        </w:rPr>
        <w:t xml:space="preserve"> </w:t>
      </w:r>
      <w:r>
        <w:rPr>
          <w:rFonts w:ascii="LM Mono 10" w:eastAsia="LM Mono 10" w:hAnsi="LM Mono 10" w:cs="LM Mono 10"/>
          <w:w w:val="99"/>
          <w:position w:val="2"/>
        </w:rPr>
        <w:t>versicolor</w:t>
      </w:r>
      <w:r>
        <w:rPr>
          <w:rFonts w:ascii="LM Mono 10" w:eastAsia="LM Mono 10" w:hAnsi="LM Mono 10" w:cs="LM Mono 10"/>
          <w:position w:val="2"/>
        </w:rPr>
        <w:t xml:space="preserve"> </w:t>
      </w:r>
      <w:r>
        <w:rPr>
          <w:rFonts w:ascii="LM Mono 10" w:eastAsia="LM Mono 10" w:hAnsi="LM Mono 10" w:cs="LM Mono 10"/>
          <w:w w:val="99"/>
          <w:position w:val="2"/>
        </w:rPr>
        <w:t>virginica</w:t>
      </w:r>
    </w:p>
    <w:p w:rsidR="00AE0F67" w:rsidRDefault="0029427A">
      <w:pPr>
        <w:spacing w:line="220" w:lineRule="exact"/>
        <w:ind w:left="12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setosa</w:t>
      </w:r>
      <w:r>
        <w:rPr>
          <w:rFonts w:ascii="LM Mono 10" w:eastAsia="LM Mono 10" w:hAnsi="LM Mono 10" w:cs="LM Mono 10"/>
          <w:position w:val="2"/>
        </w:rPr>
        <w:t xml:space="preserve">         </w:t>
      </w:r>
      <w:r>
        <w:rPr>
          <w:rFonts w:ascii="LM Mono 10" w:eastAsia="LM Mono 10" w:hAnsi="LM Mono 10" w:cs="LM Mono 10"/>
          <w:w w:val="99"/>
          <w:position w:val="2"/>
        </w:rPr>
        <w:t>12</w:t>
      </w:r>
      <w:r>
        <w:rPr>
          <w:rFonts w:ascii="LM Mono 10" w:eastAsia="LM Mono 10" w:hAnsi="LM Mono 10" w:cs="LM Mono 10"/>
          <w:position w:val="2"/>
        </w:rPr>
        <w:t xml:space="preserve">          </w:t>
      </w:r>
      <w:r>
        <w:rPr>
          <w:rFonts w:ascii="LM Mono 10" w:eastAsia="LM Mono 10" w:hAnsi="LM Mono 10" w:cs="LM Mono 10"/>
          <w:w w:val="99"/>
          <w:position w:val="2"/>
        </w:rPr>
        <w:t>0</w:t>
      </w:r>
      <w:r>
        <w:rPr>
          <w:rFonts w:ascii="LM Mono 10" w:eastAsia="LM Mono 10" w:hAnsi="LM Mono 10" w:cs="LM Mono 10"/>
          <w:position w:val="2"/>
        </w:rPr>
        <w:t xml:space="preserve">         </w:t>
      </w:r>
      <w:r>
        <w:rPr>
          <w:rFonts w:ascii="LM Mono 10" w:eastAsia="LM Mono 10" w:hAnsi="LM Mono 10" w:cs="LM Mono 10"/>
          <w:w w:val="99"/>
          <w:position w:val="2"/>
        </w:rPr>
        <w:t>0</w:t>
      </w:r>
    </w:p>
    <w:p w:rsidR="00AE0F67" w:rsidRDefault="0029427A">
      <w:pPr>
        <w:spacing w:line="220" w:lineRule="exact"/>
        <w:ind w:left="12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versicolor</w:t>
      </w:r>
      <w:r>
        <w:rPr>
          <w:rFonts w:ascii="LM Mono 10" w:eastAsia="LM Mono 10" w:hAnsi="LM Mono 10" w:cs="LM Mono 10"/>
          <w:position w:val="2"/>
        </w:rPr>
        <w:t xml:space="preserve">      </w:t>
      </w:r>
      <w:r>
        <w:rPr>
          <w:rFonts w:ascii="LM Mono 10" w:eastAsia="LM Mono 10" w:hAnsi="LM Mono 10" w:cs="LM Mono 10"/>
          <w:w w:val="99"/>
          <w:position w:val="2"/>
        </w:rPr>
        <w:t>0</w:t>
      </w:r>
      <w:r>
        <w:rPr>
          <w:rFonts w:ascii="LM Mono 10" w:eastAsia="LM Mono 10" w:hAnsi="LM Mono 10" w:cs="LM Mono 10"/>
          <w:position w:val="2"/>
        </w:rPr>
        <w:t xml:space="preserve">         </w:t>
      </w:r>
      <w:r>
        <w:rPr>
          <w:rFonts w:ascii="LM Mono 10" w:eastAsia="LM Mono 10" w:hAnsi="LM Mono 10" w:cs="LM Mono 10"/>
          <w:w w:val="99"/>
          <w:position w:val="2"/>
        </w:rPr>
        <w:t>16</w:t>
      </w:r>
      <w:r>
        <w:rPr>
          <w:rFonts w:ascii="LM Mono 10" w:eastAsia="LM Mono 10" w:hAnsi="LM Mono 10" w:cs="LM Mono 10"/>
          <w:position w:val="2"/>
        </w:rPr>
        <w:t xml:space="preserve">         </w:t>
      </w:r>
      <w:r>
        <w:rPr>
          <w:rFonts w:ascii="LM Mono 10" w:eastAsia="LM Mono 10" w:hAnsi="LM Mono 10" w:cs="LM Mono 10"/>
          <w:w w:val="99"/>
          <w:position w:val="2"/>
        </w:rPr>
        <w:t>0</w:t>
      </w:r>
    </w:p>
    <w:p w:rsidR="00AE0F67" w:rsidRDefault="0029427A">
      <w:pPr>
        <w:spacing w:line="220" w:lineRule="exact"/>
        <w:ind w:left="12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virginica</w:t>
      </w:r>
      <w:r>
        <w:rPr>
          <w:rFonts w:ascii="LM Mono 10" w:eastAsia="LM Mono 10" w:hAnsi="LM Mono 10" w:cs="LM Mono 10"/>
          <w:position w:val="2"/>
        </w:rPr>
        <w:t xml:space="preserve">       </w:t>
      </w:r>
      <w:r>
        <w:rPr>
          <w:rFonts w:ascii="LM Mono 10" w:eastAsia="LM Mono 10" w:hAnsi="LM Mono 10" w:cs="LM Mono 10"/>
          <w:w w:val="99"/>
          <w:position w:val="2"/>
        </w:rPr>
        <w:t>0</w:t>
      </w:r>
      <w:r>
        <w:rPr>
          <w:rFonts w:ascii="LM Mono 10" w:eastAsia="LM Mono 10" w:hAnsi="LM Mono 10" w:cs="LM Mono 10"/>
          <w:position w:val="2"/>
        </w:rPr>
        <w:t xml:space="preserve">          </w:t>
      </w:r>
      <w:r>
        <w:rPr>
          <w:rFonts w:ascii="LM Mono 10" w:eastAsia="LM Mono 10" w:hAnsi="LM Mono 10" w:cs="LM Mono 10"/>
          <w:w w:val="99"/>
          <w:position w:val="2"/>
        </w:rPr>
        <w:t>1</w:t>
      </w:r>
      <w:r>
        <w:rPr>
          <w:rFonts w:ascii="LM Mono 10" w:eastAsia="LM Mono 10" w:hAnsi="LM Mono 10" w:cs="LM Mono 10"/>
          <w:position w:val="2"/>
        </w:rPr>
        <w:t xml:space="preserve">         </w:t>
      </w:r>
      <w:r>
        <w:rPr>
          <w:rFonts w:ascii="LM Mono 10" w:eastAsia="LM Mono 10" w:hAnsi="LM Mono 10" w:cs="LM Mono 10"/>
          <w:w w:val="99"/>
          <w:position w:val="2"/>
        </w:rPr>
        <w:t>9</w:t>
      </w:r>
    </w:p>
    <w:p w:rsidR="00AE0F67" w:rsidRDefault="0029427A">
      <w:pPr>
        <w:spacing w:line="220" w:lineRule="exact"/>
        <w:ind w:left="120"/>
        <w:rPr>
          <w:rFonts w:ascii="LM Mono 10" w:eastAsia="LM Mono 10" w:hAnsi="LM Mono 10" w:cs="LM Mono 10"/>
        </w:rPr>
      </w:pPr>
      <w:r>
        <w:rPr>
          <w:rFonts w:ascii="LM Mono 10" w:eastAsia="LM Mono 10" w:hAnsi="LM Mono 10" w:cs="LM Mono 10"/>
          <w:w w:val="99"/>
          <w:position w:val="2"/>
        </w:rPr>
        <w:t>##</w:t>
      </w:r>
    </w:p>
    <w:p w:rsidR="00AE0F67" w:rsidRDefault="0029427A">
      <w:pPr>
        <w:spacing w:line="220" w:lineRule="exact"/>
        <w:ind w:left="12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Overall</w:t>
      </w:r>
      <w:r>
        <w:rPr>
          <w:rFonts w:ascii="LM Mono 10" w:eastAsia="LM Mono 10" w:hAnsi="LM Mono 10" w:cs="LM Mono 10"/>
          <w:position w:val="2"/>
        </w:rPr>
        <w:t xml:space="preserve"> </w:t>
      </w:r>
      <w:r>
        <w:rPr>
          <w:rFonts w:ascii="LM Mono 10" w:eastAsia="LM Mono 10" w:hAnsi="LM Mono 10" w:cs="LM Mono 10"/>
          <w:w w:val="99"/>
          <w:position w:val="2"/>
        </w:rPr>
        <w:t>Statistics</w:t>
      </w:r>
    </w:p>
    <w:p w:rsidR="00AE0F67" w:rsidRDefault="0029427A">
      <w:pPr>
        <w:spacing w:line="220" w:lineRule="exact"/>
        <w:ind w:left="120"/>
        <w:rPr>
          <w:rFonts w:ascii="LM Mono 10" w:eastAsia="LM Mono 10" w:hAnsi="LM Mono 10" w:cs="LM Mono 10"/>
        </w:rPr>
      </w:pPr>
      <w:r>
        <w:rPr>
          <w:rFonts w:ascii="LM Mono 10" w:eastAsia="LM Mono 10" w:hAnsi="LM Mono 10" w:cs="LM Mono 10"/>
          <w:w w:val="99"/>
          <w:position w:val="2"/>
        </w:rPr>
        <w:t>##</w:t>
      </w:r>
    </w:p>
    <w:p w:rsidR="00AE0F67" w:rsidRDefault="0029427A">
      <w:pPr>
        <w:spacing w:line="220" w:lineRule="exact"/>
        <w:ind w:left="12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Accuracy</w:t>
      </w:r>
      <w:r>
        <w:rPr>
          <w:rFonts w:ascii="LM Mono 10" w:eastAsia="LM Mono 10" w:hAnsi="LM Mono 10" w:cs="LM Mono 10"/>
          <w:position w:val="2"/>
        </w:rPr>
        <w:t xml:space="preserve"> </w:t>
      </w: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0.9737</w:t>
      </w:r>
    </w:p>
    <w:p w:rsidR="00AE0F67" w:rsidRDefault="0029427A">
      <w:pPr>
        <w:spacing w:line="220" w:lineRule="exact"/>
        <w:ind w:left="12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95%</w:t>
      </w:r>
      <w:r>
        <w:rPr>
          <w:rFonts w:ascii="LM Mono 10" w:eastAsia="LM Mono 10" w:hAnsi="LM Mono 10" w:cs="LM Mono 10"/>
          <w:position w:val="2"/>
        </w:rPr>
        <w:t xml:space="preserve"> </w:t>
      </w:r>
      <w:r>
        <w:rPr>
          <w:rFonts w:ascii="LM Mono 10" w:eastAsia="LM Mono 10" w:hAnsi="LM Mono 10" w:cs="LM Mono 10"/>
          <w:w w:val="99"/>
          <w:position w:val="2"/>
        </w:rPr>
        <w:t>CI</w:t>
      </w:r>
      <w:r>
        <w:rPr>
          <w:rFonts w:ascii="LM Mono 10" w:eastAsia="LM Mono 10" w:hAnsi="LM Mono 10" w:cs="LM Mono 10"/>
          <w:position w:val="2"/>
        </w:rPr>
        <w:t xml:space="preserve"> </w:t>
      </w: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(0.8619,</w:t>
      </w:r>
      <w:r>
        <w:rPr>
          <w:rFonts w:ascii="LM Mono 10" w:eastAsia="LM Mono 10" w:hAnsi="LM Mono 10" w:cs="LM Mono 10"/>
          <w:position w:val="2"/>
        </w:rPr>
        <w:t xml:space="preserve"> </w:t>
      </w:r>
      <w:r>
        <w:rPr>
          <w:rFonts w:ascii="LM Mono 10" w:eastAsia="LM Mono 10" w:hAnsi="LM Mono 10" w:cs="LM Mono 10"/>
          <w:w w:val="99"/>
          <w:position w:val="2"/>
        </w:rPr>
        <w:t>0.9993)</w:t>
      </w:r>
    </w:p>
    <w:p w:rsidR="00AE0F67" w:rsidRDefault="0029427A">
      <w:pPr>
        <w:spacing w:line="220" w:lineRule="exact"/>
        <w:ind w:left="12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No</w:t>
      </w:r>
      <w:r>
        <w:rPr>
          <w:rFonts w:ascii="LM Mono 10" w:eastAsia="LM Mono 10" w:hAnsi="LM Mono 10" w:cs="LM Mono 10"/>
          <w:position w:val="2"/>
        </w:rPr>
        <w:t xml:space="preserve"> </w:t>
      </w:r>
      <w:r>
        <w:rPr>
          <w:rFonts w:ascii="LM Mono 10" w:eastAsia="LM Mono 10" w:hAnsi="LM Mono 10" w:cs="LM Mono 10"/>
          <w:w w:val="99"/>
          <w:position w:val="2"/>
        </w:rPr>
        <w:t>Information</w:t>
      </w:r>
      <w:r>
        <w:rPr>
          <w:rFonts w:ascii="LM Mono 10" w:eastAsia="LM Mono 10" w:hAnsi="LM Mono 10" w:cs="LM Mono 10"/>
          <w:position w:val="2"/>
        </w:rPr>
        <w:t xml:space="preserve"> </w:t>
      </w:r>
      <w:r>
        <w:rPr>
          <w:rFonts w:ascii="LM Mono 10" w:eastAsia="LM Mono 10" w:hAnsi="LM Mono 10" w:cs="LM Mono 10"/>
          <w:w w:val="99"/>
          <w:position w:val="2"/>
        </w:rPr>
        <w:t>Rate</w:t>
      </w:r>
      <w:r>
        <w:rPr>
          <w:rFonts w:ascii="LM Mono 10" w:eastAsia="LM Mono 10" w:hAnsi="LM Mono 10" w:cs="LM Mono 10"/>
          <w:position w:val="2"/>
        </w:rPr>
        <w:t xml:space="preserve"> </w:t>
      </w: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0.4474</w:t>
      </w:r>
    </w:p>
    <w:p w:rsidR="00AE0F67" w:rsidRDefault="0029427A">
      <w:pPr>
        <w:spacing w:line="220" w:lineRule="exact"/>
        <w:ind w:left="12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P-Value</w:t>
      </w:r>
      <w:r>
        <w:rPr>
          <w:rFonts w:ascii="LM Mono 10" w:eastAsia="LM Mono 10" w:hAnsi="LM Mono 10" w:cs="LM Mono 10"/>
          <w:position w:val="2"/>
        </w:rPr>
        <w:t xml:space="preserve"> </w:t>
      </w:r>
      <w:r>
        <w:rPr>
          <w:rFonts w:ascii="LM Mono 10" w:eastAsia="LM Mono 10" w:hAnsi="LM Mono 10" w:cs="LM Mono 10"/>
          <w:w w:val="99"/>
          <w:position w:val="2"/>
        </w:rPr>
        <w:t>[Acc</w:t>
      </w:r>
      <w:r>
        <w:rPr>
          <w:rFonts w:ascii="LM Mono 10" w:eastAsia="LM Mono 10" w:hAnsi="LM Mono 10" w:cs="LM Mono 10"/>
          <w:position w:val="2"/>
        </w:rPr>
        <w:t xml:space="preserve"> </w:t>
      </w:r>
      <w:r>
        <w:rPr>
          <w:rFonts w:ascii="LM Mono 10" w:eastAsia="LM Mono 10" w:hAnsi="LM Mono 10" w:cs="LM Mono 10"/>
          <w:w w:val="99"/>
          <w:position w:val="2"/>
        </w:rPr>
        <w:t>&gt;</w:t>
      </w:r>
      <w:r>
        <w:rPr>
          <w:rFonts w:ascii="LM Mono 10" w:eastAsia="LM Mono 10" w:hAnsi="LM Mono 10" w:cs="LM Mono 10"/>
          <w:position w:val="2"/>
        </w:rPr>
        <w:t xml:space="preserve"> </w:t>
      </w:r>
      <w:r>
        <w:rPr>
          <w:rFonts w:ascii="LM Mono 10" w:eastAsia="LM Mono 10" w:hAnsi="LM Mono 10" w:cs="LM Mono 10"/>
          <w:w w:val="99"/>
          <w:position w:val="2"/>
        </w:rPr>
        <w:t>NIR]</w:t>
      </w:r>
      <w:r>
        <w:rPr>
          <w:rFonts w:ascii="LM Mono 10" w:eastAsia="LM Mono 10" w:hAnsi="LM Mono 10" w:cs="LM Mono 10"/>
          <w:position w:val="2"/>
        </w:rPr>
        <w:t xml:space="preserve"> </w:t>
      </w: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2.547e-12</w:t>
      </w:r>
    </w:p>
    <w:p w:rsidR="00AE0F67" w:rsidRDefault="0029427A">
      <w:pPr>
        <w:spacing w:line="220" w:lineRule="exact"/>
        <w:ind w:left="120"/>
        <w:rPr>
          <w:rFonts w:ascii="LM Mono 10" w:eastAsia="LM Mono 10" w:hAnsi="LM Mono 10" w:cs="LM Mono 10"/>
        </w:rPr>
      </w:pPr>
      <w:r>
        <w:rPr>
          <w:rFonts w:ascii="LM Mono 10" w:eastAsia="LM Mono 10" w:hAnsi="LM Mono 10" w:cs="LM Mono 10"/>
          <w:w w:val="99"/>
          <w:position w:val="2"/>
        </w:rPr>
        <w:t>##</w:t>
      </w:r>
    </w:p>
    <w:p w:rsidR="00AE0F67" w:rsidRDefault="0029427A">
      <w:pPr>
        <w:spacing w:line="220" w:lineRule="exact"/>
        <w:ind w:left="12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Kappa</w:t>
      </w:r>
      <w:r>
        <w:rPr>
          <w:rFonts w:ascii="LM Mono 10" w:eastAsia="LM Mono 10" w:hAnsi="LM Mono 10" w:cs="LM Mono 10"/>
          <w:position w:val="2"/>
        </w:rPr>
        <w:t xml:space="preserve"> </w:t>
      </w: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0.9595</w:t>
      </w:r>
    </w:p>
    <w:p w:rsidR="00AE0F67" w:rsidRDefault="0029427A">
      <w:pPr>
        <w:spacing w:line="220" w:lineRule="exact"/>
        <w:ind w:left="120"/>
        <w:rPr>
          <w:rFonts w:ascii="LM Mono 10" w:eastAsia="LM Mono 10" w:hAnsi="LM Mono 10" w:cs="LM Mono 10"/>
        </w:rPr>
      </w:pPr>
      <w:r>
        <w:rPr>
          <w:rFonts w:ascii="LM Mono 10" w:eastAsia="LM Mono 10" w:hAnsi="LM Mono 10" w:cs="LM Mono 10"/>
          <w:w w:val="99"/>
          <w:position w:val="2"/>
        </w:rPr>
        <w:t>##</w:t>
      </w:r>
    </w:p>
    <w:p w:rsidR="00AE0F67" w:rsidRDefault="0029427A">
      <w:pPr>
        <w:spacing w:line="220" w:lineRule="exact"/>
        <w:ind w:left="12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Mcnemar’s</w:t>
      </w:r>
      <w:r>
        <w:rPr>
          <w:rFonts w:ascii="LM Mono 10" w:eastAsia="LM Mono 10" w:hAnsi="LM Mono 10" w:cs="LM Mono 10"/>
          <w:position w:val="2"/>
        </w:rPr>
        <w:t xml:space="preserve"> </w:t>
      </w:r>
      <w:r>
        <w:rPr>
          <w:rFonts w:ascii="LM Mono 10" w:eastAsia="LM Mono 10" w:hAnsi="LM Mono 10" w:cs="LM Mono 10"/>
          <w:w w:val="99"/>
          <w:position w:val="2"/>
        </w:rPr>
        <w:t>Test</w:t>
      </w:r>
      <w:r>
        <w:rPr>
          <w:rFonts w:ascii="LM Mono 10" w:eastAsia="LM Mono 10" w:hAnsi="LM Mono 10" w:cs="LM Mono 10"/>
          <w:position w:val="2"/>
        </w:rPr>
        <w:t xml:space="preserve"> </w:t>
      </w:r>
      <w:r>
        <w:rPr>
          <w:rFonts w:ascii="LM Mono 10" w:eastAsia="LM Mono 10" w:hAnsi="LM Mono 10" w:cs="LM Mono 10"/>
          <w:w w:val="99"/>
          <w:position w:val="2"/>
        </w:rPr>
        <w:t>P-Value</w:t>
      </w:r>
      <w:r>
        <w:rPr>
          <w:rFonts w:ascii="LM Mono 10" w:eastAsia="LM Mono 10" w:hAnsi="LM Mono 10" w:cs="LM Mono 10"/>
          <w:position w:val="2"/>
        </w:rPr>
        <w:t xml:space="preserve"> </w:t>
      </w: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NA</w:t>
      </w:r>
    </w:p>
    <w:p w:rsidR="00AE0F67" w:rsidRDefault="0029427A">
      <w:pPr>
        <w:spacing w:line="220" w:lineRule="exact"/>
        <w:ind w:left="120"/>
        <w:rPr>
          <w:rFonts w:ascii="LM Mono 10" w:eastAsia="LM Mono 10" w:hAnsi="LM Mono 10" w:cs="LM Mono 10"/>
        </w:rPr>
      </w:pPr>
      <w:r>
        <w:rPr>
          <w:rFonts w:ascii="LM Mono 10" w:eastAsia="LM Mono 10" w:hAnsi="LM Mono 10" w:cs="LM Mono 10"/>
          <w:w w:val="99"/>
          <w:position w:val="2"/>
        </w:rPr>
        <w:t>##</w:t>
      </w:r>
    </w:p>
    <w:p w:rsidR="00AE0F67" w:rsidRDefault="0029427A">
      <w:pPr>
        <w:spacing w:line="220" w:lineRule="exact"/>
        <w:ind w:left="12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Statistics</w:t>
      </w:r>
      <w:r>
        <w:rPr>
          <w:rFonts w:ascii="LM Mono 10" w:eastAsia="LM Mono 10" w:hAnsi="LM Mono 10" w:cs="LM Mono 10"/>
          <w:position w:val="2"/>
        </w:rPr>
        <w:t xml:space="preserve"> </w:t>
      </w:r>
      <w:r>
        <w:rPr>
          <w:rFonts w:ascii="LM Mono 10" w:eastAsia="LM Mono 10" w:hAnsi="LM Mono 10" w:cs="LM Mono 10"/>
          <w:w w:val="99"/>
          <w:position w:val="2"/>
        </w:rPr>
        <w:t>by</w:t>
      </w:r>
      <w:r>
        <w:rPr>
          <w:rFonts w:ascii="LM Mono 10" w:eastAsia="LM Mono 10" w:hAnsi="LM Mono 10" w:cs="LM Mono 10"/>
          <w:position w:val="2"/>
        </w:rPr>
        <w:t xml:space="preserve"> </w:t>
      </w:r>
      <w:r>
        <w:rPr>
          <w:rFonts w:ascii="LM Mono 10" w:eastAsia="LM Mono 10" w:hAnsi="LM Mono 10" w:cs="LM Mono 10"/>
          <w:w w:val="99"/>
          <w:position w:val="2"/>
        </w:rPr>
        <w:t>Class:</w:t>
      </w:r>
    </w:p>
    <w:p w:rsidR="00AE0F67" w:rsidRDefault="0029427A">
      <w:pPr>
        <w:spacing w:line="220" w:lineRule="exact"/>
        <w:ind w:left="120"/>
        <w:rPr>
          <w:rFonts w:ascii="LM Mono 10" w:eastAsia="LM Mono 10" w:hAnsi="LM Mono 10" w:cs="LM Mono 10"/>
        </w:rPr>
      </w:pPr>
      <w:r>
        <w:rPr>
          <w:rFonts w:ascii="LM Mono 10" w:eastAsia="LM Mono 10" w:hAnsi="LM Mono 10" w:cs="LM Mono 10"/>
          <w:w w:val="99"/>
          <w:position w:val="2"/>
        </w:rPr>
        <w:t>##</w:t>
      </w:r>
    </w:p>
    <w:p w:rsidR="00AE0F67" w:rsidRDefault="0029427A">
      <w:pPr>
        <w:spacing w:line="220" w:lineRule="exact"/>
        <w:ind w:left="12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Class:</w:t>
      </w:r>
      <w:r>
        <w:rPr>
          <w:rFonts w:ascii="LM Mono 10" w:eastAsia="LM Mono 10" w:hAnsi="LM Mono 10" w:cs="LM Mono 10"/>
          <w:position w:val="2"/>
        </w:rPr>
        <w:t xml:space="preserve"> </w:t>
      </w:r>
      <w:r>
        <w:rPr>
          <w:rFonts w:ascii="LM Mono 10" w:eastAsia="LM Mono 10" w:hAnsi="LM Mono 10" w:cs="LM Mono 10"/>
          <w:w w:val="99"/>
          <w:position w:val="2"/>
        </w:rPr>
        <w:t>setosa</w:t>
      </w:r>
      <w:r>
        <w:rPr>
          <w:rFonts w:ascii="LM Mono 10" w:eastAsia="LM Mono 10" w:hAnsi="LM Mono 10" w:cs="LM Mono 10"/>
          <w:position w:val="2"/>
        </w:rPr>
        <w:t xml:space="preserve"> </w:t>
      </w:r>
      <w:r>
        <w:rPr>
          <w:rFonts w:ascii="LM Mono 10" w:eastAsia="LM Mono 10" w:hAnsi="LM Mono 10" w:cs="LM Mono 10"/>
          <w:w w:val="99"/>
          <w:position w:val="2"/>
        </w:rPr>
        <w:t>Class:</w:t>
      </w:r>
      <w:r>
        <w:rPr>
          <w:rFonts w:ascii="LM Mono 10" w:eastAsia="LM Mono 10" w:hAnsi="LM Mono 10" w:cs="LM Mono 10"/>
          <w:position w:val="2"/>
        </w:rPr>
        <w:t xml:space="preserve"> </w:t>
      </w:r>
      <w:r>
        <w:rPr>
          <w:rFonts w:ascii="LM Mono 10" w:eastAsia="LM Mono 10" w:hAnsi="LM Mono 10" w:cs="LM Mono 10"/>
          <w:w w:val="99"/>
          <w:position w:val="2"/>
        </w:rPr>
        <w:t>versicolor</w:t>
      </w:r>
      <w:r>
        <w:rPr>
          <w:rFonts w:ascii="LM Mono 10" w:eastAsia="LM Mono 10" w:hAnsi="LM Mono 10" w:cs="LM Mono 10"/>
          <w:position w:val="2"/>
        </w:rPr>
        <w:t xml:space="preserve"> </w:t>
      </w:r>
      <w:r>
        <w:rPr>
          <w:rFonts w:ascii="LM Mono 10" w:eastAsia="LM Mono 10" w:hAnsi="LM Mono 10" w:cs="LM Mono 10"/>
          <w:w w:val="99"/>
          <w:position w:val="2"/>
        </w:rPr>
        <w:t>Class:</w:t>
      </w:r>
      <w:r>
        <w:rPr>
          <w:rFonts w:ascii="LM Mono 10" w:eastAsia="LM Mono 10" w:hAnsi="LM Mono 10" w:cs="LM Mono 10"/>
          <w:position w:val="2"/>
        </w:rPr>
        <w:t xml:space="preserve"> </w:t>
      </w:r>
      <w:r>
        <w:rPr>
          <w:rFonts w:ascii="LM Mono 10" w:eastAsia="LM Mono 10" w:hAnsi="LM Mono 10" w:cs="LM Mono 10"/>
          <w:w w:val="99"/>
          <w:position w:val="2"/>
        </w:rPr>
        <w:t>virginica</w:t>
      </w:r>
    </w:p>
    <w:p w:rsidR="00AE0F67" w:rsidRDefault="0029427A">
      <w:pPr>
        <w:spacing w:line="220" w:lineRule="exact"/>
        <w:ind w:left="12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Sensitivity</w:t>
      </w:r>
      <w:r>
        <w:rPr>
          <w:rFonts w:ascii="LM Mono 10" w:eastAsia="LM Mono 10" w:hAnsi="LM Mono 10" w:cs="LM Mono 10"/>
          <w:position w:val="2"/>
        </w:rPr>
        <w:t xml:space="preserve">                 </w:t>
      </w:r>
      <w:r>
        <w:rPr>
          <w:rFonts w:ascii="LM Mono 10" w:eastAsia="LM Mono 10" w:hAnsi="LM Mono 10" w:cs="LM Mono 10"/>
          <w:w w:val="99"/>
          <w:position w:val="2"/>
        </w:rPr>
        <w:t>1.0000</w:t>
      </w:r>
      <w:r>
        <w:rPr>
          <w:rFonts w:ascii="LM Mono 10" w:eastAsia="LM Mono 10" w:hAnsi="LM Mono 10" w:cs="LM Mono 10"/>
          <w:position w:val="2"/>
        </w:rPr>
        <w:t xml:space="preserve">            </w:t>
      </w:r>
      <w:r>
        <w:rPr>
          <w:rFonts w:ascii="LM Mono 10" w:eastAsia="LM Mono 10" w:hAnsi="LM Mono 10" w:cs="LM Mono 10"/>
          <w:w w:val="99"/>
          <w:position w:val="2"/>
        </w:rPr>
        <w:t>0.9412</w:t>
      </w:r>
      <w:r>
        <w:rPr>
          <w:rFonts w:ascii="LM Mono 10" w:eastAsia="LM Mono 10" w:hAnsi="LM Mono 10" w:cs="LM Mono 10"/>
          <w:position w:val="2"/>
        </w:rPr>
        <w:t xml:space="preserve">           </w:t>
      </w:r>
      <w:r>
        <w:rPr>
          <w:rFonts w:ascii="LM Mono 10" w:eastAsia="LM Mono 10" w:hAnsi="LM Mono 10" w:cs="LM Mono 10"/>
          <w:w w:val="99"/>
          <w:position w:val="2"/>
        </w:rPr>
        <w:t>1.0000</w:t>
      </w:r>
    </w:p>
    <w:p w:rsidR="00AE0F67" w:rsidRDefault="0029427A">
      <w:pPr>
        <w:spacing w:line="220" w:lineRule="exact"/>
        <w:ind w:left="12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Specificity</w:t>
      </w:r>
      <w:r>
        <w:rPr>
          <w:rFonts w:ascii="LM Mono 10" w:eastAsia="LM Mono 10" w:hAnsi="LM Mono 10" w:cs="LM Mono 10"/>
          <w:position w:val="2"/>
        </w:rPr>
        <w:t xml:space="preserve">                 </w:t>
      </w:r>
      <w:r>
        <w:rPr>
          <w:rFonts w:ascii="LM Mono 10" w:eastAsia="LM Mono 10" w:hAnsi="LM Mono 10" w:cs="LM Mono 10"/>
          <w:w w:val="99"/>
          <w:position w:val="2"/>
        </w:rPr>
        <w:t>1.0000</w:t>
      </w:r>
      <w:r>
        <w:rPr>
          <w:rFonts w:ascii="LM Mono 10" w:eastAsia="LM Mono 10" w:hAnsi="LM Mono 10" w:cs="LM Mono 10"/>
          <w:position w:val="2"/>
        </w:rPr>
        <w:t xml:space="preserve">            </w:t>
      </w:r>
      <w:r>
        <w:rPr>
          <w:rFonts w:ascii="LM Mono 10" w:eastAsia="LM Mono 10" w:hAnsi="LM Mono 10" w:cs="LM Mono 10"/>
          <w:w w:val="99"/>
          <w:position w:val="2"/>
        </w:rPr>
        <w:t>1.0000</w:t>
      </w:r>
      <w:r>
        <w:rPr>
          <w:rFonts w:ascii="LM Mono 10" w:eastAsia="LM Mono 10" w:hAnsi="LM Mono 10" w:cs="LM Mono 10"/>
          <w:position w:val="2"/>
        </w:rPr>
        <w:t xml:space="preserve">           </w:t>
      </w:r>
      <w:r>
        <w:rPr>
          <w:rFonts w:ascii="LM Mono 10" w:eastAsia="LM Mono 10" w:hAnsi="LM Mono 10" w:cs="LM Mono 10"/>
          <w:w w:val="99"/>
          <w:position w:val="2"/>
        </w:rPr>
        <w:t>0.9655</w:t>
      </w:r>
    </w:p>
    <w:p w:rsidR="00AE0F67" w:rsidRDefault="0029427A">
      <w:pPr>
        <w:spacing w:line="220" w:lineRule="exact"/>
        <w:ind w:left="12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Pos</w:t>
      </w:r>
      <w:r>
        <w:rPr>
          <w:rFonts w:ascii="LM Mono 10" w:eastAsia="LM Mono 10" w:hAnsi="LM Mono 10" w:cs="LM Mono 10"/>
          <w:position w:val="2"/>
        </w:rPr>
        <w:t xml:space="preserve"> </w:t>
      </w:r>
      <w:r>
        <w:rPr>
          <w:rFonts w:ascii="LM Mono 10" w:eastAsia="LM Mono 10" w:hAnsi="LM Mono 10" w:cs="LM Mono 10"/>
          <w:w w:val="99"/>
          <w:position w:val="2"/>
        </w:rPr>
        <w:t>Pred</w:t>
      </w:r>
      <w:r>
        <w:rPr>
          <w:rFonts w:ascii="LM Mono 10" w:eastAsia="LM Mono 10" w:hAnsi="LM Mono 10" w:cs="LM Mono 10"/>
          <w:position w:val="2"/>
        </w:rPr>
        <w:t xml:space="preserve"> </w:t>
      </w:r>
      <w:r>
        <w:rPr>
          <w:rFonts w:ascii="LM Mono 10" w:eastAsia="LM Mono 10" w:hAnsi="LM Mono 10" w:cs="LM Mono 10"/>
          <w:w w:val="99"/>
          <w:position w:val="2"/>
        </w:rPr>
        <w:t>Value</w:t>
      </w:r>
      <w:r>
        <w:rPr>
          <w:rFonts w:ascii="LM Mono 10" w:eastAsia="LM Mono 10" w:hAnsi="LM Mono 10" w:cs="LM Mono 10"/>
          <w:position w:val="2"/>
        </w:rPr>
        <w:t xml:space="preserve">              </w:t>
      </w:r>
      <w:r>
        <w:rPr>
          <w:rFonts w:ascii="LM Mono 10" w:eastAsia="LM Mono 10" w:hAnsi="LM Mono 10" w:cs="LM Mono 10"/>
          <w:w w:val="99"/>
          <w:position w:val="2"/>
        </w:rPr>
        <w:t>1.0000</w:t>
      </w:r>
      <w:r>
        <w:rPr>
          <w:rFonts w:ascii="LM Mono 10" w:eastAsia="LM Mono 10" w:hAnsi="LM Mono 10" w:cs="LM Mono 10"/>
          <w:position w:val="2"/>
        </w:rPr>
        <w:t xml:space="preserve">            </w:t>
      </w:r>
      <w:r>
        <w:rPr>
          <w:rFonts w:ascii="LM Mono 10" w:eastAsia="LM Mono 10" w:hAnsi="LM Mono 10" w:cs="LM Mono 10"/>
          <w:w w:val="99"/>
          <w:position w:val="2"/>
        </w:rPr>
        <w:t>1.0000</w:t>
      </w:r>
      <w:r>
        <w:rPr>
          <w:rFonts w:ascii="LM Mono 10" w:eastAsia="LM Mono 10" w:hAnsi="LM Mono 10" w:cs="LM Mono 10"/>
          <w:position w:val="2"/>
        </w:rPr>
        <w:t xml:space="preserve">           </w:t>
      </w:r>
      <w:r>
        <w:rPr>
          <w:rFonts w:ascii="LM Mono 10" w:eastAsia="LM Mono 10" w:hAnsi="LM Mono 10" w:cs="LM Mono 10"/>
          <w:w w:val="99"/>
          <w:position w:val="2"/>
        </w:rPr>
        <w:t>0.9000</w:t>
      </w:r>
    </w:p>
    <w:p w:rsidR="00AE0F67" w:rsidRDefault="0029427A">
      <w:pPr>
        <w:spacing w:line="220" w:lineRule="exact"/>
        <w:ind w:left="12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Neg</w:t>
      </w:r>
      <w:r>
        <w:rPr>
          <w:rFonts w:ascii="LM Mono 10" w:eastAsia="LM Mono 10" w:hAnsi="LM Mono 10" w:cs="LM Mono 10"/>
          <w:position w:val="2"/>
        </w:rPr>
        <w:t xml:space="preserve"> </w:t>
      </w:r>
      <w:r>
        <w:rPr>
          <w:rFonts w:ascii="LM Mono 10" w:eastAsia="LM Mono 10" w:hAnsi="LM Mono 10" w:cs="LM Mono 10"/>
          <w:w w:val="99"/>
          <w:position w:val="2"/>
        </w:rPr>
        <w:t>Pred</w:t>
      </w:r>
      <w:r>
        <w:rPr>
          <w:rFonts w:ascii="LM Mono 10" w:eastAsia="LM Mono 10" w:hAnsi="LM Mono 10" w:cs="LM Mono 10"/>
          <w:position w:val="2"/>
        </w:rPr>
        <w:t xml:space="preserve"> </w:t>
      </w:r>
      <w:r>
        <w:rPr>
          <w:rFonts w:ascii="LM Mono 10" w:eastAsia="LM Mono 10" w:hAnsi="LM Mono 10" w:cs="LM Mono 10"/>
          <w:w w:val="99"/>
          <w:position w:val="2"/>
        </w:rPr>
        <w:t>Value</w:t>
      </w:r>
      <w:r>
        <w:rPr>
          <w:rFonts w:ascii="LM Mono 10" w:eastAsia="LM Mono 10" w:hAnsi="LM Mono 10" w:cs="LM Mono 10"/>
          <w:position w:val="2"/>
        </w:rPr>
        <w:t xml:space="preserve">              </w:t>
      </w:r>
      <w:r>
        <w:rPr>
          <w:rFonts w:ascii="LM Mono 10" w:eastAsia="LM Mono 10" w:hAnsi="LM Mono 10" w:cs="LM Mono 10"/>
          <w:w w:val="99"/>
          <w:position w:val="2"/>
        </w:rPr>
        <w:t>1.0000</w:t>
      </w:r>
      <w:r>
        <w:rPr>
          <w:rFonts w:ascii="LM Mono 10" w:eastAsia="LM Mono 10" w:hAnsi="LM Mono 10" w:cs="LM Mono 10"/>
          <w:position w:val="2"/>
        </w:rPr>
        <w:t xml:space="preserve">            </w:t>
      </w:r>
      <w:r>
        <w:rPr>
          <w:rFonts w:ascii="LM Mono 10" w:eastAsia="LM Mono 10" w:hAnsi="LM Mono 10" w:cs="LM Mono 10"/>
          <w:w w:val="99"/>
          <w:position w:val="2"/>
        </w:rPr>
        <w:t>0.9545</w:t>
      </w:r>
      <w:r>
        <w:rPr>
          <w:rFonts w:ascii="LM Mono 10" w:eastAsia="LM Mono 10" w:hAnsi="LM Mono 10" w:cs="LM Mono 10"/>
          <w:position w:val="2"/>
        </w:rPr>
        <w:t xml:space="preserve">           </w:t>
      </w:r>
      <w:r>
        <w:rPr>
          <w:rFonts w:ascii="LM Mono 10" w:eastAsia="LM Mono 10" w:hAnsi="LM Mono 10" w:cs="LM Mono 10"/>
          <w:w w:val="99"/>
          <w:position w:val="2"/>
        </w:rPr>
        <w:t>1.0000</w:t>
      </w:r>
    </w:p>
    <w:p w:rsidR="00AE0F67" w:rsidRDefault="0029427A">
      <w:pPr>
        <w:spacing w:line="220" w:lineRule="exact"/>
        <w:ind w:left="12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Prevalence</w:t>
      </w:r>
      <w:r>
        <w:rPr>
          <w:rFonts w:ascii="LM Mono 10" w:eastAsia="LM Mono 10" w:hAnsi="LM Mono 10" w:cs="LM Mono 10"/>
          <w:position w:val="2"/>
        </w:rPr>
        <w:t xml:space="preserve">                  </w:t>
      </w:r>
      <w:r>
        <w:rPr>
          <w:rFonts w:ascii="LM Mono 10" w:eastAsia="LM Mono 10" w:hAnsi="LM Mono 10" w:cs="LM Mono 10"/>
          <w:w w:val="99"/>
          <w:position w:val="2"/>
        </w:rPr>
        <w:t>0.3158</w:t>
      </w:r>
      <w:r>
        <w:rPr>
          <w:rFonts w:ascii="LM Mono 10" w:eastAsia="LM Mono 10" w:hAnsi="LM Mono 10" w:cs="LM Mono 10"/>
          <w:position w:val="2"/>
        </w:rPr>
        <w:t xml:space="preserve">   </w:t>
      </w:r>
      <w:r>
        <w:rPr>
          <w:rFonts w:ascii="LM Mono 10" w:eastAsia="LM Mono 10" w:hAnsi="LM Mono 10" w:cs="LM Mono 10"/>
          <w:position w:val="2"/>
        </w:rPr>
        <w:t xml:space="preserve">         </w:t>
      </w:r>
      <w:r>
        <w:rPr>
          <w:rFonts w:ascii="LM Mono 10" w:eastAsia="LM Mono 10" w:hAnsi="LM Mono 10" w:cs="LM Mono 10"/>
          <w:w w:val="99"/>
          <w:position w:val="2"/>
        </w:rPr>
        <w:t>0.4474</w:t>
      </w:r>
      <w:r>
        <w:rPr>
          <w:rFonts w:ascii="LM Mono 10" w:eastAsia="LM Mono 10" w:hAnsi="LM Mono 10" w:cs="LM Mono 10"/>
          <w:position w:val="2"/>
        </w:rPr>
        <w:t xml:space="preserve">           </w:t>
      </w:r>
      <w:r>
        <w:rPr>
          <w:rFonts w:ascii="LM Mono 10" w:eastAsia="LM Mono 10" w:hAnsi="LM Mono 10" w:cs="LM Mono 10"/>
          <w:w w:val="99"/>
          <w:position w:val="2"/>
        </w:rPr>
        <w:t>0.2368</w:t>
      </w:r>
    </w:p>
    <w:p w:rsidR="00AE0F67" w:rsidRDefault="0029427A">
      <w:pPr>
        <w:spacing w:line="220" w:lineRule="exact"/>
        <w:ind w:left="12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Detection</w:t>
      </w:r>
      <w:r>
        <w:rPr>
          <w:rFonts w:ascii="LM Mono 10" w:eastAsia="LM Mono 10" w:hAnsi="LM Mono 10" w:cs="LM Mono 10"/>
          <w:position w:val="2"/>
        </w:rPr>
        <w:t xml:space="preserve"> </w:t>
      </w:r>
      <w:r>
        <w:rPr>
          <w:rFonts w:ascii="LM Mono 10" w:eastAsia="LM Mono 10" w:hAnsi="LM Mono 10" w:cs="LM Mono 10"/>
          <w:w w:val="99"/>
          <w:position w:val="2"/>
        </w:rPr>
        <w:t>Rate</w:t>
      </w:r>
      <w:r>
        <w:rPr>
          <w:rFonts w:ascii="LM Mono 10" w:eastAsia="LM Mono 10" w:hAnsi="LM Mono 10" w:cs="LM Mono 10"/>
          <w:position w:val="2"/>
        </w:rPr>
        <w:t xml:space="preserve">              </w:t>
      </w:r>
      <w:r>
        <w:rPr>
          <w:rFonts w:ascii="LM Mono 10" w:eastAsia="LM Mono 10" w:hAnsi="LM Mono 10" w:cs="LM Mono 10"/>
          <w:w w:val="99"/>
          <w:position w:val="2"/>
        </w:rPr>
        <w:t>0.3158</w:t>
      </w:r>
      <w:r>
        <w:rPr>
          <w:rFonts w:ascii="LM Mono 10" w:eastAsia="LM Mono 10" w:hAnsi="LM Mono 10" w:cs="LM Mono 10"/>
          <w:position w:val="2"/>
        </w:rPr>
        <w:t xml:space="preserve">            </w:t>
      </w:r>
      <w:r>
        <w:rPr>
          <w:rFonts w:ascii="LM Mono 10" w:eastAsia="LM Mono 10" w:hAnsi="LM Mono 10" w:cs="LM Mono 10"/>
          <w:w w:val="99"/>
          <w:position w:val="2"/>
        </w:rPr>
        <w:t>0.4211</w:t>
      </w:r>
      <w:r>
        <w:rPr>
          <w:rFonts w:ascii="LM Mono 10" w:eastAsia="LM Mono 10" w:hAnsi="LM Mono 10" w:cs="LM Mono 10"/>
          <w:position w:val="2"/>
        </w:rPr>
        <w:t xml:space="preserve">           </w:t>
      </w:r>
      <w:r>
        <w:rPr>
          <w:rFonts w:ascii="LM Mono 10" w:eastAsia="LM Mono 10" w:hAnsi="LM Mono 10" w:cs="LM Mono 10"/>
          <w:w w:val="99"/>
          <w:position w:val="2"/>
        </w:rPr>
        <w:t>0.2368</w:t>
      </w:r>
    </w:p>
    <w:p w:rsidR="00AE0F67" w:rsidRDefault="0029427A">
      <w:pPr>
        <w:spacing w:line="220" w:lineRule="exact"/>
        <w:ind w:left="12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Detection</w:t>
      </w:r>
      <w:r>
        <w:rPr>
          <w:rFonts w:ascii="LM Mono 10" w:eastAsia="LM Mono 10" w:hAnsi="LM Mono 10" w:cs="LM Mono 10"/>
          <w:position w:val="2"/>
        </w:rPr>
        <w:t xml:space="preserve"> </w:t>
      </w:r>
      <w:r>
        <w:rPr>
          <w:rFonts w:ascii="LM Mono 10" w:eastAsia="LM Mono 10" w:hAnsi="LM Mono 10" w:cs="LM Mono 10"/>
          <w:w w:val="99"/>
          <w:position w:val="2"/>
        </w:rPr>
        <w:t>Prevalence</w:t>
      </w:r>
      <w:r>
        <w:rPr>
          <w:rFonts w:ascii="LM Mono 10" w:eastAsia="LM Mono 10" w:hAnsi="LM Mono 10" w:cs="LM Mono 10"/>
          <w:position w:val="2"/>
        </w:rPr>
        <w:t xml:space="preserve">        </w:t>
      </w:r>
      <w:r>
        <w:rPr>
          <w:rFonts w:ascii="LM Mono 10" w:eastAsia="LM Mono 10" w:hAnsi="LM Mono 10" w:cs="LM Mono 10"/>
          <w:w w:val="99"/>
          <w:position w:val="2"/>
        </w:rPr>
        <w:t>0.3158</w:t>
      </w:r>
      <w:r>
        <w:rPr>
          <w:rFonts w:ascii="LM Mono 10" w:eastAsia="LM Mono 10" w:hAnsi="LM Mono 10" w:cs="LM Mono 10"/>
          <w:position w:val="2"/>
        </w:rPr>
        <w:t xml:space="preserve">            </w:t>
      </w:r>
      <w:r>
        <w:rPr>
          <w:rFonts w:ascii="LM Mono 10" w:eastAsia="LM Mono 10" w:hAnsi="LM Mono 10" w:cs="LM Mono 10"/>
          <w:w w:val="99"/>
          <w:position w:val="2"/>
        </w:rPr>
        <w:t>0.4211</w:t>
      </w:r>
      <w:r>
        <w:rPr>
          <w:rFonts w:ascii="LM Mono 10" w:eastAsia="LM Mono 10" w:hAnsi="LM Mono 10" w:cs="LM Mono 10"/>
          <w:position w:val="2"/>
        </w:rPr>
        <w:t xml:space="preserve">           </w:t>
      </w:r>
      <w:r>
        <w:rPr>
          <w:rFonts w:ascii="LM Mono 10" w:eastAsia="LM Mono 10" w:hAnsi="LM Mono 10" w:cs="LM Mono 10"/>
          <w:w w:val="99"/>
          <w:position w:val="2"/>
        </w:rPr>
        <w:t>0.2632</w:t>
      </w:r>
    </w:p>
    <w:p w:rsidR="00AE0F67" w:rsidRDefault="0029427A">
      <w:pPr>
        <w:spacing w:line="220" w:lineRule="exact"/>
        <w:ind w:left="12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Balanced</w:t>
      </w:r>
      <w:r>
        <w:rPr>
          <w:rFonts w:ascii="LM Mono 10" w:eastAsia="LM Mono 10" w:hAnsi="LM Mono 10" w:cs="LM Mono 10"/>
          <w:position w:val="2"/>
        </w:rPr>
        <w:t xml:space="preserve"> </w:t>
      </w:r>
      <w:r>
        <w:rPr>
          <w:rFonts w:ascii="LM Mono 10" w:eastAsia="LM Mono 10" w:hAnsi="LM Mono 10" w:cs="LM Mono 10"/>
          <w:w w:val="99"/>
          <w:position w:val="2"/>
        </w:rPr>
        <w:t>Accuracy</w:t>
      </w:r>
      <w:r>
        <w:rPr>
          <w:rFonts w:ascii="LM Mono 10" w:eastAsia="LM Mono 10" w:hAnsi="LM Mono 10" w:cs="LM Mono 10"/>
          <w:position w:val="2"/>
        </w:rPr>
        <w:t xml:space="preserve">           </w:t>
      </w:r>
      <w:r>
        <w:rPr>
          <w:rFonts w:ascii="LM Mono 10" w:eastAsia="LM Mono 10" w:hAnsi="LM Mono 10" w:cs="LM Mono 10"/>
          <w:w w:val="99"/>
          <w:position w:val="2"/>
        </w:rPr>
        <w:t>1.0000</w:t>
      </w:r>
      <w:r>
        <w:rPr>
          <w:rFonts w:ascii="LM Mono 10" w:eastAsia="LM Mono 10" w:hAnsi="LM Mono 10" w:cs="LM Mono 10"/>
          <w:position w:val="2"/>
        </w:rPr>
        <w:t xml:space="preserve">            </w:t>
      </w:r>
      <w:r>
        <w:rPr>
          <w:rFonts w:ascii="LM Mono 10" w:eastAsia="LM Mono 10" w:hAnsi="LM Mono 10" w:cs="LM Mono 10"/>
          <w:w w:val="99"/>
          <w:position w:val="2"/>
        </w:rPr>
        <w:t>0.9706</w:t>
      </w:r>
      <w:r>
        <w:rPr>
          <w:rFonts w:ascii="LM Mono 10" w:eastAsia="LM Mono 10" w:hAnsi="LM Mono 10" w:cs="LM Mono 10"/>
          <w:position w:val="2"/>
        </w:rPr>
        <w:t xml:space="preserve">           </w:t>
      </w:r>
      <w:r>
        <w:rPr>
          <w:rFonts w:ascii="LM Mono 10" w:eastAsia="LM Mono 10" w:hAnsi="LM Mono 10" w:cs="LM Mono 10"/>
          <w:w w:val="99"/>
          <w:position w:val="2"/>
        </w:rPr>
        <w:t>0.9828</w:t>
      </w:r>
    </w:p>
    <w:p w:rsidR="00AE0F67" w:rsidRDefault="00AE0F67">
      <w:pPr>
        <w:spacing w:before="17" w:line="260" w:lineRule="exact"/>
        <w:rPr>
          <w:sz w:val="26"/>
          <w:szCs w:val="26"/>
        </w:rPr>
      </w:pPr>
    </w:p>
    <w:p w:rsidR="00AE0F67" w:rsidRDefault="0029427A">
      <w:pPr>
        <w:ind w:left="120"/>
        <w:rPr>
          <w:rFonts w:ascii="LM Roman 12" w:eastAsia="LM Roman 12" w:hAnsi="LM Roman 12" w:cs="LM Roman 12"/>
          <w:sz w:val="29"/>
          <w:szCs w:val="29"/>
        </w:rPr>
      </w:pPr>
      <w:r>
        <w:rPr>
          <w:rFonts w:ascii="LM Roman 12" w:eastAsia="LM Roman 12" w:hAnsi="LM Roman 12" w:cs="LM Roman 12"/>
          <w:b/>
          <w:w w:val="102"/>
          <w:sz w:val="29"/>
          <w:szCs w:val="29"/>
        </w:rPr>
        <w:t>Practical</w:t>
      </w:r>
      <w:r>
        <w:rPr>
          <w:rFonts w:ascii="LM Roman 12" w:eastAsia="LM Roman 12" w:hAnsi="LM Roman 12" w:cs="LM Roman 12"/>
          <w:b/>
          <w:sz w:val="29"/>
          <w:szCs w:val="29"/>
        </w:rPr>
        <w:t xml:space="preserve"> </w:t>
      </w:r>
      <w:r w:rsidR="007202D7">
        <w:rPr>
          <w:rFonts w:ascii="LM Roman 12" w:eastAsia="LM Roman 12" w:hAnsi="LM Roman 12" w:cs="LM Roman 12"/>
          <w:b/>
          <w:w w:val="102"/>
          <w:sz w:val="29"/>
          <w:szCs w:val="29"/>
        </w:rPr>
        <w:t>6</w:t>
      </w:r>
    </w:p>
    <w:p w:rsidR="00AE0F67" w:rsidRPr="007202D7" w:rsidRDefault="00AE0F67">
      <w:pPr>
        <w:spacing w:before="6" w:line="120" w:lineRule="exact"/>
        <w:rPr>
          <w:rFonts w:ascii="Segoe UI" w:hAnsi="Segoe UI" w:cs="Segoe UI"/>
          <w:b/>
          <w:color w:val="943634" w:themeColor="accent2" w:themeShade="BF"/>
          <w:sz w:val="27"/>
          <w:szCs w:val="27"/>
        </w:rPr>
      </w:pPr>
    </w:p>
    <w:p w:rsidR="00AE0F67" w:rsidRPr="007202D7" w:rsidRDefault="007202D7">
      <w:pPr>
        <w:ind w:left="120"/>
        <w:rPr>
          <w:rFonts w:ascii="Segoe UI" w:hAnsi="Segoe UI" w:cs="Segoe UI"/>
          <w:b/>
          <w:color w:val="943634" w:themeColor="accent2" w:themeShade="BF"/>
          <w:sz w:val="27"/>
          <w:szCs w:val="27"/>
        </w:rPr>
      </w:pPr>
      <w:hyperlink r:id="rId13" w:history="1">
        <w:r w:rsidRPr="007202D7">
          <w:rPr>
            <w:rStyle w:val="Hyperlink"/>
            <w:rFonts w:ascii="Segoe UI" w:eastAsiaTheme="majorEastAsia" w:hAnsi="Segoe UI" w:cs="Segoe UI"/>
            <w:b/>
            <w:bCs/>
            <w:color w:val="943634" w:themeColor="accent2" w:themeShade="BF"/>
            <w:sz w:val="27"/>
            <w:szCs w:val="27"/>
            <w:u w:val="none"/>
            <w:bdr w:val="none" w:sz="0" w:space="0" w:color="auto" w:frame="1"/>
            <w:shd w:val="clear" w:color="auto" w:fill="FFFFFF"/>
          </w:rPr>
          <w:t>Use Simple Kmeans, DBScan, Hierachical clustering algorithms for clustering. Compare the performance of clusters by changing the parameters involved in the algorithms.</w:t>
        </w:r>
      </w:hyperlink>
    </w:p>
    <w:p w:rsidR="00AE0F67" w:rsidRDefault="00AE0F67">
      <w:pPr>
        <w:spacing w:before="4" w:line="100" w:lineRule="exact"/>
        <w:rPr>
          <w:sz w:val="11"/>
          <w:szCs w:val="11"/>
        </w:rPr>
      </w:pPr>
    </w:p>
    <w:p w:rsidR="00AE0F67" w:rsidRDefault="0029427A">
      <w:pPr>
        <w:ind w:left="120"/>
        <w:rPr>
          <w:rFonts w:ascii="LM Mono 10" w:eastAsia="LM Mono 10" w:hAnsi="LM Mono 10" w:cs="LM Mono 10"/>
        </w:rPr>
      </w:pPr>
      <w:r>
        <w:rPr>
          <w:rFonts w:ascii="Courier New" w:eastAsia="Courier New" w:hAnsi="Courier New" w:cs="Courier New"/>
          <w:b/>
          <w:color w:val="214987"/>
          <w:w w:val="99"/>
        </w:rPr>
        <w:t>library</w:t>
      </w:r>
      <w:r>
        <w:rPr>
          <w:rFonts w:ascii="LM Mono 10" w:eastAsia="LM Mono 10" w:hAnsi="LM Mono 10" w:cs="LM Mono 10"/>
          <w:color w:val="000000"/>
          <w:w w:val="99"/>
        </w:rPr>
        <w:t>(dbscan)</w:t>
      </w:r>
    </w:p>
    <w:p w:rsidR="00AE0F67" w:rsidRDefault="00AE0F67">
      <w:pPr>
        <w:spacing w:line="220" w:lineRule="exact"/>
        <w:ind w:left="120"/>
        <w:rPr>
          <w:rFonts w:ascii="LM Mono 10" w:eastAsia="LM Mono 10" w:hAnsi="LM Mono 10" w:cs="LM Mono 10"/>
        </w:rPr>
        <w:sectPr w:rsidR="00AE0F67">
          <w:pgSz w:w="12240" w:h="15840"/>
          <w:pgMar w:top="1460" w:right="1320" w:bottom="280" w:left="1320" w:header="0" w:footer="801" w:gutter="0"/>
          <w:cols w:space="720"/>
        </w:sectPr>
      </w:pPr>
      <w:r w:rsidRPr="00AE0F67">
        <w:pict>
          <v:group id="_x0000_s1311" style="position:absolute;left:0;text-align:left;margin-left:69pt;margin-top:-13.05pt;width:474pt;height:25.7pt;z-index:-1505;mso-position-horizontal-relative:page" coordorigin="1380,-261" coordsize="9480,514">
            <v:shape id="_x0000_s1312" style="position:absolute;left:1380;top:-261;width:9480;height:514" coordorigin="1380,-261" coordsize="9480,514" path="m1380,252r9480,l10860,-261r-9480,l1380,252xe" fillcolor="#f8f8f8" stroked="f">
              <v:path arrowok="t"/>
            </v:shape>
            <w10:wrap anchorx="page"/>
          </v:group>
        </w:pict>
      </w:r>
      <w:r w:rsidR="0029427A">
        <w:rPr>
          <w:rFonts w:ascii="Courier New" w:eastAsia="Courier New" w:hAnsi="Courier New" w:cs="Courier New"/>
          <w:b/>
          <w:color w:val="214987"/>
          <w:w w:val="99"/>
          <w:position w:val="2"/>
        </w:rPr>
        <w:t>str</w:t>
      </w:r>
      <w:r w:rsidR="0029427A">
        <w:rPr>
          <w:rFonts w:ascii="LM Mono 10" w:eastAsia="LM Mono 10" w:hAnsi="LM Mono 10" w:cs="LM Mono 10"/>
          <w:color w:val="000000"/>
          <w:w w:val="99"/>
          <w:position w:val="2"/>
        </w:rPr>
        <w:t>(iris)</w:t>
      </w:r>
    </w:p>
    <w:p w:rsidR="00AE0F67" w:rsidRDefault="0029427A">
      <w:pPr>
        <w:spacing w:before="56"/>
        <w:ind w:left="100"/>
        <w:rPr>
          <w:rFonts w:ascii="LM Mono 10" w:eastAsia="LM Mono 10" w:hAnsi="LM Mono 10" w:cs="LM Mono 10"/>
        </w:rPr>
      </w:pPr>
      <w:r>
        <w:rPr>
          <w:rFonts w:ascii="LM Mono 10" w:eastAsia="LM Mono 10" w:hAnsi="LM Mono 10" w:cs="LM Mono 10"/>
          <w:w w:val="99"/>
        </w:rPr>
        <w:lastRenderedPageBreak/>
        <w:t>##</w:t>
      </w:r>
      <w:r>
        <w:rPr>
          <w:rFonts w:ascii="LM Mono 10" w:eastAsia="LM Mono 10" w:hAnsi="LM Mono 10" w:cs="LM Mono 10"/>
        </w:rPr>
        <w:t xml:space="preserve"> </w:t>
      </w:r>
      <w:r>
        <w:rPr>
          <w:rFonts w:ascii="LM Mono 10" w:eastAsia="LM Mono 10" w:hAnsi="LM Mono 10" w:cs="LM Mono 10"/>
          <w:w w:val="99"/>
        </w:rPr>
        <w:t>’data.frame’:</w:t>
      </w:r>
      <w:r>
        <w:rPr>
          <w:rFonts w:ascii="LM Mono 10" w:eastAsia="LM Mono 10" w:hAnsi="LM Mono 10" w:cs="LM Mono 10"/>
        </w:rPr>
        <w:t xml:space="preserve">    </w:t>
      </w:r>
      <w:r>
        <w:rPr>
          <w:rFonts w:ascii="LM Mono 10" w:eastAsia="LM Mono 10" w:hAnsi="LM Mono 10" w:cs="LM Mono 10"/>
          <w:w w:val="99"/>
        </w:rPr>
        <w:t>150</w:t>
      </w:r>
      <w:r>
        <w:rPr>
          <w:rFonts w:ascii="LM Mono 10" w:eastAsia="LM Mono 10" w:hAnsi="LM Mono 10" w:cs="LM Mono 10"/>
        </w:rPr>
        <w:t xml:space="preserve"> </w:t>
      </w:r>
      <w:r>
        <w:rPr>
          <w:rFonts w:ascii="LM Mono 10" w:eastAsia="LM Mono 10" w:hAnsi="LM Mono 10" w:cs="LM Mono 10"/>
          <w:w w:val="99"/>
        </w:rPr>
        <w:t>obs.</w:t>
      </w:r>
      <w:r>
        <w:rPr>
          <w:rFonts w:ascii="LM Mono 10" w:eastAsia="LM Mono 10" w:hAnsi="LM Mono 10" w:cs="LM Mono 10"/>
        </w:rPr>
        <w:t xml:space="preserve"> </w:t>
      </w:r>
      <w:r>
        <w:rPr>
          <w:rFonts w:ascii="LM Mono 10" w:eastAsia="LM Mono 10" w:hAnsi="LM Mono 10" w:cs="LM Mono 10"/>
          <w:w w:val="99"/>
        </w:rPr>
        <w:t>of</w:t>
      </w:r>
      <w:r>
        <w:rPr>
          <w:rFonts w:ascii="LM Mono 10" w:eastAsia="LM Mono 10" w:hAnsi="LM Mono 10" w:cs="LM Mono 10"/>
        </w:rPr>
        <w:t xml:space="preserve">  </w:t>
      </w:r>
      <w:r>
        <w:rPr>
          <w:rFonts w:ascii="LM Mono 10" w:eastAsia="LM Mono 10" w:hAnsi="LM Mono 10" w:cs="LM Mono 10"/>
          <w:w w:val="99"/>
        </w:rPr>
        <w:t>5</w:t>
      </w:r>
      <w:r>
        <w:rPr>
          <w:rFonts w:ascii="LM Mono 10" w:eastAsia="LM Mono 10" w:hAnsi="LM Mono 10" w:cs="LM Mono 10"/>
        </w:rPr>
        <w:t xml:space="preserve"> </w:t>
      </w:r>
      <w:r>
        <w:rPr>
          <w:rFonts w:ascii="LM Mono 10" w:eastAsia="LM Mono 10" w:hAnsi="LM Mono 10" w:cs="LM Mono 10"/>
          <w:w w:val="99"/>
        </w:rPr>
        <w:t>variables:</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Sepal.Length:</w:t>
      </w:r>
      <w:r>
        <w:rPr>
          <w:rFonts w:ascii="LM Mono 10" w:eastAsia="LM Mono 10" w:hAnsi="LM Mono 10" w:cs="LM Mono 10"/>
          <w:position w:val="2"/>
        </w:rPr>
        <w:t xml:space="preserve"> </w:t>
      </w:r>
      <w:r>
        <w:rPr>
          <w:rFonts w:ascii="LM Mono 10" w:eastAsia="LM Mono 10" w:hAnsi="LM Mono 10" w:cs="LM Mono 10"/>
          <w:w w:val="99"/>
          <w:position w:val="2"/>
        </w:rPr>
        <w:t>num</w:t>
      </w:r>
      <w:r>
        <w:rPr>
          <w:rFonts w:ascii="LM Mono 10" w:eastAsia="LM Mono 10" w:hAnsi="LM Mono 10" w:cs="LM Mono 10"/>
          <w:position w:val="2"/>
        </w:rPr>
        <w:t xml:space="preserve">  </w:t>
      </w:r>
      <w:r>
        <w:rPr>
          <w:rFonts w:ascii="LM Mono 10" w:eastAsia="LM Mono 10" w:hAnsi="LM Mono 10" w:cs="LM Mono 10"/>
          <w:w w:val="99"/>
          <w:position w:val="2"/>
        </w:rPr>
        <w:t>5.1</w:t>
      </w:r>
      <w:r>
        <w:rPr>
          <w:rFonts w:ascii="LM Mono 10" w:eastAsia="LM Mono 10" w:hAnsi="LM Mono 10" w:cs="LM Mono 10"/>
          <w:position w:val="2"/>
        </w:rPr>
        <w:t xml:space="preserve"> </w:t>
      </w:r>
      <w:r>
        <w:rPr>
          <w:rFonts w:ascii="LM Mono 10" w:eastAsia="LM Mono 10" w:hAnsi="LM Mono 10" w:cs="LM Mono 10"/>
          <w:w w:val="99"/>
          <w:position w:val="2"/>
        </w:rPr>
        <w:t>4.9</w:t>
      </w:r>
      <w:r>
        <w:rPr>
          <w:rFonts w:ascii="LM Mono 10" w:eastAsia="LM Mono 10" w:hAnsi="LM Mono 10" w:cs="LM Mono 10"/>
          <w:position w:val="2"/>
        </w:rPr>
        <w:t xml:space="preserve"> </w:t>
      </w:r>
      <w:r>
        <w:rPr>
          <w:rFonts w:ascii="LM Mono 10" w:eastAsia="LM Mono 10" w:hAnsi="LM Mono 10" w:cs="LM Mono 10"/>
          <w:w w:val="99"/>
          <w:position w:val="2"/>
        </w:rPr>
        <w:t>4.7</w:t>
      </w:r>
      <w:r>
        <w:rPr>
          <w:rFonts w:ascii="LM Mono 10" w:eastAsia="LM Mono 10" w:hAnsi="LM Mono 10" w:cs="LM Mono 10"/>
          <w:position w:val="2"/>
        </w:rPr>
        <w:t xml:space="preserve"> </w:t>
      </w:r>
      <w:r>
        <w:rPr>
          <w:rFonts w:ascii="LM Mono 10" w:eastAsia="LM Mono 10" w:hAnsi="LM Mono 10" w:cs="LM Mono 10"/>
          <w:w w:val="99"/>
          <w:position w:val="2"/>
        </w:rPr>
        <w:t>4.6</w:t>
      </w:r>
      <w:r>
        <w:rPr>
          <w:rFonts w:ascii="LM Mono 10" w:eastAsia="LM Mono 10" w:hAnsi="LM Mono 10" w:cs="LM Mono 10"/>
          <w:position w:val="2"/>
        </w:rPr>
        <w:t xml:space="preserve"> </w:t>
      </w:r>
      <w:r>
        <w:rPr>
          <w:rFonts w:ascii="LM Mono 10" w:eastAsia="LM Mono 10" w:hAnsi="LM Mono 10" w:cs="LM Mono 10"/>
          <w:w w:val="99"/>
          <w:position w:val="2"/>
        </w:rPr>
        <w:t>5</w:t>
      </w:r>
      <w:r>
        <w:rPr>
          <w:rFonts w:ascii="LM Mono 10" w:eastAsia="LM Mono 10" w:hAnsi="LM Mono 10" w:cs="LM Mono 10"/>
          <w:position w:val="2"/>
        </w:rPr>
        <w:t xml:space="preserve"> </w:t>
      </w:r>
      <w:r>
        <w:rPr>
          <w:rFonts w:ascii="LM Mono 10" w:eastAsia="LM Mono 10" w:hAnsi="LM Mono 10" w:cs="LM Mono 10"/>
          <w:w w:val="99"/>
          <w:position w:val="2"/>
        </w:rPr>
        <w:t>5.4</w:t>
      </w:r>
      <w:r>
        <w:rPr>
          <w:rFonts w:ascii="LM Mono 10" w:eastAsia="LM Mono 10" w:hAnsi="LM Mono 10" w:cs="LM Mono 10"/>
          <w:position w:val="2"/>
        </w:rPr>
        <w:t xml:space="preserve"> </w:t>
      </w:r>
      <w:r>
        <w:rPr>
          <w:rFonts w:ascii="LM Mono 10" w:eastAsia="LM Mono 10" w:hAnsi="LM Mono 10" w:cs="LM Mono 10"/>
          <w:w w:val="99"/>
          <w:position w:val="2"/>
        </w:rPr>
        <w:t>4.6</w:t>
      </w:r>
      <w:r>
        <w:rPr>
          <w:rFonts w:ascii="LM Mono 10" w:eastAsia="LM Mono 10" w:hAnsi="LM Mono 10" w:cs="LM Mono 10"/>
          <w:position w:val="2"/>
        </w:rPr>
        <w:t xml:space="preserve"> </w:t>
      </w:r>
      <w:r>
        <w:rPr>
          <w:rFonts w:ascii="LM Mono 10" w:eastAsia="LM Mono 10" w:hAnsi="LM Mono 10" w:cs="LM Mono 10"/>
          <w:w w:val="99"/>
          <w:position w:val="2"/>
        </w:rPr>
        <w:t>5</w:t>
      </w:r>
      <w:r>
        <w:rPr>
          <w:rFonts w:ascii="LM Mono 10" w:eastAsia="LM Mono 10" w:hAnsi="LM Mono 10" w:cs="LM Mono 10"/>
          <w:position w:val="2"/>
        </w:rPr>
        <w:t xml:space="preserve"> </w:t>
      </w:r>
      <w:r>
        <w:rPr>
          <w:rFonts w:ascii="LM Mono 10" w:eastAsia="LM Mono 10" w:hAnsi="LM Mono 10" w:cs="LM Mono 10"/>
          <w:w w:val="99"/>
          <w:position w:val="2"/>
        </w:rPr>
        <w:t>4.4</w:t>
      </w:r>
      <w:r>
        <w:rPr>
          <w:rFonts w:ascii="LM Mono 10" w:eastAsia="LM Mono 10" w:hAnsi="LM Mono 10" w:cs="LM Mono 10"/>
          <w:position w:val="2"/>
        </w:rPr>
        <w:t xml:space="preserve"> </w:t>
      </w:r>
      <w:r>
        <w:rPr>
          <w:rFonts w:ascii="LM Mono 10" w:eastAsia="LM Mono 10" w:hAnsi="LM Mono 10" w:cs="LM Mono 10"/>
          <w:w w:val="99"/>
          <w:position w:val="2"/>
        </w:rPr>
        <w:t>4.9</w:t>
      </w:r>
      <w:r>
        <w:rPr>
          <w:rFonts w:ascii="LM Mono 10" w:eastAsia="LM Mono 10" w:hAnsi="LM Mono 10" w:cs="LM Mono 10"/>
          <w:position w:val="2"/>
        </w:rPr>
        <w:t xml:space="preserve"> </w:t>
      </w:r>
      <w:r>
        <w:rPr>
          <w:rFonts w:ascii="LM Mono 10" w:eastAsia="LM Mono 10" w:hAnsi="LM Mono 10" w:cs="LM Mono 10"/>
          <w:w w:val="99"/>
          <w:position w:val="2"/>
        </w:rPr>
        <w:t>...</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Sepal.Width</w:t>
      </w:r>
      <w:r>
        <w:rPr>
          <w:rFonts w:ascii="LM Mono 10" w:eastAsia="LM Mono 10" w:hAnsi="LM Mono 10" w:cs="LM Mono 10"/>
          <w:position w:val="2"/>
        </w:rPr>
        <w:t xml:space="preserve"> </w:t>
      </w: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num</w:t>
      </w:r>
      <w:r>
        <w:rPr>
          <w:rFonts w:ascii="LM Mono 10" w:eastAsia="LM Mono 10" w:hAnsi="LM Mono 10" w:cs="LM Mono 10"/>
          <w:position w:val="2"/>
        </w:rPr>
        <w:t xml:space="preserve">  </w:t>
      </w:r>
      <w:r>
        <w:rPr>
          <w:rFonts w:ascii="LM Mono 10" w:eastAsia="LM Mono 10" w:hAnsi="LM Mono 10" w:cs="LM Mono 10"/>
          <w:w w:val="99"/>
          <w:position w:val="2"/>
        </w:rPr>
        <w:t>3.5</w:t>
      </w:r>
      <w:r>
        <w:rPr>
          <w:rFonts w:ascii="LM Mono 10" w:eastAsia="LM Mono 10" w:hAnsi="LM Mono 10" w:cs="LM Mono 10"/>
          <w:position w:val="2"/>
        </w:rPr>
        <w:t xml:space="preserve"> </w:t>
      </w:r>
      <w:r>
        <w:rPr>
          <w:rFonts w:ascii="LM Mono 10" w:eastAsia="LM Mono 10" w:hAnsi="LM Mono 10" w:cs="LM Mono 10"/>
          <w:w w:val="99"/>
          <w:position w:val="2"/>
        </w:rPr>
        <w:t>3</w:t>
      </w:r>
      <w:r>
        <w:rPr>
          <w:rFonts w:ascii="LM Mono 10" w:eastAsia="LM Mono 10" w:hAnsi="LM Mono 10" w:cs="LM Mono 10"/>
          <w:position w:val="2"/>
        </w:rPr>
        <w:t xml:space="preserve"> </w:t>
      </w:r>
      <w:r>
        <w:rPr>
          <w:rFonts w:ascii="LM Mono 10" w:eastAsia="LM Mono 10" w:hAnsi="LM Mono 10" w:cs="LM Mono 10"/>
          <w:w w:val="99"/>
          <w:position w:val="2"/>
        </w:rPr>
        <w:t>3.2</w:t>
      </w:r>
      <w:r>
        <w:rPr>
          <w:rFonts w:ascii="LM Mono 10" w:eastAsia="LM Mono 10" w:hAnsi="LM Mono 10" w:cs="LM Mono 10"/>
          <w:position w:val="2"/>
        </w:rPr>
        <w:t xml:space="preserve"> </w:t>
      </w:r>
      <w:r>
        <w:rPr>
          <w:rFonts w:ascii="LM Mono 10" w:eastAsia="LM Mono 10" w:hAnsi="LM Mono 10" w:cs="LM Mono 10"/>
          <w:w w:val="99"/>
          <w:position w:val="2"/>
        </w:rPr>
        <w:t>3.1</w:t>
      </w:r>
      <w:r>
        <w:rPr>
          <w:rFonts w:ascii="LM Mono 10" w:eastAsia="LM Mono 10" w:hAnsi="LM Mono 10" w:cs="LM Mono 10"/>
          <w:position w:val="2"/>
        </w:rPr>
        <w:t xml:space="preserve"> </w:t>
      </w:r>
      <w:r>
        <w:rPr>
          <w:rFonts w:ascii="LM Mono 10" w:eastAsia="LM Mono 10" w:hAnsi="LM Mono 10" w:cs="LM Mono 10"/>
          <w:w w:val="99"/>
          <w:position w:val="2"/>
        </w:rPr>
        <w:t>3.6</w:t>
      </w:r>
      <w:r>
        <w:rPr>
          <w:rFonts w:ascii="LM Mono 10" w:eastAsia="LM Mono 10" w:hAnsi="LM Mono 10" w:cs="LM Mono 10"/>
          <w:position w:val="2"/>
        </w:rPr>
        <w:t xml:space="preserve"> </w:t>
      </w:r>
      <w:r>
        <w:rPr>
          <w:rFonts w:ascii="LM Mono 10" w:eastAsia="LM Mono 10" w:hAnsi="LM Mono 10" w:cs="LM Mono 10"/>
          <w:w w:val="99"/>
          <w:position w:val="2"/>
        </w:rPr>
        <w:t>3.9</w:t>
      </w:r>
      <w:r>
        <w:rPr>
          <w:rFonts w:ascii="LM Mono 10" w:eastAsia="LM Mono 10" w:hAnsi="LM Mono 10" w:cs="LM Mono 10"/>
          <w:position w:val="2"/>
        </w:rPr>
        <w:t xml:space="preserve"> </w:t>
      </w:r>
      <w:r>
        <w:rPr>
          <w:rFonts w:ascii="LM Mono 10" w:eastAsia="LM Mono 10" w:hAnsi="LM Mono 10" w:cs="LM Mono 10"/>
          <w:w w:val="99"/>
          <w:position w:val="2"/>
        </w:rPr>
        <w:t>3.4</w:t>
      </w:r>
      <w:r>
        <w:rPr>
          <w:rFonts w:ascii="LM Mono 10" w:eastAsia="LM Mono 10" w:hAnsi="LM Mono 10" w:cs="LM Mono 10"/>
          <w:position w:val="2"/>
        </w:rPr>
        <w:t xml:space="preserve"> </w:t>
      </w:r>
      <w:r>
        <w:rPr>
          <w:rFonts w:ascii="LM Mono 10" w:eastAsia="LM Mono 10" w:hAnsi="LM Mono 10" w:cs="LM Mono 10"/>
          <w:w w:val="99"/>
          <w:position w:val="2"/>
        </w:rPr>
        <w:t>3.4</w:t>
      </w:r>
      <w:r>
        <w:rPr>
          <w:rFonts w:ascii="LM Mono 10" w:eastAsia="LM Mono 10" w:hAnsi="LM Mono 10" w:cs="LM Mono 10"/>
          <w:position w:val="2"/>
        </w:rPr>
        <w:t xml:space="preserve"> </w:t>
      </w:r>
      <w:r>
        <w:rPr>
          <w:rFonts w:ascii="LM Mono 10" w:eastAsia="LM Mono 10" w:hAnsi="LM Mono 10" w:cs="LM Mono 10"/>
          <w:w w:val="99"/>
          <w:position w:val="2"/>
        </w:rPr>
        <w:t>2.9</w:t>
      </w:r>
      <w:r>
        <w:rPr>
          <w:rFonts w:ascii="LM Mono 10" w:eastAsia="LM Mono 10" w:hAnsi="LM Mono 10" w:cs="LM Mono 10"/>
          <w:position w:val="2"/>
        </w:rPr>
        <w:t xml:space="preserve"> </w:t>
      </w:r>
      <w:r>
        <w:rPr>
          <w:rFonts w:ascii="LM Mono 10" w:eastAsia="LM Mono 10" w:hAnsi="LM Mono 10" w:cs="LM Mono 10"/>
          <w:w w:val="99"/>
          <w:position w:val="2"/>
        </w:rPr>
        <w:t>3.1</w:t>
      </w:r>
      <w:r>
        <w:rPr>
          <w:rFonts w:ascii="LM Mono 10" w:eastAsia="LM Mono 10" w:hAnsi="LM Mono 10" w:cs="LM Mono 10"/>
          <w:position w:val="2"/>
        </w:rPr>
        <w:t xml:space="preserve"> </w:t>
      </w:r>
      <w:r>
        <w:rPr>
          <w:rFonts w:ascii="LM Mono 10" w:eastAsia="LM Mono 10" w:hAnsi="LM Mono 10" w:cs="LM Mono 10"/>
          <w:w w:val="99"/>
          <w:position w:val="2"/>
        </w:rPr>
        <w:t>...</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Petal.Length:</w:t>
      </w:r>
      <w:r>
        <w:rPr>
          <w:rFonts w:ascii="LM Mono 10" w:eastAsia="LM Mono 10" w:hAnsi="LM Mono 10" w:cs="LM Mono 10"/>
          <w:position w:val="2"/>
        </w:rPr>
        <w:t xml:space="preserve"> </w:t>
      </w:r>
      <w:r>
        <w:rPr>
          <w:rFonts w:ascii="LM Mono 10" w:eastAsia="LM Mono 10" w:hAnsi="LM Mono 10" w:cs="LM Mono 10"/>
          <w:w w:val="99"/>
          <w:position w:val="2"/>
        </w:rPr>
        <w:t>num</w:t>
      </w:r>
      <w:r>
        <w:rPr>
          <w:rFonts w:ascii="LM Mono 10" w:eastAsia="LM Mono 10" w:hAnsi="LM Mono 10" w:cs="LM Mono 10"/>
          <w:position w:val="2"/>
        </w:rPr>
        <w:t xml:space="preserve">  </w:t>
      </w:r>
      <w:r>
        <w:rPr>
          <w:rFonts w:ascii="LM Mono 10" w:eastAsia="LM Mono 10" w:hAnsi="LM Mono 10" w:cs="LM Mono 10"/>
          <w:w w:val="99"/>
          <w:position w:val="2"/>
        </w:rPr>
        <w:t>1.4</w:t>
      </w:r>
      <w:r>
        <w:rPr>
          <w:rFonts w:ascii="LM Mono 10" w:eastAsia="LM Mono 10" w:hAnsi="LM Mono 10" w:cs="LM Mono 10"/>
          <w:position w:val="2"/>
        </w:rPr>
        <w:t xml:space="preserve"> </w:t>
      </w:r>
      <w:r>
        <w:rPr>
          <w:rFonts w:ascii="LM Mono 10" w:eastAsia="LM Mono 10" w:hAnsi="LM Mono 10" w:cs="LM Mono 10"/>
          <w:w w:val="99"/>
          <w:position w:val="2"/>
        </w:rPr>
        <w:t>1.4</w:t>
      </w:r>
      <w:r>
        <w:rPr>
          <w:rFonts w:ascii="LM Mono 10" w:eastAsia="LM Mono 10" w:hAnsi="LM Mono 10" w:cs="LM Mono 10"/>
          <w:position w:val="2"/>
        </w:rPr>
        <w:t xml:space="preserve"> </w:t>
      </w:r>
      <w:r>
        <w:rPr>
          <w:rFonts w:ascii="LM Mono 10" w:eastAsia="LM Mono 10" w:hAnsi="LM Mono 10" w:cs="LM Mono 10"/>
          <w:w w:val="99"/>
          <w:position w:val="2"/>
        </w:rPr>
        <w:t>1.3</w:t>
      </w:r>
      <w:r>
        <w:rPr>
          <w:rFonts w:ascii="LM Mono 10" w:eastAsia="LM Mono 10" w:hAnsi="LM Mono 10" w:cs="LM Mono 10"/>
          <w:position w:val="2"/>
        </w:rPr>
        <w:t xml:space="preserve"> </w:t>
      </w:r>
      <w:r>
        <w:rPr>
          <w:rFonts w:ascii="LM Mono 10" w:eastAsia="LM Mono 10" w:hAnsi="LM Mono 10" w:cs="LM Mono 10"/>
          <w:w w:val="99"/>
          <w:position w:val="2"/>
        </w:rPr>
        <w:t>1.5</w:t>
      </w:r>
      <w:r>
        <w:rPr>
          <w:rFonts w:ascii="LM Mono 10" w:eastAsia="LM Mono 10" w:hAnsi="LM Mono 10" w:cs="LM Mono 10"/>
          <w:position w:val="2"/>
        </w:rPr>
        <w:t xml:space="preserve"> </w:t>
      </w:r>
      <w:r>
        <w:rPr>
          <w:rFonts w:ascii="LM Mono 10" w:eastAsia="LM Mono 10" w:hAnsi="LM Mono 10" w:cs="LM Mono 10"/>
          <w:w w:val="99"/>
          <w:position w:val="2"/>
        </w:rPr>
        <w:t>1.4</w:t>
      </w:r>
      <w:r>
        <w:rPr>
          <w:rFonts w:ascii="LM Mono 10" w:eastAsia="LM Mono 10" w:hAnsi="LM Mono 10" w:cs="LM Mono 10"/>
          <w:position w:val="2"/>
        </w:rPr>
        <w:t xml:space="preserve"> </w:t>
      </w:r>
      <w:r>
        <w:rPr>
          <w:rFonts w:ascii="LM Mono 10" w:eastAsia="LM Mono 10" w:hAnsi="LM Mono 10" w:cs="LM Mono 10"/>
          <w:w w:val="99"/>
          <w:position w:val="2"/>
        </w:rPr>
        <w:t>1.7</w:t>
      </w:r>
      <w:r>
        <w:rPr>
          <w:rFonts w:ascii="LM Mono 10" w:eastAsia="LM Mono 10" w:hAnsi="LM Mono 10" w:cs="LM Mono 10"/>
          <w:position w:val="2"/>
        </w:rPr>
        <w:t xml:space="preserve"> </w:t>
      </w:r>
      <w:r>
        <w:rPr>
          <w:rFonts w:ascii="LM Mono 10" w:eastAsia="LM Mono 10" w:hAnsi="LM Mono 10" w:cs="LM Mono 10"/>
          <w:w w:val="99"/>
          <w:position w:val="2"/>
        </w:rPr>
        <w:t>1.4</w:t>
      </w:r>
      <w:r>
        <w:rPr>
          <w:rFonts w:ascii="LM Mono 10" w:eastAsia="LM Mono 10" w:hAnsi="LM Mono 10" w:cs="LM Mono 10"/>
          <w:position w:val="2"/>
        </w:rPr>
        <w:t xml:space="preserve"> </w:t>
      </w:r>
      <w:r>
        <w:rPr>
          <w:rFonts w:ascii="LM Mono 10" w:eastAsia="LM Mono 10" w:hAnsi="LM Mono 10" w:cs="LM Mono 10"/>
          <w:w w:val="99"/>
          <w:position w:val="2"/>
        </w:rPr>
        <w:t>1.5</w:t>
      </w:r>
      <w:r>
        <w:rPr>
          <w:rFonts w:ascii="LM Mono 10" w:eastAsia="LM Mono 10" w:hAnsi="LM Mono 10" w:cs="LM Mono 10"/>
          <w:position w:val="2"/>
        </w:rPr>
        <w:t xml:space="preserve"> </w:t>
      </w:r>
      <w:r>
        <w:rPr>
          <w:rFonts w:ascii="LM Mono 10" w:eastAsia="LM Mono 10" w:hAnsi="LM Mono 10" w:cs="LM Mono 10"/>
          <w:w w:val="99"/>
          <w:position w:val="2"/>
        </w:rPr>
        <w:t>1.4</w:t>
      </w:r>
      <w:r>
        <w:rPr>
          <w:rFonts w:ascii="LM Mono 10" w:eastAsia="LM Mono 10" w:hAnsi="LM Mono 10" w:cs="LM Mono 10"/>
          <w:position w:val="2"/>
        </w:rPr>
        <w:t xml:space="preserve"> </w:t>
      </w:r>
      <w:r>
        <w:rPr>
          <w:rFonts w:ascii="LM Mono 10" w:eastAsia="LM Mono 10" w:hAnsi="LM Mono 10" w:cs="LM Mono 10"/>
          <w:w w:val="99"/>
          <w:position w:val="2"/>
        </w:rPr>
        <w:t>1.5</w:t>
      </w:r>
      <w:r>
        <w:rPr>
          <w:rFonts w:ascii="LM Mono 10" w:eastAsia="LM Mono 10" w:hAnsi="LM Mono 10" w:cs="LM Mono 10"/>
          <w:position w:val="2"/>
        </w:rPr>
        <w:t xml:space="preserve"> </w:t>
      </w:r>
      <w:r>
        <w:rPr>
          <w:rFonts w:ascii="LM Mono 10" w:eastAsia="LM Mono 10" w:hAnsi="LM Mono 10" w:cs="LM Mono 10"/>
          <w:w w:val="99"/>
          <w:position w:val="2"/>
        </w:rPr>
        <w:t>...</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Petal.Width</w:t>
      </w:r>
      <w:r>
        <w:rPr>
          <w:rFonts w:ascii="LM Mono 10" w:eastAsia="LM Mono 10" w:hAnsi="LM Mono 10" w:cs="LM Mono 10"/>
          <w:position w:val="2"/>
        </w:rPr>
        <w:t xml:space="preserve"> </w:t>
      </w: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num</w:t>
      </w:r>
      <w:r>
        <w:rPr>
          <w:rFonts w:ascii="LM Mono 10" w:eastAsia="LM Mono 10" w:hAnsi="LM Mono 10" w:cs="LM Mono 10"/>
          <w:position w:val="2"/>
        </w:rPr>
        <w:t xml:space="preserve">  </w:t>
      </w:r>
      <w:r>
        <w:rPr>
          <w:rFonts w:ascii="LM Mono 10" w:eastAsia="LM Mono 10" w:hAnsi="LM Mono 10" w:cs="LM Mono 10"/>
          <w:w w:val="99"/>
          <w:position w:val="2"/>
        </w:rPr>
        <w:t>0.2</w:t>
      </w:r>
      <w:r>
        <w:rPr>
          <w:rFonts w:ascii="LM Mono 10" w:eastAsia="LM Mono 10" w:hAnsi="LM Mono 10" w:cs="LM Mono 10"/>
          <w:position w:val="2"/>
        </w:rPr>
        <w:t xml:space="preserve"> </w:t>
      </w:r>
      <w:r>
        <w:rPr>
          <w:rFonts w:ascii="LM Mono 10" w:eastAsia="LM Mono 10" w:hAnsi="LM Mono 10" w:cs="LM Mono 10"/>
          <w:w w:val="99"/>
          <w:position w:val="2"/>
        </w:rPr>
        <w:t>0.2</w:t>
      </w:r>
      <w:r>
        <w:rPr>
          <w:rFonts w:ascii="LM Mono 10" w:eastAsia="LM Mono 10" w:hAnsi="LM Mono 10" w:cs="LM Mono 10"/>
          <w:position w:val="2"/>
        </w:rPr>
        <w:t xml:space="preserve"> </w:t>
      </w:r>
      <w:r>
        <w:rPr>
          <w:rFonts w:ascii="LM Mono 10" w:eastAsia="LM Mono 10" w:hAnsi="LM Mono 10" w:cs="LM Mono 10"/>
          <w:w w:val="99"/>
          <w:position w:val="2"/>
        </w:rPr>
        <w:t>0.2</w:t>
      </w:r>
      <w:r>
        <w:rPr>
          <w:rFonts w:ascii="LM Mono 10" w:eastAsia="LM Mono 10" w:hAnsi="LM Mono 10" w:cs="LM Mono 10"/>
          <w:position w:val="2"/>
        </w:rPr>
        <w:t xml:space="preserve"> </w:t>
      </w:r>
      <w:r>
        <w:rPr>
          <w:rFonts w:ascii="LM Mono 10" w:eastAsia="LM Mono 10" w:hAnsi="LM Mono 10" w:cs="LM Mono 10"/>
          <w:w w:val="99"/>
          <w:position w:val="2"/>
        </w:rPr>
        <w:t>0.2</w:t>
      </w:r>
      <w:r>
        <w:rPr>
          <w:rFonts w:ascii="LM Mono 10" w:eastAsia="LM Mono 10" w:hAnsi="LM Mono 10" w:cs="LM Mono 10"/>
          <w:position w:val="2"/>
        </w:rPr>
        <w:t xml:space="preserve"> </w:t>
      </w:r>
      <w:r>
        <w:rPr>
          <w:rFonts w:ascii="LM Mono 10" w:eastAsia="LM Mono 10" w:hAnsi="LM Mono 10" w:cs="LM Mono 10"/>
          <w:w w:val="99"/>
          <w:position w:val="2"/>
        </w:rPr>
        <w:t>0.2</w:t>
      </w:r>
      <w:r>
        <w:rPr>
          <w:rFonts w:ascii="LM Mono 10" w:eastAsia="LM Mono 10" w:hAnsi="LM Mono 10" w:cs="LM Mono 10"/>
          <w:position w:val="2"/>
        </w:rPr>
        <w:t xml:space="preserve"> </w:t>
      </w:r>
      <w:r>
        <w:rPr>
          <w:rFonts w:ascii="LM Mono 10" w:eastAsia="LM Mono 10" w:hAnsi="LM Mono 10" w:cs="LM Mono 10"/>
          <w:w w:val="99"/>
          <w:position w:val="2"/>
        </w:rPr>
        <w:t>0.4</w:t>
      </w:r>
      <w:r>
        <w:rPr>
          <w:rFonts w:ascii="LM Mono 10" w:eastAsia="LM Mono 10" w:hAnsi="LM Mono 10" w:cs="LM Mono 10"/>
          <w:position w:val="2"/>
        </w:rPr>
        <w:t xml:space="preserve"> </w:t>
      </w:r>
      <w:r>
        <w:rPr>
          <w:rFonts w:ascii="LM Mono 10" w:eastAsia="LM Mono 10" w:hAnsi="LM Mono 10" w:cs="LM Mono 10"/>
          <w:w w:val="99"/>
          <w:position w:val="2"/>
        </w:rPr>
        <w:t>0.3</w:t>
      </w:r>
      <w:r>
        <w:rPr>
          <w:rFonts w:ascii="LM Mono 10" w:eastAsia="LM Mono 10" w:hAnsi="LM Mono 10" w:cs="LM Mono 10"/>
          <w:position w:val="2"/>
        </w:rPr>
        <w:t xml:space="preserve"> </w:t>
      </w:r>
      <w:r>
        <w:rPr>
          <w:rFonts w:ascii="LM Mono 10" w:eastAsia="LM Mono 10" w:hAnsi="LM Mono 10" w:cs="LM Mono 10"/>
          <w:w w:val="99"/>
          <w:position w:val="2"/>
        </w:rPr>
        <w:t>0.2</w:t>
      </w:r>
      <w:r>
        <w:rPr>
          <w:rFonts w:ascii="LM Mono 10" w:eastAsia="LM Mono 10" w:hAnsi="LM Mono 10" w:cs="LM Mono 10"/>
          <w:position w:val="2"/>
        </w:rPr>
        <w:t xml:space="preserve"> </w:t>
      </w:r>
      <w:r>
        <w:rPr>
          <w:rFonts w:ascii="LM Mono 10" w:eastAsia="LM Mono 10" w:hAnsi="LM Mono 10" w:cs="LM Mono 10"/>
          <w:w w:val="99"/>
          <w:position w:val="2"/>
        </w:rPr>
        <w:t>0.2</w:t>
      </w:r>
      <w:r>
        <w:rPr>
          <w:rFonts w:ascii="LM Mono 10" w:eastAsia="LM Mono 10" w:hAnsi="LM Mono 10" w:cs="LM Mono 10"/>
          <w:position w:val="2"/>
        </w:rPr>
        <w:t xml:space="preserve"> </w:t>
      </w:r>
      <w:r>
        <w:rPr>
          <w:rFonts w:ascii="LM Mono 10" w:eastAsia="LM Mono 10" w:hAnsi="LM Mono 10" w:cs="LM Mono 10"/>
          <w:w w:val="99"/>
          <w:position w:val="2"/>
        </w:rPr>
        <w:t>0.1</w:t>
      </w:r>
      <w:r>
        <w:rPr>
          <w:rFonts w:ascii="LM Mono 10" w:eastAsia="LM Mono 10" w:hAnsi="LM Mono 10" w:cs="LM Mono 10"/>
          <w:position w:val="2"/>
        </w:rPr>
        <w:t xml:space="preserve"> </w:t>
      </w:r>
      <w:r>
        <w:rPr>
          <w:rFonts w:ascii="LM Mono 10" w:eastAsia="LM Mono 10" w:hAnsi="LM Mono 10" w:cs="LM Mono 10"/>
          <w:w w:val="99"/>
          <w:position w:val="2"/>
        </w:rPr>
        <w:t>...</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Species</w:t>
      </w:r>
      <w:r>
        <w:rPr>
          <w:rFonts w:ascii="LM Mono 10" w:eastAsia="LM Mono 10" w:hAnsi="LM Mono 10" w:cs="LM Mono 10"/>
          <w:position w:val="2"/>
        </w:rPr>
        <w:t xml:space="preserve">     </w:t>
      </w:r>
      <w:r>
        <w:rPr>
          <w:rFonts w:ascii="LM Mono 10" w:eastAsia="LM Mono 10" w:hAnsi="LM Mono 10" w:cs="LM Mono 10"/>
          <w:w w:val="99"/>
          <w:position w:val="2"/>
        </w:rPr>
        <w:t>:</w:t>
      </w:r>
      <w:r>
        <w:rPr>
          <w:rFonts w:ascii="LM Mono 10" w:eastAsia="LM Mono 10" w:hAnsi="LM Mono 10" w:cs="LM Mono 10"/>
          <w:position w:val="2"/>
        </w:rPr>
        <w:t xml:space="preserve"> </w:t>
      </w:r>
      <w:r>
        <w:rPr>
          <w:rFonts w:ascii="LM Mono 10" w:eastAsia="LM Mono 10" w:hAnsi="LM Mono 10" w:cs="LM Mono 10"/>
          <w:w w:val="99"/>
          <w:position w:val="2"/>
        </w:rPr>
        <w:t>Factor</w:t>
      </w:r>
      <w:r>
        <w:rPr>
          <w:rFonts w:ascii="LM Mono 10" w:eastAsia="LM Mono 10" w:hAnsi="LM Mono 10" w:cs="LM Mono 10"/>
          <w:position w:val="2"/>
        </w:rPr>
        <w:t xml:space="preserve"> </w:t>
      </w:r>
      <w:r>
        <w:rPr>
          <w:rFonts w:ascii="LM Mono 10" w:eastAsia="LM Mono 10" w:hAnsi="LM Mono 10" w:cs="LM Mono 10"/>
          <w:w w:val="99"/>
          <w:position w:val="2"/>
        </w:rPr>
        <w:t>w/</w:t>
      </w:r>
      <w:r>
        <w:rPr>
          <w:rFonts w:ascii="LM Mono 10" w:eastAsia="LM Mono 10" w:hAnsi="LM Mono 10" w:cs="LM Mono 10"/>
          <w:position w:val="2"/>
        </w:rPr>
        <w:t xml:space="preserve"> </w:t>
      </w:r>
      <w:r>
        <w:rPr>
          <w:rFonts w:ascii="LM Mono 10" w:eastAsia="LM Mono 10" w:hAnsi="LM Mono 10" w:cs="LM Mono 10"/>
          <w:w w:val="99"/>
          <w:position w:val="2"/>
        </w:rPr>
        <w:t>3</w:t>
      </w:r>
      <w:r>
        <w:rPr>
          <w:rFonts w:ascii="LM Mono 10" w:eastAsia="LM Mono 10" w:hAnsi="LM Mono 10" w:cs="LM Mono 10"/>
          <w:position w:val="2"/>
        </w:rPr>
        <w:t xml:space="preserve"> </w:t>
      </w:r>
      <w:r>
        <w:rPr>
          <w:rFonts w:ascii="LM Mono 10" w:eastAsia="LM Mono 10" w:hAnsi="LM Mono 10" w:cs="LM Mono 10"/>
          <w:w w:val="99"/>
          <w:position w:val="2"/>
        </w:rPr>
        <w:t>levels</w:t>
      </w:r>
      <w:r>
        <w:rPr>
          <w:rFonts w:ascii="LM Mono 10" w:eastAsia="LM Mono 10" w:hAnsi="LM Mono 10" w:cs="LM Mono 10"/>
          <w:position w:val="2"/>
        </w:rPr>
        <w:t xml:space="preserve"> </w:t>
      </w:r>
      <w:r>
        <w:rPr>
          <w:rFonts w:ascii="LM Mono 10" w:eastAsia="LM Mono 10" w:hAnsi="LM Mono 10" w:cs="LM Mono 10"/>
          <w:w w:val="99"/>
          <w:position w:val="2"/>
        </w:rPr>
        <w:t>"setosa","versicolor",..:</w:t>
      </w:r>
      <w:r>
        <w:rPr>
          <w:rFonts w:ascii="LM Mono 10" w:eastAsia="LM Mono 10" w:hAnsi="LM Mono 10" w:cs="LM Mono 10"/>
          <w:position w:val="2"/>
        </w:rPr>
        <w:t xml:space="preserve"> </w:t>
      </w:r>
      <w:r>
        <w:rPr>
          <w:rFonts w:ascii="LM Mono 10" w:eastAsia="LM Mono 10" w:hAnsi="LM Mono 10" w:cs="LM Mono 10"/>
          <w:w w:val="99"/>
          <w:position w:val="2"/>
        </w:rPr>
        <w:t>1</w:t>
      </w:r>
      <w:r>
        <w:rPr>
          <w:rFonts w:ascii="LM Mono 10" w:eastAsia="LM Mono 10" w:hAnsi="LM Mono 10" w:cs="LM Mono 10"/>
          <w:position w:val="2"/>
        </w:rPr>
        <w:t xml:space="preserve"> </w:t>
      </w:r>
      <w:r>
        <w:rPr>
          <w:rFonts w:ascii="LM Mono 10" w:eastAsia="LM Mono 10" w:hAnsi="LM Mono 10" w:cs="LM Mono 10"/>
          <w:w w:val="99"/>
          <w:position w:val="2"/>
        </w:rPr>
        <w:t>1</w:t>
      </w:r>
      <w:r>
        <w:rPr>
          <w:rFonts w:ascii="LM Mono 10" w:eastAsia="LM Mono 10" w:hAnsi="LM Mono 10" w:cs="LM Mono 10"/>
          <w:position w:val="2"/>
        </w:rPr>
        <w:t xml:space="preserve"> </w:t>
      </w:r>
      <w:r>
        <w:rPr>
          <w:rFonts w:ascii="LM Mono 10" w:eastAsia="LM Mono 10" w:hAnsi="LM Mono 10" w:cs="LM Mono 10"/>
          <w:w w:val="99"/>
          <w:position w:val="2"/>
        </w:rPr>
        <w:t>1</w:t>
      </w:r>
      <w:r>
        <w:rPr>
          <w:rFonts w:ascii="LM Mono 10" w:eastAsia="LM Mono 10" w:hAnsi="LM Mono 10" w:cs="LM Mono 10"/>
          <w:position w:val="2"/>
        </w:rPr>
        <w:t xml:space="preserve"> </w:t>
      </w:r>
      <w:r>
        <w:rPr>
          <w:rFonts w:ascii="LM Mono 10" w:eastAsia="LM Mono 10" w:hAnsi="LM Mono 10" w:cs="LM Mono 10"/>
          <w:w w:val="99"/>
          <w:position w:val="2"/>
        </w:rPr>
        <w:t>1</w:t>
      </w:r>
      <w:r>
        <w:rPr>
          <w:rFonts w:ascii="LM Mono 10" w:eastAsia="LM Mono 10" w:hAnsi="LM Mono 10" w:cs="LM Mono 10"/>
          <w:position w:val="2"/>
        </w:rPr>
        <w:t xml:space="preserve"> </w:t>
      </w:r>
      <w:r>
        <w:rPr>
          <w:rFonts w:ascii="LM Mono 10" w:eastAsia="LM Mono 10" w:hAnsi="LM Mono 10" w:cs="LM Mono 10"/>
          <w:w w:val="99"/>
          <w:position w:val="2"/>
        </w:rPr>
        <w:t>1</w:t>
      </w:r>
      <w:r>
        <w:rPr>
          <w:rFonts w:ascii="LM Mono 10" w:eastAsia="LM Mono 10" w:hAnsi="LM Mono 10" w:cs="LM Mono 10"/>
          <w:position w:val="2"/>
        </w:rPr>
        <w:t xml:space="preserve"> </w:t>
      </w:r>
      <w:r>
        <w:rPr>
          <w:rFonts w:ascii="LM Mono 10" w:eastAsia="LM Mono 10" w:hAnsi="LM Mono 10" w:cs="LM Mono 10"/>
          <w:w w:val="99"/>
          <w:position w:val="2"/>
        </w:rPr>
        <w:t>1</w:t>
      </w:r>
      <w:r>
        <w:rPr>
          <w:rFonts w:ascii="LM Mono 10" w:eastAsia="LM Mono 10" w:hAnsi="LM Mono 10" w:cs="LM Mono 10"/>
          <w:position w:val="2"/>
        </w:rPr>
        <w:t xml:space="preserve"> </w:t>
      </w:r>
      <w:r>
        <w:rPr>
          <w:rFonts w:ascii="LM Mono 10" w:eastAsia="LM Mono 10" w:hAnsi="LM Mono 10" w:cs="LM Mono 10"/>
          <w:w w:val="99"/>
          <w:position w:val="2"/>
        </w:rPr>
        <w:t>1</w:t>
      </w:r>
      <w:r>
        <w:rPr>
          <w:rFonts w:ascii="LM Mono 10" w:eastAsia="LM Mono 10" w:hAnsi="LM Mono 10" w:cs="LM Mono 10"/>
          <w:position w:val="2"/>
        </w:rPr>
        <w:t xml:space="preserve"> </w:t>
      </w:r>
      <w:r>
        <w:rPr>
          <w:rFonts w:ascii="LM Mono 10" w:eastAsia="LM Mono 10" w:hAnsi="LM Mono 10" w:cs="LM Mono 10"/>
          <w:w w:val="99"/>
          <w:position w:val="2"/>
        </w:rPr>
        <w:t>1</w:t>
      </w:r>
      <w:r>
        <w:rPr>
          <w:rFonts w:ascii="LM Mono 10" w:eastAsia="LM Mono 10" w:hAnsi="LM Mono 10" w:cs="LM Mono 10"/>
          <w:position w:val="2"/>
        </w:rPr>
        <w:t xml:space="preserve"> </w:t>
      </w:r>
      <w:r>
        <w:rPr>
          <w:rFonts w:ascii="LM Mono 10" w:eastAsia="LM Mono 10" w:hAnsi="LM Mono 10" w:cs="LM Mono 10"/>
          <w:w w:val="99"/>
          <w:position w:val="2"/>
        </w:rPr>
        <w:t>1</w:t>
      </w:r>
      <w:r>
        <w:rPr>
          <w:rFonts w:ascii="LM Mono 10" w:eastAsia="LM Mono 10" w:hAnsi="LM Mono 10" w:cs="LM Mono 10"/>
          <w:position w:val="2"/>
        </w:rPr>
        <w:t xml:space="preserve"> </w:t>
      </w:r>
      <w:r>
        <w:rPr>
          <w:rFonts w:ascii="LM Mono 10" w:eastAsia="LM Mono 10" w:hAnsi="LM Mono 10" w:cs="LM Mono 10"/>
          <w:w w:val="99"/>
          <w:position w:val="2"/>
        </w:rPr>
        <w:t>1</w:t>
      </w:r>
      <w:r>
        <w:rPr>
          <w:rFonts w:ascii="LM Mono 10" w:eastAsia="LM Mono 10" w:hAnsi="LM Mono 10" w:cs="LM Mono 10"/>
          <w:position w:val="2"/>
        </w:rPr>
        <w:t xml:space="preserve"> </w:t>
      </w:r>
      <w:r>
        <w:rPr>
          <w:rFonts w:ascii="LM Mono 10" w:eastAsia="LM Mono 10" w:hAnsi="LM Mono 10" w:cs="LM Mono 10"/>
          <w:w w:val="99"/>
          <w:position w:val="2"/>
        </w:rPr>
        <w:t>...</w:t>
      </w:r>
    </w:p>
    <w:p w:rsidR="00AE0F67" w:rsidRDefault="0029427A">
      <w:pPr>
        <w:spacing w:before="32"/>
        <w:ind w:left="100"/>
        <w:rPr>
          <w:rFonts w:ascii="LM Mono 10" w:eastAsia="LM Mono 10" w:hAnsi="LM Mono 10" w:cs="LM Mono 10"/>
        </w:rPr>
      </w:pPr>
      <w:r>
        <w:rPr>
          <w:rFonts w:ascii="LM Mono 10" w:eastAsia="LM Mono 10" w:hAnsi="LM Mono 10" w:cs="LM Mono 10"/>
          <w:i/>
          <w:color w:val="8E5902"/>
          <w:w w:val="99"/>
        </w:rPr>
        <w:t>#kmeans</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cl</w:t>
      </w:r>
      <w:r>
        <w:rPr>
          <w:rFonts w:ascii="LM Mono 10" w:eastAsia="LM Mono 10" w:hAnsi="LM Mono 10" w:cs="LM Mono 10"/>
          <w:position w:val="2"/>
        </w:rPr>
        <w:t xml:space="preserve"> </w:t>
      </w:r>
      <w:r>
        <w:rPr>
          <w:rFonts w:ascii="LM Mono 10" w:eastAsia="LM Mono 10" w:hAnsi="LM Mono 10" w:cs="LM Mono 10"/>
          <w:w w:val="99"/>
          <w:position w:val="2"/>
        </w:rPr>
        <w:t>&lt;-</w:t>
      </w:r>
      <w:r>
        <w:rPr>
          <w:rFonts w:ascii="LM Mono 10" w:eastAsia="LM Mono 10" w:hAnsi="LM Mono 10" w:cs="LM Mono 10"/>
          <w:position w:val="2"/>
        </w:rPr>
        <w:t xml:space="preserve"> </w:t>
      </w:r>
      <w:r>
        <w:rPr>
          <w:rFonts w:ascii="Courier New" w:eastAsia="Courier New" w:hAnsi="Courier New" w:cs="Courier New"/>
          <w:b/>
          <w:color w:val="214987"/>
          <w:w w:val="99"/>
          <w:position w:val="2"/>
        </w:rPr>
        <w:t>kmeans</w:t>
      </w:r>
      <w:r>
        <w:rPr>
          <w:rFonts w:ascii="LM Mono 10" w:eastAsia="LM Mono 10" w:hAnsi="LM Mono 10" w:cs="LM Mono 10"/>
          <w:color w:val="000000"/>
          <w:w w:val="99"/>
          <w:position w:val="2"/>
        </w:rPr>
        <w:t>(iris[,</w:t>
      </w:r>
      <w:r>
        <w:rPr>
          <w:rFonts w:ascii="Courier New" w:eastAsia="Courier New" w:hAnsi="Courier New" w:cs="Courier New"/>
          <w:b/>
          <w:color w:val="CE5B00"/>
          <w:w w:val="99"/>
          <w:position w:val="2"/>
        </w:rPr>
        <w:t>-</w:t>
      </w:r>
      <w:r>
        <w:rPr>
          <w:rFonts w:ascii="LM Mono 10" w:eastAsia="LM Mono 10" w:hAnsi="LM Mono 10" w:cs="LM Mono 10"/>
          <w:color w:val="0000CE"/>
          <w:w w:val="99"/>
          <w:position w:val="2"/>
        </w:rPr>
        <w:t>5</w:t>
      </w:r>
      <w:r>
        <w:rPr>
          <w:rFonts w:ascii="LM Mono 10" w:eastAsia="LM Mono 10" w:hAnsi="LM Mono 10" w:cs="LM Mono 10"/>
          <w:color w:val="000000"/>
          <w:w w:val="99"/>
          <w:position w:val="2"/>
        </w:rPr>
        <w:t>],</w:t>
      </w:r>
      <w:r>
        <w:rPr>
          <w:rFonts w:ascii="LM Mono 10" w:eastAsia="LM Mono 10" w:hAnsi="LM Mono 10" w:cs="LM Mono 10"/>
          <w:color w:val="000000"/>
          <w:position w:val="2"/>
        </w:rPr>
        <w:t xml:space="preserve"> </w:t>
      </w:r>
      <w:r>
        <w:rPr>
          <w:rFonts w:ascii="LM Mono 10" w:eastAsia="LM Mono 10" w:hAnsi="LM Mono 10" w:cs="LM Mono 10"/>
          <w:color w:val="0000CE"/>
          <w:w w:val="99"/>
          <w:position w:val="2"/>
        </w:rPr>
        <w:t>3</w:t>
      </w:r>
      <w:r>
        <w:rPr>
          <w:rFonts w:ascii="LM Mono 10" w:eastAsia="LM Mono 10" w:hAnsi="LM Mono 10" w:cs="LM Mono 10"/>
          <w:color w:val="000000"/>
          <w:w w:val="99"/>
          <w:position w:val="2"/>
        </w:rPr>
        <w:t>)</w:t>
      </w:r>
    </w:p>
    <w:p w:rsidR="00AE0F67" w:rsidRDefault="0029427A">
      <w:pPr>
        <w:spacing w:line="220" w:lineRule="exact"/>
        <w:ind w:left="100"/>
        <w:rPr>
          <w:rFonts w:ascii="LM Mono 10" w:eastAsia="LM Mono 10" w:hAnsi="LM Mono 10" w:cs="LM Mono 10"/>
        </w:rPr>
      </w:pPr>
      <w:r>
        <w:rPr>
          <w:rFonts w:ascii="Courier New" w:eastAsia="Courier New" w:hAnsi="Courier New" w:cs="Courier New"/>
          <w:b/>
          <w:color w:val="214987"/>
          <w:w w:val="99"/>
          <w:position w:val="2"/>
        </w:rPr>
        <w:t>plot</w:t>
      </w:r>
      <w:r>
        <w:rPr>
          <w:rFonts w:ascii="LM Mono 10" w:eastAsia="LM Mono 10" w:hAnsi="LM Mono 10" w:cs="LM Mono 10"/>
          <w:color w:val="000000"/>
          <w:w w:val="99"/>
          <w:position w:val="2"/>
        </w:rPr>
        <w:t>(iris[,</w:t>
      </w:r>
      <w:r>
        <w:rPr>
          <w:rFonts w:ascii="Courier New" w:eastAsia="Courier New" w:hAnsi="Courier New" w:cs="Courier New"/>
          <w:b/>
          <w:color w:val="CE5B00"/>
          <w:w w:val="99"/>
          <w:position w:val="2"/>
        </w:rPr>
        <w:t>-</w:t>
      </w:r>
      <w:r>
        <w:rPr>
          <w:rFonts w:ascii="LM Mono 10" w:eastAsia="LM Mono 10" w:hAnsi="LM Mono 10" w:cs="LM Mono 10"/>
          <w:color w:val="0000CE"/>
          <w:w w:val="99"/>
          <w:position w:val="2"/>
        </w:rPr>
        <w:t>5</w:t>
      </w:r>
      <w:r>
        <w:rPr>
          <w:rFonts w:ascii="LM Mono 10" w:eastAsia="LM Mono 10" w:hAnsi="LM Mono 10" w:cs="LM Mono 10"/>
          <w:color w:val="000000"/>
          <w:w w:val="99"/>
          <w:position w:val="2"/>
        </w:rPr>
        <w:t>],</w:t>
      </w:r>
      <w:r>
        <w:rPr>
          <w:rFonts w:ascii="LM Mono 10" w:eastAsia="LM Mono 10" w:hAnsi="LM Mono 10" w:cs="LM Mono 10"/>
          <w:color w:val="000000"/>
          <w:position w:val="2"/>
        </w:rPr>
        <w:t xml:space="preserve"> </w:t>
      </w:r>
      <w:r>
        <w:rPr>
          <w:rFonts w:ascii="LM Mono 10" w:eastAsia="LM Mono 10" w:hAnsi="LM Mono 10" w:cs="LM Mono 10"/>
          <w:color w:val="214987"/>
          <w:w w:val="99"/>
          <w:position w:val="2"/>
        </w:rPr>
        <w:t>col</w:t>
      </w:r>
      <w:r>
        <w:rPr>
          <w:rFonts w:ascii="LM Mono 10" w:eastAsia="LM Mono 10" w:hAnsi="LM Mono 10" w:cs="LM Mono 10"/>
          <w:color w:val="214987"/>
          <w:position w:val="2"/>
        </w:rPr>
        <w:t xml:space="preserve"> </w:t>
      </w:r>
      <w:r>
        <w:rPr>
          <w:rFonts w:ascii="LM Mono 10" w:eastAsia="LM Mono 10" w:hAnsi="LM Mono 10" w:cs="LM Mono 10"/>
          <w:color w:val="214987"/>
          <w:w w:val="99"/>
          <w:position w:val="2"/>
        </w:rPr>
        <w:t>=</w:t>
      </w:r>
      <w:r>
        <w:rPr>
          <w:rFonts w:ascii="LM Mono 10" w:eastAsia="LM Mono 10" w:hAnsi="LM Mono 10" w:cs="LM Mono 10"/>
          <w:color w:val="214987"/>
          <w:position w:val="2"/>
        </w:rPr>
        <w:t xml:space="preserve"> </w:t>
      </w:r>
      <w:r>
        <w:rPr>
          <w:rFonts w:ascii="LM Mono 10" w:eastAsia="LM Mono 10" w:hAnsi="LM Mono 10" w:cs="LM Mono 10"/>
          <w:color w:val="000000"/>
          <w:w w:val="99"/>
          <w:position w:val="2"/>
        </w:rPr>
        <w:t>cl</w:t>
      </w:r>
      <w:r>
        <w:rPr>
          <w:rFonts w:ascii="Courier New" w:eastAsia="Courier New" w:hAnsi="Courier New" w:cs="Courier New"/>
          <w:b/>
          <w:color w:val="CE5B00"/>
          <w:w w:val="99"/>
          <w:position w:val="2"/>
        </w:rPr>
        <w:t>$</w:t>
      </w:r>
      <w:r>
        <w:rPr>
          <w:rFonts w:ascii="LM Mono 10" w:eastAsia="LM Mono 10" w:hAnsi="LM Mono 10" w:cs="LM Mono 10"/>
          <w:color w:val="000000"/>
          <w:w w:val="99"/>
          <w:position w:val="2"/>
        </w:rPr>
        <w:t>cluster)</w:t>
      </w:r>
    </w:p>
    <w:p w:rsidR="00AE0F67" w:rsidRDefault="0029427A">
      <w:pPr>
        <w:spacing w:line="220" w:lineRule="exact"/>
        <w:ind w:left="100"/>
        <w:rPr>
          <w:rFonts w:ascii="LM Mono 10" w:eastAsia="LM Mono 10" w:hAnsi="LM Mono 10" w:cs="LM Mono 10"/>
        </w:rPr>
        <w:sectPr w:rsidR="00AE0F67">
          <w:pgSz w:w="12240" w:h="15840"/>
          <w:pgMar w:top="1380" w:right="1480" w:bottom="280" w:left="1340" w:header="0" w:footer="801" w:gutter="0"/>
          <w:cols w:space="720"/>
        </w:sectPr>
      </w:pPr>
      <w:r>
        <w:rPr>
          <w:rFonts w:ascii="Courier New" w:eastAsia="Courier New" w:hAnsi="Courier New" w:cs="Courier New"/>
          <w:b/>
          <w:color w:val="214987"/>
          <w:w w:val="99"/>
        </w:rPr>
        <w:t>points</w:t>
      </w:r>
      <w:r>
        <w:rPr>
          <w:rFonts w:ascii="LM Mono 10" w:eastAsia="LM Mono 10" w:hAnsi="LM Mono 10" w:cs="LM Mono 10"/>
          <w:color w:val="000000"/>
          <w:w w:val="99"/>
        </w:rPr>
        <w:t>(cl</w:t>
      </w:r>
      <w:r>
        <w:rPr>
          <w:rFonts w:ascii="Courier New" w:eastAsia="Courier New" w:hAnsi="Courier New" w:cs="Courier New"/>
          <w:b/>
          <w:color w:val="CE5B00"/>
          <w:w w:val="99"/>
        </w:rPr>
        <w:t>$</w:t>
      </w:r>
      <w:r>
        <w:rPr>
          <w:rFonts w:ascii="LM Mono 10" w:eastAsia="LM Mono 10" w:hAnsi="LM Mono 10" w:cs="LM Mono 10"/>
          <w:color w:val="000000"/>
          <w:w w:val="99"/>
        </w:rPr>
        <w:t>centers,</w:t>
      </w:r>
      <w:r>
        <w:rPr>
          <w:rFonts w:ascii="LM Mono 10" w:eastAsia="LM Mono 10" w:hAnsi="LM Mono 10" w:cs="LM Mono 10"/>
          <w:color w:val="000000"/>
        </w:rPr>
        <w:t xml:space="preserve"> </w:t>
      </w:r>
      <w:r>
        <w:rPr>
          <w:rFonts w:ascii="LM Mono 10" w:eastAsia="LM Mono 10" w:hAnsi="LM Mono 10" w:cs="LM Mono 10"/>
          <w:color w:val="214987"/>
          <w:w w:val="99"/>
        </w:rPr>
        <w:t>col</w:t>
      </w:r>
      <w:r>
        <w:rPr>
          <w:rFonts w:ascii="LM Mono 10" w:eastAsia="LM Mono 10" w:hAnsi="LM Mono 10" w:cs="LM Mono 10"/>
          <w:color w:val="214987"/>
        </w:rPr>
        <w:t xml:space="preserve"> </w:t>
      </w:r>
      <w:r>
        <w:rPr>
          <w:rFonts w:ascii="LM Mono 10" w:eastAsia="LM Mono 10" w:hAnsi="LM Mono 10" w:cs="LM Mono 10"/>
          <w:color w:val="214987"/>
          <w:w w:val="99"/>
        </w:rPr>
        <w:t>=</w:t>
      </w:r>
      <w:r>
        <w:rPr>
          <w:rFonts w:ascii="LM Mono 10" w:eastAsia="LM Mono 10" w:hAnsi="LM Mono 10" w:cs="LM Mono 10"/>
          <w:color w:val="214987"/>
        </w:rPr>
        <w:t xml:space="preserve"> </w:t>
      </w:r>
      <w:r>
        <w:rPr>
          <w:rFonts w:ascii="LM Mono 10" w:eastAsia="LM Mono 10" w:hAnsi="LM Mono 10" w:cs="LM Mono 10"/>
          <w:color w:val="0000CE"/>
          <w:w w:val="99"/>
        </w:rPr>
        <w:t>1</w:t>
      </w:r>
      <w:r>
        <w:rPr>
          <w:rFonts w:ascii="Courier New" w:eastAsia="Courier New" w:hAnsi="Courier New" w:cs="Courier New"/>
          <w:b/>
          <w:color w:val="CE5B00"/>
          <w:w w:val="99"/>
        </w:rPr>
        <w:t>:</w:t>
      </w:r>
      <w:r>
        <w:rPr>
          <w:rFonts w:ascii="LM Mono 10" w:eastAsia="LM Mono 10" w:hAnsi="LM Mono 10" w:cs="LM Mono 10"/>
          <w:color w:val="0000CE"/>
          <w:w w:val="99"/>
        </w:rPr>
        <w:t>3</w:t>
      </w:r>
      <w:r>
        <w:rPr>
          <w:rFonts w:ascii="LM Mono 10" w:eastAsia="LM Mono 10" w:hAnsi="LM Mono 10" w:cs="LM Mono 10"/>
          <w:color w:val="000000"/>
          <w:w w:val="99"/>
        </w:rPr>
        <w:t>,</w:t>
      </w:r>
      <w:r>
        <w:rPr>
          <w:rFonts w:ascii="LM Mono 10" w:eastAsia="LM Mono 10" w:hAnsi="LM Mono 10" w:cs="LM Mono 10"/>
          <w:color w:val="000000"/>
        </w:rPr>
        <w:t xml:space="preserve"> </w:t>
      </w:r>
      <w:r>
        <w:rPr>
          <w:rFonts w:ascii="LM Mono 10" w:eastAsia="LM Mono 10" w:hAnsi="LM Mono 10" w:cs="LM Mono 10"/>
          <w:color w:val="214987"/>
          <w:w w:val="99"/>
        </w:rPr>
        <w:t>pch</w:t>
      </w:r>
      <w:r>
        <w:rPr>
          <w:rFonts w:ascii="LM Mono 10" w:eastAsia="LM Mono 10" w:hAnsi="LM Mono 10" w:cs="LM Mono 10"/>
          <w:color w:val="214987"/>
        </w:rPr>
        <w:t xml:space="preserve"> </w:t>
      </w:r>
      <w:r>
        <w:rPr>
          <w:rFonts w:ascii="LM Mono 10" w:eastAsia="LM Mono 10" w:hAnsi="LM Mono 10" w:cs="LM Mono 10"/>
          <w:color w:val="214987"/>
          <w:w w:val="99"/>
        </w:rPr>
        <w:t>=</w:t>
      </w:r>
      <w:r>
        <w:rPr>
          <w:rFonts w:ascii="LM Mono 10" w:eastAsia="LM Mono 10" w:hAnsi="LM Mono 10" w:cs="LM Mono 10"/>
          <w:color w:val="214987"/>
        </w:rPr>
        <w:t xml:space="preserve"> </w:t>
      </w:r>
      <w:r>
        <w:rPr>
          <w:rFonts w:ascii="LM Mono 10" w:eastAsia="LM Mono 10" w:hAnsi="LM Mono 10" w:cs="LM Mono 10"/>
          <w:color w:val="0000CE"/>
          <w:w w:val="99"/>
        </w:rPr>
        <w:t>8</w:t>
      </w:r>
      <w:r>
        <w:rPr>
          <w:rFonts w:ascii="LM Mono 10" w:eastAsia="LM Mono 10" w:hAnsi="LM Mono 10" w:cs="LM Mono 10"/>
          <w:color w:val="000000"/>
          <w:w w:val="99"/>
        </w:rPr>
        <w:t>)</w:t>
      </w:r>
    </w:p>
    <w:p w:rsidR="00AE0F67" w:rsidRDefault="00AE0F67">
      <w:pPr>
        <w:spacing w:line="200" w:lineRule="exact"/>
      </w:pPr>
    </w:p>
    <w:p w:rsidR="00AE0F67" w:rsidRDefault="00AE0F67">
      <w:pPr>
        <w:spacing w:line="200" w:lineRule="exact"/>
      </w:pPr>
    </w:p>
    <w:p w:rsidR="00AE0F67" w:rsidRDefault="00AE0F67">
      <w:pPr>
        <w:spacing w:line="200" w:lineRule="exact"/>
      </w:pPr>
    </w:p>
    <w:p w:rsidR="00AE0F67" w:rsidRDefault="00AE0F67">
      <w:pPr>
        <w:spacing w:before="20" w:line="280" w:lineRule="exact"/>
        <w:rPr>
          <w:sz w:val="28"/>
          <w:szCs w:val="28"/>
        </w:rPr>
      </w:pPr>
    </w:p>
    <w:p w:rsidR="00AE0F67" w:rsidRDefault="00AE0F67">
      <w:pPr>
        <w:ind w:left="574"/>
        <w:rPr>
          <w:rFonts w:ascii="Arial" w:eastAsia="Arial" w:hAnsi="Arial" w:cs="Arial"/>
          <w:sz w:val="26"/>
          <w:szCs w:val="26"/>
        </w:rPr>
      </w:pPr>
      <w:r w:rsidRPr="00AE0F67">
        <w:pict>
          <v:group id="_x0000_s1309" style="position:absolute;left:0;text-align:left;margin-left:89.75pt;margin-top:-17.4pt;width:88.5pt;height:52.5pt;z-index:-1503;mso-position-horizontal-relative:page" coordorigin="1795,-348" coordsize="1770,1050">
            <v:shape id="_x0000_s1310" style="position:absolute;left:1795;top:-348;width:1770;height:1050" coordorigin="1795,-348" coordsize="1770,1050" path="m1795,702r1770,l3565,-348r-1770,l1795,702e" filled="f">
              <v:path arrowok="t"/>
            </v:shape>
            <w10:wrap anchorx="page"/>
          </v:group>
        </w:pict>
      </w:r>
      <w:r w:rsidRPr="00AE0F67">
        <w:pict>
          <v:shape id="_x0000_s1308" type="#_x0000_t202" style="position:absolute;left:0;text-align:left;margin-left:70.9pt;margin-top:184.2pt;width:10pt;height:13.1pt;z-index:-1491;mso-position-horizontal-relative:page" filled="f" stroked="f">
            <v:textbox style="layout-flow:vertical;mso-layout-flow-alt:bottom-to-top" inset="0,0,0,0">
              <w:txbxContent>
                <w:p w:rsidR="00AE0F67" w:rsidRDefault="0029427A">
                  <w:pPr>
                    <w:spacing w:line="180" w:lineRule="exact"/>
                    <w:ind w:left="20" w:right="-24"/>
                    <w:rPr>
                      <w:rFonts w:ascii="Arial" w:eastAsia="Arial" w:hAnsi="Arial" w:cs="Arial"/>
                      <w:sz w:val="16"/>
                      <w:szCs w:val="16"/>
                    </w:rPr>
                  </w:pPr>
                  <w:r>
                    <w:rPr>
                      <w:rFonts w:ascii="Arial" w:eastAsia="Arial" w:hAnsi="Arial" w:cs="Arial"/>
                      <w:sz w:val="16"/>
                      <w:szCs w:val="16"/>
                    </w:rPr>
                    <w:t>1.5</w:t>
                  </w:r>
                </w:p>
              </w:txbxContent>
            </v:textbox>
            <w10:wrap anchorx="page"/>
          </v:shape>
        </w:pict>
      </w:r>
      <w:r w:rsidRPr="00AE0F67">
        <w:pict>
          <v:shape id="_x0000_s1307" type="#_x0000_t202" style="position:absolute;left:0;text-align:left;margin-left:70.9pt;margin-top:88.55pt;width:10pt;height:13.1pt;z-index:-1489;mso-position-horizontal-relative:page" filled="f" stroked="f">
            <v:textbox style="layout-flow:vertical;mso-layout-flow-alt:bottom-to-top" inset="0,0,0,0">
              <w:txbxContent>
                <w:p w:rsidR="00AE0F67" w:rsidRDefault="0029427A">
                  <w:pPr>
                    <w:spacing w:line="180" w:lineRule="exact"/>
                    <w:ind w:left="20" w:right="-24"/>
                    <w:rPr>
                      <w:rFonts w:ascii="Arial" w:eastAsia="Arial" w:hAnsi="Arial" w:cs="Arial"/>
                      <w:sz w:val="16"/>
                      <w:szCs w:val="16"/>
                    </w:rPr>
                  </w:pPr>
                  <w:r>
                    <w:rPr>
                      <w:rFonts w:ascii="Arial" w:eastAsia="Arial" w:hAnsi="Arial" w:cs="Arial"/>
                      <w:sz w:val="16"/>
                      <w:szCs w:val="16"/>
                    </w:rPr>
                    <w:t>2.0</w:t>
                  </w:r>
                </w:p>
              </w:txbxContent>
            </v:textbox>
            <w10:wrap anchorx="page"/>
          </v:shape>
        </w:pict>
      </w:r>
      <w:r w:rsidRPr="00AE0F67">
        <w:pict>
          <v:shape id="_x0000_s1306" type="#_x0000_t202" style="position:absolute;left:0;text-align:left;margin-left:70.9pt;margin-top:68.3pt;width:10pt;height:13.1pt;z-index:-1488;mso-position-horizontal-relative:page" filled="f" stroked="f">
            <v:textbox style="layout-flow:vertical;mso-layout-flow-alt:bottom-to-top" inset="0,0,0,0">
              <w:txbxContent>
                <w:p w:rsidR="00AE0F67" w:rsidRDefault="0029427A">
                  <w:pPr>
                    <w:spacing w:line="180" w:lineRule="exact"/>
                    <w:ind w:left="20" w:right="-24"/>
                    <w:rPr>
                      <w:rFonts w:ascii="Arial" w:eastAsia="Arial" w:hAnsi="Arial" w:cs="Arial"/>
                      <w:sz w:val="16"/>
                      <w:szCs w:val="16"/>
                    </w:rPr>
                  </w:pPr>
                  <w:r>
                    <w:rPr>
                      <w:rFonts w:ascii="Arial" w:eastAsia="Arial" w:hAnsi="Arial" w:cs="Arial"/>
                      <w:sz w:val="16"/>
                      <w:szCs w:val="16"/>
                    </w:rPr>
                    <w:t>3.0</w:t>
                  </w:r>
                </w:p>
              </w:txbxContent>
            </v:textbox>
            <w10:wrap anchorx="page"/>
          </v:shape>
        </w:pict>
      </w:r>
      <w:r w:rsidRPr="00AE0F67">
        <w:pict>
          <v:shape id="_x0000_s1305" type="#_x0000_t202" style="position:absolute;left:0;text-align:left;margin-left:70.9pt;margin-top:48.05pt;width:10pt;height:13.1pt;z-index:-1487;mso-position-horizontal-relative:page" filled="f" stroked="f">
            <v:textbox style="layout-flow:vertical;mso-layout-flow-alt:bottom-to-top" inset="0,0,0,0">
              <w:txbxContent>
                <w:p w:rsidR="00AE0F67" w:rsidRDefault="0029427A">
                  <w:pPr>
                    <w:spacing w:line="180" w:lineRule="exact"/>
                    <w:ind w:left="20" w:right="-24"/>
                    <w:rPr>
                      <w:rFonts w:ascii="Arial" w:eastAsia="Arial" w:hAnsi="Arial" w:cs="Arial"/>
                      <w:sz w:val="16"/>
                      <w:szCs w:val="16"/>
                    </w:rPr>
                  </w:pPr>
                  <w:r>
                    <w:rPr>
                      <w:rFonts w:ascii="Arial" w:eastAsia="Arial" w:hAnsi="Arial" w:cs="Arial"/>
                      <w:sz w:val="16"/>
                      <w:szCs w:val="16"/>
                    </w:rPr>
                    <w:t>4.0</w:t>
                  </w:r>
                </w:p>
              </w:txbxContent>
            </v:textbox>
            <w10:wrap anchorx="page"/>
          </v:shape>
        </w:pict>
      </w:r>
      <w:r w:rsidR="0029427A">
        <w:rPr>
          <w:rFonts w:ascii="Arial" w:eastAsia="Arial" w:hAnsi="Arial" w:cs="Arial"/>
          <w:sz w:val="26"/>
          <w:szCs w:val="26"/>
        </w:rPr>
        <w:t>Sepal.Length</w:t>
      </w:r>
    </w:p>
    <w:p w:rsidR="00AE0F67" w:rsidRDefault="0029427A">
      <w:pPr>
        <w:spacing w:before="3" w:line="160" w:lineRule="exact"/>
        <w:rPr>
          <w:sz w:val="17"/>
          <w:szCs w:val="17"/>
        </w:rPr>
      </w:pPr>
      <w:r>
        <w:br w:type="column"/>
      </w:r>
    </w:p>
    <w:p w:rsidR="00AE0F67" w:rsidRDefault="0029427A">
      <w:pPr>
        <w:rPr>
          <w:rFonts w:ascii="Arial" w:eastAsia="Arial" w:hAnsi="Arial" w:cs="Arial"/>
          <w:sz w:val="16"/>
          <w:szCs w:val="16"/>
        </w:rPr>
      </w:pPr>
      <w:r>
        <w:rPr>
          <w:rFonts w:ascii="Arial" w:eastAsia="Arial" w:hAnsi="Arial" w:cs="Arial"/>
          <w:sz w:val="16"/>
          <w:szCs w:val="16"/>
        </w:rPr>
        <w:t>2.0          3.0          4.0</w:t>
      </w:r>
    </w:p>
    <w:p w:rsidR="00AE0F67" w:rsidRDefault="00AE0F67">
      <w:pPr>
        <w:spacing w:before="92"/>
        <w:ind w:left="38"/>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9.25pt;height:57.75pt">
            <v:imagedata r:id="rId14" o:title=""/>
          </v:shape>
        </w:pict>
      </w:r>
    </w:p>
    <w:p w:rsidR="00AE0F67" w:rsidRDefault="00AE0F67">
      <w:pPr>
        <w:spacing w:before="2" w:line="120" w:lineRule="exact"/>
        <w:rPr>
          <w:sz w:val="13"/>
          <w:szCs w:val="13"/>
        </w:rPr>
      </w:pPr>
    </w:p>
    <w:p w:rsidR="00AE0F67" w:rsidRDefault="00AE0F67">
      <w:pPr>
        <w:spacing w:line="200" w:lineRule="exact"/>
      </w:pPr>
    </w:p>
    <w:p w:rsidR="00AE0F67" w:rsidRDefault="00AE0F67">
      <w:pPr>
        <w:spacing w:line="200" w:lineRule="exact"/>
      </w:pPr>
    </w:p>
    <w:p w:rsidR="00AE0F67" w:rsidRDefault="00AE0F67">
      <w:pPr>
        <w:ind w:left="230"/>
        <w:rPr>
          <w:rFonts w:ascii="Arial" w:eastAsia="Arial" w:hAnsi="Arial" w:cs="Arial"/>
          <w:sz w:val="26"/>
          <w:szCs w:val="26"/>
        </w:rPr>
      </w:pPr>
      <w:r w:rsidRPr="00AE0F67">
        <w:pict>
          <v:shape id="_x0000_s1303" type="#_x0000_t75" style="position:absolute;left:0;text-align:left;margin-left:84.65pt;margin-top:-17.85pt;width:94pt;height:53.25pt;z-index:-1502;mso-position-horizontal-relative:page">
            <v:imagedata r:id="rId15" o:title=""/>
            <w10:wrap anchorx="page"/>
          </v:shape>
        </w:pict>
      </w:r>
      <w:r w:rsidRPr="00AE0F67">
        <w:pict>
          <v:shape id="_x0000_s1302" type="#_x0000_t75" style="position:absolute;left:0;text-align:left;margin-left:89.4pt;margin-top:44.1pt;width:89.25pt;height:53.25pt;z-index:-1501;mso-position-horizontal-relative:page">
            <v:imagedata r:id="rId16" o:title=""/>
            <w10:wrap anchorx="page"/>
          </v:shape>
        </w:pict>
      </w:r>
      <w:r w:rsidRPr="00AE0F67">
        <w:pict>
          <v:group id="_x0000_s1300" style="position:absolute;left:0;text-align:left;margin-left:187.75pt;margin-top:-17.5pt;width:88.5pt;height:52.5pt;z-index:-1499;mso-position-horizontal-relative:page" coordorigin="3755,-350" coordsize="1770,1050">
            <v:shape id="_x0000_s1301" style="position:absolute;left:3755;top:-350;width:1770;height:1050" coordorigin="3755,-350" coordsize="1770,1050" path="m3755,700r1770,l5525,-350r-1770,l3755,700e" filled="f">
              <v:path arrowok="t"/>
            </v:shape>
            <w10:wrap anchorx="page"/>
          </v:group>
        </w:pict>
      </w:r>
      <w:r w:rsidR="0029427A">
        <w:rPr>
          <w:rFonts w:ascii="Arial" w:eastAsia="Arial" w:hAnsi="Arial" w:cs="Arial"/>
          <w:sz w:val="26"/>
          <w:szCs w:val="26"/>
        </w:rPr>
        <w:t>Sepal.Width</w:t>
      </w:r>
    </w:p>
    <w:p w:rsidR="00AE0F67" w:rsidRDefault="0029427A">
      <w:pPr>
        <w:spacing w:before="4" w:line="140" w:lineRule="exact"/>
        <w:rPr>
          <w:sz w:val="14"/>
          <w:szCs w:val="14"/>
        </w:rPr>
      </w:pPr>
      <w:r>
        <w:br w:type="column"/>
      </w:r>
    </w:p>
    <w:p w:rsidR="00AE0F67" w:rsidRDefault="00AE0F67">
      <w:pPr>
        <w:spacing w:line="200" w:lineRule="exact"/>
      </w:pPr>
    </w:p>
    <w:p w:rsidR="00AE0F67" w:rsidRDefault="00AE0F67">
      <w:pPr>
        <w:spacing w:line="200" w:lineRule="exact"/>
      </w:pPr>
    </w:p>
    <w:p w:rsidR="00AE0F67" w:rsidRDefault="00AE0F67">
      <w:r>
        <w:pict>
          <v:shape id="_x0000_i1026" type="#_x0000_t75" style="width:89.25pt;height:53.25pt">
            <v:imagedata r:id="rId17" o:title=""/>
          </v:shape>
        </w:pict>
      </w:r>
    </w:p>
    <w:p w:rsidR="00AE0F67" w:rsidRDefault="00AE0F67">
      <w:pPr>
        <w:spacing w:before="5" w:line="160" w:lineRule="exact"/>
        <w:rPr>
          <w:sz w:val="17"/>
          <w:szCs w:val="17"/>
        </w:rPr>
      </w:pPr>
    </w:p>
    <w:p w:rsidR="00AE0F67" w:rsidRDefault="00AE0F67">
      <w:r>
        <w:pict>
          <v:shape id="_x0000_i1027" type="#_x0000_t75" style="width:89.25pt;height:53.25pt">
            <v:imagedata r:id="rId18" o:title=""/>
          </v:shape>
        </w:pict>
      </w:r>
    </w:p>
    <w:p w:rsidR="00AE0F67" w:rsidRDefault="00AE0F67">
      <w:pPr>
        <w:spacing w:before="8" w:line="120" w:lineRule="exact"/>
        <w:rPr>
          <w:sz w:val="12"/>
          <w:szCs w:val="12"/>
        </w:rPr>
      </w:pPr>
    </w:p>
    <w:p w:rsidR="00AE0F67" w:rsidRDefault="00AE0F67">
      <w:pPr>
        <w:spacing w:line="200" w:lineRule="exact"/>
      </w:pPr>
    </w:p>
    <w:p w:rsidR="00AE0F67" w:rsidRDefault="00AE0F67">
      <w:pPr>
        <w:spacing w:line="200" w:lineRule="exact"/>
      </w:pPr>
    </w:p>
    <w:p w:rsidR="00AE0F67" w:rsidRDefault="00AE0F67">
      <w:pPr>
        <w:ind w:left="169"/>
        <w:rPr>
          <w:rFonts w:ascii="Arial" w:eastAsia="Arial" w:hAnsi="Arial" w:cs="Arial"/>
          <w:sz w:val="26"/>
          <w:szCs w:val="26"/>
        </w:rPr>
      </w:pPr>
      <w:r w:rsidRPr="00AE0F67">
        <w:pict>
          <v:shape id="_x0000_s1297" type="#_x0000_t75" style="position:absolute;left:0;text-align:left;margin-left:187.4pt;margin-top:-17.65pt;width:89.25pt;height:53.25pt;z-index:-1498;mso-position-horizontal-relative:page">
            <v:imagedata r:id="rId19" o:title=""/>
            <w10:wrap anchorx="page"/>
          </v:shape>
        </w:pict>
      </w:r>
      <w:r w:rsidRPr="00AE0F67">
        <w:pict>
          <v:group id="_x0000_s1295" style="position:absolute;left:0;text-align:left;margin-left:285.75pt;margin-top:-17.3pt;width:88.5pt;height:52.5pt;z-index:-1496;mso-position-horizontal-relative:page" coordorigin="5715,-346" coordsize="1770,1050">
            <v:shape id="_x0000_s1296" style="position:absolute;left:5715;top:-346;width:1770;height:1050" coordorigin="5715,-346" coordsize="1770,1050" path="m5715,704r1770,l7485,-346r-1770,l5715,704e" filled="f">
              <v:path arrowok="t"/>
            </v:shape>
            <w10:wrap anchorx="page"/>
          </v:group>
        </w:pict>
      </w:r>
      <w:r w:rsidR="0029427A">
        <w:rPr>
          <w:rFonts w:ascii="Arial" w:eastAsia="Arial" w:hAnsi="Arial" w:cs="Arial"/>
          <w:sz w:val="26"/>
          <w:szCs w:val="26"/>
        </w:rPr>
        <w:t>Petal.Length</w:t>
      </w:r>
    </w:p>
    <w:p w:rsidR="00AE0F67" w:rsidRDefault="0029427A">
      <w:pPr>
        <w:spacing w:before="3" w:line="160" w:lineRule="exact"/>
        <w:rPr>
          <w:sz w:val="17"/>
          <w:szCs w:val="17"/>
        </w:rPr>
      </w:pPr>
      <w:r>
        <w:br w:type="column"/>
      </w:r>
    </w:p>
    <w:p w:rsidR="00AE0F67" w:rsidRDefault="0029427A">
      <w:pPr>
        <w:ind w:left="235"/>
        <w:rPr>
          <w:rFonts w:ascii="Arial" w:eastAsia="Arial" w:hAnsi="Arial" w:cs="Arial"/>
          <w:sz w:val="16"/>
          <w:szCs w:val="16"/>
        </w:rPr>
      </w:pPr>
      <w:r>
        <w:rPr>
          <w:rFonts w:ascii="Arial" w:eastAsia="Arial" w:hAnsi="Arial" w:cs="Arial"/>
          <w:sz w:val="16"/>
          <w:szCs w:val="16"/>
        </w:rPr>
        <w:t>0.5          1.5          2.5</w:t>
      </w:r>
    </w:p>
    <w:p w:rsidR="00AE0F67" w:rsidRDefault="00AE0F67">
      <w:pPr>
        <w:spacing w:before="92"/>
      </w:pPr>
      <w:r>
        <w:pict>
          <v:shape id="_x0000_s1294" type="#_x0000_t202" style="position:absolute;margin-left:481.85pt;margin-top:10.5pt;width:10pt;height:53.6pt;z-index:-1482;mso-position-horizontal-relative:page" filled="f" stroked="f">
            <v:textbox style="layout-flow:vertical;mso-layout-flow-alt:bottom-to-top" inset="0,0,0,0">
              <w:txbxContent>
                <w:p w:rsidR="00AE0F67" w:rsidRDefault="0029427A">
                  <w:pPr>
                    <w:spacing w:line="180" w:lineRule="exact"/>
                    <w:ind w:left="20" w:right="-24"/>
                    <w:rPr>
                      <w:rFonts w:ascii="Arial" w:eastAsia="Arial" w:hAnsi="Arial" w:cs="Arial"/>
                      <w:sz w:val="16"/>
                      <w:szCs w:val="16"/>
                    </w:rPr>
                  </w:pPr>
                  <w:r>
                    <w:rPr>
                      <w:rFonts w:ascii="Arial" w:eastAsia="Arial" w:hAnsi="Arial" w:cs="Arial"/>
                      <w:sz w:val="16"/>
                      <w:szCs w:val="16"/>
                    </w:rPr>
                    <w:t>4.5    6.0    7.5</w:t>
                  </w:r>
                </w:p>
              </w:txbxContent>
            </v:textbox>
            <w10:wrap anchorx="page"/>
          </v:shape>
        </w:pict>
      </w:r>
      <w:r>
        <w:pict>
          <v:shape id="_x0000_i1028" type="#_x0000_t75" style="width:93.75pt;height:57.75pt">
            <v:imagedata r:id="rId20" o:title=""/>
          </v:shape>
        </w:pict>
      </w:r>
    </w:p>
    <w:p w:rsidR="00AE0F67" w:rsidRDefault="00AE0F67">
      <w:pPr>
        <w:spacing w:before="5" w:line="160" w:lineRule="exact"/>
        <w:rPr>
          <w:sz w:val="17"/>
          <w:szCs w:val="17"/>
        </w:rPr>
      </w:pPr>
    </w:p>
    <w:p w:rsidR="00AE0F67" w:rsidRDefault="00AE0F67">
      <w:r>
        <w:pict>
          <v:shape id="_x0000_i1029" type="#_x0000_t75" style="width:89.25pt;height:53.25pt">
            <v:imagedata r:id="rId21" o:title=""/>
          </v:shape>
        </w:pict>
      </w:r>
    </w:p>
    <w:p w:rsidR="00AE0F67" w:rsidRDefault="00AE0F67">
      <w:pPr>
        <w:spacing w:before="5" w:line="160" w:lineRule="exact"/>
        <w:rPr>
          <w:sz w:val="17"/>
          <w:szCs w:val="17"/>
        </w:rPr>
      </w:pPr>
    </w:p>
    <w:p w:rsidR="00AE0F67" w:rsidRDefault="00AE0F67">
      <w:r>
        <w:pict>
          <v:shape id="_x0000_s1291" type="#_x0000_t202" style="position:absolute;margin-left:481.85pt;margin-top:47.7pt;width:10pt;height:6.45pt;z-index:-1486;mso-position-horizontal-relative:page" filled="f" stroked="f">
            <v:textbox style="layout-flow:vertical;mso-layout-flow-alt:bottom-to-top" inset="0,0,0,0">
              <w:txbxContent>
                <w:p w:rsidR="00AE0F67" w:rsidRDefault="0029427A">
                  <w:pPr>
                    <w:spacing w:line="180" w:lineRule="exact"/>
                    <w:ind w:left="20" w:right="-24"/>
                    <w:rPr>
                      <w:rFonts w:ascii="Arial" w:eastAsia="Arial" w:hAnsi="Arial" w:cs="Arial"/>
                      <w:sz w:val="16"/>
                      <w:szCs w:val="16"/>
                    </w:rPr>
                  </w:pPr>
                  <w:r>
                    <w:rPr>
                      <w:rFonts w:ascii="Arial" w:eastAsia="Arial" w:hAnsi="Arial" w:cs="Arial"/>
                      <w:sz w:val="16"/>
                      <w:szCs w:val="16"/>
                    </w:rPr>
                    <w:t>1</w:t>
                  </w:r>
                </w:p>
              </w:txbxContent>
            </v:textbox>
            <w10:wrap anchorx="page"/>
          </v:shape>
        </w:pict>
      </w:r>
      <w:r>
        <w:pict>
          <v:shape id="_x0000_s1290" type="#_x0000_t202" style="position:absolute;margin-left:481.85pt;margin-top:31.25pt;width:10pt;height:6.45pt;z-index:-1485;mso-position-horizontal-relative:page" filled="f" stroked="f">
            <v:textbox style="layout-flow:vertical;mso-layout-flow-alt:bottom-to-top" inset="0,0,0,0">
              <w:txbxContent>
                <w:p w:rsidR="00AE0F67" w:rsidRDefault="0029427A">
                  <w:pPr>
                    <w:spacing w:line="180" w:lineRule="exact"/>
                    <w:ind w:left="20" w:right="-24"/>
                    <w:rPr>
                      <w:rFonts w:ascii="Arial" w:eastAsia="Arial" w:hAnsi="Arial" w:cs="Arial"/>
                      <w:sz w:val="16"/>
                      <w:szCs w:val="16"/>
                    </w:rPr>
                  </w:pPr>
                  <w:r>
                    <w:rPr>
                      <w:rFonts w:ascii="Arial" w:eastAsia="Arial" w:hAnsi="Arial" w:cs="Arial"/>
                      <w:sz w:val="16"/>
                      <w:szCs w:val="16"/>
                    </w:rPr>
                    <w:t>3</w:t>
                  </w:r>
                </w:p>
              </w:txbxContent>
            </v:textbox>
            <w10:wrap anchorx="page"/>
          </v:shape>
        </w:pict>
      </w:r>
      <w:r>
        <w:pict>
          <v:shape id="_x0000_s1289" type="#_x0000_t202" style="position:absolute;margin-left:481.85pt;margin-top:14.75pt;width:10pt;height:6.45pt;z-index:-1484;mso-position-horizontal-relative:page" filled="f" stroked="f">
            <v:textbox style="layout-flow:vertical;mso-layout-flow-alt:bottom-to-top" inset="0,0,0,0">
              <w:txbxContent>
                <w:p w:rsidR="00AE0F67" w:rsidRDefault="0029427A">
                  <w:pPr>
                    <w:spacing w:line="180" w:lineRule="exact"/>
                    <w:ind w:left="20" w:right="-24"/>
                    <w:rPr>
                      <w:rFonts w:ascii="Arial" w:eastAsia="Arial" w:hAnsi="Arial" w:cs="Arial"/>
                      <w:sz w:val="16"/>
                      <w:szCs w:val="16"/>
                    </w:rPr>
                  </w:pPr>
                  <w:r>
                    <w:rPr>
                      <w:rFonts w:ascii="Arial" w:eastAsia="Arial" w:hAnsi="Arial" w:cs="Arial"/>
                      <w:sz w:val="16"/>
                      <w:szCs w:val="16"/>
                    </w:rPr>
                    <w:t>5</w:t>
                  </w:r>
                </w:p>
              </w:txbxContent>
            </v:textbox>
            <w10:wrap anchorx="page"/>
          </v:shape>
        </w:pict>
      </w:r>
      <w:r>
        <w:pict>
          <v:shape id="_x0000_s1288" type="#_x0000_t202" style="position:absolute;margin-left:481.85pt;margin-top:-1.7pt;width:10pt;height:6.45pt;z-index:-1483;mso-position-horizontal-relative:page" filled="f" stroked="f">
            <v:textbox style="layout-flow:vertical;mso-layout-flow-alt:bottom-to-top" inset="0,0,0,0">
              <w:txbxContent>
                <w:p w:rsidR="00AE0F67" w:rsidRDefault="0029427A">
                  <w:pPr>
                    <w:spacing w:line="180" w:lineRule="exact"/>
                    <w:ind w:left="20" w:right="-24"/>
                    <w:rPr>
                      <w:rFonts w:ascii="Arial" w:eastAsia="Arial" w:hAnsi="Arial" w:cs="Arial"/>
                      <w:sz w:val="16"/>
                      <w:szCs w:val="16"/>
                    </w:rPr>
                  </w:pPr>
                  <w:r>
                    <w:rPr>
                      <w:rFonts w:ascii="Arial" w:eastAsia="Arial" w:hAnsi="Arial" w:cs="Arial"/>
                      <w:sz w:val="16"/>
                      <w:szCs w:val="16"/>
                    </w:rPr>
                    <w:t>7</w:t>
                  </w:r>
                </w:p>
              </w:txbxContent>
            </v:textbox>
            <w10:wrap anchorx="page"/>
          </v:shape>
        </w:pict>
      </w:r>
      <w:r>
        <w:pict>
          <v:shape id="_x0000_i1030" type="#_x0000_t75" style="width:93.75pt;height:53.25pt">
            <v:imagedata r:id="rId22" o:title=""/>
          </v:shape>
        </w:pict>
      </w:r>
    </w:p>
    <w:p w:rsidR="00AE0F67" w:rsidRDefault="00AE0F67">
      <w:pPr>
        <w:spacing w:before="5" w:line="140" w:lineRule="exact"/>
        <w:rPr>
          <w:sz w:val="15"/>
          <w:szCs w:val="15"/>
        </w:rPr>
      </w:pPr>
    </w:p>
    <w:p w:rsidR="00AE0F67" w:rsidRDefault="00AE0F67">
      <w:pPr>
        <w:spacing w:line="200" w:lineRule="exact"/>
      </w:pPr>
    </w:p>
    <w:p w:rsidR="00AE0F67" w:rsidRDefault="00AE0F67">
      <w:pPr>
        <w:spacing w:line="200" w:lineRule="exact"/>
      </w:pPr>
    </w:p>
    <w:p w:rsidR="00AE0F67" w:rsidRDefault="00AE0F67">
      <w:pPr>
        <w:spacing w:line="280" w:lineRule="exact"/>
        <w:ind w:left="234"/>
        <w:rPr>
          <w:rFonts w:ascii="Arial" w:eastAsia="Arial" w:hAnsi="Arial" w:cs="Arial"/>
          <w:sz w:val="26"/>
          <w:szCs w:val="26"/>
        </w:rPr>
        <w:sectPr w:rsidR="00AE0F67">
          <w:type w:val="continuous"/>
          <w:pgSz w:w="12240" w:h="15840"/>
          <w:pgMar w:top="1480" w:right="1480" w:bottom="280" w:left="1340" w:header="720" w:footer="720" w:gutter="0"/>
          <w:cols w:num="4" w:space="720" w:equalWidth="0">
            <w:col w:w="2233" w:space="136"/>
            <w:col w:w="1823" w:space="175"/>
            <w:col w:w="1785" w:space="175"/>
            <w:col w:w="3093"/>
          </w:cols>
        </w:sectPr>
      </w:pPr>
      <w:r w:rsidRPr="00AE0F67">
        <w:pict>
          <v:shape id="_x0000_s1286" type="#_x0000_t75" style="position:absolute;left:0;text-align:left;margin-left:285.4pt;margin-top:-19pt;width:89.25pt;height:58pt;z-index:-1495;mso-position-horizontal-relative:page">
            <v:imagedata r:id="rId23" o:title=""/>
            <w10:wrap anchorx="page"/>
          </v:shape>
        </w:pict>
      </w:r>
      <w:r w:rsidRPr="00AE0F67">
        <w:pict>
          <v:group id="_x0000_s1284" style="position:absolute;left:0;text-align:left;margin-left:383.75pt;margin-top:-18.65pt;width:88.5pt;height:52.5pt;z-index:-1494;mso-position-horizontal-relative:page" coordorigin="7675,-373" coordsize="1770,1050">
            <v:shape id="_x0000_s1285" style="position:absolute;left:7675;top:-373;width:1770;height:1050" coordorigin="7675,-373" coordsize="1770,1050" path="m7675,677r1770,l9445,-373r-1770,l7675,677e" filled="f">
              <v:path arrowok="t"/>
            </v:shape>
            <w10:wrap anchorx="page"/>
          </v:group>
        </w:pict>
      </w:r>
      <w:r w:rsidR="0029427A">
        <w:rPr>
          <w:rFonts w:ascii="Arial" w:eastAsia="Arial" w:hAnsi="Arial" w:cs="Arial"/>
          <w:position w:val="-1"/>
          <w:sz w:val="26"/>
          <w:szCs w:val="26"/>
        </w:rPr>
        <w:t>Petal.Width</w:t>
      </w:r>
    </w:p>
    <w:p w:rsidR="00AE0F67" w:rsidRDefault="00AE0F67">
      <w:pPr>
        <w:spacing w:before="7" w:line="120" w:lineRule="exact"/>
        <w:rPr>
          <w:sz w:val="13"/>
          <w:szCs w:val="13"/>
        </w:rPr>
      </w:pPr>
    </w:p>
    <w:p w:rsidR="00AE0F67" w:rsidRDefault="00AE0F67">
      <w:pPr>
        <w:spacing w:line="200" w:lineRule="exact"/>
      </w:pPr>
    </w:p>
    <w:p w:rsidR="00AE0F67" w:rsidRDefault="00AE0F67">
      <w:pPr>
        <w:spacing w:line="200" w:lineRule="exact"/>
        <w:sectPr w:rsidR="00AE0F67">
          <w:type w:val="continuous"/>
          <w:pgSz w:w="12240" w:h="15840"/>
          <w:pgMar w:top="1480" w:right="1480" w:bottom="280" w:left="1340" w:header="720" w:footer="720" w:gutter="0"/>
          <w:cols w:space="720"/>
        </w:sectPr>
      </w:pPr>
    </w:p>
    <w:p w:rsidR="00AE0F67" w:rsidRDefault="00AE0F67">
      <w:pPr>
        <w:spacing w:before="39"/>
        <w:ind w:left="501"/>
        <w:rPr>
          <w:rFonts w:ascii="Arial" w:eastAsia="Arial" w:hAnsi="Arial" w:cs="Arial"/>
          <w:sz w:val="16"/>
          <w:szCs w:val="16"/>
        </w:rPr>
      </w:pPr>
      <w:r w:rsidRPr="00AE0F67">
        <w:lastRenderedPageBreak/>
        <w:pict>
          <v:group id="_x0000_s1282" style="position:absolute;left:0;text-align:left;margin-left:69pt;margin-top:484.7pt;width:474pt;height:38pt;z-index:-1493;mso-position-horizontal-relative:page;mso-position-vertical-relative:page" coordorigin="1380,9694" coordsize="9480,760">
            <v:shape id="_x0000_s1283" style="position:absolute;left:1380;top:9694;width:9480;height:760" coordorigin="1380,9694" coordsize="9480,760" path="m1380,10454r9480,l10860,9694r-9480,l1380,10454xe" fillcolor="#f8f8f8" stroked="f">
              <v:path arrowok="t"/>
            </v:shape>
            <w10:wrap anchorx="page" anchory="page"/>
          </v:group>
        </w:pict>
      </w:r>
      <w:r w:rsidRPr="00AE0F67">
        <w:pict>
          <v:group id="_x0000_s1280" style="position:absolute;left:0;text-align:left;margin-left:69pt;margin-top:147.7pt;width:474pt;height:50pt;z-index:-1504;mso-position-horizontal-relative:page;mso-position-vertical-relative:page" coordorigin="1380,2954" coordsize="9480,1001">
            <v:shape id="_x0000_s1281" style="position:absolute;left:1380;top:2954;width:9480;height:1001" coordorigin="1380,2954" coordsize="9480,1001" path="m1380,3955r9480,l10860,2954r-9480,l1380,3955xe" fillcolor="#f8f8f8" stroked="f">
              <v:path arrowok="t"/>
            </v:shape>
            <w10:wrap anchorx="page" anchory="page"/>
          </v:group>
        </w:pict>
      </w:r>
      <w:r w:rsidRPr="00AE0F67">
        <w:pict>
          <v:shape id="_x0000_s1279" type="#_x0000_t75" style="position:absolute;left:0;text-align:left;margin-left:84.65pt;margin-top:-60.5pt;width:94pt;height:58pt;z-index:-1500;mso-position-horizontal-relative:page">
            <v:imagedata r:id="rId24" o:title=""/>
            <w10:wrap anchorx="page"/>
          </v:shape>
        </w:pict>
      </w:r>
      <w:r w:rsidRPr="00AE0F67">
        <w:pict>
          <v:shape id="_x0000_s1278" type="#_x0000_t75" style="position:absolute;left:0;text-align:left;margin-left:187.4pt;margin-top:-60.5pt;width:89.25pt;height:53.25pt;z-index:-1497;mso-position-horizontal-relative:page">
            <v:imagedata r:id="rId25" o:title=""/>
            <w10:wrap anchorx="page"/>
          </v:shape>
        </w:pict>
      </w:r>
      <w:r w:rsidRPr="00AE0F67">
        <w:pict>
          <v:shape id="_x0000_s1277" type="#_x0000_t202" style="position:absolute;left:0;text-align:left;margin-left:70.9pt;margin-top:-24.25pt;width:10pt;height:13.1pt;z-index:-1492;mso-position-horizontal-relative:page" filled="f" stroked="f">
            <v:textbox style="layout-flow:vertical;mso-layout-flow-alt:bottom-to-top" inset="0,0,0,0">
              <w:txbxContent>
                <w:p w:rsidR="00AE0F67" w:rsidRDefault="0029427A">
                  <w:pPr>
                    <w:spacing w:line="180" w:lineRule="exact"/>
                    <w:ind w:left="20" w:right="-24"/>
                    <w:rPr>
                      <w:rFonts w:ascii="Arial" w:eastAsia="Arial" w:hAnsi="Arial" w:cs="Arial"/>
                      <w:sz w:val="16"/>
                      <w:szCs w:val="16"/>
                    </w:rPr>
                  </w:pPr>
                  <w:r>
                    <w:rPr>
                      <w:rFonts w:ascii="Arial" w:eastAsia="Arial" w:hAnsi="Arial" w:cs="Arial"/>
                      <w:sz w:val="16"/>
                      <w:szCs w:val="16"/>
                    </w:rPr>
                    <w:t>0.5</w:t>
                  </w:r>
                </w:p>
              </w:txbxContent>
            </v:textbox>
            <w10:wrap anchorx="page"/>
          </v:shape>
        </w:pict>
      </w:r>
      <w:r w:rsidR="0029427A">
        <w:rPr>
          <w:rFonts w:ascii="Arial" w:eastAsia="Arial" w:hAnsi="Arial" w:cs="Arial"/>
          <w:sz w:val="16"/>
          <w:szCs w:val="16"/>
        </w:rPr>
        <w:t>4.5     5.5     6.5     7.5</w:t>
      </w:r>
    </w:p>
    <w:p w:rsidR="00AE0F67" w:rsidRDefault="00AE0F67">
      <w:pPr>
        <w:spacing w:before="74"/>
        <w:ind w:left="100"/>
        <w:rPr>
          <w:rFonts w:ascii="LM Mono 10" w:eastAsia="LM Mono 10" w:hAnsi="LM Mono 10" w:cs="LM Mono 10"/>
        </w:rPr>
      </w:pPr>
      <w:r w:rsidRPr="00AE0F67">
        <w:pict>
          <v:shape id="_x0000_s1276" type="#_x0000_t202" style="position:absolute;left:0;text-align:left;margin-left:70.9pt;margin-top:-75.95pt;width:10pt;height:13.1pt;z-index:-1490;mso-position-horizontal-relative:page" filled="f" stroked="f">
            <v:textbox style="layout-flow:vertical;mso-layout-flow-alt:bottom-to-top" inset="0,0,0,0">
              <w:txbxContent>
                <w:p w:rsidR="00AE0F67" w:rsidRDefault="0029427A">
                  <w:pPr>
                    <w:spacing w:line="180" w:lineRule="exact"/>
                    <w:ind w:left="20" w:right="-24"/>
                    <w:rPr>
                      <w:rFonts w:ascii="Arial" w:eastAsia="Arial" w:hAnsi="Arial" w:cs="Arial"/>
                      <w:sz w:val="16"/>
                      <w:szCs w:val="16"/>
                    </w:rPr>
                  </w:pPr>
                  <w:r>
                    <w:rPr>
                      <w:rFonts w:ascii="Arial" w:eastAsia="Arial" w:hAnsi="Arial" w:cs="Arial"/>
                      <w:sz w:val="16"/>
                      <w:szCs w:val="16"/>
                    </w:rPr>
                    <w:t>2.5</w:t>
                  </w:r>
                </w:p>
              </w:txbxContent>
            </v:textbox>
            <w10:wrap anchorx="page"/>
          </v:shape>
        </w:pict>
      </w:r>
      <w:r w:rsidR="0029427A">
        <w:rPr>
          <w:rFonts w:ascii="LM Mono 10" w:eastAsia="LM Mono 10" w:hAnsi="LM Mono 10" w:cs="LM Mono 10"/>
          <w:i/>
          <w:color w:val="8E5902"/>
          <w:w w:val="99"/>
        </w:rPr>
        <w:t>#heirarchical</w:t>
      </w:r>
    </w:p>
    <w:p w:rsidR="00AE0F67" w:rsidRDefault="0029427A">
      <w:pPr>
        <w:spacing w:line="220" w:lineRule="exact"/>
        <w:ind w:left="100"/>
        <w:rPr>
          <w:rFonts w:ascii="LM Mono 10" w:eastAsia="LM Mono 10" w:hAnsi="LM Mono 10" w:cs="LM Mono 10"/>
        </w:rPr>
      </w:pPr>
      <w:r>
        <w:rPr>
          <w:rFonts w:ascii="LM Mono 10" w:eastAsia="LM Mono 10" w:hAnsi="LM Mono 10" w:cs="LM Mono 10"/>
          <w:w w:val="99"/>
          <w:position w:val="2"/>
        </w:rPr>
        <w:t>clusters</w:t>
      </w:r>
      <w:r>
        <w:rPr>
          <w:rFonts w:ascii="LM Mono 10" w:eastAsia="LM Mono 10" w:hAnsi="LM Mono 10" w:cs="LM Mono 10"/>
          <w:position w:val="2"/>
        </w:rPr>
        <w:t xml:space="preserve"> </w:t>
      </w:r>
      <w:r>
        <w:rPr>
          <w:rFonts w:ascii="LM Mono 10" w:eastAsia="LM Mono 10" w:hAnsi="LM Mono 10" w:cs="LM Mono 10"/>
          <w:w w:val="99"/>
          <w:position w:val="2"/>
        </w:rPr>
        <w:t>&lt;-</w:t>
      </w:r>
      <w:r>
        <w:rPr>
          <w:rFonts w:ascii="LM Mono 10" w:eastAsia="LM Mono 10" w:hAnsi="LM Mono 10" w:cs="LM Mono 10"/>
          <w:position w:val="2"/>
        </w:rPr>
        <w:t xml:space="preserve"> </w:t>
      </w:r>
      <w:r>
        <w:rPr>
          <w:rFonts w:ascii="Courier New" w:eastAsia="Courier New" w:hAnsi="Courier New" w:cs="Courier New"/>
          <w:b/>
          <w:color w:val="214987"/>
          <w:w w:val="99"/>
          <w:position w:val="2"/>
        </w:rPr>
        <w:t>hclust</w:t>
      </w:r>
      <w:r>
        <w:rPr>
          <w:rFonts w:ascii="LM Mono 10" w:eastAsia="LM Mono 10" w:hAnsi="LM Mono 10" w:cs="LM Mono 10"/>
          <w:color w:val="000000"/>
          <w:w w:val="99"/>
          <w:position w:val="2"/>
        </w:rPr>
        <w:t>(</w:t>
      </w:r>
      <w:r>
        <w:rPr>
          <w:rFonts w:ascii="Courier New" w:eastAsia="Courier New" w:hAnsi="Courier New" w:cs="Courier New"/>
          <w:b/>
          <w:color w:val="214987"/>
          <w:w w:val="99"/>
          <w:position w:val="2"/>
        </w:rPr>
        <w:t>dist</w:t>
      </w:r>
      <w:r>
        <w:rPr>
          <w:rFonts w:ascii="LM Mono 10" w:eastAsia="LM Mono 10" w:hAnsi="LM Mono 10" w:cs="LM Mono 10"/>
          <w:color w:val="000000"/>
          <w:w w:val="99"/>
          <w:position w:val="2"/>
        </w:rPr>
        <w:t>(iris[,</w:t>
      </w:r>
      <w:r>
        <w:rPr>
          <w:rFonts w:ascii="LM Mono 10" w:eastAsia="LM Mono 10" w:hAnsi="LM Mono 10" w:cs="LM Mono 10"/>
          <w:color w:val="000000"/>
          <w:position w:val="2"/>
        </w:rPr>
        <w:t xml:space="preserve"> </w:t>
      </w:r>
      <w:r>
        <w:rPr>
          <w:rFonts w:ascii="LM Mono 10" w:eastAsia="LM Mono 10" w:hAnsi="LM Mono 10" w:cs="LM Mono 10"/>
          <w:color w:val="0000CE"/>
          <w:w w:val="99"/>
          <w:position w:val="2"/>
        </w:rPr>
        <w:t>-5</w:t>
      </w:r>
      <w:r>
        <w:rPr>
          <w:rFonts w:ascii="LM Mono 10" w:eastAsia="LM Mono 10" w:hAnsi="LM Mono 10" w:cs="LM Mono 10"/>
          <w:color w:val="000000"/>
          <w:w w:val="99"/>
          <w:position w:val="2"/>
        </w:rPr>
        <w:t>]))</w:t>
      </w:r>
    </w:p>
    <w:p w:rsidR="00AE0F67" w:rsidRDefault="0029427A">
      <w:pPr>
        <w:spacing w:line="220" w:lineRule="exact"/>
        <w:ind w:left="100"/>
        <w:rPr>
          <w:rFonts w:ascii="LM Mono 10" w:eastAsia="LM Mono 10" w:hAnsi="LM Mono 10" w:cs="LM Mono 10"/>
        </w:rPr>
      </w:pPr>
      <w:r>
        <w:rPr>
          <w:rFonts w:ascii="Courier New" w:eastAsia="Courier New" w:hAnsi="Courier New" w:cs="Courier New"/>
          <w:b/>
          <w:color w:val="214987"/>
          <w:w w:val="99"/>
          <w:position w:val="2"/>
        </w:rPr>
        <w:t>plot</w:t>
      </w:r>
      <w:r>
        <w:rPr>
          <w:rFonts w:ascii="LM Mono 10" w:eastAsia="LM Mono 10" w:hAnsi="LM Mono 10" w:cs="LM Mono 10"/>
          <w:color w:val="000000"/>
          <w:w w:val="99"/>
          <w:position w:val="2"/>
        </w:rPr>
        <w:t>(clusters)</w:t>
      </w:r>
    </w:p>
    <w:p w:rsidR="00AE0F67" w:rsidRDefault="0029427A">
      <w:pPr>
        <w:spacing w:before="39"/>
        <w:ind w:left="29"/>
        <w:rPr>
          <w:rFonts w:ascii="Arial" w:eastAsia="Arial" w:hAnsi="Arial" w:cs="Arial"/>
          <w:sz w:val="16"/>
          <w:szCs w:val="16"/>
        </w:rPr>
        <w:sectPr w:rsidR="00AE0F67">
          <w:type w:val="continuous"/>
          <w:pgSz w:w="12240" w:h="15840"/>
          <w:pgMar w:top="1480" w:right="1480" w:bottom="280" w:left="1340" w:header="720" w:footer="720" w:gutter="0"/>
          <w:cols w:num="2" w:space="720" w:equalWidth="0">
            <w:col w:w="4193" w:space="175"/>
            <w:col w:w="5052"/>
          </w:cols>
        </w:sectPr>
      </w:pPr>
      <w:r>
        <w:br w:type="column"/>
      </w:r>
      <w:r>
        <w:rPr>
          <w:rFonts w:ascii="Arial" w:eastAsia="Arial" w:hAnsi="Arial" w:cs="Arial"/>
          <w:sz w:val="16"/>
          <w:szCs w:val="16"/>
        </w:rPr>
        <w:lastRenderedPageBreak/>
        <w:t>1    2    3    4    5    6    7</w:t>
      </w:r>
    </w:p>
    <w:p w:rsidR="00AE0F67" w:rsidRDefault="00AE0F67" w:rsidP="00FC37EC">
      <w:pPr>
        <w:spacing w:before="68" w:line="300" w:lineRule="exact"/>
        <w:ind w:left="2160" w:firstLine="720"/>
        <w:rPr>
          <w:rFonts w:ascii="Arial" w:eastAsia="Arial" w:hAnsi="Arial" w:cs="Arial"/>
          <w:sz w:val="28"/>
          <w:szCs w:val="28"/>
        </w:rPr>
      </w:pPr>
      <w:r w:rsidRPr="00AE0F67">
        <w:lastRenderedPageBreak/>
        <w:pict>
          <v:group id="_x0000_s1126" style="position:absolute;left:0;text-align:left;margin-left:140.7pt;margin-top:113.75pt;width:351.45pt;height:150.3pt;z-index:-1481;mso-position-horizontal-relative:page;mso-position-vertical-relative:page" coordorigin="2814,2275" coordsize="7029,3006">
            <v:shape id="_x0000_s1275" style="position:absolute;left:2821;top:4900;width:47;height:272" coordorigin="2821,4900" coordsize="47,272" path="m2821,5172r,-272l2868,4900r,272e" filled="f">
              <v:path arrowok="t"/>
            </v:shape>
            <v:shape id="_x0000_s1274" style="position:absolute;left:2963;top:4869;width:47;height:272" coordorigin="2963,4869" coordsize="47,272" path="m2963,5141r,-272l3010,4869r,272e" filled="f">
              <v:path arrowok="t"/>
            </v:shape>
            <v:shape id="_x0000_s1273" style="position:absolute;left:2915;top:4802;width:71;height:272" coordorigin="2915,4802" coordsize="71,272" path="m2915,5074r,-272l2986,4802r,67e" filled="f">
              <v:path arrowok="t"/>
            </v:shape>
            <v:shape id="_x0000_s1272" style="position:absolute;left:2845;top:4788;width:106;height:112" coordorigin="2845,4788" coordsize="106,112" path="m2845,4900r,-112l2951,4788r,14e" filled="f">
              <v:path arrowok="t"/>
            </v:shape>
            <v:shape id="_x0000_s1271" style="position:absolute;left:3104;top:4900;width:47;height:272" coordorigin="3104,4900" coordsize="47,272" path="m3104,5172r,-272l3151,4900r,272e" filled="f">
              <v:path arrowok="t"/>
            </v:shape>
            <v:shape id="_x0000_s1270" style="position:absolute;left:3057;top:4792;width:71;height:272" coordorigin="3057,4792" coordsize="71,272" path="m3057,5064r,-272l3127,4792r,108e" filled="f">
              <v:path arrowok="t"/>
            </v:shape>
            <v:shape id="_x0000_s1269" style="position:absolute;left:3198;top:4844;width:47;height:272" coordorigin="3198,4844" coordsize="47,272" path="m3198,5116r,-272l3245,4844r,272e" filled="f">
              <v:path arrowok="t"/>
            </v:shape>
            <v:shape id="_x0000_s1268" style="position:absolute;left:3292;top:4692;width:47;height:272" coordorigin="3292,4692" coordsize="47,272" path="m3292,4964r,-272l3339,4692r,272e" filled="f">
              <v:path arrowok="t"/>
            </v:shape>
            <v:shape id="_x0000_s1267" style="position:absolute;left:3221;top:4616;width:94;height:227" coordorigin="3221,4616" coordsize="94,227" path="m3221,4844r,-228l3316,4616r,76e" filled="f">
              <v:path arrowok="t"/>
            </v:shape>
            <v:shape id="_x0000_s1266" style="position:absolute;left:3092;top:4469;width:176;height:323" coordorigin="3092,4469" coordsize="176,323" path="m3092,4792r,-323l3268,4469r,147e" filled="f">
              <v:path arrowok="t"/>
            </v:shape>
            <v:shape id="_x0000_s1265" style="position:absolute;left:2898;top:4444;width:282;height:344" coordorigin="2898,4444" coordsize="282,344" path="m2898,4788r,-344l3180,4444r,25e" filled="f">
              <v:path arrowok="t"/>
            </v:shape>
            <v:shape id="_x0000_s1264" style="position:absolute;left:3386;top:4908;width:47;height:272" coordorigin="3386,4908" coordsize="47,272" path="m3386,5180r,-272l3433,4908r,272e" filled="f">
              <v:path arrowok="t"/>
            </v:shape>
            <v:shape id="_x0000_s1263" style="position:absolute;left:3528;top:4916;width:47;height:272" coordorigin="3528,4916" coordsize="47,272" path="m3528,5188r,-272l3575,4916r,272e" filled="f">
              <v:path arrowok="t"/>
            </v:shape>
            <v:shape id="_x0000_s1262" style="position:absolute;left:3481;top:4881;width:71;height:272" coordorigin="3481,4881" coordsize="71,272" path="m3481,5152r,-271l3551,4881r,35e" filled="f">
              <v:path arrowok="t"/>
            </v:shape>
            <v:shape id="_x0000_s1261" style="position:absolute;left:3410;top:4848;width:106;height:59" coordorigin="3410,4848" coordsize="106,59" path="m3410,4908r,-60l3516,4848r,33e" filled="f">
              <v:path arrowok="t"/>
            </v:shape>
            <v:shape id="_x0000_s1260" style="position:absolute;left:3669;top:4908;width:47;height:272" coordorigin="3669,4908" coordsize="47,272" path="m3669,5180r,-272l3716,4908r,272e" filled="f">
              <v:path arrowok="t"/>
            </v:shape>
            <v:shape id="_x0000_s1259" style="position:absolute;left:3622;top:4753;width:71;height:272" coordorigin="3622,4753" coordsize="71,272" path="m3622,5025r,-272l3692,4753r,155e" filled="f">
              <v:path arrowok="t"/>
            </v:shape>
            <v:shape id="_x0000_s1258" style="position:absolute;left:3463;top:4692;width:194;height:156" coordorigin="3463,4692" coordsize="194,156" path="m3463,4848r,-156l3657,4692r,61e" filled="f">
              <v:path arrowok="t"/>
            </v:shape>
            <v:shape id="_x0000_s1257" style="position:absolute;left:3810;top:4916;width:47;height:272" coordorigin="3810,4916" coordsize="47,272" path="m3810,5188r,-272l3857,4916r,272e" filled="f">
              <v:path arrowok="t"/>
            </v:shape>
            <v:shape id="_x0000_s1256" style="position:absolute;left:3763;top:4853;width:71;height:272" coordorigin="3763,4853" coordsize="71,272" path="m3763,5125r,-272l3834,4853r,63e" filled="f">
              <v:path arrowok="t"/>
            </v:shape>
            <v:shape id="_x0000_s1255" style="position:absolute;left:3904;top:4935;width:47;height:272" coordorigin="3904,4935" coordsize="47,272" path="m3904,5207r,-272l3951,4935r,272e" filled="f">
              <v:path arrowok="t"/>
            </v:shape>
            <v:shape id="_x0000_s1254" style="position:absolute;left:3998;top:4908;width:47;height:272" coordorigin="3998,4908" coordsize="47,272" path="m3998,5180r,-272l4045,4908r,272e" filled="f">
              <v:path arrowok="t"/>
            </v:shape>
            <v:shape id="_x0000_s1253" style="position:absolute;left:3928;top:4822;width:94;height:114" coordorigin="3928,4822" coordsize="94,114" path="m3928,4935r,-113l4022,4822r,86e" filled="f">
              <v:path arrowok="t"/>
            </v:shape>
            <v:shape id="_x0000_s1252" style="position:absolute;left:3798;top:4788;width:177;height:65" coordorigin="3798,4788" coordsize="177,65" path="m3798,4853r,-65l3975,4788r,34e" filled="f">
              <v:path arrowok="t"/>
            </v:shape>
            <v:shape id="_x0000_s1251" style="position:absolute;left:4187;top:4948;width:47;height:272" coordorigin="4187,4948" coordsize="47,272" path="m4187,5219r,-271l4234,4948r,271e" filled="f">
              <v:path arrowok="t"/>
            </v:shape>
            <v:shape id="_x0000_s1250" style="position:absolute;left:4139;top:4908;width:71;height:272" coordorigin="4139,4908" coordsize="71,272" path="m4139,5180r,-272l4210,4908r,40e" filled="f">
              <v:path arrowok="t"/>
            </v:shape>
            <v:shape id="_x0000_s1249" style="position:absolute;left:4328;top:4963;width:47;height:272" coordorigin="4328,4963" coordsize="47,272" path="m4328,5235r,-272l4375,4963r,272e" filled="f">
              <v:path arrowok="t"/>
            </v:shape>
            <v:shape id="_x0000_s1248" style="position:absolute;left:4281;top:4881;width:71;height:272" coordorigin="4281,4881" coordsize="71,272" path="m4281,5152r,-271l4351,4881r,82e" filled="f">
              <v:path arrowok="t"/>
            </v:shape>
            <v:shape id="_x0000_s1247" style="position:absolute;left:4175;top:4802;width:141;height:105" coordorigin="4175,4802" coordsize="141,105" path="m4175,4908r,-106l4316,4802r,79e" filled="f">
              <v:path arrowok="t"/>
            </v:shape>
            <v:shape id="_x0000_s1246" style="position:absolute;left:4092;top:4720;width:153;height:272" coordorigin="4092,4720" coordsize="153,272" path="m4092,4992r,-272l4245,4720r,82e" filled="f">
              <v:path arrowok="t"/>
            </v:shape>
            <v:shape id="_x0000_s1245" style="position:absolute;left:3886;top:4592;width:282;height:196" coordorigin="3886,4592" coordsize="282,196" path="m3886,4788r,-196l4169,4592r,128e" filled="f">
              <v:path arrowok="t"/>
            </v:shape>
            <v:shape id="_x0000_s1244" style="position:absolute;left:3560;top:4537;width:468;height:156" coordorigin="3560,4537" coordsize="468,156" path="m3560,4692r,-155l4028,4537r,55e" filled="f">
              <v:path arrowok="t"/>
            </v:shape>
            <v:shape id="_x0000_s1243" style="position:absolute;left:4516;top:4948;width:47;height:272" coordorigin="4516,4948" coordsize="47,272" path="m4516,5219r,-271l4563,4948r,271e" filled="f">
              <v:path arrowok="t"/>
            </v:shape>
            <v:shape id="_x0000_s1242" style="position:absolute;left:4469;top:4887;width:71;height:272" coordorigin="4469,4887" coordsize="71,272" path="m4469,5159r,-272l4540,4887r,61e" filled="f">
              <v:path arrowok="t"/>
            </v:shape>
            <v:shape id="_x0000_s1241" style="position:absolute;left:4422;top:4863;width:82;height:272" coordorigin="4422,4863" coordsize="82,272" path="m4422,5135r,-272l4504,4863r,24e" filled="f">
              <v:path arrowok="t"/>
            </v:shape>
            <v:shape id="_x0000_s1240" style="position:absolute;left:4751;top:5002;width:47;height:272" coordorigin="4751,5002" coordsize="47,272" path="m4751,5274r,-272l4798,5002r,272e" filled="f">
              <v:path arrowok="t"/>
            </v:shape>
            <v:shape id="_x0000_s1239" style="position:absolute;left:4704;top:4900;width:71;height:272" coordorigin="4704,4900" coordsize="71,272" path="m4704,5172r,-272l4775,4900r,102e" filled="f">
              <v:path arrowok="t"/>
            </v:shape>
            <v:shape id="_x0000_s1238" style="position:absolute;left:4657;top:4875;width:82;height:272" coordorigin="4657,4875" coordsize="82,272" path="m4657,5146r,-271l4740,4875r,25e" filled="f">
              <v:path arrowok="t"/>
            </v:shape>
            <v:shape id="_x0000_s1237" style="position:absolute;left:4610;top:4802;width:88;height:272" coordorigin="4610,4802" coordsize="88,272" path="m4610,5074r,-272l4698,4802r,73e" filled="f">
              <v:path arrowok="t"/>
            </v:shape>
            <v:shape id="_x0000_s1236" style="position:absolute;left:4463;top:4700;width:191;height:164" coordorigin="4463,4700" coordsize="191,164" path="m4463,4863r,-163l4654,4700r,102e" filled="f">
              <v:path arrowok="t"/>
            </v:shape>
            <v:shape id="_x0000_s1235" style="position:absolute;left:4893;top:4858;width:47;height:272" coordorigin="4893,4858" coordsize="47,272" path="m4893,5130r,-272l4940,4858r,272e" filled="f">
              <v:path arrowok="t"/>
            </v:shape>
            <v:shape id="_x0000_s1234" style="position:absolute;left:4987;top:4935;width:47;height:272" coordorigin="4987,4935" coordsize="47,272" path="m4987,5207r,-272l5034,4935r,272e" filled="f">
              <v:path arrowok="t"/>
            </v:shape>
            <v:shape id="_x0000_s1233" style="position:absolute;left:5128;top:4875;width:47;height:272" coordorigin="5128,4875" coordsize="47,272" path="m5128,5146r,-271l5175,4875r,271e" filled="f">
              <v:path arrowok="t"/>
            </v:shape>
            <v:shape id="_x0000_s1232" style="position:absolute;left:5081;top:4839;width:71;height:272" coordorigin="5081,4839" coordsize="71,272" path="m5081,5111r,-272l5151,4839r,36e" filled="f">
              <v:path arrowok="t"/>
            </v:shape>
            <v:shape id="_x0000_s1231" style="position:absolute;left:5010;top:4830;width:106;height:105" coordorigin="5010,4830" coordsize="106,105" path="m5010,4935r,-105l5116,4830r,9e" filled="f">
              <v:path arrowok="t"/>
            </v:shape>
            <v:shape id="_x0000_s1230" style="position:absolute;left:4916;top:4768;width:147;height:90" coordorigin="4916,4768" coordsize="147,90" path="m4916,4858r,-90l5063,4768r,62e" filled="f">
              <v:path arrowok="t"/>
            </v:shape>
            <v:shape id="_x0000_s1229" style="position:absolute;left:4846;top:4648;width:144;height:272" coordorigin="4846,4648" coordsize="144,272" path="m4846,4920r,-272l4990,4648r,120e" filled="f">
              <v:path arrowok="t"/>
            </v:shape>
            <v:shape id="_x0000_s1228" style="position:absolute;left:4559;top:4551;width:359;height:149" coordorigin="4559,4551" coordsize="359,149" path="m4559,4700r,-149l4918,4551r,97e" filled="f">
              <v:path arrowok="t"/>
            </v:shape>
            <v:shape id="_x0000_s1227" style="position:absolute;left:5269;top:4900;width:47;height:272" coordorigin="5269,4900" coordsize="47,272" path="m5269,5172r,-272l5316,4900r,272e" filled="f">
              <v:path arrowok="t"/>
            </v:shape>
            <v:shape id="_x0000_s1226" style="position:absolute;left:5222;top:4730;width:71;height:272" coordorigin="5222,4730" coordsize="71,272" path="m5222,5002r,-272l5293,4730r,170e" filled="f">
              <v:path arrowok="t"/>
            </v:shape>
            <v:shape id="_x0000_s1225" style="position:absolute;left:5363;top:4948;width:47;height:272" coordorigin="5363,4948" coordsize="47,272" path="m5363,5219r,-271l5410,4948r,271e" filled="f">
              <v:path arrowok="t"/>
            </v:shape>
            <v:shape id="_x0000_s1224" style="position:absolute;left:5504;top:4908;width:47;height:272" coordorigin="5504,4908" coordsize="47,272" path="m5504,5180r,-272l5552,4908r,272e" filled="f">
              <v:path arrowok="t"/>
            </v:shape>
            <v:shape id="_x0000_s1223" style="position:absolute;left:5457;top:4858;width:71;height:272" coordorigin="5457,4858" coordsize="71,272" path="m5457,5130r,-272l5528,4858r,50e" filled="f">
              <v:path arrowok="t"/>
            </v:shape>
            <v:shape id="_x0000_s1222" style="position:absolute;left:5387;top:4806;width:106;height:141" coordorigin="5387,4806" coordsize="106,141" path="m5387,4948r,-142l5493,4806r,52e" filled="f">
              <v:path arrowok="t"/>
            </v:shape>
            <v:shape id="_x0000_s1221" style="position:absolute;left:5693;top:4900;width:47;height:272" coordorigin="5693,4900" coordsize="47,272" path="m5693,5172r,-272l5740,4900r,272e" filled="f">
              <v:path arrowok="t"/>
            </v:shape>
            <v:shape id="_x0000_s1220" style="position:absolute;left:5646;top:4875;width:71;height:272" coordorigin="5646,4875" coordsize="71,272" path="m5646,5146r,-271l5716,4875r,25e" filled="f">
              <v:path arrowok="t"/>
            </v:shape>
            <v:shape id="_x0000_s1219" style="position:absolute;left:5599;top:4788;width:82;height:272" coordorigin="5599,4788" coordsize="82,272" path="m5599,5060r,-272l5681,4788r,87e" filled="f">
              <v:path arrowok="t"/>
            </v:shape>
            <v:shape id="_x0000_s1218" style="position:absolute;left:5440;top:4742;width:200;height:65" coordorigin="5440,4742" coordsize="200,65" path="m5440,4806r,-64l5640,4742r,46e" filled="f">
              <v:path arrowok="t"/>
            </v:shape>
            <v:shape id="_x0000_s1217" style="position:absolute;left:5834;top:4900;width:47;height:272" coordorigin="5834,4900" coordsize="47,272" path="m5834,5172r,-272l5881,4900r,272e" filled="f">
              <v:path arrowok="t"/>
            </v:shape>
            <v:shape id="_x0000_s1216" style="position:absolute;left:5787;top:4826;width:71;height:272" coordorigin="5787,4826" coordsize="71,272" path="m5787,5098r,-272l5858,4826r,74e" filled="f">
              <v:path arrowok="t"/>
            </v:shape>
            <v:shape id="_x0000_s1215" style="position:absolute;left:5928;top:4925;width:47;height:272" coordorigin="5928,4925" coordsize="47,272" path="m5928,5197r,-272l5975,4925r,272e" filled="f">
              <v:path arrowok="t"/>
            </v:shape>
            <v:shape id="_x0000_s1214" style="position:absolute;left:6116;top:4948;width:47;height:272" coordorigin="6116,4948" coordsize="47,272" path="m6116,5219r,-271l6163,4948r,271e" filled="f">
              <v:path arrowok="t"/>
            </v:shape>
            <v:shape id="_x0000_s1213" style="position:absolute;left:6069;top:4908;width:71;height:272" coordorigin="6069,4908" coordsize="71,272" path="m6069,5180r,-272l6140,4908r,40e" filled="f">
              <v:path arrowok="t"/>
            </v:shape>
            <v:shape id="_x0000_s1212" style="position:absolute;left:6022;top:4853;width:82;height:272" coordorigin="6022,4853" coordsize="82,272" path="m6022,5125r,-272l6105,4853r,55e" filled="f">
              <v:path arrowok="t"/>
            </v:shape>
            <v:shape id="_x0000_s1211" style="position:absolute;left:5952;top:4802;width:112;height:123" coordorigin="5952,4802" coordsize="112,123" path="m5952,4925r,-123l6063,4802r,51e" filled="f">
              <v:path arrowok="t"/>
            </v:shape>
            <v:shape id="_x0000_s1210" style="position:absolute;left:5822;top:4712;width:185;height:114" coordorigin="5822,4712" coordsize="185,114" path="m5822,4826r,-114l6008,4712r,90e" filled="f">
              <v:path arrowok="t"/>
            </v:shape>
            <v:shape id="_x0000_s1209" style="position:absolute;left:5540;top:4592;width:375;height:149" coordorigin="5540,4592" coordsize="375,149" path="m5540,4742r,-150l5915,4592r,120e" filled="f">
              <v:path arrowok="t"/>
            </v:shape>
            <v:shape id="_x0000_s1208" style="position:absolute;left:5257;top:4446;width:470;height:285" coordorigin="5257,4446" coordsize="470,285" path="m5257,4730r,-284l5727,4446r,146e" filled="f">
              <v:path arrowok="t"/>
            </v:shape>
            <v:shape id="_x0000_s1207" style="position:absolute;left:4738;top:4364;width:754;height:187" coordorigin="4738,4364" coordsize="754,187" path="m4738,4551r,-187l5492,4364r,82e" filled="f">
              <v:path arrowok="t"/>
            </v:shape>
            <v:shape id="_x0000_s1206" style="position:absolute;left:3794;top:4144;width:1321;height:393" coordorigin="3794,4144" coordsize="1321,393" path="m3794,4537r,-393l5115,4144r,220e" filled="f">
              <v:path arrowok="t"/>
            </v:shape>
            <v:shape id="_x0000_s1205" style="position:absolute;left:3039;top:3769;width:1415;height:675" coordorigin="3039,3769" coordsize="1415,675" path="m3039,4444r,-675l4455,3769r,375e" filled="f">
              <v:path arrowok="t"/>
            </v:shape>
            <v:shape id="_x0000_s1204" style="position:absolute;left:6305;top:4948;width:47;height:272" coordorigin="6305,4948" coordsize="47,272" path="m6305,5219r,-271l6352,4948r,271e" filled="f">
              <v:path arrowok="t"/>
            </v:shape>
            <v:shape id="_x0000_s1203" style="position:absolute;left:6258;top:4853;width:71;height:272" coordorigin="6258,4853" coordsize="71,272" path="m6258,5125r,-272l6328,4853r,95e" filled="f">
              <v:path arrowok="t"/>
            </v:shape>
            <v:shape id="_x0000_s1202" style="position:absolute;left:6211;top:4725;width:82;height:272" coordorigin="6211,4725" coordsize="82,272" path="m6211,4997r,-272l6293,4725r,128e" filled="f">
              <v:path arrowok="t"/>
            </v:shape>
            <v:shape id="_x0000_s1201" style="position:absolute;left:6446;top:4925;width:47;height:272" coordorigin="6446,4925" coordsize="47,272" path="m6446,5197r,-272l6493,4925r,272e" filled="f">
              <v:path arrowok="t"/>
            </v:shape>
            <v:shape id="_x0000_s1200" style="position:absolute;left:6540;top:4881;width:47;height:272" coordorigin="6540,4881" coordsize="47,272" path="m6540,5152r,-271l6587,4881r,271e" filled="f">
              <v:path arrowok="t"/>
            </v:shape>
            <v:shape id="_x0000_s1199" style="position:absolute;left:6469;top:4802;width:94;height:123" coordorigin="6469,4802" coordsize="94,123" path="m6469,4925r,-123l6564,4802r,79e" filled="f">
              <v:path arrowok="t"/>
            </v:shape>
            <v:shape id="_x0000_s1198" style="position:absolute;left:6634;top:4848;width:47;height:272" coordorigin="6634,4848" coordsize="47,272" path="m6634,5120r,-272l6681,4848r,272e" filled="f">
              <v:path arrowok="t"/>
            </v:shape>
            <v:shape id="_x0000_s1197" style="position:absolute;left:6775;top:4948;width:47;height:272" coordorigin="6775,4948" coordsize="47,272" path="m6775,5219r,-271l6822,4948r,271e" filled="f">
              <v:path arrowok="t"/>
            </v:shape>
            <v:shape id="_x0000_s1196" style="position:absolute;left:6728;top:4893;width:71;height:272" coordorigin="6728,4893" coordsize="71,272" path="m6728,5165r,-272l6799,4893r,55e" filled="f">
              <v:path arrowok="t"/>
            </v:shape>
            <v:shape id="_x0000_s1195" style="position:absolute;left:6869;top:4935;width:47;height:272" coordorigin="6869,4935" coordsize="47,272" path="m6869,5207r,-272l6917,4935r,272e" filled="f">
              <v:path arrowok="t"/>
            </v:shape>
            <v:shape id="_x0000_s1194" style="position:absolute;left:7011;top:4948;width:47;height:272" coordorigin="7011,4948" coordsize="47,272" path="m7011,5219r,-271l7058,4948r,271e" filled="f">
              <v:path arrowok="t"/>
            </v:shape>
            <v:shape id="_x0000_s1193" style="position:absolute;left:6964;top:4935;width:71;height:272" coordorigin="6964,4935" coordsize="71,272" path="m6964,5207r,-272l7034,4935r,13e" filled="f">
              <v:path arrowok="t"/>
            </v:shape>
            <v:shape id="_x0000_s1192" style="position:absolute;left:6893;top:4875;width:106;height:61" coordorigin="6893,4875" coordsize="106,61" path="m6893,4935r,-60l6999,4875r,60e" filled="f">
              <v:path arrowok="t"/>
            </v:shape>
            <v:shape id="_x0000_s1191" style="position:absolute;left:6764;top:4822;width:182;height:72" coordorigin="6764,4822" coordsize="182,72" path="m6764,4893r,-71l6946,4822r,53e" filled="f">
              <v:path arrowok="t"/>
            </v:shape>
            <v:shape id="_x0000_s1190" style="position:absolute;left:6658;top:4772;width:197;height:77" coordorigin="6658,4772" coordsize="197,77" path="m6658,4848r,-76l6855,4772r,50e" filled="f">
              <v:path arrowok="t"/>
            </v:shape>
            <v:shape id="_x0000_s1189" style="position:absolute;left:6516;top:4654;width:240;height:148" coordorigin="6516,4654" coordsize="240,148" path="m6516,4802r,-148l6756,4654r,118e" filled="f">
              <v:path arrowok="t"/>
            </v:shape>
            <v:shape id="_x0000_s1188" style="position:absolute;left:7152;top:4830;width:47;height:272" coordorigin="7152,4830" coordsize="47,272" path="m7152,5102r,-272l7199,4830r,272e" filled="f">
              <v:path arrowok="t"/>
            </v:shape>
            <v:shape id="_x0000_s1187" style="position:absolute;left:7293;top:4925;width:47;height:272" coordorigin="7293,4925" coordsize="47,272" path="m7293,5197r,-272l7340,4925r,272e" filled="f">
              <v:path arrowok="t"/>
            </v:shape>
            <v:shape id="_x0000_s1186" style="position:absolute;left:7434;top:4948;width:47;height:272" coordorigin="7434,4948" coordsize="47,272" path="m7434,5219r,-271l7482,4948r,271e" filled="f">
              <v:path arrowok="t"/>
            </v:shape>
            <v:shape id="_x0000_s1185" style="position:absolute;left:7387;top:4900;width:71;height:272" coordorigin="7387,4900" coordsize="71,272" path="m7387,5172r,-272l7458,4900r,48e" filled="f">
              <v:path arrowok="t"/>
            </v:shape>
            <v:shape id="_x0000_s1184" style="position:absolute;left:7317;top:4835;width:106;height:91" coordorigin="7317,4835" coordsize="106,91" path="m7317,4925r,-90l7423,4835r,65e" filled="f">
              <v:path arrowok="t"/>
            </v:shape>
            <v:shape id="_x0000_s1183" style="position:absolute;left:7246;top:4765;width:124;height:272" coordorigin="7246,4765" coordsize="124,272" path="m7246,5037r,-272l7370,4765r,70e" filled="f">
              <v:path arrowok="t"/>
            </v:shape>
            <v:shape id="_x0000_s1182" style="position:absolute;left:7175;top:4710;width:132;height:121" coordorigin="7175,4710" coordsize="132,121" path="m7175,4830r,-120l7308,4710r,55e" filled="f">
              <v:path arrowok="t"/>
            </v:shape>
            <v:shape id="_x0000_s1181" style="position:absolute;left:7105;top:4607;width:137;height:272" coordorigin="7105,4607" coordsize="137,272" path="m7105,4879r,-272l7242,4607r,103e" filled="f">
              <v:path arrowok="t"/>
            </v:shape>
            <v:shape id="_x0000_s1180" style="position:absolute;left:6636;top:4532;width:537;height:123" coordorigin="6636,4532" coordsize="537,123" path="m6636,4654r,-122l7173,4532r,75e" filled="f">
              <v:path arrowok="t"/>
            </v:shape>
            <v:shape id="_x0000_s1179" style="position:absolute;left:6399;top:4440;width:506;height:272" coordorigin="6399,4440" coordsize="506,272" path="m6399,4712r,-272l6905,4440r,92e" filled="f">
              <v:path arrowok="t"/>
            </v:shape>
            <v:shape id="_x0000_s1178" style="position:absolute;left:6252;top:4347;width:400;height:378" coordorigin="6252,4347" coordsize="400,378" path="m6252,4725r,-378l6652,4347r,93e" filled="f">
              <v:path arrowok="t"/>
            </v:shape>
            <v:shape id="_x0000_s1177" style="position:absolute;left:7576;top:4948;width:47;height:272" coordorigin="7576,4948" coordsize="47,272" path="m7576,5219r,-271l7623,4948r,271e" filled="f">
              <v:path arrowok="t"/>
            </v:shape>
            <v:shape id="_x0000_s1176" style="position:absolute;left:7717;top:4963;width:47;height:272" coordorigin="7717,4963" coordsize="47,272" path="m7717,5235r,-272l7764,4963r,272e" filled="f">
              <v:path arrowok="t"/>
            </v:shape>
            <v:shape id="_x0000_s1175" style="position:absolute;left:7670;top:4925;width:71;height:272" coordorigin="7670,4925" coordsize="71,272" path="m7670,5197r,-272l7740,4925r,38e" filled="f">
              <v:path arrowok="t"/>
            </v:shape>
            <v:shape id="_x0000_s1174" style="position:absolute;left:7858;top:4948;width:47;height:272" coordorigin="7858,4948" coordsize="47,272" path="m7858,5219r,-271l7905,4948r,271e" filled="f">
              <v:path arrowok="t"/>
            </v:shape>
            <v:shape id="_x0000_s1173" style="position:absolute;left:7811;top:4925;width:71;height:272" coordorigin="7811,4925" coordsize="71,272" path="m7811,5197r,-272l7882,4925r,23e" filled="f">
              <v:path arrowok="t"/>
            </v:shape>
            <v:shape id="_x0000_s1172" style="position:absolute;left:7705;top:4887;width:141;height:38" coordorigin="7705,4887" coordsize="141,38" path="m7705,4925r,-38l7846,4887r,38e" filled="f">
              <v:path arrowok="t"/>
            </v:shape>
            <v:shape id="_x0000_s1171" style="position:absolute;left:7599;top:4863;width:177;height:84" coordorigin="7599,4863" coordsize="177,84" path="m7599,4948r,-85l7776,4863r,24e" filled="f">
              <v:path arrowok="t"/>
            </v:shape>
            <v:shape id="_x0000_s1170" style="position:absolute;left:7999;top:4948;width:47;height:272" coordorigin="7999,4948" coordsize="47,272" path="m7999,5219r,-271l8046,4948r,271e" filled="f">
              <v:path arrowok="t"/>
            </v:shape>
            <v:shape id="_x0000_s1169" style="position:absolute;left:8094;top:4948;width:47;height:272" coordorigin="8094,4948" coordsize="47,272" path="m8094,5219r,-271l8141,4948r,271e" filled="f">
              <v:path arrowok="t"/>
            </v:shape>
            <v:shape id="_x0000_s1168" style="position:absolute;left:8235;top:4963;width:47;height:272" coordorigin="8235,4963" coordsize="47,272" path="m8235,5235r,-272l8282,4963r,272e" filled="f">
              <v:path arrowok="t"/>
            </v:shape>
            <v:shape id="_x0000_s1167" style="position:absolute;left:8188;top:4935;width:71;height:272" coordorigin="8188,4935" coordsize="71,272" path="m8188,5207r,-272l8258,4935r,28e" filled="f">
              <v:path arrowok="t"/>
            </v:shape>
            <v:shape id="_x0000_s1166" style="position:absolute;left:8376;top:4963;width:47;height:272" coordorigin="8376,4963" coordsize="47,272" path="m8376,5235r,-272l8423,4963r,272e" filled="f">
              <v:path arrowok="t"/>
            </v:shape>
            <v:shape id="_x0000_s1165" style="position:absolute;left:8329;top:4935;width:71;height:272" coordorigin="8329,4935" coordsize="71,272" path="m8329,5207r,-272l8399,4935r,28e" filled="f">
              <v:path arrowok="t"/>
            </v:shape>
            <v:shape id="_x0000_s1164" style="position:absolute;left:8223;top:4900;width:141;height:35" coordorigin="8223,4900" coordsize="141,35" path="m8223,4935r,-35l8364,4900r,35e" filled="f">
              <v:path arrowok="t"/>
            </v:shape>
            <v:shape id="_x0000_s1163" style="position:absolute;left:8117;top:4887;width:177;height:61" coordorigin="8117,4887" coordsize="177,61" path="m8117,4948r,-61l8294,4887r,13e" filled="f">
              <v:path arrowok="t"/>
            </v:shape>
            <v:shape id="_x0000_s1162" style="position:absolute;left:8023;top:4858;width:182;height:89" coordorigin="8023,4858" coordsize="182,89" path="m8023,4948r,-90l8205,4858r,29e" filled="f">
              <v:path arrowok="t"/>
            </v:shape>
            <v:shape id="_x0000_s1161" style="position:absolute;left:7952;top:4822;width:162;height:272" coordorigin="7952,4822" coordsize="162,272" path="m7952,5094r,-272l8114,4822r,36e" filled="f">
              <v:path arrowok="t"/>
            </v:shape>
            <v:shape id="_x0000_s1160" style="position:absolute;left:7688;top:4750;width:346;height:113" coordorigin="7688,4750" coordsize="346,113" path="m7688,4863r,-113l8033,4750r,72e" filled="f">
              <v:path arrowok="t"/>
            </v:shape>
            <v:shape id="_x0000_s1159" style="position:absolute;left:8658;top:4948;width:47;height:272" coordorigin="8658,4948" coordsize="47,272" path="m8658,5219r,-271l8705,4948r,271e" filled="f">
              <v:path arrowok="t"/>
            </v:shape>
            <v:shape id="_x0000_s1158" style="position:absolute;left:8611;top:4908;width:71;height:272" coordorigin="8611,4908" coordsize="71,272" path="m8611,5180r,-272l8682,4908r,40e" filled="f">
              <v:path arrowok="t"/>
            </v:shape>
            <v:shape id="_x0000_s1157" style="position:absolute;left:8564;top:4887;width:82;height:272" coordorigin="8564,4887" coordsize="82,272" path="m8564,5159r,-272l8647,4887r,21e" filled="f">
              <v:path arrowok="t"/>
            </v:shape>
            <v:shape id="_x0000_s1156" style="position:absolute;left:8517;top:4875;width:88;height:272" coordorigin="8517,4875" coordsize="88,272" path="m8517,5146r,-271l8605,4875r,12e" filled="f">
              <v:path arrowok="t"/>
            </v:shape>
            <v:shape id="_x0000_s1155" style="position:absolute;left:8800;top:4948;width:47;height:272" coordorigin="8800,4948" coordsize="47,272" path="m8800,5219r,-271l8847,4948r,271e" filled="f">
              <v:path arrowok="t"/>
            </v:shape>
            <v:shape id="_x0000_s1154" style="position:absolute;left:8752;top:4869;width:71;height:272" coordorigin="8752,4869" coordsize="71,272" path="m8752,5141r,-272l8823,4869r,79e" filled="f">
              <v:path arrowok="t"/>
            </v:shape>
            <v:shape id="_x0000_s1153" style="position:absolute;left:8561;top:4765;width:227;height:109" coordorigin="8561,4765" coordsize="227,109" path="m8561,4875r,-110l8788,4765r,104e" filled="f">
              <v:path arrowok="t"/>
            </v:shape>
            <v:shape id="_x0000_s1152" style="position:absolute;left:8470;top:4683;width:205;height:272" coordorigin="8470,4683" coordsize="205,272" path="m8470,4955r,-272l8675,4683r,82e" filled="f">
              <v:path arrowok="t"/>
            </v:shape>
            <v:shape id="_x0000_s1151" style="position:absolute;left:7860;top:4576;width:712;height:174" coordorigin="7860,4576" coordsize="712,174" path="m7860,4750r,-174l8572,4576r,107e" filled="f">
              <v:path arrowok="t"/>
            </v:shape>
            <v:shape id="_x0000_s1150" style="position:absolute;left:7529;top:4462;width:688;height:272" coordorigin="7529,4462" coordsize="688,272" path="m7529,4734r,-272l8216,4462r,114e" filled="f">
              <v:path arrowok="t"/>
            </v:shape>
            <v:shape id="_x0000_s1149" style="position:absolute;left:8941;top:4869;width:47;height:272" coordorigin="8941,4869" coordsize="47,272" path="m8941,5141r,-272l8988,4869r,272e" filled="f">
              <v:path arrowok="t"/>
            </v:shape>
            <v:shape id="_x0000_s1148" style="position:absolute;left:8894;top:4826;width:71;height:272" coordorigin="8894,4826" coordsize="71,272" path="m8894,5098r,-272l8964,4826r,43e" filled="f">
              <v:path arrowok="t"/>
            </v:shape>
            <v:shape id="_x0000_s1147" style="position:absolute;left:9035;top:4792;width:47;height:272" coordorigin="9035,4792" coordsize="47,272" path="m9035,5064r,-272l9082,4792r,272e" filled="f">
              <v:path arrowok="t"/>
            </v:shape>
            <v:shape id="_x0000_s1146" style="position:absolute;left:8929;top:4739;width:129;height:87" coordorigin="8929,4739" coordsize="129,87" path="m8929,4826r,-87l9058,4739r,53e" filled="f">
              <v:path arrowok="t"/>
            </v:shape>
            <v:shape id="_x0000_s1145" style="position:absolute;left:9129;top:4875;width:47;height:272" coordorigin="9129,4875" coordsize="47,272" path="m9129,5146r,-271l9176,4875r,271e" filled="f">
              <v:path arrowok="t"/>
            </v:shape>
            <v:shape id="_x0000_s1144" style="position:absolute;left:9223;top:4893;width:47;height:272" coordorigin="9223,4893" coordsize="47,272" path="m9223,5165r,-272l9270,4893r,272e" filled="f">
              <v:path arrowok="t"/>
            </v:shape>
            <v:shape id="_x0000_s1143" style="position:absolute;left:9364;top:4963;width:47;height:272" coordorigin="9364,4963" coordsize="47,272" path="m9364,5235r,-272l9411,4963r,272e" filled="f">
              <v:path arrowok="t"/>
            </v:shape>
            <v:shape id="_x0000_s1142" style="position:absolute;left:9317;top:4869;width:71;height:272" coordorigin="9317,4869" coordsize="71,272" path="m9317,5141r,-272l9388,4869r,94e" filled="f">
              <v:path arrowok="t"/>
            </v:shape>
            <v:shape id="_x0000_s1141" style="position:absolute;left:9247;top:4839;width:106;height:54" coordorigin="9247,4839" coordsize="106,54" path="m9247,4893r,-54l9353,4839r,30e" filled="f">
              <v:path arrowok="t"/>
            </v:shape>
            <v:shape id="_x0000_s1140" style="position:absolute;left:9153;top:4768;width:147;height:106" coordorigin="9153,4768" coordsize="147,106" path="m9153,4875r,-107l9300,4768r,71e" filled="f">
              <v:path arrowok="t"/>
            </v:shape>
            <v:shape id="_x0000_s1139" style="position:absolute;left:9553;top:4948;width:47;height:272" coordorigin="9553,4948" coordsize="47,272" path="m9553,5219r,-271l9600,4948r,271e" filled="f">
              <v:path arrowok="t"/>
            </v:shape>
            <v:shape id="_x0000_s1138" style="position:absolute;left:9506;top:4908;width:71;height:272" coordorigin="9506,4908" coordsize="71,272" path="m9506,5180r,-272l9576,4908r,40e" filled="f">
              <v:path arrowok="t"/>
            </v:shape>
            <v:shape id="_x0000_s1137" style="position:absolute;left:9459;top:4844;width:82;height:272" coordorigin="9459,4844" coordsize="82,272" path="m9459,5116r,-272l9541,4844r,64e" filled="f">
              <v:path arrowok="t"/>
            </v:shape>
            <v:shape id="_x0000_s1136" style="position:absolute;left:9694;top:4925;width:47;height:272" coordorigin="9694,4925" coordsize="47,272" path="m9694,5197r,-272l9741,4925r,272e" filled="f">
              <v:path arrowok="t"/>
            </v:shape>
            <v:shape id="_x0000_s1135" style="position:absolute;left:9647;top:4900;width:71;height:272" coordorigin="9647,4900" coordsize="71,272" path="m9647,5172r,-272l9717,4900r,25e" filled="f">
              <v:path arrowok="t"/>
            </v:shape>
            <v:shape id="_x0000_s1134" style="position:absolute;left:9788;top:4887;width:47;height:272" coordorigin="9788,4887" coordsize="47,272" path="m9788,5159r,-272l9835,4887r,272e" filled="f">
              <v:path arrowok="t"/>
            </v:shape>
            <v:shape id="_x0000_s1133" style="position:absolute;left:9682;top:4792;width:130;height:109" coordorigin="9682,4792" coordsize="130,109" path="m9682,4900r,-108l9812,4792r,95e" filled="f">
              <v:path arrowok="t"/>
            </v:shape>
            <v:shape id="_x0000_s1132" style="position:absolute;left:9500;top:4753;width:247;height:90" coordorigin="9500,4753" coordsize="247,90" path="m9500,4844r,-91l9747,4753r,39e" filled="f">
              <v:path arrowok="t"/>
            </v:shape>
            <v:shape id="_x0000_s1131" style="position:absolute;left:9226;top:4614;width:397;height:154" coordorigin="9226,4614" coordsize="397,154" path="m9226,4768r,-154l9623,4614r,139e" filled="f">
              <v:path arrowok="t"/>
            </v:shape>
            <v:shape id="_x0000_s1130" style="position:absolute;left:8994;top:4458;width:431;height:281" coordorigin="8994,4458" coordsize="431,281" path="m8994,4739r,-281l9425,4458r,156e" filled="f">
              <v:path arrowok="t"/>
            </v:shape>
            <v:shape id="_x0000_s1129" style="position:absolute;left:7872;top:4070;width:1337;height:392" coordorigin="7872,4070" coordsize="1337,392" path="m7872,4462r,-392l9209,4070r,388e" filled="f">
              <v:path arrowok="t"/>
            </v:shape>
            <v:shape id="_x0000_s1128" style="position:absolute;left:6452;top:3457;width:2089;height:890" coordorigin="6452,3457" coordsize="2089,890" path="m6452,4347r,-890l8541,3457r,613e" filled="f">
              <v:path arrowok="t"/>
            </v:shape>
            <v:shape id="_x0000_s1127" style="position:absolute;left:3747;top:2283;width:3750;height:1487" coordorigin="3747,2283" coordsize="3750,1487" path="m3747,3769r,-1486l7496,2283r,1174e" filled="f">
              <v:path arrowok="t"/>
            </v:shape>
            <w10:wrap anchorx="page" anchory="page"/>
          </v:group>
        </w:pict>
      </w:r>
      <w:r w:rsidRPr="00AE0F67">
        <w:pict>
          <v:group id="_x0000_s1120" style="position:absolute;left:0;text-align:left;margin-left:119.45pt;margin-top:106.65pt;width:7.95pt;height:143.8pt;z-index:-1480;mso-position-horizontal-relative:page;mso-position-vertical-relative:page" coordorigin="2389,2133" coordsize="159,2876">
            <v:shape id="_x0000_s1125" style="position:absolute;left:2541;top:2141;width:0;height:2861" coordorigin="2541,2141" coordsize="0,2861" path="m2541,5002r,-2861e" filled="f">
              <v:path arrowok="t"/>
            </v:shape>
            <v:shape id="_x0000_s1124" style="position:absolute;left:2397;top:5002;width:144;height:0" coordorigin="2397,5002" coordsize="144,0" path="m2541,5002r-144,e" filled="f">
              <v:path arrowok="t"/>
            </v:shape>
            <v:shape id="_x0000_s1123" style="position:absolute;left:2397;top:4234;width:144;height:0" coordorigin="2397,4234" coordsize="144,0" path="m2541,4234r-144,e" filled="f">
              <v:path arrowok="t"/>
            </v:shape>
            <v:shape id="_x0000_s1122" style="position:absolute;left:2397;top:3467;width:144;height:0" coordorigin="2397,3467" coordsize="144,0" path="m2541,3467r-144,e" filled="f">
              <v:path arrowok="t"/>
            </v:shape>
            <v:shape id="_x0000_s1121" style="position:absolute;left:2397;top:2699;width:144;height:0" coordorigin="2397,2699" coordsize="144,0" path="m2541,2699r-144,e" filled="f">
              <v:path arrowok="t"/>
            </v:shape>
            <w10:wrap anchorx="page" anchory="page"/>
          </v:group>
        </w:pict>
      </w:r>
      <w:r w:rsidRPr="00AE0F67">
        <w:pict>
          <v:shape id="_x0000_s1119" type="#_x0000_t202" style="position:absolute;left:0;text-align:left;margin-left:99.05pt;margin-top:169pt;width:14pt;height:8.65pt;z-index:-1463;mso-position-horizontal-relative:page;mso-position-vertical-relative:page" filled="f" stroked="f">
            <v:textbox style="layout-flow:vertical;mso-layout-flow-alt:bottom-to-top" inset="0,0,0,0">
              <w:txbxContent>
                <w:p w:rsidR="00AE0F67" w:rsidRDefault="0029427A">
                  <w:pPr>
                    <w:spacing w:line="260" w:lineRule="exact"/>
                    <w:ind w:left="20" w:right="-36"/>
                    <w:rPr>
                      <w:rFonts w:ascii="Arial" w:eastAsia="Arial" w:hAnsi="Arial" w:cs="Arial"/>
                      <w:sz w:val="24"/>
                      <w:szCs w:val="24"/>
                    </w:rPr>
                  </w:pPr>
                  <w:r>
                    <w:rPr>
                      <w:rFonts w:ascii="Arial" w:eastAsia="Arial" w:hAnsi="Arial" w:cs="Arial"/>
                      <w:sz w:val="24"/>
                      <w:szCs w:val="24"/>
                    </w:rPr>
                    <w:t>4</w:t>
                  </w:r>
                </w:p>
              </w:txbxContent>
            </v:textbox>
            <w10:wrap anchorx="page" anchory="page"/>
          </v:shape>
        </w:pict>
      </w:r>
      <w:r w:rsidRPr="00AE0F67">
        <w:pict>
          <v:shape id="_x0000_s1118" type="#_x0000_t202" style="position:absolute;left:0;text-align:left;margin-left:99.05pt;margin-top:130.6pt;width:14pt;height:8.65pt;z-index:-1462;mso-position-horizontal-relative:page;mso-position-vertical-relative:page" filled="f" stroked="f">
            <v:textbox style="layout-flow:vertical;mso-layout-flow-alt:bottom-to-top" inset="0,0,0,0">
              <w:txbxContent>
                <w:p w:rsidR="00AE0F67" w:rsidRDefault="0029427A">
                  <w:pPr>
                    <w:spacing w:line="260" w:lineRule="exact"/>
                    <w:ind w:left="20" w:right="-36"/>
                    <w:rPr>
                      <w:rFonts w:ascii="Arial" w:eastAsia="Arial" w:hAnsi="Arial" w:cs="Arial"/>
                      <w:sz w:val="24"/>
                      <w:szCs w:val="24"/>
                    </w:rPr>
                  </w:pPr>
                  <w:r>
                    <w:rPr>
                      <w:rFonts w:ascii="Arial" w:eastAsia="Arial" w:hAnsi="Arial" w:cs="Arial"/>
                      <w:sz w:val="24"/>
                      <w:szCs w:val="24"/>
                    </w:rPr>
                    <w:t>6</w:t>
                  </w:r>
                </w:p>
              </w:txbxContent>
            </v:textbox>
            <w10:wrap anchorx="page" anchory="page"/>
          </v:shape>
        </w:pict>
      </w:r>
      <w:r w:rsidRPr="00AE0F67">
        <w:pict>
          <v:shape id="_x0000_s1117" type="#_x0000_t202" style="position:absolute;left:0;text-align:left;margin-left:210.6pt;margin-top:199.75pt;width:18.7pt;height:27pt;z-index:-1449;mso-position-horizontal-relative:page" filled="f" stroked="f">
            <v:textbox style="layout-flow:vertical;mso-layout-flow-alt:bottom-to-top" inset="0,0,0,0">
              <w:txbxContent>
                <w:p w:rsidR="00AE0F67" w:rsidRDefault="0029427A">
                  <w:pPr>
                    <w:spacing w:line="340" w:lineRule="exact"/>
                    <w:ind w:left="20" w:right="-50"/>
                    <w:rPr>
                      <w:rFonts w:ascii="Arial" w:eastAsia="Arial" w:hAnsi="Arial" w:cs="Arial"/>
                      <w:sz w:val="24"/>
                      <w:szCs w:val="24"/>
                    </w:rPr>
                  </w:pPr>
                  <w:r>
                    <w:rPr>
                      <w:rFonts w:ascii="Arial" w:eastAsia="Arial" w:hAnsi="Arial" w:cs="Arial"/>
                      <w:position w:val="7"/>
                      <w:sz w:val="24"/>
                      <w:szCs w:val="24"/>
                    </w:rPr>
                    <w:t>1</w:t>
                  </w:r>
                  <w:r>
                    <w:rPr>
                      <w:rFonts w:ascii="Arial" w:eastAsia="Arial" w:hAnsi="Arial" w:cs="Arial"/>
                      <w:position w:val="2"/>
                      <w:sz w:val="24"/>
                      <w:szCs w:val="24"/>
                    </w:rPr>
                    <w:t>1</w:t>
                  </w:r>
                  <w:r>
                    <w:rPr>
                      <w:rFonts w:ascii="Arial" w:eastAsia="Arial" w:hAnsi="Arial" w:cs="Arial"/>
                      <w:position w:val="7"/>
                      <w:sz w:val="24"/>
                      <w:szCs w:val="24"/>
                    </w:rPr>
                    <w:t>3</w:t>
                  </w:r>
                  <w:r>
                    <w:rPr>
                      <w:rFonts w:ascii="Arial" w:eastAsia="Arial" w:hAnsi="Arial" w:cs="Arial"/>
                      <w:position w:val="-2"/>
                      <w:sz w:val="24"/>
                      <w:szCs w:val="24"/>
                    </w:rPr>
                    <w:t>7</w:t>
                  </w:r>
                  <w:r>
                    <w:rPr>
                      <w:rFonts w:ascii="Arial" w:eastAsia="Arial" w:hAnsi="Arial" w:cs="Arial"/>
                      <w:position w:val="2"/>
                      <w:sz w:val="24"/>
                      <w:szCs w:val="24"/>
                    </w:rPr>
                    <w:t>5</w:t>
                  </w:r>
                  <w:r>
                    <w:rPr>
                      <w:rFonts w:ascii="Arial" w:eastAsia="Arial" w:hAnsi="Arial" w:cs="Arial"/>
                      <w:position w:val="7"/>
                      <w:sz w:val="24"/>
                      <w:szCs w:val="24"/>
                    </w:rPr>
                    <w:t>3</w:t>
                  </w:r>
                  <w:r>
                    <w:rPr>
                      <w:rFonts w:ascii="Arial" w:eastAsia="Arial" w:hAnsi="Arial" w:cs="Arial"/>
                      <w:position w:val="-2"/>
                      <w:sz w:val="24"/>
                      <w:szCs w:val="24"/>
                    </w:rPr>
                    <w:t>1</w:t>
                  </w:r>
                  <w:r>
                    <w:rPr>
                      <w:rFonts w:ascii="Arial" w:eastAsia="Arial" w:hAnsi="Arial" w:cs="Arial"/>
                      <w:position w:val="2"/>
                      <w:sz w:val="24"/>
                      <w:szCs w:val="24"/>
                    </w:rPr>
                    <w:t>0</w:t>
                  </w:r>
                </w:p>
              </w:txbxContent>
            </v:textbox>
            <w10:wrap anchorx="page"/>
          </v:shape>
        </w:pict>
      </w:r>
      <w:r w:rsidRPr="00AE0F67">
        <w:pict>
          <v:shape id="_x0000_s1116" type="#_x0000_t202" style="position:absolute;left:0;text-align:left;margin-left:401.25pt;margin-top:203.35pt;width:18.7pt;height:16.75pt;z-index:-1419;mso-position-horizontal-relative:page" filled="f" stroked="f">
            <v:textbox style="layout-flow:vertical;mso-layout-flow-alt:bottom-to-top" inset="0,0,0,0">
              <w:txbxContent>
                <w:p w:rsidR="00AE0F67" w:rsidRDefault="0029427A">
                  <w:pPr>
                    <w:spacing w:line="340" w:lineRule="exact"/>
                    <w:ind w:left="20" w:right="-50"/>
                    <w:rPr>
                      <w:rFonts w:ascii="Arial" w:eastAsia="Arial" w:hAnsi="Arial" w:cs="Arial"/>
                      <w:sz w:val="24"/>
                      <w:szCs w:val="24"/>
                    </w:rPr>
                  </w:pPr>
                  <w:r>
                    <w:rPr>
                      <w:rFonts w:ascii="Arial" w:eastAsia="Arial" w:hAnsi="Arial" w:cs="Arial"/>
                      <w:position w:val="-2"/>
                      <w:sz w:val="24"/>
                      <w:szCs w:val="24"/>
                    </w:rPr>
                    <w:t>1</w:t>
                  </w:r>
                  <w:r>
                    <w:rPr>
                      <w:rFonts w:ascii="Arial" w:eastAsia="Arial" w:hAnsi="Arial" w:cs="Arial"/>
                      <w:position w:val="7"/>
                      <w:sz w:val="24"/>
                      <w:szCs w:val="24"/>
                    </w:rPr>
                    <w:t>4</w:t>
                  </w:r>
                  <w:r>
                    <w:rPr>
                      <w:rFonts w:ascii="Arial" w:eastAsia="Arial" w:hAnsi="Arial" w:cs="Arial"/>
                      <w:position w:val="2"/>
                      <w:sz w:val="24"/>
                      <w:szCs w:val="24"/>
                    </w:rPr>
                    <w:t>1</w:t>
                  </w:r>
                  <w:r>
                    <w:rPr>
                      <w:rFonts w:ascii="Arial" w:eastAsia="Arial" w:hAnsi="Arial" w:cs="Arial"/>
                      <w:position w:val="-2"/>
                      <w:sz w:val="24"/>
                      <w:szCs w:val="24"/>
                    </w:rPr>
                    <w:t>8</w:t>
                  </w:r>
                  <w:r>
                    <w:rPr>
                      <w:rFonts w:ascii="Arial" w:eastAsia="Arial" w:hAnsi="Arial" w:cs="Arial"/>
                      <w:position w:val="7"/>
                      <w:sz w:val="24"/>
                      <w:szCs w:val="24"/>
                    </w:rPr>
                    <w:t>1</w:t>
                  </w:r>
                </w:p>
              </w:txbxContent>
            </v:textbox>
            <w10:wrap anchorx="page"/>
          </v:shape>
        </w:pict>
      </w:r>
      <w:r w:rsidRPr="00AE0F67">
        <w:pict>
          <v:shape id="_x0000_s1115" type="#_x0000_t202" style="position:absolute;left:0;text-align:left;margin-left:422.4pt;margin-top:201.95pt;width:18.7pt;height:17.3pt;z-index:-1416;mso-position-horizontal-relative:page" filled="f" stroked="f">
            <v:textbox style="layout-flow:vertical;mso-layout-flow-alt:bottom-to-top" inset="0,0,0,0">
              <w:txbxContent>
                <w:p w:rsidR="00AE0F67" w:rsidRDefault="0029427A">
                  <w:pPr>
                    <w:spacing w:line="340" w:lineRule="exact"/>
                    <w:ind w:left="20" w:right="-50"/>
                    <w:rPr>
                      <w:rFonts w:ascii="Arial" w:eastAsia="Arial" w:hAnsi="Arial" w:cs="Arial"/>
                      <w:sz w:val="24"/>
                      <w:szCs w:val="24"/>
                    </w:rPr>
                  </w:pPr>
                  <w:r>
                    <w:rPr>
                      <w:rFonts w:ascii="Arial" w:eastAsia="Arial" w:hAnsi="Arial" w:cs="Arial"/>
                      <w:position w:val="-2"/>
                      <w:sz w:val="24"/>
                      <w:szCs w:val="24"/>
                    </w:rPr>
                    <w:t>4</w:t>
                  </w:r>
                  <w:r>
                    <w:rPr>
                      <w:rFonts w:ascii="Arial" w:eastAsia="Arial" w:hAnsi="Arial" w:cs="Arial"/>
                      <w:position w:val="3"/>
                      <w:sz w:val="24"/>
                      <w:szCs w:val="24"/>
                    </w:rPr>
                    <w:t>4</w:t>
                  </w:r>
                  <w:r>
                    <w:rPr>
                      <w:rFonts w:ascii="Arial" w:eastAsia="Arial" w:hAnsi="Arial" w:cs="Arial"/>
                      <w:position w:val="-2"/>
                      <w:sz w:val="24"/>
                      <w:szCs w:val="24"/>
                    </w:rPr>
                    <w:t>8</w:t>
                  </w:r>
                  <w:r>
                    <w:rPr>
                      <w:rFonts w:ascii="Arial" w:eastAsia="Arial" w:hAnsi="Arial" w:cs="Arial"/>
                      <w:position w:val="7"/>
                      <w:sz w:val="24"/>
                      <w:szCs w:val="24"/>
                    </w:rPr>
                    <w:t>3</w:t>
                  </w:r>
                </w:p>
              </w:txbxContent>
            </v:textbox>
            <w10:wrap anchorx="page"/>
          </v:shape>
        </w:pict>
      </w:r>
      <w:r w:rsidRPr="00AE0F67">
        <w:pict>
          <v:shape id="_x0000_s1114" type="#_x0000_t202" style="position:absolute;left:0;text-align:left;margin-left:445.95pt;margin-top:196.15pt;width:16.35pt;height:15.35pt;z-index:-1413;mso-position-horizontal-relative:page" filled="f" stroked="f">
            <v:textbox style="layout-flow:vertical;mso-layout-flow-alt:bottom-to-top" inset="0,0,0,0">
              <w:txbxContent>
                <w:p w:rsidR="00AE0F67" w:rsidRDefault="0029427A">
                  <w:pPr>
                    <w:spacing w:line="300" w:lineRule="exact"/>
                    <w:ind w:left="20" w:right="-43"/>
                    <w:rPr>
                      <w:rFonts w:ascii="Arial" w:eastAsia="Arial" w:hAnsi="Arial" w:cs="Arial"/>
                      <w:sz w:val="24"/>
                      <w:szCs w:val="24"/>
                    </w:rPr>
                  </w:pPr>
                  <w:r>
                    <w:rPr>
                      <w:rFonts w:ascii="Arial" w:eastAsia="Arial" w:hAnsi="Arial" w:cs="Arial"/>
                      <w:position w:val="4"/>
                      <w:sz w:val="24"/>
                      <w:szCs w:val="24"/>
                    </w:rPr>
                    <w:t>1</w:t>
                  </w:r>
                  <w:r>
                    <w:rPr>
                      <w:rFonts w:ascii="Arial" w:eastAsia="Arial" w:hAnsi="Arial" w:cs="Arial"/>
                      <w:position w:val="-1"/>
                      <w:sz w:val="24"/>
                      <w:szCs w:val="24"/>
                    </w:rPr>
                    <w:t>6</w:t>
                  </w:r>
                  <w:r>
                    <w:rPr>
                      <w:rFonts w:ascii="Arial" w:eastAsia="Arial" w:hAnsi="Arial" w:cs="Arial"/>
                      <w:position w:val="4"/>
                      <w:sz w:val="24"/>
                      <w:szCs w:val="24"/>
                    </w:rPr>
                    <w:t>6</w:t>
                  </w:r>
                </w:p>
              </w:txbxContent>
            </v:textbox>
            <w10:wrap anchorx="page"/>
          </v:shape>
        </w:pict>
      </w:r>
      <w:r w:rsidRPr="00AE0F67">
        <w:pict>
          <v:shape id="_x0000_s1113" type="#_x0000_t202" style="position:absolute;left:0;text-align:left;margin-left:457.75pt;margin-top:200pt;width:18.7pt;height:13.4pt;z-index:-1410;mso-position-horizontal-relative:page" filled="f" stroked="f">
            <v:textbox style="layout-flow:vertical;mso-layout-flow-alt:bottom-to-top" inset="0,0,0,0">
              <w:txbxContent>
                <w:p w:rsidR="00AE0F67" w:rsidRDefault="0029427A">
                  <w:pPr>
                    <w:spacing w:line="340" w:lineRule="exact"/>
                    <w:ind w:left="20" w:right="-50"/>
                    <w:rPr>
                      <w:rFonts w:ascii="Arial" w:eastAsia="Arial" w:hAnsi="Arial" w:cs="Arial"/>
                      <w:sz w:val="24"/>
                      <w:szCs w:val="24"/>
                    </w:rPr>
                  </w:pPr>
                  <w:r>
                    <w:rPr>
                      <w:rFonts w:ascii="Arial" w:eastAsia="Arial" w:hAnsi="Arial" w:cs="Arial"/>
                      <w:position w:val="2"/>
                      <w:sz w:val="24"/>
                      <w:szCs w:val="24"/>
                    </w:rPr>
                    <w:t>1</w:t>
                  </w:r>
                  <w:r>
                    <w:rPr>
                      <w:rFonts w:ascii="Arial" w:eastAsia="Arial" w:hAnsi="Arial" w:cs="Arial"/>
                      <w:position w:val="-2"/>
                      <w:sz w:val="24"/>
                      <w:szCs w:val="24"/>
                    </w:rPr>
                    <w:t>9</w:t>
                  </w:r>
                  <w:r>
                    <w:rPr>
                      <w:rFonts w:ascii="Arial" w:eastAsia="Arial" w:hAnsi="Arial" w:cs="Arial"/>
                      <w:position w:val="7"/>
                      <w:sz w:val="24"/>
                      <w:szCs w:val="24"/>
                    </w:rPr>
                    <w:t>7</w:t>
                  </w:r>
                </w:p>
              </w:txbxContent>
            </v:textbox>
            <w10:wrap anchorx="page"/>
          </v:shape>
        </w:pict>
      </w:r>
      <w:r w:rsidRPr="00AE0F67">
        <w:pict>
          <v:shape id="_x0000_s1112" type="#_x0000_t202" style="position:absolute;left:0;text-align:left;margin-left:478.9pt;margin-top:280.25pt;width:14pt;height:3.9pt;z-index:-1407;mso-position-horizontal-relative:page;mso-position-vertical-relative:page" filled="f" stroked="f">
            <v:textbox style="layout-flow:vertical;mso-layout-flow-alt:bottom-to-top" inset="0,0,0,0">
              <w:txbxContent>
                <w:p w:rsidR="00AE0F67" w:rsidRDefault="0029427A">
                  <w:pPr>
                    <w:spacing w:line="260" w:lineRule="exact"/>
                    <w:ind w:left="20" w:right="-36"/>
                    <w:rPr>
                      <w:rFonts w:ascii="Arial" w:eastAsia="Arial" w:hAnsi="Arial" w:cs="Arial"/>
                      <w:sz w:val="24"/>
                      <w:szCs w:val="24"/>
                    </w:rPr>
                  </w:pPr>
                  <w:r>
                    <w:rPr>
                      <w:rFonts w:ascii="Arial" w:eastAsia="Arial" w:hAnsi="Arial" w:cs="Arial"/>
                      <w:sz w:val="24"/>
                      <w:szCs w:val="24"/>
                    </w:rPr>
                    <w:t>2</w:t>
                  </w:r>
                </w:p>
              </w:txbxContent>
            </v:textbox>
            <w10:wrap anchorx="page" anchory="page"/>
          </v:shape>
        </w:pict>
      </w:r>
      <w:r w:rsidR="0029427A">
        <w:rPr>
          <w:rFonts w:ascii="Arial" w:eastAsia="Arial" w:hAnsi="Arial" w:cs="Arial"/>
          <w:b/>
          <w:position w:val="-1"/>
          <w:sz w:val="28"/>
          <w:szCs w:val="28"/>
        </w:rPr>
        <w:t>Cluster Dendrogram</w:t>
      </w:r>
    </w:p>
    <w:p w:rsidR="00AE0F67" w:rsidRDefault="00AE0F67">
      <w:pPr>
        <w:spacing w:before="7" w:line="100" w:lineRule="exact"/>
        <w:rPr>
          <w:sz w:val="10"/>
          <w:szCs w:val="10"/>
        </w:rPr>
      </w:pPr>
    </w:p>
    <w:p w:rsidR="00AE0F67" w:rsidRDefault="00AE0F67">
      <w:pPr>
        <w:spacing w:line="200" w:lineRule="exact"/>
      </w:pPr>
    </w:p>
    <w:p w:rsidR="00AE0F67" w:rsidRDefault="00AE0F67">
      <w:pPr>
        <w:spacing w:line="200" w:lineRule="exact"/>
      </w:pPr>
    </w:p>
    <w:p w:rsidR="00AE0F67" w:rsidRDefault="00AE0F67">
      <w:pPr>
        <w:spacing w:line="200" w:lineRule="exact"/>
      </w:pPr>
    </w:p>
    <w:p w:rsidR="00AE0F67" w:rsidRDefault="00AE0F67">
      <w:pPr>
        <w:spacing w:line="200" w:lineRule="exact"/>
      </w:pPr>
    </w:p>
    <w:p w:rsidR="00AE0F67" w:rsidRDefault="00AE0F67">
      <w:pPr>
        <w:spacing w:line="200" w:lineRule="exact"/>
      </w:pPr>
    </w:p>
    <w:p w:rsidR="00AE0F67" w:rsidRDefault="00AE0F67">
      <w:pPr>
        <w:spacing w:line="200" w:lineRule="exact"/>
      </w:pPr>
    </w:p>
    <w:p w:rsidR="00AE0F67" w:rsidRDefault="00AE0F67">
      <w:pPr>
        <w:spacing w:line="200" w:lineRule="exact"/>
      </w:pPr>
    </w:p>
    <w:p w:rsidR="00AE0F67" w:rsidRDefault="00AE0F67">
      <w:pPr>
        <w:spacing w:line="200" w:lineRule="exact"/>
      </w:pPr>
    </w:p>
    <w:p w:rsidR="00AE0F67" w:rsidRDefault="00AE0F67">
      <w:pPr>
        <w:spacing w:line="200" w:lineRule="exact"/>
      </w:pPr>
    </w:p>
    <w:p w:rsidR="00AE0F67" w:rsidRDefault="00AE0F67">
      <w:pPr>
        <w:spacing w:line="200" w:lineRule="exact"/>
      </w:pPr>
    </w:p>
    <w:p w:rsidR="00AE0F67" w:rsidRDefault="00AE0F67">
      <w:pPr>
        <w:spacing w:line="200" w:lineRule="exact"/>
      </w:pPr>
    </w:p>
    <w:p w:rsidR="00AE0F67" w:rsidRDefault="00AE0F67">
      <w:pPr>
        <w:spacing w:line="200" w:lineRule="exact"/>
      </w:pPr>
    </w:p>
    <w:p w:rsidR="00AE0F67" w:rsidRDefault="00AE0F67">
      <w:pPr>
        <w:spacing w:line="200" w:lineRule="exact"/>
      </w:pPr>
    </w:p>
    <w:p w:rsidR="00AE0F67" w:rsidRDefault="00AE0F67">
      <w:pPr>
        <w:spacing w:line="200" w:lineRule="exact"/>
      </w:pPr>
    </w:p>
    <w:p w:rsidR="00AE0F67" w:rsidRDefault="00AE0F67">
      <w:pPr>
        <w:spacing w:line="200" w:lineRule="exact"/>
      </w:pPr>
    </w:p>
    <w:p w:rsidR="00AE0F67" w:rsidRDefault="00AE0F67">
      <w:pPr>
        <w:spacing w:line="200" w:lineRule="exact"/>
      </w:pPr>
    </w:p>
    <w:p w:rsidR="00AE0F67" w:rsidRDefault="00AE0F67">
      <w:pPr>
        <w:spacing w:line="200" w:lineRule="exact"/>
      </w:pPr>
    </w:p>
    <w:p w:rsidR="00AE0F67" w:rsidRDefault="00AE0F67">
      <w:pPr>
        <w:spacing w:line="200" w:lineRule="exact"/>
      </w:pPr>
    </w:p>
    <w:p w:rsidR="00AE0F67" w:rsidRDefault="00AE0F67">
      <w:pPr>
        <w:spacing w:line="200" w:lineRule="exact"/>
      </w:pPr>
    </w:p>
    <w:p w:rsidR="00AE0F67" w:rsidRDefault="00AE0F67">
      <w:pPr>
        <w:spacing w:line="200" w:lineRule="exact"/>
      </w:pPr>
    </w:p>
    <w:p w:rsidR="00AE0F67" w:rsidRDefault="00AE0F67">
      <w:pPr>
        <w:spacing w:line="200" w:lineRule="exact"/>
      </w:pPr>
    </w:p>
    <w:p w:rsidR="00AE0F67" w:rsidRDefault="00AE0F67">
      <w:pPr>
        <w:spacing w:line="200" w:lineRule="exact"/>
      </w:pPr>
    </w:p>
    <w:p w:rsidR="00AE0F67" w:rsidRDefault="00AE0F67">
      <w:pPr>
        <w:spacing w:line="200" w:lineRule="exact"/>
      </w:pPr>
    </w:p>
    <w:p w:rsidR="00AE0F67" w:rsidRDefault="00AE0F67">
      <w:pPr>
        <w:spacing w:line="200" w:lineRule="exact"/>
      </w:pPr>
    </w:p>
    <w:p w:rsidR="00AE0F67" w:rsidRDefault="00AE0F67">
      <w:pPr>
        <w:spacing w:line="200" w:lineRule="exact"/>
        <w:sectPr w:rsidR="00AE0F67">
          <w:pgSz w:w="12240" w:h="15840"/>
          <w:pgMar w:top="1320" w:right="1720" w:bottom="280" w:left="1340" w:header="0" w:footer="801" w:gutter="0"/>
          <w:cols w:space="720"/>
        </w:sectPr>
      </w:pPr>
    </w:p>
    <w:p w:rsidR="00AE0F67" w:rsidRDefault="00AE0F67">
      <w:pPr>
        <w:spacing w:before="4" w:line="120" w:lineRule="exact"/>
        <w:rPr>
          <w:sz w:val="12"/>
          <w:szCs w:val="12"/>
        </w:rPr>
      </w:pPr>
    </w:p>
    <w:p w:rsidR="00AE0F67" w:rsidRDefault="00AE0F67">
      <w:pPr>
        <w:spacing w:line="200" w:lineRule="exact"/>
      </w:pPr>
    </w:p>
    <w:p w:rsidR="00AE0F67" w:rsidRDefault="00AE0F67">
      <w:pPr>
        <w:spacing w:line="200" w:lineRule="exact"/>
      </w:pPr>
    </w:p>
    <w:p w:rsidR="00AE0F67" w:rsidRDefault="00AE0F67">
      <w:pPr>
        <w:spacing w:line="200" w:lineRule="exact"/>
      </w:pPr>
    </w:p>
    <w:p w:rsidR="00AE0F67" w:rsidRDefault="00AE0F67">
      <w:pPr>
        <w:spacing w:line="240" w:lineRule="exact"/>
        <w:ind w:left="100" w:right="-50"/>
        <w:rPr>
          <w:rFonts w:ascii="LM Mono 10" w:eastAsia="LM Mono 10" w:hAnsi="LM Mono 10" w:cs="LM Mono 10"/>
        </w:rPr>
      </w:pPr>
      <w:r w:rsidRPr="00AE0F67">
        <w:pict>
          <v:shape id="_x0000_s1111" type="#_x0000_t202" style="position:absolute;left:0;text-align:left;margin-left:70.25pt;margin-top:184.45pt;width:14pt;height:36.7pt;z-index:-1472;mso-position-horizontal-relative:page;mso-position-vertical-relative:page" filled="f" stroked="f">
            <v:textbox style="layout-flow:vertical;mso-layout-flow-alt:bottom-to-top" inset="0,0,0,0">
              <w:txbxContent>
                <w:p w:rsidR="00AE0F67" w:rsidRDefault="0029427A">
                  <w:pPr>
                    <w:spacing w:line="260" w:lineRule="exact"/>
                    <w:ind w:left="20" w:right="-36"/>
                    <w:rPr>
                      <w:rFonts w:ascii="Arial" w:eastAsia="Arial" w:hAnsi="Arial" w:cs="Arial"/>
                      <w:sz w:val="24"/>
                      <w:szCs w:val="24"/>
                    </w:rPr>
                  </w:pPr>
                  <w:r>
                    <w:rPr>
                      <w:rFonts w:ascii="Arial" w:eastAsia="Arial" w:hAnsi="Arial" w:cs="Arial"/>
                      <w:sz w:val="24"/>
                      <w:szCs w:val="24"/>
                    </w:rPr>
                    <w:t>Height</w:t>
                  </w:r>
                </w:p>
              </w:txbxContent>
            </v:textbox>
            <w10:wrap anchorx="page" anchory="page"/>
          </v:shape>
        </w:pict>
      </w:r>
      <w:r w:rsidRPr="00AE0F67">
        <w:pict>
          <v:shape id="_x0000_s1110" type="#_x0000_t202" style="position:absolute;left:0;text-align:left;margin-left:99.05pt;margin-top:-131.05pt;width:14pt;height:8.65pt;z-index:-1465;mso-position-horizontal-relative:page" filled="f" stroked="f">
            <v:textbox style="layout-flow:vertical;mso-layout-flow-alt:bottom-to-top" inset="0,0,0,0">
              <w:txbxContent>
                <w:p w:rsidR="00AE0F67" w:rsidRDefault="0029427A">
                  <w:pPr>
                    <w:spacing w:line="260" w:lineRule="exact"/>
                    <w:ind w:left="20" w:right="-36"/>
                    <w:rPr>
                      <w:rFonts w:ascii="Arial" w:eastAsia="Arial" w:hAnsi="Arial" w:cs="Arial"/>
                      <w:sz w:val="24"/>
                      <w:szCs w:val="24"/>
                    </w:rPr>
                  </w:pPr>
                  <w:r>
                    <w:rPr>
                      <w:rFonts w:ascii="Arial" w:eastAsia="Arial" w:hAnsi="Arial" w:cs="Arial"/>
                      <w:sz w:val="24"/>
                      <w:szCs w:val="24"/>
                    </w:rPr>
                    <w:t>0</w:t>
                  </w:r>
                </w:p>
              </w:txbxContent>
            </v:textbox>
            <w10:wrap anchorx="page"/>
          </v:shape>
        </w:pict>
      </w:r>
      <w:r w:rsidRPr="00AE0F67">
        <w:pict>
          <v:shape id="_x0000_s1109" type="#_x0000_t202" style="position:absolute;left:0;text-align:left;margin-left:99.05pt;margin-top:207.35pt;width:14pt;height:8.65pt;z-index:-1464;mso-position-horizontal-relative:page;mso-position-vertical-relative:page" filled="f" stroked="f">
            <v:textbox style="layout-flow:vertical;mso-layout-flow-alt:bottom-to-top" inset="0,0,0,0">
              <w:txbxContent>
                <w:p w:rsidR="00AE0F67" w:rsidRDefault="0029427A">
                  <w:pPr>
                    <w:spacing w:line="260" w:lineRule="exact"/>
                    <w:ind w:left="20" w:right="-36"/>
                    <w:rPr>
                      <w:rFonts w:ascii="Arial" w:eastAsia="Arial" w:hAnsi="Arial" w:cs="Arial"/>
                      <w:sz w:val="24"/>
                      <w:szCs w:val="24"/>
                    </w:rPr>
                  </w:pPr>
                  <w:r>
                    <w:rPr>
                      <w:rFonts w:ascii="Arial" w:eastAsia="Arial" w:hAnsi="Arial" w:cs="Arial"/>
                      <w:sz w:val="24"/>
                      <w:szCs w:val="24"/>
                    </w:rPr>
                    <w:t>2</w:t>
                  </w:r>
                </w:p>
              </w:txbxContent>
            </v:textbox>
            <w10:wrap anchorx="page" anchory="page"/>
          </v:shape>
        </w:pict>
      </w:r>
      <w:r w:rsidRPr="00AE0F67">
        <w:pict>
          <v:shape id="_x0000_s1108" type="#_x0000_t202" style="position:absolute;left:0;text-align:left;margin-left:154.1pt;margin-top:-106.25pt;width:18.7pt;height:16.25pt;z-index:-1457;mso-position-horizontal-relative:page" filled="f" stroked="f">
            <v:textbox style="layout-flow:vertical;mso-layout-flow-alt:bottom-to-top" inset="0,0,0,0">
              <w:txbxContent>
                <w:p w:rsidR="00AE0F67" w:rsidRDefault="0029427A">
                  <w:pPr>
                    <w:spacing w:line="340" w:lineRule="exact"/>
                    <w:ind w:left="20" w:right="-50"/>
                    <w:rPr>
                      <w:rFonts w:ascii="Arial" w:eastAsia="Arial" w:hAnsi="Arial" w:cs="Arial"/>
                      <w:sz w:val="24"/>
                      <w:szCs w:val="24"/>
                    </w:rPr>
                  </w:pPr>
                  <w:r>
                    <w:rPr>
                      <w:rFonts w:ascii="Arial" w:eastAsia="Arial" w:hAnsi="Arial" w:cs="Arial"/>
                      <w:position w:val="7"/>
                      <w:sz w:val="24"/>
                      <w:szCs w:val="24"/>
                    </w:rPr>
                    <w:t>13</w:t>
                  </w:r>
                  <w:r>
                    <w:rPr>
                      <w:rFonts w:ascii="Arial" w:eastAsia="Arial" w:hAnsi="Arial" w:cs="Arial"/>
                      <w:position w:val="-2"/>
                      <w:sz w:val="24"/>
                      <w:szCs w:val="24"/>
                    </w:rPr>
                    <w:t>1</w:t>
                  </w:r>
                  <w:r>
                    <w:rPr>
                      <w:rFonts w:ascii="Arial" w:eastAsia="Arial" w:hAnsi="Arial" w:cs="Arial"/>
                      <w:position w:val="7"/>
                      <w:sz w:val="24"/>
                      <w:szCs w:val="24"/>
                    </w:rPr>
                    <w:t>2</w:t>
                  </w:r>
                </w:p>
              </w:txbxContent>
            </v:textbox>
            <w10:wrap anchorx="page"/>
          </v:shape>
        </w:pict>
      </w:r>
      <w:r w:rsidRPr="00AE0F67">
        <w:pict>
          <v:shape id="_x0000_s1107" type="#_x0000_t202" style="position:absolute;left:0;text-align:left;margin-left:184.7pt;margin-top:-101.7pt;width:16.35pt;height:16.3pt;z-index:-1453;mso-position-horizontal-relative:page" filled="f" stroked="f">
            <v:textbox style="layout-flow:vertical;mso-layout-flow-alt:bottom-to-top" inset="0,0,0,0">
              <w:txbxContent>
                <w:p w:rsidR="00AE0F67" w:rsidRDefault="0029427A">
                  <w:pPr>
                    <w:spacing w:line="300" w:lineRule="exact"/>
                    <w:ind w:left="20" w:right="-43"/>
                    <w:rPr>
                      <w:rFonts w:ascii="Arial" w:eastAsia="Arial" w:hAnsi="Arial" w:cs="Arial"/>
                      <w:sz w:val="24"/>
                      <w:szCs w:val="24"/>
                    </w:rPr>
                  </w:pPr>
                  <w:r>
                    <w:rPr>
                      <w:rFonts w:ascii="Arial" w:eastAsia="Arial" w:hAnsi="Arial" w:cs="Arial"/>
                      <w:position w:val="-1"/>
                      <w:sz w:val="24"/>
                      <w:szCs w:val="24"/>
                    </w:rPr>
                    <w:t>11</w:t>
                  </w:r>
                  <w:r>
                    <w:rPr>
                      <w:rFonts w:ascii="Arial" w:eastAsia="Arial" w:hAnsi="Arial" w:cs="Arial"/>
                      <w:position w:val="4"/>
                      <w:sz w:val="24"/>
                      <w:szCs w:val="24"/>
                    </w:rPr>
                    <w:t>4</w:t>
                  </w:r>
                  <w:r>
                    <w:rPr>
                      <w:rFonts w:ascii="Arial" w:eastAsia="Arial" w:hAnsi="Arial" w:cs="Arial"/>
                      <w:position w:val="-1"/>
                      <w:sz w:val="24"/>
                      <w:szCs w:val="24"/>
                    </w:rPr>
                    <w:t>3</w:t>
                  </w:r>
                </w:p>
              </w:txbxContent>
            </v:textbox>
            <w10:wrap anchorx="page"/>
          </v:shape>
        </w:pict>
      </w:r>
      <w:r w:rsidR="0029427A">
        <w:rPr>
          <w:rFonts w:ascii="LM Mono 10" w:eastAsia="LM Mono 10" w:hAnsi="LM Mono 10" w:cs="LM Mono 10"/>
          <w:i/>
          <w:color w:val="8E5902"/>
          <w:w w:val="99"/>
        </w:rPr>
        <w:t>#DBScan</w:t>
      </w:r>
    </w:p>
    <w:p w:rsidR="00AE0F67" w:rsidRDefault="0029427A">
      <w:pPr>
        <w:spacing w:before="29"/>
        <w:ind w:left="380" w:right="3459"/>
        <w:jc w:val="center"/>
        <w:rPr>
          <w:rFonts w:ascii="Arial" w:eastAsia="Arial" w:hAnsi="Arial" w:cs="Arial"/>
          <w:sz w:val="24"/>
          <w:szCs w:val="24"/>
        </w:rPr>
      </w:pPr>
      <w:r>
        <w:br w:type="column"/>
      </w:r>
      <w:r>
        <w:rPr>
          <w:rFonts w:ascii="Arial" w:eastAsia="Arial" w:hAnsi="Arial" w:cs="Arial"/>
          <w:sz w:val="24"/>
          <w:szCs w:val="24"/>
        </w:rPr>
        <w:lastRenderedPageBreak/>
        <w:t>dist(iris[, −5])</w:t>
      </w:r>
    </w:p>
    <w:p w:rsidR="00AE0F67" w:rsidRDefault="00AE0F67">
      <w:pPr>
        <w:spacing w:before="12"/>
        <w:ind w:left="-38" w:right="3042"/>
        <w:jc w:val="center"/>
        <w:rPr>
          <w:rFonts w:ascii="Arial" w:eastAsia="Arial" w:hAnsi="Arial" w:cs="Arial"/>
          <w:sz w:val="24"/>
          <w:szCs w:val="24"/>
        </w:rPr>
        <w:sectPr w:rsidR="00AE0F67">
          <w:type w:val="continuous"/>
          <w:pgSz w:w="12240" w:h="15840"/>
          <w:pgMar w:top="1480" w:right="1720" w:bottom="280" w:left="1340" w:header="720" w:footer="720" w:gutter="0"/>
          <w:cols w:num="2" w:space="720" w:equalWidth="0">
            <w:col w:w="833" w:space="3043"/>
            <w:col w:w="5304"/>
          </w:cols>
        </w:sectPr>
      </w:pPr>
      <w:r w:rsidRPr="00AE0F67">
        <w:pict>
          <v:shape id="_x0000_s1106" type="#_x0000_t202" style="position:absolute;left:0;text-align:left;margin-left:175.3pt;margin-top:-90.6pt;width:18.7pt;height:24.75pt;z-index:-1454;mso-position-horizontal-relative:page" filled="f" stroked="f">
            <v:textbox style="layout-flow:vertical;mso-layout-flow-alt:bottom-to-top" inset="0,0,0,0">
              <w:txbxContent>
                <w:p w:rsidR="00AE0F67" w:rsidRDefault="0029427A">
                  <w:pPr>
                    <w:spacing w:line="360" w:lineRule="exact"/>
                    <w:ind w:left="20" w:right="-50"/>
                    <w:rPr>
                      <w:rFonts w:ascii="Arial" w:eastAsia="Arial" w:hAnsi="Arial" w:cs="Arial"/>
                      <w:sz w:val="24"/>
                      <w:szCs w:val="24"/>
                    </w:rPr>
                  </w:pPr>
                  <w:r>
                    <w:rPr>
                      <w:rFonts w:ascii="Arial" w:eastAsia="Arial" w:hAnsi="Arial" w:cs="Arial"/>
                      <w:position w:val="3"/>
                      <w:sz w:val="24"/>
                      <w:szCs w:val="24"/>
                    </w:rPr>
                    <w:t>1</w:t>
                  </w:r>
                  <w:r>
                    <w:rPr>
                      <w:rFonts w:ascii="Arial" w:eastAsia="Arial" w:hAnsi="Arial" w:cs="Arial"/>
                      <w:position w:val="-2"/>
                      <w:sz w:val="24"/>
                      <w:szCs w:val="24"/>
                    </w:rPr>
                    <w:t>1</w:t>
                  </w:r>
                  <w:r>
                    <w:rPr>
                      <w:rFonts w:ascii="Arial" w:eastAsia="Arial" w:hAnsi="Arial" w:cs="Arial"/>
                      <w:position w:val="3"/>
                      <w:sz w:val="24"/>
                      <w:szCs w:val="24"/>
                    </w:rPr>
                    <w:t>4</w:t>
                  </w:r>
                  <w:r>
                    <w:rPr>
                      <w:rFonts w:ascii="Arial" w:eastAsia="Arial" w:hAnsi="Arial" w:cs="Arial"/>
                      <w:position w:val="-2"/>
                      <w:sz w:val="24"/>
                      <w:szCs w:val="24"/>
                    </w:rPr>
                    <w:t>1</w:t>
                  </w:r>
                  <w:r>
                    <w:rPr>
                      <w:rFonts w:ascii="Arial" w:eastAsia="Arial" w:hAnsi="Arial" w:cs="Arial"/>
                      <w:position w:val="8"/>
                      <w:sz w:val="24"/>
                      <w:szCs w:val="24"/>
                    </w:rPr>
                    <w:t>7</w:t>
                  </w:r>
                  <w:r>
                    <w:rPr>
                      <w:rFonts w:ascii="Arial" w:eastAsia="Arial" w:hAnsi="Arial" w:cs="Arial"/>
                      <w:position w:val="3"/>
                      <w:sz w:val="24"/>
                      <w:szCs w:val="24"/>
                    </w:rPr>
                    <w:t>9</w:t>
                  </w:r>
                  <w:r>
                    <w:rPr>
                      <w:rFonts w:ascii="Arial" w:eastAsia="Arial" w:hAnsi="Arial" w:cs="Arial"/>
                      <w:position w:val="-2"/>
                      <w:sz w:val="24"/>
                      <w:szCs w:val="24"/>
                    </w:rPr>
                    <w:t>6</w:t>
                  </w:r>
                </w:p>
              </w:txbxContent>
            </v:textbox>
            <w10:wrap anchorx="page"/>
          </v:shape>
        </w:pict>
      </w:r>
      <w:r w:rsidRPr="00AE0F67">
        <w:pict>
          <v:shape id="_x0000_s1105" type="#_x0000_t202" style="position:absolute;left:0;text-align:left;margin-left:189.4pt;margin-top:-81.2pt;width:18.7pt;height:16.7pt;z-index:-1452;mso-position-horizontal-relative:page" filled="f" stroked="f">
            <v:textbox style="layout-flow:vertical;mso-layout-flow-alt:bottom-to-top" inset="0,0,0,0">
              <w:txbxContent>
                <w:p w:rsidR="00AE0F67" w:rsidRDefault="0029427A">
                  <w:pPr>
                    <w:spacing w:line="340" w:lineRule="exact"/>
                    <w:ind w:left="20" w:right="-50"/>
                    <w:rPr>
                      <w:rFonts w:ascii="Arial" w:eastAsia="Arial" w:hAnsi="Arial" w:cs="Arial"/>
                      <w:sz w:val="24"/>
                      <w:szCs w:val="24"/>
                    </w:rPr>
                  </w:pPr>
                  <w:r>
                    <w:rPr>
                      <w:rFonts w:ascii="Arial" w:eastAsia="Arial" w:hAnsi="Arial" w:cs="Arial"/>
                      <w:position w:val="7"/>
                      <w:sz w:val="24"/>
                      <w:szCs w:val="24"/>
                    </w:rPr>
                    <w:t>1</w:t>
                  </w:r>
                  <w:r>
                    <w:rPr>
                      <w:rFonts w:ascii="Arial" w:eastAsia="Arial" w:hAnsi="Arial" w:cs="Arial"/>
                      <w:position w:val="-2"/>
                      <w:sz w:val="24"/>
                      <w:szCs w:val="24"/>
                    </w:rPr>
                    <w:t>1</w:t>
                  </w:r>
                  <w:r>
                    <w:rPr>
                      <w:rFonts w:ascii="Arial" w:eastAsia="Arial" w:hAnsi="Arial" w:cs="Arial"/>
                      <w:position w:val="7"/>
                      <w:sz w:val="24"/>
                      <w:szCs w:val="24"/>
                    </w:rPr>
                    <w:t>4</w:t>
                  </w:r>
                  <w:r>
                    <w:rPr>
                      <w:rFonts w:ascii="Arial" w:eastAsia="Arial" w:hAnsi="Arial" w:cs="Arial"/>
                      <w:position w:val="-2"/>
                      <w:sz w:val="24"/>
                      <w:szCs w:val="24"/>
                    </w:rPr>
                    <w:t>4</w:t>
                  </w:r>
                  <w:r>
                    <w:rPr>
                      <w:rFonts w:ascii="Arial" w:eastAsia="Arial" w:hAnsi="Arial" w:cs="Arial"/>
                      <w:position w:val="7"/>
                      <w:sz w:val="24"/>
                      <w:szCs w:val="24"/>
                    </w:rPr>
                    <w:t>0</w:t>
                  </w:r>
                </w:p>
              </w:txbxContent>
            </v:textbox>
            <w10:wrap anchorx="page"/>
          </v:shape>
        </w:pict>
      </w:r>
      <w:r w:rsidRPr="00AE0F67">
        <w:pict>
          <v:shape id="_x0000_s1104" type="#_x0000_t202" style="position:absolute;left:0;text-align:left;margin-left:203.55pt;margin-top:-89.25pt;width:18.7pt;height:26.15pt;z-index:-1450;mso-position-horizontal-relative:page" filled="f" stroked="f">
            <v:textbox style="layout-flow:vertical;mso-layout-flow-alt:bottom-to-top" inset="0,0,0,0">
              <w:txbxContent>
                <w:p w:rsidR="00AE0F67" w:rsidRDefault="0029427A">
                  <w:pPr>
                    <w:spacing w:line="360" w:lineRule="exact"/>
                    <w:ind w:left="20" w:right="-50"/>
                    <w:rPr>
                      <w:rFonts w:ascii="Arial" w:eastAsia="Arial" w:hAnsi="Arial" w:cs="Arial"/>
                      <w:sz w:val="24"/>
                      <w:szCs w:val="24"/>
                    </w:rPr>
                  </w:pPr>
                  <w:r>
                    <w:rPr>
                      <w:rFonts w:ascii="Arial" w:eastAsia="Arial" w:hAnsi="Arial" w:cs="Arial"/>
                      <w:position w:val="-2"/>
                      <w:sz w:val="24"/>
                      <w:szCs w:val="24"/>
                    </w:rPr>
                    <w:t>1</w:t>
                  </w:r>
                  <w:r>
                    <w:rPr>
                      <w:rFonts w:ascii="Arial" w:eastAsia="Arial" w:hAnsi="Arial" w:cs="Arial"/>
                      <w:position w:val="3"/>
                      <w:sz w:val="24"/>
                      <w:szCs w:val="24"/>
                    </w:rPr>
                    <w:t>1</w:t>
                  </w:r>
                  <w:r>
                    <w:rPr>
                      <w:rFonts w:ascii="Arial" w:eastAsia="Arial" w:hAnsi="Arial" w:cs="Arial"/>
                      <w:position w:val="-2"/>
                      <w:sz w:val="24"/>
                      <w:szCs w:val="24"/>
                    </w:rPr>
                    <w:t>2</w:t>
                  </w:r>
                  <w:r>
                    <w:rPr>
                      <w:rFonts w:ascii="Arial" w:eastAsia="Arial" w:hAnsi="Arial" w:cs="Arial"/>
                      <w:position w:val="8"/>
                      <w:sz w:val="24"/>
                      <w:szCs w:val="24"/>
                    </w:rPr>
                    <w:t>3</w:t>
                  </w:r>
                  <w:r>
                    <w:rPr>
                      <w:rFonts w:ascii="Arial" w:eastAsia="Arial" w:hAnsi="Arial" w:cs="Arial"/>
                      <w:position w:val="3"/>
                      <w:sz w:val="24"/>
                      <w:szCs w:val="24"/>
                    </w:rPr>
                    <w:t>0</w:t>
                  </w:r>
                  <w:r>
                    <w:rPr>
                      <w:rFonts w:ascii="Arial" w:eastAsia="Arial" w:hAnsi="Arial" w:cs="Arial"/>
                      <w:position w:val="-2"/>
                      <w:sz w:val="24"/>
                      <w:szCs w:val="24"/>
                    </w:rPr>
                    <w:t>9</w:t>
                  </w:r>
                  <w:r>
                    <w:rPr>
                      <w:rFonts w:ascii="Arial" w:eastAsia="Arial" w:hAnsi="Arial" w:cs="Arial"/>
                      <w:position w:val="8"/>
                      <w:sz w:val="24"/>
                      <w:szCs w:val="24"/>
                    </w:rPr>
                    <w:t>8</w:t>
                  </w:r>
                  <w:r>
                    <w:rPr>
                      <w:rFonts w:ascii="Arial" w:eastAsia="Arial" w:hAnsi="Arial" w:cs="Arial"/>
                      <w:position w:val="3"/>
                      <w:sz w:val="24"/>
                      <w:szCs w:val="24"/>
                    </w:rPr>
                    <w:t>5</w:t>
                  </w:r>
                </w:p>
              </w:txbxContent>
            </v:textbox>
            <w10:wrap anchorx="page"/>
          </v:shape>
        </w:pict>
      </w:r>
      <w:r w:rsidRPr="00AE0F67">
        <w:pict>
          <v:shape id="_x0000_s1103" type="#_x0000_t202" style="position:absolute;left:0;text-align:left;margin-left:224.7pt;margin-top:-88.25pt;width:18.7pt;height:27.1pt;z-index:-1447;mso-position-horizontal-relative:page" filled="f" stroked="f">
            <v:textbox style="layout-flow:vertical;mso-layout-flow-alt:bottom-to-top" inset="0,0,0,0">
              <w:txbxContent>
                <w:p w:rsidR="00AE0F67" w:rsidRDefault="0029427A">
                  <w:pPr>
                    <w:spacing w:line="360" w:lineRule="exact"/>
                    <w:ind w:left="20" w:right="-50"/>
                    <w:rPr>
                      <w:rFonts w:ascii="Arial" w:eastAsia="Arial" w:hAnsi="Arial" w:cs="Arial"/>
                      <w:sz w:val="24"/>
                      <w:szCs w:val="24"/>
                    </w:rPr>
                  </w:pPr>
                  <w:r>
                    <w:rPr>
                      <w:rFonts w:ascii="Arial" w:eastAsia="Arial" w:hAnsi="Arial" w:cs="Arial"/>
                      <w:position w:val="-2"/>
                      <w:sz w:val="24"/>
                      <w:szCs w:val="24"/>
                    </w:rPr>
                    <w:t>1</w:t>
                  </w:r>
                  <w:r>
                    <w:rPr>
                      <w:rFonts w:ascii="Arial" w:eastAsia="Arial" w:hAnsi="Arial" w:cs="Arial"/>
                      <w:position w:val="3"/>
                      <w:sz w:val="24"/>
                      <w:szCs w:val="24"/>
                    </w:rPr>
                    <w:t>1</w:t>
                  </w:r>
                  <w:r>
                    <w:rPr>
                      <w:rFonts w:ascii="Arial" w:eastAsia="Arial" w:hAnsi="Arial" w:cs="Arial"/>
                      <w:position w:val="8"/>
                      <w:sz w:val="24"/>
                      <w:szCs w:val="24"/>
                    </w:rPr>
                    <w:t>1</w:t>
                  </w:r>
                  <w:r>
                    <w:rPr>
                      <w:rFonts w:ascii="Arial" w:eastAsia="Arial" w:hAnsi="Arial" w:cs="Arial"/>
                      <w:position w:val="-2"/>
                      <w:sz w:val="24"/>
                      <w:szCs w:val="24"/>
                    </w:rPr>
                    <w:t>0</w:t>
                  </w:r>
                  <w:r>
                    <w:rPr>
                      <w:rFonts w:ascii="Arial" w:eastAsia="Arial" w:hAnsi="Arial" w:cs="Arial"/>
                      <w:position w:val="3"/>
                      <w:sz w:val="24"/>
                      <w:szCs w:val="24"/>
                    </w:rPr>
                    <w:t>1</w:t>
                  </w:r>
                  <w:r>
                    <w:rPr>
                      <w:rFonts w:ascii="Arial" w:eastAsia="Arial" w:hAnsi="Arial" w:cs="Arial"/>
                      <w:position w:val="-2"/>
                      <w:sz w:val="24"/>
                      <w:szCs w:val="24"/>
                    </w:rPr>
                    <w:t>2</w:t>
                  </w:r>
                  <w:r>
                    <w:rPr>
                      <w:rFonts w:ascii="Arial" w:eastAsia="Arial" w:hAnsi="Arial" w:cs="Arial"/>
                      <w:position w:val="3"/>
                      <w:sz w:val="24"/>
                      <w:szCs w:val="24"/>
                    </w:rPr>
                    <w:t>4</w:t>
                  </w:r>
                </w:p>
              </w:txbxContent>
            </v:textbox>
            <w10:wrap anchorx="page"/>
          </v:shape>
        </w:pict>
      </w:r>
      <w:r w:rsidRPr="00AE0F67">
        <w:pict>
          <v:shape id="_x0000_s1102" type="#_x0000_t202" style="position:absolute;left:0;text-align:left;margin-left:245.9pt;margin-top:-91.3pt;width:18.7pt;height:23.8pt;z-index:-1444;mso-position-horizontal-relative:page" filled="f" stroked="f">
            <v:textbox style="layout-flow:vertical;mso-layout-flow-alt:bottom-to-top" inset="0,0,0,0">
              <w:txbxContent>
                <w:p w:rsidR="00AE0F67" w:rsidRDefault="0029427A">
                  <w:pPr>
                    <w:spacing w:line="340" w:lineRule="exact"/>
                    <w:ind w:left="20" w:right="-50"/>
                    <w:rPr>
                      <w:rFonts w:ascii="Arial" w:eastAsia="Arial" w:hAnsi="Arial" w:cs="Arial"/>
                      <w:sz w:val="24"/>
                      <w:szCs w:val="24"/>
                    </w:rPr>
                  </w:pPr>
                  <w:r>
                    <w:rPr>
                      <w:rFonts w:ascii="Arial" w:eastAsia="Arial" w:hAnsi="Arial" w:cs="Arial"/>
                      <w:position w:val="-2"/>
                      <w:sz w:val="24"/>
                      <w:szCs w:val="24"/>
                    </w:rPr>
                    <w:t>13</w:t>
                  </w:r>
                  <w:r>
                    <w:rPr>
                      <w:rFonts w:ascii="Arial" w:eastAsia="Arial" w:hAnsi="Arial" w:cs="Arial"/>
                      <w:position w:val="3"/>
                      <w:sz w:val="24"/>
                      <w:szCs w:val="24"/>
                    </w:rPr>
                    <w:t>8</w:t>
                  </w:r>
                  <w:r>
                    <w:rPr>
                      <w:rFonts w:ascii="Arial" w:eastAsia="Arial" w:hAnsi="Arial" w:cs="Arial"/>
                      <w:position w:val="7"/>
                      <w:sz w:val="24"/>
                      <w:szCs w:val="24"/>
                    </w:rPr>
                    <w:t>7</w:t>
                  </w:r>
                  <w:r>
                    <w:rPr>
                      <w:rFonts w:ascii="Arial" w:eastAsia="Arial" w:hAnsi="Arial" w:cs="Arial"/>
                      <w:position w:val="-2"/>
                      <w:sz w:val="24"/>
                      <w:szCs w:val="24"/>
                    </w:rPr>
                    <w:t>4</w:t>
                  </w:r>
                  <w:r>
                    <w:rPr>
                      <w:rFonts w:ascii="Arial" w:eastAsia="Arial" w:hAnsi="Arial" w:cs="Arial"/>
                      <w:position w:val="7"/>
                      <w:sz w:val="24"/>
                      <w:szCs w:val="24"/>
                    </w:rPr>
                    <w:t>3</w:t>
                  </w:r>
                </w:p>
              </w:txbxContent>
            </v:textbox>
            <w10:wrap anchorx="page"/>
          </v:shape>
        </w:pict>
      </w:r>
      <w:r w:rsidRPr="00AE0F67">
        <w:pict>
          <v:shape id="_x0000_s1101" type="#_x0000_t202" style="position:absolute;left:0;text-align:left;margin-left:269.45pt;margin-top:-93.85pt;width:16.35pt;height:21.35pt;z-index:-1441;mso-position-horizontal-relative:page" filled="f" stroked="f">
            <v:textbox style="layout-flow:vertical;mso-layout-flow-alt:bottom-to-top" inset="0,0,0,0">
              <w:txbxContent>
                <w:p w:rsidR="00AE0F67" w:rsidRDefault="0029427A">
                  <w:pPr>
                    <w:spacing w:line="300" w:lineRule="exact"/>
                    <w:ind w:left="20" w:right="-43"/>
                    <w:rPr>
                      <w:rFonts w:ascii="Arial" w:eastAsia="Arial" w:hAnsi="Arial" w:cs="Arial"/>
                      <w:sz w:val="24"/>
                      <w:szCs w:val="24"/>
                    </w:rPr>
                  </w:pPr>
                  <w:r>
                    <w:rPr>
                      <w:rFonts w:ascii="Arial" w:eastAsia="Arial" w:hAnsi="Arial" w:cs="Arial"/>
                      <w:position w:val="4"/>
                      <w:sz w:val="24"/>
                      <w:szCs w:val="24"/>
                    </w:rPr>
                    <w:t>5</w:t>
                  </w:r>
                  <w:r>
                    <w:rPr>
                      <w:rFonts w:ascii="Arial" w:eastAsia="Arial" w:hAnsi="Arial" w:cs="Arial"/>
                      <w:position w:val="-1"/>
                      <w:sz w:val="24"/>
                      <w:szCs w:val="24"/>
                    </w:rPr>
                    <w:t>7</w:t>
                  </w:r>
                  <w:r>
                    <w:rPr>
                      <w:rFonts w:ascii="Arial" w:eastAsia="Arial" w:hAnsi="Arial" w:cs="Arial"/>
                      <w:position w:val="4"/>
                      <w:sz w:val="24"/>
                      <w:szCs w:val="24"/>
                    </w:rPr>
                    <w:t>9</w:t>
                  </w:r>
                  <w:r>
                    <w:rPr>
                      <w:rFonts w:ascii="Arial" w:eastAsia="Arial" w:hAnsi="Arial" w:cs="Arial"/>
                      <w:position w:val="-1"/>
                      <w:sz w:val="24"/>
                      <w:szCs w:val="24"/>
                    </w:rPr>
                    <w:t>8</w:t>
                  </w:r>
                </w:p>
              </w:txbxContent>
            </v:textbox>
            <w10:wrap anchorx="page"/>
          </v:shape>
        </w:pict>
      </w:r>
      <w:r w:rsidRPr="00AE0F67">
        <w:pict>
          <v:shape id="_x0000_s1100" type="#_x0000_t202" style="position:absolute;left:0;text-align:left;margin-left:281.2pt;margin-top:-91.95pt;width:18.7pt;height:19.05pt;z-index:-1439;mso-position-horizontal-relative:page" filled="f" stroked="f">
            <v:textbox style="layout-flow:vertical;mso-layout-flow-alt:bottom-to-top" inset="0,0,0,0">
              <w:txbxContent>
                <w:p w:rsidR="00AE0F67" w:rsidRDefault="0029427A">
                  <w:pPr>
                    <w:spacing w:line="340" w:lineRule="exact"/>
                    <w:ind w:left="20" w:right="-50"/>
                    <w:rPr>
                      <w:rFonts w:ascii="Arial" w:eastAsia="Arial" w:hAnsi="Arial" w:cs="Arial"/>
                      <w:sz w:val="24"/>
                      <w:szCs w:val="24"/>
                    </w:rPr>
                  </w:pPr>
                  <w:r>
                    <w:rPr>
                      <w:rFonts w:ascii="Arial" w:eastAsia="Arial" w:hAnsi="Arial" w:cs="Arial"/>
                      <w:position w:val="-2"/>
                      <w:sz w:val="24"/>
                      <w:szCs w:val="24"/>
                    </w:rPr>
                    <w:t>5</w:t>
                  </w:r>
                  <w:r>
                    <w:rPr>
                      <w:rFonts w:ascii="Arial" w:eastAsia="Arial" w:hAnsi="Arial" w:cs="Arial"/>
                      <w:position w:val="7"/>
                      <w:sz w:val="24"/>
                      <w:szCs w:val="24"/>
                    </w:rPr>
                    <w:t>8</w:t>
                  </w:r>
                  <w:r>
                    <w:rPr>
                      <w:rFonts w:ascii="Arial" w:eastAsia="Arial" w:hAnsi="Arial" w:cs="Arial"/>
                      <w:position w:val="-2"/>
                      <w:sz w:val="24"/>
                      <w:szCs w:val="24"/>
                    </w:rPr>
                    <w:t>7</w:t>
                  </w:r>
                  <w:r>
                    <w:rPr>
                      <w:rFonts w:ascii="Arial" w:eastAsia="Arial" w:hAnsi="Arial" w:cs="Arial"/>
                      <w:position w:val="7"/>
                      <w:sz w:val="24"/>
                      <w:szCs w:val="24"/>
                    </w:rPr>
                    <w:t>6</w:t>
                  </w:r>
                </w:p>
              </w:txbxContent>
            </v:textbox>
            <w10:wrap anchorx="page"/>
          </v:shape>
        </w:pict>
      </w:r>
      <w:r w:rsidRPr="00AE0F67">
        <w:pict>
          <v:shape id="_x0000_s1099" type="#_x0000_t202" style="position:absolute;left:0;text-align:left;margin-left:295.35pt;margin-top:-87.85pt;width:18.7pt;height:17.3pt;z-index:-1437;mso-position-horizontal-relative:page" filled="f" stroked="f">
            <v:textbox style="layout-flow:vertical;mso-layout-flow-alt:bottom-to-top" inset="0,0,0,0">
              <w:txbxContent>
                <w:p w:rsidR="00AE0F67" w:rsidRDefault="0029427A">
                  <w:pPr>
                    <w:spacing w:line="340" w:lineRule="exact"/>
                    <w:ind w:left="20" w:right="-50"/>
                    <w:rPr>
                      <w:rFonts w:ascii="Arial" w:eastAsia="Arial" w:hAnsi="Arial" w:cs="Arial"/>
                      <w:sz w:val="24"/>
                      <w:szCs w:val="24"/>
                    </w:rPr>
                  </w:pPr>
                  <w:r>
                    <w:rPr>
                      <w:rFonts w:ascii="Arial" w:eastAsia="Arial" w:hAnsi="Arial" w:cs="Arial"/>
                      <w:position w:val="2"/>
                      <w:sz w:val="24"/>
                      <w:szCs w:val="24"/>
                    </w:rPr>
                    <w:t>6</w:t>
                  </w:r>
                  <w:r>
                    <w:rPr>
                      <w:rFonts w:ascii="Arial" w:eastAsia="Arial" w:hAnsi="Arial" w:cs="Arial"/>
                      <w:position w:val="-2"/>
                      <w:sz w:val="24"/>
                      <w:szCs w:val="24"/>
                    </w:rPr>
                    <w:t>9</w:t>
                  </w:r>
                  <w:r>
                    <w:rPr>
                      <w:rFonts w:ascii="Arial" w:eastAsia="Arial" w:hAnsi="Arial" w:cs="Arial"/>
                      <w:position w:val="7"/>
                      <w:sz w:val="24"/>
                      <w:szCs w:val="24"/>
                    </w:rPr>
                    <w:t>7</w:t>
                  </w:r>
                  <w:r>
                    <w:rPr>
                      <w:rFonts w:ascii="Arial" w:eastAsia="Arial" w:hAnsi="Arial" w:cs="Arial"/>
                      <w:position w:val="2"/>
                      <w:sz w:val="24"/>
                      <w:szCs w:val="24"/>
                    </w:rPr>
                    <w:t>4</w:t>
                  </w:r>
                  <w:r>
                    <w:rPr>
                      <w:rFonts w:ascii="Arial" w:eastAsia="Arial" w:hAnsi="Arial" w:cs="Arial"/>
                      <w:position w:val="-2"/>
                      <w:sz w:val="24"/>
                      <w:szCs w:val="24"/>
                    </w:rPr>
                    <w:t>2</w:t>
                  </w:r>
                  <w:r>
                    <w:rPr>
                      <w:rFonts w:ascii="Arial" w:eastAsia="Arial" w:hAnsi="Arial" w:cs="Arial"/>
                      <w:position w:val="7"/>
                      <w:sz w:val="24"/>
                      <w:szCs w:val="24"/>
                    </w:rPr>
                    <w:t>9</w:t>
                  </w:r>
                </w:p>
              </w:txbxContent>
            </v:textbox>
            <w10:wrap anchorx="page"/>
          </v:shape>
        </w:pict>
      </w:r>
      <w:r w:rsidRPr="00AE0F67">
        <w:pict>
          <v:shape id="_x0000_s1098" type="#_x0000_t202" style="position:absolute;left:0;text-align:left;margin-left:309.45pt;margin-top:-87pt;width:18.7pt;height:16.45pt;z-index:-1435;mso-position-horizontal-relative:page" filled="f" stroked="f">
            <v:textbox style="layout-flow:vertical;mso-layout-flow-alt:bottom-to-top" inset="0,0,0,0">
              <w:txbxContent>
                <w:p w:rsidR="00AE0F67" w:rsidRDefault="0029427A">
                  <w:pPr>
                    <w:spacing w:line="340" w:lineRule="exact"/>
                    <w:ind w:left="20" w:right="-50"/>
                    <w:rPr>
                      <w:rFonts w:ascii="Arial" w:eastAsia="Arial" w:hAnsi="Arial" w:cs="Arial"/>
                      <w:sz w:val="24"/>
                      <w:szCs w:val="24"/>
                    </w:rPr>
                  </w:pPr>
                  <w:r>
                    <w:rPr>
                      <w:rFonts w:ascii="Arial" w:eastAsia="Arial" w:hAnsi="Arial" w:cs="Arial"/>
                      <w:position w:val="7"/>
                      <w:sz w:val="24"/>
                      <w:szCs w:val="24"/>
                    </w:rPr>
                    <w:t>9</w:t>
                  </w:r>
                  <w:r>
                    <w:rPr>
                      <w:rFonts w:ascii="Arial" w:eastAsia="Arial" w:hAnsi="Arial" w:cs="Arial"/>
                      <w:position w:val="-2"/>
                      <w:sz w:val="24"/>
                      <w:szCs w:val="24"/>
                    </w:rPr>
                    <w:t>6</w:t>
                  </w:r>
                  <w:r>
                    <w:rPr>
                      <w:rFonts w:ascii="Arial" w:eastAsia="Arial" w:hAnsi="Arial" w:cs="Arial"/>
                      <w:position w:val="7"/>
                      <w:sz w:val="24"/>
                      <w:szCs w:val="24"/>
                    </w:rPr>
                    <w:t>4</w:t>
                  </w:r>
                  <w:r>
                    <w:rPr>
                      <w:rFonts w:ascii="Arial" w:eastAsia="Arial" w:hAnsi="Arial" w:cs="Arial"/>
                      <w:position w:val="-2"/>
                      <w:sz w:val="24"/>
                      <w:szCs w:val="24"/>
                    </w:rPr>
                    <w:t>7</w:t>
                  </w:r>
                </w:p>
              </w:txbxContent>
            </v:textbox>
            <w10:wrap anchorx="page"/>
          </v:shape>
        </w:pict>
      </w:r>
      <w:r w:rsidRPr="00AE0F67">
        <w:pict>
          <v:shape id="_x0000_s1097" type="#_x0000_t202" style="position:absolute;left:0;text-align:left;margin-left:316.5pt;margin-top:-75.9pt;width:14pt;height:4.25pt;z-index:-1433;mso-position-horizontal-relative:page" filled="f" stroked="f">
            <v:textbox style="layout-flow:vertical;mso-layout-flow-alt:bottom-to-top" inset="0,0,0,0">
              <w:txbxContent>
                <w:p w:rsidR="00AE0F67" w:rsidRDefault="0029427A">
                  <w:pPr>
                    <w:spacing w:line="260" w:lineRule="exact"/>
                    <w:ind w:left="20" w:right="-36"/>
                    <w:rPr>
                      <w:rFonts w:ascii="Arial" w:eastAsia="Arial" w:hAnsi="Arial" w:cs="Arial"/>
                      <w:sz w:val="24"/>
                      <w:szCs w:val="24"/>
                    </w:rPr>
                  </w:pPr>
                  <w:r>
                    <w:rPr>
                      <w:rFonts w:ascii="Arial" w:eastAsia="Arial" w:hAnsi="Arial" w:cs="Arial"/>
                      <w:sz w:val="24"/>
                      <w:szCs w:val="24"/>
                    </w:rPr>
                    <w:t>8</w:t>
                  </w:r>
                </w:p>
              </w:txbxContent>
            </v:textbox>
            <w10:wrap anchorx="page"/>
          </v:shape>
        </w:pict>
      </w:r>
      <w:r w:rsidRPr="00AE0F67">
        <w:pict>
          <v:shape id="_x0000_s1096" type="#_x0000_t202" style="position:absolute;left:0;text-align:left;margin-left:325.95pt;margin-top:-90.85pt;width:16.35pt;height:15.35pt;z-index:-1431;mso-position-horizontal-relative:page" filled="f" stroked="f">
            <v:textbox style="layout-flow:vertical;mso-layout-flow-alt:bottom-to-top" inset="0,0,0,0">
              <w:txbxContent>
                <w:p w:rsidR="00AE0F67" w:rsidRDefault="0029427A">
                  <w:pPr>
                    <w:spacing w:line="300" w:lineRule="exact"/>
                    <w:ind w:left="20" w:right="-43"/>
                    <w:rPr>
                      <w:rFonts w:ascii="Arial" w:eastAsia="Arial" w:hAnsi="Arial" w:cs="Arial"/>
                      <w:sz w:val="24"/>
                      <w:szCs w:val="24"/>
                    </w:rPr>
                  </w:pPr>
                  <w:r>
                    <w:rPr>
                      <w:rFonts w:ascii="Arial" w:eastAsia="Arial" w:hAnsi="Arial" w:cs="Arial"/>
                      <w:position w:val="4"/>
                      <w:sz w:val="24"/>
                      <w:szCs w:val="24"/>
                    </w:rPr>
                    <w:t>7</w:t>
                  </w:r>
                  <w:r>
                    <w:rPr>
                      <w:rFonts w:ascii="Arial" w:eastAsia="Arial" w:hAnsi="Arial" w:cs="Arial"/>
                      <w:position w:val="-1"/>
                      <w:sz w:val="24"/>
                      <w:szCs w:val="24"/>
                    </w:rPr>
                    <w:t>8</w:t>
                  </w:r>
                  <w:r>
                    <w:rPr>
                      <w:rFonts w:ascii="Arial" w:eastAsia="Arial" w:hAnsi="Arial" w:cs="Arial"/>
                      <w:position w:val="4"/>
                      <w:sz w:val="24"/>
                      <w:szCs w:val="24"/>
                    </w:rPr>
                    <w:t>2</w:t>
                  </w:r>
                </w:p>
              </w:txbxContent>
            </v:textbox>
            <w10:wrap anchorx="page"/>
          </v:shape>
        </w:pict>
      </w:r>
      <w:r w:rsidRPr="00AE0F67">
        <w:pict>
          <v:shape id="_x0000_s1095" type="#_x0000_t202" style="position:absolute;left:0;text-align:left;margin-left:330.65pt;margin-top:-86.5pt;width:18.7pt;height:15.95pt;z-index:-1429;mso-position-horizontal-relative:page" filled="f" stroked="f">
            <v:textbox style="layout-flow:vertical;mso-layout-flow-alt:bottom-to-top" inset="0,0,0,0">
              <w:txbxContent>
                <w:p w:rsidR="00AE0F67" w:rsidRDefault="0029427A">
                  <w:pPr>
                    <w:spacing w:line="360" w:lineRule="exact"/>
                    <w:ind w:left="20" w:right="-50"/>
                    <w:rPr>
                      <w:rFonts w:ascii="Arial" w:eastAsia="Arial" w:hAnsi="Arial" w:cs="Arial"/>
                      <w:sz w:val="24"/>
                      <w:szCs w:val="24"/>
                    </w:rPr>
                  </w:pPr>
                  <w:r>
                    <w:rPr>
                      <w:rFonts w:ascii="Arial" w:eastAsia="Arial" w:hAnsi="Arial" w:cs="Arial"/>
                      <w:position w:val="8"/>
                      <w:sz w:val="24"/>
                      <w:szCs w:val="24"/>
                    </w:rPr>
                    <w:t>8</w:t>
                  </w:r>
                  <w:r>
                    <w:rPr>
                      <w:rFonts w:ascii="Arial" w:eastAsia="Arial" w:hAnsi="Arial" w:cs="Arial"/>
                      <w:position w:val="3"/>
                      <w:sz w:val="24"/>
                      <w:szCs w:val="24"/>
                    </w:rPr>
                    <w:t>9</w:t>
                  </w:r>
                  <w:r>
                    <w:rPr>
                      <w:rFonts w:ascii="Arial" w:eastAsia="Arial" w:hAnsi="Arial" w:cs="Arial"/>
                      <w:position w:val="-2"/>
                      <w:sz w:val="24"/>
                      <w:szCs w:val="24"/>
                    </w:rPr>
                    <w:t>9</w:t>
                  </w:r>
                  <w:r>
                    <w:rPr>
                      <w:rFonts w:ascii="Arial" w:eastAsia="Arial" w:hAnsi="Arial" w:cs="Arial"/>
                      <w:position w:val="3"/>
                      <w:sz w:val="24"/>
                      <w:szCs w:val="24"/>
                    </w:rPr>
                    <w:t>3</w:t>
                  </w:r>
                  <w:r>
                    <w:rPr>
                      <w:rFonts w:ascii="Arial" w:eastAsia="Arial" w:hAnsi="Arial" w:cs="Arial"/>
                      <w:position w:val="-2"/>
                      <w:sz w:val="24"/>
                      <w:szCs w:val="24"/>
                    </w:rPr>
                    <w:t>5</w:t>
                  </w:r>
                </w:p>
              </w:txbxContent>
            </v:textbox>
            <w10:wrap anchorx="page"/>
          </v:shape>
        </w:pict>
      </w:r>
      <w:r w:rsidRPr="00AE0F67">
        <w:pict>
          <v:shape id="_x0000_s1094" type="#_x0000_t202" style="position:absolute;left:0;text-align:left;margin-left:344.75pt;margin-top:-102.9pt;width:18.7pt;height:32.4pt;z-index:-1427;mso-position-horizontal-relative:page" filled="f" stroked="f">
            <v:textbox style="layout-flow:vertical;mso-layout-flow-alt:bottom-to-top" inset="0,0,0,0">
              <w:txbxContent>
                <w:p w:rsidR="00AE0F67" w:rsidRDefault="0029427A">
                  <w:pPr>
                    <w:spacing w:line="340" w:lineRule="exact"/>
                    <w:ind w:left="20" w:right="-50"/>
                    <w:rPr>
                      <w:rFonts w:ascii="Arial" w:eastAsia="Arial" w:hAnsi="Arial" w:cs="Arial"/>
                      <w:sz w:val="24"/>
                      <w:szCs w:val="24"/>
                    </w:rPr>
                  </w:pPr>
                  <w:r>
                    <w:rPr>
                      <w:rFonts w:ascii="Arial" w:eastAsia="Arial" w:hAnsi="Arial" w:cs="Arial"/>
                      <w:position w:val="7"/>
                      <w:sz w:val="24"/>
                      <w:szCs w:val="24"/>
                    </w:rPr>
                    <w:t>9</w:t>
                  </w:r>
                  <w:r>
                    <w:rPr>
                      <w:rFonts w:ascii="Arial" w:eastAsia="Arial" w:hAnsi="Arial" w:cs="Arial"/>
                      <w:position w:val="-2"/>
                      <w:sz w:val="24"/>
                      <w:szCs w:val="24"/>
                    </w:rPr>
                    <w:t>6</w:t>
                  </w:r>
                  <w:r>
                    <w:rPr>
                      <w:rFonts w:ascii="Arial" w:eastAsia="Arial" w:hAnsi="Arial" w:cs="Arial"/>
                      <w:position w:val="7"/>
                      <w:sz w:val="24"/>
                      <w:szCs w:val="24"/>
                    </w:rPr>
                    <w:t>7</w:t>
                  </w:r>
                  <w:r>
                    <w:rPr>
                      <w:rFonts w:ascii="Arial" w:eastAsia="Arial" w:hAnsi="Arial" w:cs="Arial"/>
                      <w:position w:val="-2"/>
                      <w:sz w:val="24"/>
                      <w:szCs w:val="24"/>
                    </w:rPr>
                    <w:t>5</w:t>
                  </w:r>
                  <w:r>
                    <w:rPr>
                      <w:rFonts w:ascii="Arial" w:eastAsia="Arial" w:hAnsi="Arial" w:cs="Arial"/>
                      <w:position w:val="2"/>
                      <w:sz w:val="24"/>
                      <w:szCs w:val="24"/>
                    </w:rPr>
                    <w:t>63</w:t>
                  </w:r>
                </w:p>
              </w:txbxContent>
            </v:textbox>
            <w10:wrap anchorx="page"/>
          </v:shape>
        </w:pict>
      </w:r>
      <w:r w:rsidRPr="00AE0F67">
        <w:pict>
          <v:shape id="_x0000_s1093" type="#_x0000_t202" style="position:absolute;left:0;text-align:left;margin-left:365.95pt;margin-top:-110.15pt;width:18.7pt;height:39.65pt;z-index:-1424;mso-position-horizontal-relative:page" filled="f" stroked="f">
            <v:textbox style="layout-flow:vertical;mso-layout-flow-alt:bottom-to-top" inset="0,0,0,0">
              <w:txbxContent>
                <w:p w:rsidR="00AE0F67" w:rsidRDefault="0029427A">
                  <w:pPr>
                    <w:spacing w:line="340" w:lineRule="exact"/>
                    <w:ind w:left="20" w:right="-50"/>
                    <w:rPr>
                      <w:rFonts w:ascii="Arial" w:eastAsia="Arial" w:hAnsi="Arial" w:cs="Arial"/>
                      <w:sz w:val="24"/>
                      <w:szCs w:val="24"/>
                    </w:rPr>
                  </w:pPr>
                  <w:r>
                    <w:rPr>
                      <w:rFonts w:ascii="Arial" w:eastAsia="Arial" w:hAnsi="Arial" w:cs="Arial"/>
                      <w:position w:val="7"/>
                      <w:sz w:val="24"/>
                      <w:szCs w:val="24"/>
                    </w:rPr>
                    <w:t>8</w:t>
                  </w:r>
                  <w:r>
                    <w:rPr>
                      <w:rFonts w:ascii="Arial" w:eastAsia="Arial" w:hAnsi="Arial" w:cs="Arial"/>
                      <w:position w:val="-2"/>
                      <w:sz w:val="24"/>
                      <w:szCs w:val="24"/>
                    </w:rPr>
                    <w:t>3</w:t>
                  </w:r>
                  <w:r>
                    <w:rPr>
                      <w:rFonts w:ascii="Arial" w:eastAsia="Arial" w:hAnsi="Arial" w:cs="Arial"/>
                      <w:position w:val="7"/>
                      <w:sz w:val="24"/>
                      <w:szCs w:val="24"/>
                    </w:rPr>
                    <w:t>2</w:t>
                  </w:r>
                  <w:r>
                    <w:rPr>
                      <w:rFonts w:ascii="Arial" w:eastAsia="Arial" w:hAnsi="Arial" w:cs="Arial"/>
                      <w:position w:val="-2"/>
                      <w:sz w:val="24"/>
                      <w:szCs w:val="24"/>
                    </w:rPr>
                    <w:t xml:space="preserve">0   </w:t>
                  </w:r>
                  <w:r>
                    <w:rPr>
                      <w:rFonts w:ascii="Arial" w:eastAsia="Arial" w:hAnsi="Arial" w:cs="Arial"/>
                      <w:position w:val="2"/>
                      <w:sz w:val="24"/>
                      <w:szCs w:val="24"/>
                    </w:rPr>
                    <w:t>42</w:t>
                  </w:r>
                </w:p>
              </w:txbxContent>
            </v:textbox>
            <w10:wrap anchorx="page"/>
          </v:shape>
        </w:pict>
      </w:r>
      <w:r w:rsidRPr="00AE0F67">
        <w:pict>
          <v:shape id="_x0000_s1092" type="#_x0000_t202" style="position:absolute;left:0;text-align:left;margin-left:380.05pt;margin-top:-87pt;width:18.7pt;height:17.25pt;z-index:-1422;mso-position-horizontal-relative:page" filled="f" stroked="f">
            <v:textbox style="layout-flow:vertical;mso-layout-flow-alt:bottom-to-top" inset="0,0,0,0">
              <w:txbxContent>
                <w:p w:rsidR="00AE0F67" w:rsidRDefault="0029427A">
                  <w:pPr>
                    <w:spacing w:line="340" w:lineRule="exact"/>
                    <w:ind w:left="20" w:right="-50"/>
                    <w:rPr>
                      <w:rFonts w:ascii="Arial" w:eastAsia="Arial" w:hAnsi="Arial" w:cs="Arial"/>
                      <w:sz w:val="24"/>
                      <w:szCs w:val="24"/>
                    </w:rPr>
                  </w:pPr>
                  <w:r>
                    <w:rPr>
                      <w:rFonts w:ascii="Arial" w:eastAsia="Arial" w:hAnsi="Arial" w:cs="Arial"/>
                      <w:position w:val="7"/>
                      <w:sz w:val="24"/>
                      <w:szCs w:val="24"/>
                    </w:rPr>
                    <w:t>3</w:t>
                  </w:r>
                  <w:r>
                    <w:rPr>
                      <w:rFonts w:ascii="Arial" w:eastAsia="Arial" w:hAnsi="Arial" w:cs="Arial"/>
                      <w:position w:val="2"/>
                      <w:sz w:val="24"/>
                      <w:szCs w:val="24"/>
                    </w:rPr>
                    <w:t>1</w:t>
                  </w:r>
                  <w:r>
                    <w:rPr>
                      <w:rFonts w:ascii="Arial" w:eastAsia="Arial" w:hAnsi="Arial" w:cs="Arial"/>
                      <w:position w:val="7"/>
                      <w:sz w:val="24"/>
                      <w:szCs w:val="24"/>
                    </w:rPr>
                    <w:t>5</w:t>
                  </w:r>
                  <w:r>
                    <w:rPr>
                      <w:rFonts w:ascii="Arial" w:eastAsia="Arial" w:hAnsi="Arial" w:cs="Arial"/>
                      <w:position w:val="-2"/>
                      <w:sz w:val="24"/>
                      <w:szCs w:val="24"/>
                    </w:rPr>
                    <w:t>2</w:t>
                  </w:r>
                  <w:r>
                    <w:rPr>
                      <w:rFonts w:ascii="Arial" w:eastAsia="Arial" w:hAnsi="Arial" w:cs="Arial"/>
                      <w:position w:val="2"/>
                      <w:sz w:val="24"/>
                      <w:szCs w:val="24"/>
                    </w:rPr>
                    <w:t>3</w:t>
                  </w:r>
                </w:p>
              </w:txbxContent>
            </v:textbox>
            <w10:wrap anchorx="page"/>
          </v:shape>
        </w:pict>
      </w:r>
      <w:r w:rsidRPr="00AE0F67">
        <w:pict>
          <v:shape id="_x0000_s1091" type="#_x0000_t202" style="position:absolute;left:0;text-align:left;margin-left:394.2pt;margin-top:-79.2pt;width:18.7pt;height:8.65pt;z-index:-1420;mso-position-horizontal-relative:page" filled="f" stroked="f">
            <v:textbox style="layout-flow:vertical;mso-layout-flow-alt:bottom-to-top" inset="0,0,0,0">
              <w:txbxContent>
                <w:p w:rsidR="00AE0F67" w:rsidRDefault="0029427A">
                  <w:pPr>
                    <w:spacing w:line="340" w:lineRule="exact"/>
                    <w:ind w:left="20" w:right="-50"/>
                    <w:rPr>
                      <w:rFonts w:ascii="Arial" w:eastAsia="Arial" w:hAnsi="Arial" w:cs="Arial"/>
                      <w:sz w:val="24"/>
                      <w:szCs w:val="24"/>
                    </w:rPr>
                  </w:pPr>
                  <w:r>
                    <w:rPr>
                      <w:rFonts w:ascii="Arial" w:eastAsia="Arial" w:hAnsi="Arial" w:cs="Arial"/>
                      <w:position w:val="7"/>
                      <w:sz w:val="24"/>
                      <w:szCs w:val="24"/>
                    </w:rPr>
                    <w:t>3</w:t>
                  </w:r>
                  <w:r>
                    <w:rPr>
                      <w:rFonts w:ascii="Arial" w:eastAsia="Arial" w:hAnsi="Arial" w:cs="Arial"/>
                      <w:position w:val="2"/>
                      <w:sz w:val="24"/>
                      <w:szCs w:val="24"/>
                    </w:rPr>
                    <w:t>2</w:t>
                  </w:r>
                  <w:r>
                    <w:rPr>
                      <w:rFonts w:ascii="Arial" w:eastAsia="Arial" w:hAnsi="Arial" w:cs="Arial"/>
                      <w:position w:val="-2"/>
                      <w:sz w:val="24"/>
                      <w:szCs w:val="24"/>
                    </w:rPr>
                    <w:t>2</w:t>
                  </w:r>
                </w:p>
              </w:txbxContent>
            </v:textbox>
            <w10:wrap anchorx="page"/>
          </v:shape>
        </w:pict>
      </w:r>
      <w:r w:rsidRPr="00AE0F67">
        <w:pict>
          <v:shape id="_x0000_s1090" type="#_x0000_t202" style="position:absolute;left:0;text-align:left;margin-left:415.35pt;margin-top:-99.1pt;width:18.7pt;height:25.55pt;z-index:-1417;mso-position-horizontal-relative:page" filled="f" stroked="f">
            <v:textbox style="layout-flow:vertical;mso-layout-flow-alt:bottom-to-top" inset="0,0,0,0">
              <w:txbxContent>
                <w:p w:rsidR="00AE0F67" w:rsidRDefault="0029427A">
                  <w:pPr>
                    <w:spacing w:line="340" w:lineRule="exact"/>
                    <w:ind w:left="20" w:right="-50"/>
                    <w:rPr>
                      <w:rFonts w:ascii="Arial" w:eastAsia="Arial" w:hAnsi="Arial" w:cs="Arial"/>
                      <w:sz w:val="24"/>
                      <w:szCs w:val="24"/>
                    </w:rPr>
                  </w:pPr>
                  <w:r>
                    <w:rPr>
                      <w:rFonts w:ascii="Arial" w:eastAsia="Arial" w:hAnsi="Arial" w:cs="Arial"/>
                      <w:position w:val="-2"/>
                      <w:sz w:val="24"/>
                      <w:szCs w:val="24"/>
                    </w:rPr>
                    <w:t>43</w:t>
                  </w:r>
                  <w:r>
                    <w:rPr>
                      <w:rFonts w:ascii="Arial" w:eastAsia="Arial" w:hAnsi="Arial" w:cs="Arial"/>
                      <w:position w:val="2"/>
                      <w:sz w:val="24"/>
                      <w:szCs w:val="24"/>
                    </w:rPr>
                    <w:t>7</w:t>
                  </w:r>
                  <w:r>
                    <w:rPr>
                      <w:rFonts w:ascii="Arial" w:eastAsia="Arial" w:hAnsi="Arial" w:cs="Arial"/>
                      <w:position w:val="7"/>
                      <w:sz w:val="24"/>
                      <w:szCs w:val="24"/>
                    </w:rPr>
                    <w:t>23</w:t>
                  </w:r>
                </w:p>
              </w:txbxContent>
            </v:textbox>
            <w10:wrap anchorx="page"/>
          </v:shape>
        </w:pict>
      </w:r>
      <w:r w:rsidRPr="00AE0F67">
        <w:pict>
          <v:shape id="_x0000_s1089" type="#_x0000_t202" style="position:absolute;left:0;text-align:left;margin-left:436.55pt;margin-top:-91.95pt;width:18.7pt;height:17.5pt;z-index:-1414;mso-position-horizontal-relative:page" filled="f" stroked="f">
            <v:textbox style="layout-flow:vertical;mso-layout-flow-alt:bottom-to-top" inset="0,0,0,0">
              <w:txbxContent>
                <w:p w:rsidR="00AE0F67" w:rsidRDefault="0029427A">
                  <w:pPr>
                    <w:spacing w:line="340" w:lineRule="exact"/>
                    <w:ind w:left="20" w:right="-50"/>
                    <w:rPr>
                      <w:rFonts w:ascii="Arial" w:eastAsia="Arial" w:hAnsi="Arial" w:cs="Arial"/>
                      <w:sz w:val="24"/>
                      <w:szCs w:val="24"/>
                    </w:rPr>
                  </w:pPr>
                  <w:r>
                    <w:rPr>
                      <w:rFonts w:ascii="Arial" w:eastAsia="Arial" w:hAnsi="Arial" w:cs="Arial"/>
                      <w:position w:val="-2"/>
                      <w:sz w:val="24"/>
                      <w:szCs w:val="24"/>
                    </w:rPr>
                    <w:t>3</w:t>
                  </w:r>
                  <w:r>
                    <w:rPr>
                      <w:rFonts w:ascii="Arial" w:eastAsia="Arial" w:hAnsi="Arial" w:cs="Arial"/>
                      <w:position w:val="7"/>
                      <w:sz w:val="24"/>
                      <w:szCs w:val="24"/>
                    </w:rPr>
                    <w:t>1</w:t>
                  </w:r>
                  <w:r>
                    <w:rPr>
                      <w:rFonts w:ascii="Arial" w:eastAsia="Arial" w:hAnsi="Arial" w:cs="Arial"/>
                      <w:position w:val="-2"/>
                      <w:sz w:val="24"/>
                      <w:szCs w:val="24"/>
                    </w:rPr>
                    <w:t>4</w:t>
                  </w:r>
                  <w:r>
                    <w:rPr>
                      <w:rFonts w:ascii="Arial" w:eastAsia="Arial" w:hAnsi="Arial" w:cs="Arial"/>
                      <w:position w:val="7"/>
                      <w:sz w:val="24"/>
                      <w:szCs w:val="24"/>
                    </w:rPr>
                    <w:t>7</w:t>
                  </w:r>
                </w:p>
              </w:txbxContent>
            </v:textbox>
            <w10:wrap anchorx="page"/>
          </v:shape>
        </w:pict>
      </w:r>
      <w:r w:rsidRPr="00AE0F67">
        <w:pict>
          <v:shape id="_x0000_s1088" type="#_x0000_t202" style="position:absolute;left:0;text-align:left;margin-left:457.75pt;margin-top:-78.4pt;width:18.7pt;height:8.65pt;z-index:-1411;mso-position-horizontal-relative:page" filled="f" stroked="f">
            <v:textbox style="layout-flow:vertical;mso-layout-flow-alt:bottom-to-top" inset="0,0,0,0">
              <w:txbxContent>
                <w:p w:rsidR="00AE0F67" w:rsidRDefault="0029427A">
                  <w:pPr>
                    <w:spacing w:line="340" w:lineRule="exact"/>
                    <w:ind w:left="20" w:right="-50"/>
                    <w:rPr>
                      <w:rFonts w:ascii="Arial" w:eastAsia="Arial" w:hAnsi="Arial" w:cs="Arial"/>
                      <w:sz w:val="24"/>
                      <w:szCs w:val="24"/>
                    </w:rPr>
                  </w:pPr>
                  <w:r>
                    <w:rPr>
                      <w:rFonts w:ascii="Arial" w:eastAsia="Arial" w:hAnsi="Arial" w:cs="Arial"/>
                      <w:position w:val="2"/>
                      <w:sz w:val="24"/>
                      <w:szCs w:val="24"/>
                    </w:rPr>
                    <w:t>1</w:t>
                  </w:r>
                  <w:r>
                    <w:rPr>
                      <w:rFonts w:ascii="Arial" w:eastAsia="Arial" w:hAnsi="Arial" w:cs="Arial"/>
                      <w:position w:val="-2"/>
                      <w:sz w:val="24"/>
                      <w:szCs w:val="24"/>
                    </w:rPr>
                    <w:t>4</w:t>
                  </w:r>
                  <w:r>
                    <w:rPr>
                      <w:rFonts w:ascii="Arial" w:eastAsia="Arial" w:hAnsi="Arial" w:cs="Arial"/>
                      <w:position w:val="7"/>
                      <w:sz w:val="24"/>
                      <w:szCs w:val="24"/>
                    </w:rPr>
                    <w:t>3</w:t>
                  </w:r>
                </w:p>
              </w:txbxContent>
            </v:textbox>
            <w10:wrap anchorx="page"/>
          </v:shape>
        </w:pict>
      </w:r>
      <w:r w:rsidRPr="00AE0F67">
        <w:pict>
          <v:shape id="_x0000_s1087" type="#_x0000_t202" style="position:absolute;left:0;text-align:left;margin-left:474.2pt;margin-top:-87pt;width:16.35pt;height:15.35pt;z-index:-1408;mso-position-horizontal-relative:page" filled="f" stroked="f">
            <v:textbox style="layout-flow:vertical;mso-layout-flow-alt:bottom-to-top" inset="0,0,0,0">
              <w:txbxContent>
                <w:p w:rsidR="00AE0F67" w:rsidRDefault="0029427A">
                  <w:pPr>
                    <w:spacing w:line="300" w:lineRule="exact"/>
                    <w:ind w:left="20" w:right="-43"/>
                    <w:rPr>
                      <w:rFonts w:ascii="Arial" w:eastAsia="Arial" w:hAnsi="Arial" w:cs="Arial"/>
                      <w:sz w:val="24"/>
                      <w:szCs w:val="24"/>
                    </w:rPr>
                  </w:pPr>
                  <w:r>
                    <w:rPr>
                      <w:rFonts w:ascii="Arial" w:eastAsia="Arial" w:hAnsi="Arial" w:cs="Arial"/>
                      <w:position w:val="-1"/>
                      <w:sz w:val="24"/>
                      <w:szCs w:val="24"/>
                    </w:rPr>
                    <w:t>2</w:t>
                  </w:r>
                  <w:r>
                    <w:rPr>
                      <w:rFonts w:ascii="Arial" w:eastAsia="Arial" w:hAnsi="Arial" w:cs="Arial"/>
                      <w:position w:val="4"/>
                      <w:sz w:val="24"/>
                      <w:szCs w:val="24"/>
                    </w:rPr>
                    <w:t>4</w:t>
                  </w:r>
                  <w:r>
                    <w:rPr>
                      <w:rFonts w:ascii="Arial" w:eastAsia="Arial" w:hAnsi="Arial" w:cs="Arial"/>
                      <w:position w:val="-1"/>
                      <w:sz w:val="24"/>
                      <w:szCs w:val="24"/>
                    </w:rPr>
                    <w:t>4</w:t>
                  </w:r>
                </w:p>
              </w:txbxContent>
            </v:textbox>
            <w10:wrap anchorx="page"/>
          </v:shape>
        </w:pict>
      </w:r>
      <w:r w:rsidR="0029427A">
        <w:rPr>
          <w:rFonts w:ascii="Arial" w:eastAsia="Arial" w:hAnsi="Arial" w:cs="Arial"/>
          <w:sz w:val="24"/>
          <w:szCs w:val="24"/>
        </w:rPr>
        <w:t>hclust (*, "complete")</w:t>
      </w:r>
    </w:p>
    <w:p w:rsidR="00AE0F67" w:rsidRDefault="00AE0F67">
      <w:pPr>
        <w:spacing w:line="240" w:lineRule="exact"/>
        <w:ind w:left="100"/>
        <w:rPr>
          <w:rFonts w:ascii="LM Mono 10" w:eastAsia="LM Mono 10" w:hAnsi="LM Mono 10" w:cs="LM Mono 10"/>
        </w:rPr>
      </w:pPr>
      <w:r w:rsidRPr="00AE0F67">
        <w:lastRenderedPageBreak/>
        <w:pict>
          <v:shape id="_x0000_s1086" type="#_x0000_t202" style="position:absolute;left:0;text-align:left;margin-left:132.95pt;margin-top:-126.6pt;width:18.7pt;height:13.55pt;z-index:-1461;mso-position-horizontal-relative:page" filled="f" stroked="f">
            <v:textbox style="layout-flow:vertical;mso-layout-flow-alt:bottom-to-top" inset="0,0,0,0">
              <w:txbxContent>
                <w:p w:rsidR="00AE0F67" w:rsidRDefault="0029427A">
                  <w:pPr>
                    <w:spacing w:line="340" w:lineRule="exact"/>
                    <w:ind w:left="20" w:right="-50"/>
                    <w:rPr>
                      <w:rFonts w:ascii="Arial" w:eastAsia="Arial" w:hAnsi="Arial" w:cs="Arial"/>
                      <w:sz w:val="24"/>
                      <w:szCs w:val="24"/>
                    </w:rPr>
                  </w:pPr>
                  <w:r>
                    <w:rPr>
                      <w:rFonts w:ascii="Arial" w:eastAsia="Arial" w:hAnsi="Arial" w:cs="Arial"/>
                      <w:position w:val="7"/>
                      <w:sz w:val="24"/>
                      <w:szCs w:val="24"/>
                    </w:rPr>
                    <w:t>8</w:t>
                  </w:r>
                  <w:r>
                    <w:rPr>
                      <w:rFonts w:ascii="Arial" w:eastAsia="Arial" w:hAnsi="Arial" w:cs="Arial"/>
                      <w:position w:val="2"/>
                      <w:sz w:val="24"/>
                      <w:szCs w:val="24"/>
                    </w:rPr>
                    <w:t>1</w:t>
                  </w:r>
                  <w:r>
                    <w:rPr>
                      <w:rFonts w:ascii="Arial" w:eastAsia="Arial" w:hAnsi="Arial" w:cs="Arial"/>
                      <w:position w:val="-2"/>
                      <w:sz w:val="24"/>
                      <w:szCs w:val="24"/>
                    </w:rPr>
                    <w:t>3</w:t>
                  </w:r>
                </w:p>
              </w:txbxContent>
            </v:textbox>
            <w10:wrap anchorx="page"/>
          </v:shape>
        </w:pict>
      </w:r>
      <w:r w:rsidRPr="00AE0F67">
        <w:pict>
          <v:shape id="_x0000_s1085" type="#_x0000_t202" style="position:absolute;left:0;text-align:left;margin-left:140pt;margin-top:-127.15pt;width:18.7pt;height:25.9pt;z-index:-1459;mso-position-horizontal-relative:page" filled="f" stroked="f">
            <v:textbox style="layout-flow:vertical;mso-layout-flow-alt:bottom-to-top" inset="0,0,0,0">
              <w:txbxContent>
                <w:p w:rsidR="00AE0F67" w:rsidRDefault="0029427A">
                  <w:pPr>
                    <w:spacing w:line="360" w:lineRule="exact"/>
                    <w:ind w:left="20" w:right="-50"/>
                    <w:rPr>
                      <w:rFonts w:ascii="Arial" w:eastAsia="Arial" w:hAnsi="Arial" w:cs="Arial"/>
                      <w:sz w:val="24"/>
                      <w:szCs w:val="24"/>
                    </w:rPr>
                  </w:pPr>
                  <w:r>
                    <w:rPr>
                      <w:rFonts w:ascii="Arial" w:eastAsia="Arial" w:hAnsi="Arial" w:cs="Arial"/>
                      <w:position w:val="3"/>
                      <w:sz w:val="24"/>
                      <w:szCs w:val="24"/>
                    </w:rPr>
                    <w:t>1</w:t>
                  </w:r>
                  <w:r>
                    <w:rPr>
                      <w:rFonts w:ascii="Arial" w:eastAsia="Arial" w:hAnsi="Arial" w:cs="Arial"/>
                      <w:position w:val="-2"/>
                      <w:sz w:val="24"/>
                      <w:szCs w:val="24"/>
                    </w:rPr>
                    <w:t>1</w:t>
                  </w:r>
                  <w:r>
                    <w:rPr>
                      <w:rFonts w:ascii="Arial" w:eastAsia="Arial" w:hAnsi="Arial" w:cs="Arial"/>
                      <w:position w:val="3"/>
                      <w:sz w:val="24"/>
                      <w:szCs w:val="24"/>
                    </w:rPr>
                    <w:t>3</w:t>
                  </w:r>
                  <w:r>
                    <w:rPr>
                      <w:rFonts w:ascii="Arial" w:eastAsia="Arial" w:hAnsi="Arial" w:cs="Arial"/>
                      <w:position w:val="-2"/>
                      <w:sz w:val="24"/>
                      <w:szCs w:val="24"/>
                    </w:rPr>
                    <w:t>1</w:t>
                  </w:r>
                  <w:r>
                    <w:rPr>
                      <w:rFonts w:ascii="Arial" w:eastAsia="Arial" w:hAnsi="Arial" w:cs="Arial"/>
                      <w:position w:val="8"/>
                      <w:sz w:val="24"/>
                      <w:szCs w:val="24"/>
                    </w:rPr>
                    <w:t>6</w:t>
                  </w:r>
                  <w:r>
                    <w:rPr>
                      <w:rFonts w:ascii="Arial" w:eastAsia="Arial" w:hAnsi="Arial" w:cs="Arial"/>
                      <w:position w:val="3"/>
                      <w:sz w:val="24"/>
                      <w:szCs w:val="24"/>
                    </w:rPr>
                    <w:t>0</w:t>
                  </w:r>
                  <w:r>
                    <w:rPr>
                      <w:rFonts w:ascii="Arial" w:eastAsia="Arial" w:hAnsi="Arial" w:cs="Arial"/>
                      <w:position w:val="-2"/>
                      <w:sz w:val="24"/>
                      <w:szCs w:val="24"/>
                    </w:rPr>
                    <w:t>9</w:t>
                  </w:r>
                </w:p>
              </w:txbxContent>
            </v:textbox>
            <w10:wrap anchorx="page"/>
          </v:shape>
        </w:pict>
      </w:r>
      <w:r w:rsidRPr="00AE0F67">
        <w:pict>
          <v:shape id="_x0000_s1084" type="#_x0000_t202" style="position:absolute;left:0;text-align:left;margin-left:161.15pt;margin-top:-122.7pt;width:18.7pt;height:23.4pt;z-index:-1456;mso-position-horizontal-relative:page" filled="f" stroked="f">
            <v:textbox style="layout-flow:vertical;mso-layout-flow-alt:bottom-to-top" inset="0,0,0,0">
              <w:txbxContent>
                <w:p w:rsidR="00AE0F67" w:rsidRDefault="0029427A">
                  <w:pPr>
                    <w:spacing w:line="360" w:lineRule="exact"/>
                    <w:ind w:left="20" w:right="-50"/>
                    <w:rPr>
                      <w:rFonts w:ascii="Arial" w:eastAsia="Arial" w:hAnsi="Arial" w:cs="Arial"/>
                      <w:sz w:val="24"/>
                      <w:szCs w:val="24"/>
                    </w:rPr>
                  </w:pPr>
                  <w:r>
                    <w:rPr>
                      <w:rFonts w:ascii="Arial" w:eastAsia="Arial" w:hAnsi="Arial" w:cs="Arial"/>
                      <w:position w:val="3"/>
                      <w:sz w:val="24"/>
                      <w:szCs w:val="24"/>
                    </w:rPr>
                    <w:t>1</w:t>
                  </w:r>
                  <w:r>
                    <w:rPr>
                      <w:rFonts w:ascii="Arial" w:eastAsia="Arial" w:hAnsi="Arial" w:cs="Arial"/>
                      <w:position w:val="-2"/>
                      <w:sz w:val="24"/>
                      <w:szCs w:val="24"/>
                    </w:rPr>
                    <w:t>1</w:t>
                  </w:r>
                  <w:r>
                    <w:rPr>
                      <w:rFonts w:ascii="Arial" w:eastAsia="Arial" w:hAnsi="Arial" w:cs="Arial"/>
                      <w:position w:val="3"/>
                      <w:sz w:val="24"/>
                      <w:szCs w:val="24"/>
                    </w:rPr>
                    <w:t>4</w:t>
                  </w:r>
                  <w:r>
                    <w:rPr>
                      <w:rFonts w:ascii="Arial" w:eastAsia="Arial" w:hAnsi="Arial" w:cs="Arial"/>
                      <w:position w:val="-2"/>
                      <w:sz w:val="24"/>
                      <w:szCs w:val="24"/>
                    </w:rPr>
                    <w:t>2</w:t>
                  </w:r>
                  <w:r>
                    <w:rPr>
                      <w:rFonts w:ascii="Arial" w:eastAsia="Arial" w:hAnsi="Arial" w:cs="Arial"/>
                      <w:position w:val="8"/>
                      <w:sz w:val="24"/>
                      <w:szCs w:val="24"/>
                    </w:rPr>
                    <w:t>1</w:t>
                  </w:r>
                  <w:r>
                    <w:rPr>
                      <w:rFonts w:ascii="Arial" w:eastAsia="Arial" w:hAnsi="Arial" w:cs="Arial"/>
                      <w:position w:val="3"/>
                      <w:sz w:val="24"/>
                      <w:szCs w:val="24"/>
                    </w:rPr>
                    <w:t>5</w:t>
                  </w:r>
                  <w:r>
                    <w:rPr>
                      <w:rFonts w:ascii="Arial" w:eastAsia="Arial" w:hAnsi="Arial" w:cs="Arial"/>
                      <w:position w:val="-2"/>
                      <w:sz w:val="24"/>
                      <w:szCs w:val="24"/>
                    </w:rPr>
                    <w:t>5</w:t>
                  </w:r>
                </w:p>
              </w:txbxContent>
            </v:textbox>
            <w10:wrap anchorx="page"/>
          </v:shape>
        </w:pict>
      </w:r>
      <w:r w:rsidR="0029427A">
        <w:rPr>
          <w:rFonts w:ascii="LM Mono 10" w:eastAsia="LM Mono 10" w:hAnsi="LM Mono 10" w:cs="LM Mono 10"/>
          <w:w w:val="99"/>
          <w:position w:val="1"/>
        </w:rPr>
        <w:t>cl</w:t>
      </w:r>
      <w:r w:rsidR="0029427A">
        <w:rPr>
          <w:rFonts w:ascii="LM Mono 10" w:eastAsia="LM Mono 10" w:hAnsi="LM Mono 10" w:cs="LM Mono 10"/>
          <w:position w:val="1"/>
        </w:rPr>
        <w:t xml:space="preserve"> </w:t>
      </w:r>
      <w:r w:rsidR="0029427A">
        <w:rPr>
          <w:rFonts w:ascii="LM Mono 10" w:eastAsia="LM Mono 10" w:hAnsi="LM Mono 10" w:cs="LM Mono 10"/>
          <w:w w:val="99"/>
          <w:position w:val="1"/>
        </w:rPr>
        <w:t>&lt;-</w:t>
      </w:r>
      <w:r w:rsidR="0029427A">
        <w:rPr>
          <w:rFonts w:ascii="LM Mono 10" w:eastAsia="LM Mono 10" w:hAnsi="LM Mono 10" w:cs="LM Mono 10"/>
          <w:position w:val="1"/>
        </w:rPr>
        <w:t xml:space="preserve"> </w:t>
      </w:r>
      <w:r w:rsidR="0029427A">
        <w:rPr>
          <w:rFonts w:ascii="Courier New" w:eastAsia="Courier New" w:hAnsi="Courier New" w:cs="Courier New"/>
          <w:b/>
          <w:color w:val="214987"/>
          <w:w w:val="99"/>
          <w:position w:val="1"/>
        </w:rPr>
        <w:t>dbscan</w:t>
      </w:r>
      <w:r w:rsidR="0029427A">
        <w:rPr>
          <w:rFonts w:ascii="LM Mono 10" w:eastAsia="LM Mono 10" w:hAnsi="LM Mono 10" w:cs="LM Mono 10"/>
          <w:color w:val="000000"/>
          <w:w w:val="99"/>
          <w:position w:val="1"/>
        </w:rPr>
        <w:t>(iris[,</w:t>
      </w:r>
      <w:r w:rsidR="0029427A">
        <w:rPr>
          <w:rFonts w:ascii="Courier New" w:eastAsia="Courier New" w:hAnsi="Courier New" w:cs="Courier New"/>
          <w:b/>
          <w:color w:val="CE5B00"/>
          <w:w w:val="99"/>
          <w:position w:val="1"/>
        </w:rPr>
        <w:t>-</w:t>
      </w:r>
      <w:r w:rsidR="0029427A">
        <w:rPr>
          <w:rFonts w:ascii="LM Mono 10" w:eastAsia="LM Mono 10" w:hAnsi="LM Mono 10" w:cs="LM Mono 10"/>
          <w:color w:val="0000CE"/>
          <w:w w:val="99"/>
          <w:position w:val="1"/>
        </w:rPr>
        <w:t>5</w:t>
      </w:r>
      <w:r w:rsidR="0029427A">
        <w:rPr>
          <w:rFonts w:ascii="LM Mono 10" w:eastAsia="LM Mono 10" w:hAnsi="LM Mono 10" w:cs="LM Mono 10"/>
          <w:color w:val="000000"/>
          <w:w w:val="99"/>
          <w:position w:val="1"/>
        </w:rPr>
        <w:t>],</w:t>
      </w:r>
      <w:r w:rsidR="0029427A">
        <w:rPr>
          <w:rFonts w:ascii="LM Mono 10" w:eastAsia="LM Mono 10" w:hAnsi="LM Mono 10" w:cs="LM Mono 10"/>
          <w:color w:val="000000"/>
          <w:position w:val="1"/>
        </w:rPr>
        <w:t xml:space="preserve"> </w:t>
      </w:r>
      <w:r w:rsidR="0029427A">
        <w:rPr>
          <w:rFonts w:ascii="LM Mono 10" w:eastAsia="LM Mono 10" w:hAnsi="LM Mono 10" w:cs="LM Mono 10"/>
          <w:color w:val="214987"/>
          <w:w w:val="99"/>
          <w:position w:val="1"/>
        </w:rPr>
        <w:t>eps</w:t>
      </w:r>
      <w:r w:rsidR="0029427A">
        <w:rPr>
          <w:rFonts w:ascii="LM Mono 10" w:eastAsia="LM Mono 10" w:hAnsi="LM Mono 10" w:cs="LM Mono 10"/>
          <w:color w:val="214987"/>
          <w:position w:val="1"/>
        </w:rPr>
        <w:t xml:space="preserve"> </w:t>
      </w:r>
      <w:r w:rsidR="0029427A">
        <w:rPr>
          <w:rFonts w:ascii="LM Mono 10" w:eastAsia="LM Mono 10" w:hAnsi="LM Mono 10" w:cs="LM Mono 10"/>
          <w:color w:val="214987"/>
          <w:w w:val="99"/>
          <w:position w:val="1"/>
        </w:rPr>
        <w:t>=</w:t>
      </w:r>
      <w:r w:rsidR="0029427A">
        <w:rPr>
          <w:rFonts w:ascii="LM Mono 10" w:eastAsia="LM Mono 10" w:hAnsi="LM Mono 10" w:cs="LM Mono 10"/>
          <w:color w:val="214987"/>
          <w:position w:val="1"/>
        </w:rPr>
        <w:t xml:space="preserve"> </w:t>
      </w:r>
      <w:r w:rsidR="0029427A">
        <w:rPr>
          <w:rFonts w:ascii="LM Mono 10" w:eastAsia="LM Mono 10" w:hAnsi="LM Mono 10" w:cs="LM Mono 10"/>
          <w:color w:val="0000CE"/>
          <w:w w:val="99"/>
          <w:position w:val="1"/>
        </w:rPr>
        <w:t>.5</w:t>
      </w:r>
      <w:r w:rsidR="0029427A">
        <w:rPr>
          <w:rFonts w:ascii="LM Mono 10" w:eastAsia="LM Mono 10" w:hAnsi="LM Mono 10" w:cs="LM Mono 10"/>
          <w:color w:val="000000"/>
          <w:w w:val="99"/>
          <w:position w:val="1"/>
        </w:rPr>
        <w:t>,</w:t>
      </w:r>
      <w:r w:rsidR="0029427A">
        <w:rPr>
          <w:rFonts w:ascii="LM Mono 10" w:eastAsia="LM Mono 10" w:hAnsi="LM Mono 10" w:cs="LM Mono 10"/>
          <w:color w:val="000000"/>
          <w:position w:val="1"/>
        </w:rPr>
        <w:t xml:space="preserve"> </w:t>
      </w:r>
      <w:r w:rsidR="0029427A">
        <w:rPr>
          <w:rFonts w:ascii="LM Mono 10" w:eastAsia="LM Mono 10" w:hAnsi="LM Mono 10" w:cs="LM Mono 10"/>
          <w:color w:val="214987"/>
          <w:w w:val="99"/>
          <w:position w:val="1"/>
        </w:rPr>
        <w:t>minPts</w:t>
      </w:r>
      <w:r w:rsidR="0029427A">
        <w:rPr>
          <w:rFonts w:ascii="LM Mono 10" w:eastAsia="LM Mono 10" w:hAnsi="LM Mono 10" w:cs="LM Mono 10"/>
          <w:color w:val="214987"/>
          <w:position w:val="1"/>
        </w:rPr>
        <w:t xml:space="preserve"> </w:t>
      </w:r>
      <w:r w:rsidR="0029427A">
        <w:rPr>
          <w:rFonts w:ascii="LM Mono 10" w:eastAsia="LM Mono 10" w:hAnsi="LM Mono 10" w:cs="LM Mono 10"/>
          <w:color w:val="214987"/>
          <w:w w:val="99"/>
          <w:position w:val="1"/>
        </w:rPr>
        <w:t>=</w:t>
      </w:r>
      <w:r w:rsidR="0029427A">
        <w:rPr>
          <w:rFonts w:ascii="LM Mono 10" w:eastAsia="LM Mono 10" w:hAnsi="LM Mono 10" w:cs="LM Mono 10"/>
          <w:color w:val="214987"/>
          <w:position w:val="1"/>
        </w:rPr>
        <w:t xml:space="preserve"> </w:t>
      </w:r>
      <w:r w:rsidR="0029427A">
        <w:rPr>
          <w:rFonts w:ascii="LM Mono 10" w:eastAsia="LM Mono 10" w:hAnsi="LM Mono 10" w:cs="LM Mono 10"/>
          <w:color w:val="0000CE"/>
          <w:w w:val="99"/>
          <w:position w:val="1"/>
        </w:rPr>
        <w:t>5</w:t>
      </w:r>
      <w:r w:rsidR="0029427A">
        <w:rPr>
          <w:rFonts w:ascii="LM Mono 10" w:eastAsia="LM Mono 10" w:hAnsi="LM Mono 10" w:cs="LM Mono 10"/>
          <w:color w:val="000000"/>
          <w:w w:val="99"/>
          <w:position w:val="1"/>
        </w:rPr>
        <w:t>)</w:t>
      </w:r>
    </w:p>
    <w:p w:rsidR="00AE0F67" w:rsidRDefault="00AE0F67">
      <w:pPr>
        <w:spacing w:line="220" w:lineRule="exact"/>
        <w:ind w:left="100"/>
        <w:rPr>
          <w:rFonts w:ascii="LM Mono 10" w:eastAsia="LM Mono 10" w:hAnsi="LM Mono 10" w:cs="LM Mono 10"/>
        </w:rPr>
        <w:sectPr w:rsidR="00AE0F67">
          <w:type w:val="continuous"/>
          <w:pgSz w:w="12240" w:h="15840"/>
          <w:pgMar w:top="1480" w:right="1720" w:bottom="280" w:left="1340" w:header="720" w:footer="720" w:gutter="0"/>
          <w:cols w:space="720"/>
        </w:sectPr>
      </w:pPr>
      <w:r w:rsidRPr="00AE0F67">
        <w:pict>
          <v:shape id="_x0000_s1083" type="#_x0000_t202" style="position:absolute;left:0;text-align:left;margin-left:168.25pt;margin-top:-141.8pt;width:18.7pt;height:30.15pt;z-index:-1455;mso-position-horizontal-relative:page" filled="f" stroked="f">
            <v:textbox style="layout-flow:vertical;mso-layout-flow-alt:bottom-to-top" inset="0,0,0,0">
              <w:txbxContent>
                <w:p w:rsidR="00AE0F67" w:rsidRDefault="0029427A">
                  <w:pPr>
                    <w:spacing w:line="360" w:lineRule="exact"/>
                    <w:ind w:left="20" w:right="-50"/>
                    <w:rPr>
                      <w:rFonts w:ascii="Arial" w:eastAsia="Arial" w:hAnsi="Arial" w:cs="Arial"/>
                      <w:sz w:val="24"/>
                      <w:szCs w:val="24"/>
                    </w:rPr>
                  </w:pPr>
                  <w:r>
                    <w:rPr>
                      <w:rFonts w:ascii="Arial" w:eastAsia="Arial" w:hAnsi="Arial" w:cs="Arial"/>
                      <w:position w:val="3"/>
                      <w:sz w:val="24"/>
                      <w:szCs w:val="24"/>
                    </w:rPr>
                    <w:t>14</w:t>
                  </w:r>
                  <w:r>
                    <w:rPr>
                      <w:rFonts w:ascii="Arial" w:eastAsia="Arial" w:hAnsi="Arial" w:cs="Arial"/>
                      <w:position w:val="-2"/>
                      <w:sz w:val="24"/>
                      <w:szCs w:val="24"/>
                    </w:rPr>
                    <w:t>1</w:t>
                  </w:r>
                  <w:r>
                    <w:rPr>
                      <w:rFonts w:ascii="Arial" w:eastAsia="Arial" w:hAnsi="Arial" w:cs="Arial"/>
                      <w:position w:val="8"/>
                      <w:sz w:val="24"/>
                      <w:szCs w:val="24"/>
                    </w:rPr>
                    <w:t>1</w:t>
                  </w:r>
                  <w:r>
                    <w:rPr>
                      <w:rFonts w:ascii="Arial" w:eastAsia="Arial" w:hAnsi="Arial" w:cs="Arial"/>
                      <w:position w:val="3"/>
                      <w:sz w:val="24"/>
                      <w:szCs w:val="24"/>
                    </w:rPr>
                    <w:t>4</w:t>
                  </w:r>
                  <w:r>
                    <w:rPr>
                      <w:rFonts w:ascii="Arial" w:eastAsia="Arial" w:hAnsi="Arial" w:cs="Arial"/>
                      <w:position w:val="-2"/>
                      <w:sz w:val="24"/>
                      <w:szCs w:val="24"/>
                    </w:rPr>
                    <w:t>01</w:t>
                  </w:r>
                </w:p>
              </w:txbxContent>
            </v:textbox>
            <w10:wrap anchorx="page"/>
          </v:shape>
        </w:pict>
      </w:r>
      <w:r w:rsidRPr="00AE0F67">
        <w:pict>
          <v:shape id="_x0000_s1082" type="#_x0000_t202" style="position:absolute;left:0;text-align:left;margin-left:217.65pt;margin-top:-139.35pt;width:18.7pt;height:29.3pt;z-index:-1448;mso-position-horizontal-relative:page" filled="f" stroked="f">
            <v:textbox style="layout-flow:vertical;mso-layout-flow-alt:bottom-to-top" inset="0,0,0,0">
              <w:txbxContent>
                <w:p w:rsidR="00AE0F67" w:rsidRDefault="0029427A">
                  <w:pPr>
                    <w:spacing w:line="360" w:lineRule="exact"/>
                    <w:ind w:left="20" w:right="-50"/>
                    <w:rPr>
                      <w:rFonts w:ascii="Arial" w:eastAsia="Arial" w:hAnsi="Arial" w:cs="Arial"/>
                      <w:sz w:val="24"/>
                      <w:szCs w:val="24"/>
                    </w:rPr>
                  </w:pPr>
                  <w:r>
                    <w:rPr>
                      <w:rFonts w:ascii="Arial" w:eastAsia="Arial" w:hAnsi="Arial" w:cs="Arial"/>
                      <w:position w:val="3"/>
                      <w:sz w:val="24"/>
                      <w:szCs w:val="24"/>
                    </w:rPr>
                    <w:t>13</w:t>
                  </w:r>
                  <w:r>
                    <w:rPr>
                      <w:rFonts w:ascii="Arial" w:eastAsia="Arial" w:hAnsi="Arial" w:cs="Arial"/>
                      <w:position w:val="-2"/>
                      <w:sz w:val="24"/>
                      <w:szCs w:val="24"/>
                    </w:rPr>
                    <w:t>1</w:t>
                  </w:r>
                  <w:r>
                    <w:rPr>
                      <w:rFonts w:ascii="Arial" w:eastAsia="Arial" w:hAnsi="Arial" w:cs="Arial"/>
                      <w:position w:val="3"/>
                      <w:sz w:val="24"/>
                      <w:szCs w:val="24"/>
                    </w:rPr>
                    <w:t>9</w:t>
                  </w:r>
                  <w:r>
                    <w:rPr>
                      <w:rFonts w:ascii="Arial" w:eastAsia="Arial" w:hAnsi="Arial" w:cs="Arial"/>
                      <w:position w:val="8"/>
                      <w:sz w:val="24"/>
                      <w:szCs w:val="24"/>
                    </w:rPr>
                    <w:t>8</w:t>
                  </w:r>
                  <w:r>
                    <w:rPr>
                      <w:rFonts w:ascii="Arial" w:eastAsia="Arial" w:hAnsi="Arial" w:cs="Arial"/>
                      <w:position w:val="-2"/>
                      <w:sz w:val="24"/>
                      <w:szCs w:val="24"/>
                    </w:rPr>
                    <w:t>15</w:t>
                  </w:r>
                </w:p>
              </w:txbxContent>
            </v:textbox>
            <w10:wrap anchorx="page"/>
          </v:shape>
        </w:pict>
      </w:r>
      <w:r w:rsidRPr="00AE0F67">
        <w:pict>
          <v:shape id="_x0000_s1081" type="#_x0000_t202" style="position:absolute;left:0;text-align:left;margin-left:238.85pt;margin-top:-136.55pt;width:18.7pt;height:25.9pt;z-index:-1445;mso-position-horizontal-relative:page" filled="f" stroked="f">
            <v:textbox style="layout-flow:vertical;mso-layout-flow-alt:bottom-to-top" inset="0,0,0,0">
              <w:txbxContent>
                <w:p w:rsidR="00AE0F67" w:rsidRDefault="0029427A">
                  <w:pPr>
                    <w:spacing w:line="340" w:lineRule="exact"/>
                    <w:ind w:left="20" w:right="-50"/>
                    <w:rPr>
                      <w:rFonts w:ascii="Arial" w:eastAsia="Arial" w:hAnsi="Arial" w:cs="Arial"/>
                      <w:sz w:val="24"/>
                      <w:szCs w:val="24"/>
                    </w:rPr>
                  </w:pPr>
                  <w:r>
                    <w:rPr>
                      <w:rFonts w:ascii="Arial" w:eastAsia="Arial" w:hAnsi="Arial" w:cs="Arial"/>
                      <w:position w:val="-2"/>
                      <w:sz w:val="24"/>
                      <w:szCs w:val="24"/>
                    </w:rPr>
                    <w:t>1</w:t>
                  </w:r>
                  <w:r>
                    <w:rPr>
                      <w:rFonts w:ascii="Arial" w:eastAsia="Arial" w:hAnsi="Arial" w:cs="Arial"/>
                      <w:position w:val="7"/>
                      <w:sz w:val="24"/>
                      <w:szCs w:val="24"/>
                    </w:rPr>
                    <w:t>1</w:t>
                  </w:r>
                  <w:r>
                    <w:rPr>
                      <w:rFonts w:ascii="Arial" w:eastAsia="Arial" w:hAnsi="Arial" w:cs="Arial"/>
                      <w:position w:val="-2"/>
                      <w:sz w:val="24"/>
                      <w:szCs w:val="24"/>
                    </w:rPr>
                    <w:t>2</w:t>
                  </w:r>
                  <w:r>
                    <w:rPr>
                      <w:rFonts w:ascii="Arial" w:eastAsia="Arial" w:hAnsi="Arial" w:cs="Arial"/>
                      <w:position w:val="7"/>
                      <w:sz w:val="24"/>
                      <w:szCs w:val="24"/>
                    </w:rPr>
                    <w:t>4</w:t>
                  </w:r>
                  <w:r>
                    <w:rPr>
                      <w:rFonts w:ascii="Arial" w:eastAsia="Arial" w:hAnsi="Arial" w:cs="Arial"/>
                      <w:position w:val="2"/>
                      <w:sz w:val="24"/>
                      <w:szCs w:val="24"/>
                    </w:rPr>
                    <w:t>4</w:t>
                  </w:r>
                  <w:r>
                    <w:rPr>
                      <w:rFonts w:ascii="Arial" w:eastAsia="Arial" w:hAnsi="Arial" w:cs="Arial"/>
                      <w:position w:val="-2"/>
                      <w:sz w:val="24"/>
                      <w:szCs w:val="24"/>
                    </w:rPr>
                    <w:t>7</w:t>
                  </w:r>
                  <w:r>
                    <w:rPr>
                      <w:rFonts w:ascii="Arial" w:eastAsia="Arial" w:hAnsi="Arial" w:cs="Arial"/>
                      <w:position w:val="7"/>
                      <w:sz w:val="24"/>
                      <w:szCs w:val="24"/>
                    </w:rPr>
                    <w:t>7</w:t>
                  </w:r>
                </w:p>
              </w:txbxContent>
            </v:textbox>
            <w10:wrap anchorx="page"/>
          </v:shape>
        </w:pict>
      </w:r>
      <w:r w:rsidRPr="00AE0F67">
        <w:pict>
          <v:shape id="_x0000_s1080" type="#_x0000_t202" style="position:absolute;left:0;text-align:left;margin-left:260.05pt;margin-top:-136.55pt;width:18.7pt;height:19.8pt;z-index:-1442;mso-position-horizontal-relative:page" filled="f" stroked="f">
            <v:textbox style="layout-flow:vertical;mso-layout-flow-alt:bottom-to-top" inset="0,0,0,0">
              <w:txbxContent>
                <w:p w:rsidR="00AE0F67" w:rsidRDefault="0029427A">
                  <w:pPr>
                    <w:spacing w:line="360" w:lineRule="exact"/>
                    <w:ind w:left="20" w:right="-50"/>
                    <w:rPr>
                      <w:rFonts w:ascii="Arial" w:eastAsia="Arial" w:hAnsi="Arial" w:cs="Arial"/>
                      <w:sz w:val="24"/>
                      <w:szCs w:val="24"/>
                    </w:rPr>
                  </w:pPr>
                  <w:r>
                    <w:rPr>
                      <w:rFonts w:ascii="Arial" w:eastAsia="Arial" w:hAnsi="Arial" w:cs="Arial"/>
                      <w:position w:val="8"/>
                      <w:sz w:val="24"/>
                      <w:szCs w:val="24"/>
                    </w:rPr>
                    <w:t>6</w:t>
                  </w:r>
                  <w:r>
                    <w:rPr>
                      <w:rFonts w:ascii="Arial" w:eastAsia="Arial" w:hAnsi="Arial" w:cs="Arial"/>
                      <w:position w:val="3"/>
                      <w:sz w:val="24"/>
                      <w:szCs w:val="24"/>
                    </w:rPr>
                    <w:t>7</w:t>
                  </w:r>
                  <w:r>
                    <w:rPr>
                      <w:rFonts w:ascii="Arial" w:eastAsia="Arial" w:hAnsi="Arial" w:cs="Arial"/>
                      <w:position w:val="-2"/>
                      <w:sz w:val="24"/>
                      <w:szCs w:val="24"/>
                    </w:rPr>
                    <w:t>7</w:t>
                  </w:r>
                  <w:r>
                    <w:rPr>
                      <w:rFonts w:ascii="Arial" w:eastAsia="Arial" w:hAnsi="Arial" w:cs="Arial"/>
                      <w:position w:val="3"/>
                      <w:sz w:val="24"/>
                      <w:szCs w:val="24"/>
                    </w:rPr>
                    <w:t>6</w:t>
                  </w:r>
                  <w:r>
                    <w:rPr>
                      <w:rFonts w:ascii="Arial" w:eastAsia="Arial" w:hAnsi="Arial" w:cs="Arial"/>
                      <w:position w:val="-2"/>
                      <w:sz w:val="24"/>
                      <w:szCs w:val="24"/>
                    </w:rPr>
                    <w:t>7</w:t>
                  </w:r>
                </w:p>
              </w:txbxContent>
            </v:textbox>
            <w10:wrap anchorx="page"/>
          </v:shape>
        </w:pict>
      </w:r>
      <w:r w:rsidRPr="00AE0F67">
        <w:pict>
          <v:shape id="_x0000_s1079" type="#_x0000_t202" style="position:absolute;left:0;text-align:left;margin-left:288.25pt;margin-top:-136.8pt;width:18.7pt;height:18.95pt;z-index:-1438;mso-position-horizontal-relative:page" filled="f" stroked="f">
            <v:textbox style="layout-flow:vertical;mso-layout-flow-alt:bottom-to-top" inset="0,0,0,0">
              <w:txbxContent>
                <w:p w:rsidR="00AE0F67" w:rsidRDefault="0029427A">
                  <w:pPr>
                    <w:spacing w:line="340" w:lineRule="exact"/>
                    <w:ind w:left="20" w:right="-50"/>
                    <w:rPr>
                      <w:rFonts w:ascii="Arial" w:eastAsia="Arial" w:hAnsi="Arial" w:cs="Arial"/>
                      <w:sz w:val="24"/>
                      <w:szCs w:val="24"/>
                    </w:rPr>
                  </w:pPr>
                  <w:r>
                    <w:rPr>
                      <w:rFonts w:ascii="Arial" w:eastAsia="Arial" w:hAnsi="Arial" w:cs="Arial"/>
                      <w:position w:val="7"/>
                      <w:sz w:val="24"/>
                      <w:szCs w:val="24"/>
                    </w:rPr>
                    <w:t>7</w:t>
                  </w:r>
                  <w:r>
                    <w:rPr>
                      <w:rFonts w:ascii="Arial" w:eastAsia="Arial" w:hAnsi="Arial" w:cs="Arial"/>
                      <w:position w:val="2"/>
                      <w:sz w:val="24"/>
                      <w:szCs w:val="24"/>
                    </w:rPr>
                    <w:t>9</w:t>
                  </w:r>
                  <w:r>
                    <w:rPr>
                      <w:rFonts w:ascii="Arial" w:eastAsia="Arial" w:hAnsi="Arial" w:cs="Arial"/>
                      <w:position w:val="-2"/>
                      <w:sz w:val="24"/>
                      <w:szCs w:val="24"/>
                    </w:rPr>
                    <w:t>7</w:t>
                  </w:r>
                  <w:r>
                    <w:rPr>
                      <w:rFonts w:ascii="Arial" w:eastAsia="Arial" w:hAnsi="Arial" w:cs="Arial"/>
                      <w:position w:val="7"/>
                      <w:sz w:val="24"/>
                      <w:szCs w:val="24"/>
                    </w:rPr>
                    <w:t>5</w:t>
                  </w:r>
                  <w:r>
                    <w:rPr>
                      <w:rFonts w:ascii="Arial" w:eastAsia="Arial" w:hAnsi="Arial" w:cs="Arial"/>
                      <w:position w:val="2"/>
                      <w:sz w:val="24"/>
                      <w:szCs w:val="24"/>
                    </w:rPr>
                    <w:t>8</w:t>
                  </w:r>
                  <w:r>
                    <w:rPr>
                      <w:rFonts w:ascii="Arial" w:eastAsia="Arial" w:hAnsi="Arial" w:cs="Arial"/>
                      <w:position w:val="-2"/>
                      <w:sz w:val="24"/>
                      <w:szCs w:val="24"/>
                    </w:rPr>
                    <w:t>4</w:t>
                  </w:r>
                </w:p>
              </w:txbxContent>
            </v:textbox>
            <w10:wrap anchorx="page"/>
          </v:shape>
        </w:pict>
      </w:r>
      <w:r w:rsidRPr="00AE0F67">
        <w:pict>
          <v:shape id="_x0000_s1078" type="#_x0000_t202" style="position:absolute;left:0;text-align:left;margin-left:311.8pt;margin-top:-157.45pt;width:14pt;height:22pt;z-index:-1434;mso-position-horizontal-relative:page" filled="f" stroked="f">
            <v:textbox style="layout-flow:vertical;mso-layout-flow-alt:bottom-to-top" inset="0,0,0,0">
              <w:txbxContent>
                <w:p w:rsidR="00AE0F67" w:rsidRDefault="0029427A">
                  <w:pPr>
                    <w:spacing w:line="260" w:lineRule="exact"/>
                    <w:ind w:left="20" w:right="-36"/>
                    <w:rPr>
                      <w:rFonts w:ascii="Arial" w:eastAsia="Arial" w:hAnsi="Arial" w:cs="Arial"/>
                      <w:sz w:val="24"/>
                      <w:szCs w:val="24"/>
                    </w:rPr>
                  </w:pPr>
                  <w:r>
                    <w:rPr>
                      <w:rFonts w:ascii="Arial" w:eastAsia="Arial" w:hAnsi="Arial" w:cs="Arial"/>
                      <w:sz w:val="24"/>
                      <w:szCs w:val="24"/>
                    </w:rPr>
                    <w:t>107</w:t>
                  </w:r>
                </w:p>
              </w:txbxContent>
            </v:textbox>
            <w10:wrap anchorx="page"/>
          </v:shape>
        </w:pict>
      </w:r>
      <w:r w:rsidRPr="00AE0F67">
        <w:pict>
          <v:shape id="_x0000_s1077" type="#_x0000_t202" style="position:absolute;left:0;text-align:left;margin-left:328.3pt;margin-top:-123.7pt;width:14pt;height:4.25pt;z-index:-1430;mso-position-horizontal-relative:page" filled="f" stroked="f">
            <v:textbox style="layout-flow:vertical;mso-layout-flow-alt:bottom-to-top" inset="0,0,0,0">
              <w:txbxContent>
                <w:p w:rsidR="00AE0F67" w:rsidRDefault="0029427A">
                  <w:pPr>
                    <w:spacing w:line="260" w:lineRule="exact"/>
                    <w:ind w:left="20" w:right="-36"/>
                    <w:rPr>
                      <w:rFonts w:ascii="Arial" w:eastAsia="Arial" w:hAnsi="Arial" w:cs="Arial"/>
                      <w:sz w:val="24"/>
                      <w:szCs w:val="24"/>
                    </w:rPr>
                  </w:pPr>
                  <w:r>
                    <w:rPr>
                      <w:rFonts w:ascii="Arial" w:eastAsia="Arial" w:hAnsi="Arial" w:cs="Arial"/>
                      <w:sz w:val="24"/>
                      <w:szCs w:val="24"/>
                    </w:rPr>
                    <w:t>6</w:t>
                  </w:r>
                </w:p>
              </w:txbxContent>
            </v:textbox>
            <w10:wrap anchorx="page"/>
          </v:shape>
        </w:pict>
      </w:r>
      <w:r w:rsidRPr="00AE0F67">
        <w:pict>
          <v:shape id="_x0000_s1076" type="#_x0000_t202" style="position:absolute;left:0;text-align:left;margin-left:373pt;margin-top:-133.2pt;width:18.7pt;height:17.25pt;z-index:-1423;mso-position-horizontal-relative:page" filled="f" stroked="f">
            <v:textbox style="layout-flow:vertical;mso-layout-flow-alt:bottom-to-top" inset="0,0,0,0">
              <w:txbxContent>
                <w:p w:rsidR="00AE0F67" w:rsidRDefault="0029427A">
                  <w:pPr>
                    <w:spacing w:line="340" w:lineRule="exact"/>
                    <w:ind w:left="20" w:right="-50"/>
                    <w:rPr>
                      <w:rFonts w:ascii="Arial" w:eastAsia="Arial" w:hAnsi="Arial" w:cs="Arial"/>
                      <w:sz w:val="24"/>
                      <w:szCs w:val="24"/>
                    </w:rPr>
                  </w:pPr>
                  <w:r>
                    <w:rPr>
                      <w:rFonts w:ascii="Arial" w:eastAsia="Arial" w:hAnsi="Arial" w:cs="Arial"/>
                      <w:position w:val="-2"/>
                      <w:sz w:val="24"/>
                      <w:szCs w:val="24"/>
                    </w:rPr>
                    <w:t>1</w:t>
                  </w:r>
                  <w:r>
                    <w:rPr>
                      <w:rFonts w:ascii="Arial" w:eastAsia="Arial" w:hAnsi="Arial" w:cs="Arial"/>
                      <w:position w:val="7"/>
                      <w:sz w:val="24"/>
                      <w:szCs w:val="24"/>
                    </w:rPr>
                    <w:t>3</w:t>
                  </w:r>
                  <w:r>
                    <w:rPr>
                      <w:rFonts w:ascii="Arial" w:eastAsia="Arial" w:hAnsi="Arial" w:cs="Arial"/>
                      <w:position w:val="2"/>
                      <w:sz w:val="24"/>
                      <w:szCs w:val="24"/>
                    </w:rPr>
                    <w:t>2</w:t>
                  </w:r>
                  <w:r>
                    <w:rPr>
                      <w:rFonts w:ascii="Arial" w:eastAsia="Arial" w:hAnsi="Arial" w:cs="Arial"/>
                      <w:position w:val="-2"/>
                      <w:sz w:val="24"/>
                      <w:szCs w:val="24"/>
                    </w:rPr>
                    <w:t>0</w:t>
                  </w:r>
                  <w:r>
                    <w:rPr>
                      <w:rFonts w:ascii="Arial" w:eastAsia="Arial" w:hAnsi="Arial" w:cs="Arial"/>
                      <w:position w:val="7"/>
                      <w:sz w:val="24"/>
                      <w:szCs w:val="24"/>
                    </w:rPr>
                    <w:t>1</w:t>
                  </w:r>
                  <w:r>
                    <w:rPr>
                      <w:rFonts w:ascii="Arial" w:eastAsia="Arial" w:hAnsi="Arial" w:cs="Arial"/>
                      <w:position w:val="2"/>
                      <w:sz w:val="24"/>
                      <w:szCs w:val="24"/>
                    </w:rPr>
                    <w:t>6</w:t>
                  </w:r>
                </w:p>
              </w:txbxContent>
            </v:textbox>
            <w10:wrap anchorx="page"/>
          </v:shape>
        </w:pict>
      </w:r>
      <w:r w:rsidR="0029427A">
        <w:rPr>
          <w:rFonts w:ascii="Courier New" w:eastAsia="Courier New" w:hAnsi="Courier New" w:cs="Courier New"/>
          <w:b/>
          <w:color w:val="214987"/>
          <w:w w:val="99"/>
        </w:rPr>
        <w:t>plot</w:t>
      </w:r>
      <w:r w:rsidR="0029427A">
        <w:rPr>
          <w:rFonts w:ascii="LM Mono 10" w:eastAsia="LM Mono 10" w:hAnsi="LM Mono 10" w:cs="LM Mono 10"/>
          <w:color w:val="000000"/>
          <w:w w:val="99"/>
        </w:rPr>
        <w:t>(iris[,</w:t>
      </w:r>
      <w:r w:rsidR="0029427A">
        <w:rPr>
          <w:rFonts w:ascii="Courier New" w:eastAsia="Courier New" w:hAnsi="Courier New" w:cs="Courier New"/>
          <w:b/>
          <w:color w:val="CE5B00"/>
          <w:w w:val="99"/>
        </w:rPr>
        <w:t>-</w:t>
      </w:r>
      <w:r w:rsidR="0029427A">
        <w:rPr>
          <w:rFonts w:ascii="LM Mono 10" w:eastAsia="LM Mono 10" w:hAnsi="LM Mono 10" w:cs="LM Mono 10"/>
          <w:color w:val="0000CE"/>
          <w:w w:val="99"/>
        </w:rPr>
        <w:t>5</w:t>
      </w:r>
      <w:r w:rsidR="0029427A">
        <w:rPr>
          <w:rFonts w:ascii="LM Mono 10" w:eastAsia="LM Mono 10" w:hAnsi="LM Mono 10" w:cs="LM Mono 10"/>
          <w:color w:val="000000"/>
          <w:w w:val="99"/>
        </w:rPr>
        <w:t>],</w:t>
      </w:r>
      <w:r w:rsidR="0029427A">
        <w:rPr>
          <w:rFonts w:ascii="LM Mono 10" w:eastAsia="LM Mono 10" w:hAnsi="LM Mono 10" w:cs="LM Mono 10"/>
          <w:color w:val="000000"/>
        </w:rPr>
        <w:t xml:space="preserve"> </w:t>
      </w:r>
      <w:r w:rsidR="0029427A">
        <w:rPr>
          <w:rFonts w:ascii="LM Mono 10" w:eastAsia="LM Mono 10" w:hAnsi="LM Mono 10" w:cs="LM Mono 10"/>
          <w:color w:val="214987"/>
          <w:w w:val="99"/>
        </w:rPr>
        <w:t>col</w:t>
      </w:r>
      <w:r w:rsidR="0029427A">
        <w:rPr>
          <w:rFonts w:ascii="LM Mono 10" w:eastAsia="LM Mono 10" w:hAnsi="LM Mono 10" w:cs="LM Mono 10"/>
          <w:color w:val="214987"/>
        </w:rPr>
        <w:t xml:space="preserve"> </w:t>
      </w:r>
      <w:r w:rsidR="0029427A">
        <w:rPr>
          <w:rFonts w:ascii="LM Mono 10" w:eastAsia="LM Mono 10" w:hAnsi="LM Mono 10" w:cs="LM Mono 10"/>
          <w:color w:val="214987"/>
          <w:w w:val="99"/>
        </w:rPr>
        <w:t>=</w:t>
      </w:r>
      <w:r w:rsidR="0029427A">
        <w:rPr>
          <w:rFonts w:ascii="LM Mono 10" w:eastAsia="LM Mono 10" w:hAnsi="LM Mono 10" w:cs="LM Mono 10"/>
          <w:color w:val="214987"/>
        </w:rPr>
        <w:t xml:space="preserve"> </w:t>
      </w:r>
      <w:r w:rsidR="0029427A">
        <w:rPr>
          <w:rFonts w:ascii="LM Mono 10" w:eastAsia="LM Mono 10" w:hAnsi="LM Mono 10" w:cs="LM Mono 10"/>
          <w:color w:val="000000"/>
          <w:w w:val="99"/>
        </w:rPr>
        <w:t>cl</w:t>
      </w:r>
      <w:r w:rsidR="0029427A">
        <w:rPr>
          <w:rFonts w:ascii="Courier New" w:eastAsia="Courier New" w:hAnsi="Courier New" w:cs="Courier New"/>
          <w:b/>
          <w:color w:val="CE5B00"/>
          <w:w w:val="99"/>
        </w:rPr>
        <w:t>$</w:t>
      </w:r>
      <w:r w:rsidR="0029427A">
        <w:rPr>
          <w:rFonts w:ascii="LM Mono 10" w:eastAsia="LM Mono 10" w:hAnsi="LM Mono 10" w:cs="LM Mono 10"/>
          <w:color w:val="000000"/>
          <w:w w:val="99"/>
        </w:rPr>
        <w:t>cluster)</w:t>
      </w:r>
    </w:p>
    <w:p w:rsidR="00AE0F67" w:rsidRDefault="00AE0F67">
      <w:pPr>
        <w:spacing w:line="200" w:lineRule="exact"/>
      </w:pPr>
      <w:r>
        <w:lastRenderedPageBreak/>
        <w:pict>
          <v:group id="_x0000_s1074" style="position:absolute;margin-left:69pt;margin-top:378pt;width:474pt;height:38pt;z-index:-1479;mso-position-horizontal-relative:page;mso-position-vertical-relative:page" coordorigin="1380,7560" coordsize="9480,760">
            <v:shape id="_x0000_s1075" style="position:absolute;left:1380;top:7560;width:9480;height:760" coordorigin="1380,7560" coordsize="9480,760" path="m1380,8320r9480,l10860,7560r-9480,l1380,8320xe" fillcolor="#f8f8f8" stroked="f">
              <v:path arrowok="t"/>
            </v:shape>
            <w10:wrap anchorx="page" anchory="page"/>
          </v:group>
        </w:pict>
      </w:r>
    </w:p>
    <w:p w:rsidR="00AE0F67" w:rsidRDefault="00AE0F67">
      <w:pPr>
        <w:spacing w:line="200" w:lineRule="exact"/>
      </w:pPr>
    </w:p>
    <w:p w:rsidR="00AE0F67" w:rsidRDefault="00AE0F67">
      <w:pPr>
        <w:spacing w:line="200" w:lineRule="exact"/>
      </w:pPr>
    </w:p>
    <w:p w:rsidR="00AE0F67" w:rsidRDefault="00AE0F67">
      <w:pPr>
        <w:spacing w:before="19" w:line="280" w:lineRule="exact"/>
        <w:rPr>
          <w:sz w:val="28"/>
          <w:szCs w:val="28"/>
        </w:rPr>
      </w:pPr>
    </w:p>
    <w:p w:rsidR="00AE0F67" w:rsidRDefault="00AE0F67">
      <w:pPr>
        <w:ind w:left="574"/>
        <w:rPr>
          <w:rFonts w:ascii="Arial" w:eastAsia="Arial" w:hAnsi="Arial" w:cs="Arial"/>
          <w:sz w:val="26"/>
          <w:szCs w:val="26"/>
        </w:rPr>
      </w:pPr>
      <w:r w:rsidRPr="00AE0F67">
        <w:pict>
          <v:group id="_x0000_s1072" style="position:absolute;left:0;text-align:left;margin-left:89.75pt;margin-top:-17.4pt;width:88.5pt;height:52.5pt;z-index:-1478;mso-position-horizontal-relative:page" coordorigin="1795,-348" coordsize="1770,1050">
            <v:shape id="_x0000_s1073" style="position:absolute;left:1795;top:-348;width:1770;height:1050" coordorigin="1795,-348" coordsize="1770,1050" path="m1795,702r1770,l3565,-348r-1770,l1795,702e" filled="f">
              <v:path arrowok="t"/>
            </v:shape>
            <w10:wrap anchorx="page"/>
          </v:group>
        </w:pict>
      </w:r>
      <w:r w:rsidRPr="00AE0F67">
        <w:pict>
          <v:shape id="_x0000_s1071" type="#_x0000_t202" style="position:absolute;left:0;text-align:left;margin-left:135.3pt;margin-top:-183.9pt;width:16.35pt;height:15.35pt;z-index:-1460;mso-position-horizontal-relative:page" filled="f" stroked="f">
            <v:textbox style="layout-flow:vertical;mso-layout-flow-alt:bottom-to-top" inset="0,0,0,0">
              <w:txbxContent>
                <w:p w:rsidR="00AE0F67" w:rsidRDefault="0029427A">
                  <w:pPr>
                    <w:spacing w:line="300" w:lineRule="exact"/>
                    <w:ind w:left="20" w:right="-43"/>
                    <w:rPr>
                      <w:rFonts w:ascii="Arial" w:eastAsia="Arial" w:hAnsi="Arial" w:cs="Arial"/>
                      <w:sz w:val="24"/>
                      <w:szCs w:val="24"/>
                    </w:rPr>
                  </w:pPr>
                  <w:r>
                    <w:rPr>
                      <w:rFonts w:ascii="Arial" w:eastAsia="Arial" w:hAnsi="Arial" w:cs="Arial"/>
                      <w:position w:val="4"/>
                      <w:sz w:val="24"/>
                      <w:szCs w:val="24"/>
                    </w:rPr>
                    <w:t>1</w:t>
                  </w:r>
                  <w:r>
                    <w:rPr>
                      <w:rFonts w:ascii="Arial" w:eastAsia="Arial" w:hAnsi="Arial" w:cs="Arial"/>
                      <w:position w:val="-1"/>
                      <w:sz w:val="24"/>
                      <w:szCs w:val="24"/>
                    </w:rPr>
                    <w:t>1</w:t>
                  </w:r>
                  <w:r>
                    <w:rPr>
                      <w:rFonts w:ascii="Arial" w:eastAsia="Arial" w:hAnsi="Arial" w:cs="Arial"/>
                      <w:position w:val="4"/>
                      <w:sz w:val="24"/>
                      <w:szCs w:val="24"/>
                    </w:rPr>
                    <w:t>3</w:t>
                  </w:r>
                  <w:r>
                    <w:rPr>
                      <w:rFonts w:ascii="Arial" w:eastAsia="Arial" w:hAnsi="Arial" w:cs="Arial"/>
                      <w:position w:val="-1"/>
                      <w:sz w:val="24"/>
                      <w:szCs w:val="24"/>
                    </w:rPr>
                    <w:t>0</w:t>
                  </w:r>
                </w:p>
              </w:txbxContent>
            </v:textbox>
            <w10:wrap anchorx="page"/>
          </v:shape>
        </w:pict>
      </w:r>
      <w:r w:rsidRPr="00AE0F67">
        <w:pict>
          <v:shape id="_x0000_s1070" type="#_x0000_t202" style="position:absolute;left:0;text-align:left;margin-left:196.5pt;margin-top:-199.55pt;width:18.7pt;height:33.4pt;z-index:-1451;mso-position-horizontal-relative:page" filled="f" stroked="f">
            <v:textbox style="layout-flow:vertical;mso-layout-flow-alt:bottom-to-top" inset="0,0,0,0">
              <w:txbxContent>
                <w:p w:rsidR="00AE0F67" w:rsidRDefault="0029427A">
                  <w:pPr>
                    <w:spacing w:line="340" w:lineRule="exact"/>
                    <w:ind w:left="20" w:right="-50"/>
                    <w:rPr>
                      <w:rFonts w:ascii="Arial" w:eastAsia="Arial" w:hAnsi="Arial" w:cs="Arial"/>
                      <w:sz w:val="24"/>
                      <w:szCs w:val="24"/>
                    </w:rPr>
                  </w:pPr>
                  <w:r>
                    <w:rPr>
                      <w:rFonts w:ascii="Arial" w:eastAsia="Arial" w:hAnsi="Arial" w:cs="Arial"/>
                      <w:position w:val="-2"/>
                      <w:sz w:val="24"/>
                      <w:szCs w:val="24"/>
                    </w:rPr>
                    <w:t>1</w:t>
                  </w:r>
                  <w:r>
                    <w:rPr>
                      <w:rFonts w:ascii="Arial" w:eastAsia="Arial" w:hAnsi="Arial" w:cs="Arial"/>
                      <w:position w:val="2"/>
                      <w:sz w:val="24"/>
                      <w:szCs w:val="24"/>
                    </w:rPr>
                    <w:t>1</w:t>
                  </w:r>
                  <w:r>
                    <w:rPr>
                      <w:rFonts w:ascii="Arial" w:eastAsia="Arial" w:hAnsi="Arial" w:cs="Arial"/>
                      <w:position w:val="-2"/>
                      <w:sz w:val="24"/>
                      <w:szCs w:val="24"/>
                    </w:rPr>
                    <w:t>1</w:t>
                  </w:r>
                  <w:r>
                    <w:rPr>
                      <w:rFonts w:ascii="Arial" w:eastAsia="Arial" w:hAnsi="Arial" w:cs="Arial"/>
                      <w:position w:val="2"/>
                      <w:sz w:val="24"/>
                      <w:szCs w:val="24"/>
                    </w:rPr>
                    <w:t>0</w:t>
                  </w:r>
                  <w:r>
                    <w:rPr>
                      <w:rFonts w:ascii="Arial" w:eastAsia="Arial" w:hAnsi="Arial" w:cs="Arial"/>
                      <w:position w:val="7"/>
                      <w:sz w:val="24"/>
                      <w:szCs w:val="24"/>
                    </w:rPr>
                    <w:t>1</w:t>
                  </w:r>
                  <w:r>
                    <w:rPr>
                      <w:rFonts w:ascii="Arial" w:eastAsia="Arial" w:hAnsi="Arial" w:cs="Arial"/>
                      <w:position w:val="-2"/>
                      <w:sz w:val="24"/>
                      <w:szCs w:val="24"/>
                    </w:rPr>
                    <w:t>7</w:t>
                  </w:r>
                  <w:r>
                    <w:rPr>
                      <w:rFonts w:ascii="Arial" w:eastAsia="Arial" w:hAnsi="Arial" w:cs="Arial"/>
                      <w:position w:val="2"/>
                      <w:sz w:val="24"/>
                      <w:szCs w:val="24"/>
                    </w:rPr>
                    <w:t>4</w:t>
                  </w:r>
                  <w:r>
                    <w:rPr>
                      <w:rFonts w:ascii="Arial" w:eastAsia="Arial" w:hAnsi="Arial" w:cs="Arial"/>
                      <w:position w:val="7"/>
                      <w:sz w:val="24"/>
                      <w:szCs w:val="24"/>
                    </w:rPr>
                    <w:t>09</w:t>
                  </w:r>
                </w:p>
              </w:txbxContent>
            </v:textbox>
            <w10:wrap anchorx="page"/>
          </v:shape>
        </w:pict>
      </w:r>
      <w:r w:rsidR="0029427A">
        <w:rPr>
          <w:rFonts w:ascii="Arial" w:eastAsia="Arial" w:hAnsi="Arial" w:cs="Arial"/>
          <w:sz w:val="26"/>
          <w:szCs w:val="26"/>
        </w:rPr>
        <w:t>Sepal.Length</w:t>
      </w:r>
    </w:p>
    <w:p w:rsidR="00AE0F67" w:rsidRDefault="00AE0F67">
      <w:pPr>
        <w:spacing w:before="5" w:line="180" w:lineRule="exact"/>
        <w:rPr>
          <w:sz w:val="18"/>
          <w:szCs w:val="18"/>
        </w:rPr>
      </w:pPr>
    </w:p>
    <w:p w:rsidR="00AE0F67" w:rsidRDefault="00AE0F67">
      <w:pPr>
        <w:spacing w:line="200" w:lineRule="exact"/>
      </w:pPr>
    </w:p>
    <w:p w:rsidR="00AE0F67" w:rsidRDefault="00AE0F67">
      <w:pPr>
        <w:spacing w:line="200" w:lineRule="exact"/>
      </w:pPr>
    </w:p>
    <w:p w:rsidR="00AE0F67" w:rsidRDefault="00AE0F67">
      <w:pPr>
        <w:ind w:left="353"/>
      </w:pPr>
      <w:r>
        <w:pict>
          <v:shape id="_x0000_s1069" type="#_x0000_t202" style="position:absolute;left:0;text-align:left;margin-left:70.9pt;margin-top:44.35pt;width:10pt;height:13.1pt;z-index:-1468;mso-position-horizontal-relative:page" filled="f" stroked="f">
            <v:textbox style="layout-flow:vertical;mso-layout-flow-alt:bottom-to-top" inset="0,0,0,0">
              <w:txbxContent>
                <w:p w:rsidR="00AE0F67" w:rsidRDefault="0029427A">
                  <w:pPr>
                    <w:spacing w:line="180" w:lineRule="exact"/>
                    <w:ind w:left="20" w:right="-24"/>
                    <w:rPr>
                      <w:rFonts w:ascii="Arial" w:eastAsia="Arial" w:hAnsi="Arial" w:cs="Arial"/>
                      <w:sz w:val="16"/>
                      <w:szCs w:val="16"/>
                    </w:rPr>
                  </w:pPr>
                  <w:r>
                    <w:rPr>
                      <w:rFonts w:ascii="Arial" w:eastAsia="Arial" w:hAnsi="Arial" w:cs="Arial"/>
                      <w:sz w:val="16"/>
                      <w:szCs w:val="16"/>
                    </w:rPr>
                    <w:t>2.0</w:t>
                  </w:r>
                </w:p>
              </w:txbxContent>
            </v:textbox>
            <w10:wrap anchorx="page"/>
          </v:shape>
        </w:pict>
      </w:r>
      <w:r>
        <w:pict>
          <v:shape id="_x0000_s1068" type="#_x0000_t202" style="position:absolute;left:0;text-align:left;margin-left:70.9pt;margin-top:24.1pt;width:10pt;height:13.1pt;z-index:-1467;mso-position-horizontal-relative:page" filled="f" stroked="f">
            <v:textbox style="layout-flow:vertical;mso-layout-flow-alt:bottom-to-top" inset="0,0,0,0">
              <w:txbxContent>
                <w:p w:rsidR="00AE0F67" w:rsidRDefault="0029427A">
                  <w:pPr>
                    <w:spacing w:line="180" w:lineRule="exact"/>
                    <w:ind w:left="20" w:right="-24"/>
                    <w:rPr>
                      <w:rFonts w:ascii="Arial" w:eastAsia="Arial" w:hAnsi="Arial" w:cs="Arial"/>
                      <w:sz w:val="16"/>
                      <w:szCs w:val="16"/>
                    </w:rPr>
                  </w:pPr>
                  <w:r>
                    <w:rPr>
                      <w:rFonts w:ascii="Arial" w:eastAsia="Arial" w:hAnsi="Arial" w:cs="Arial"/>
                      <w:sz w:val="16"/>
                      <w:szCs w:val="16"/>
                    </w:rPr>
                    <w:t>3.0</w:t>
                  </w:r>
                </w:p>
              </w:txbxContent>
            </v:textbox>
            <w10:wrap anchorx="page"/>
          </v:shape>
        </w:pict>
      </w:r>
      <w:r>
        <w:pict>
          <v:shape id="_x0000_s1067" type="#_x0000_t202" style="position:absolute;left:0;text-align:left;margin-left:70.9pt;margin-top:3.85pt;width:10pt;height:13.1pt;z-index:-1466;mso-position-horizontal-relative:page" filled="f" stroked="f">
            <v:textbox style="layout-flow:vertical;mso-layout-flow-alt:bottom-to-top" inset="0,0,0,0">
              <w:txbxContent>
                <w:p w:rsidR="00AE0F67" w:rsidRDefault="0029427A">
                  <w:pPr>
                    <w:spacing w:line="180" w:lineRule="exact"/>
                    <w:ind w:left="20" w:right="-24"/>
                    <w:rPr>
                      <w:rFonts w:ascii="Arial" w:eastAsia="Arial" w:hAnsi="Arial" w:cs="Arial"/>
                      <w:sz w:val="16"/>
                      <w:szCs w:val="16"/>
                    </w:rPr>
                  </w:pPr>
                  <w:r>
                    <w:rPr>
                      <w:rFonts w:ascii="Arial" w:eastAsia="Arial" w:hAnsi="Arial" w:cs="Arial"/>
                      <w:sz w:val="16"/>
                      <w:szCs w:val="16"/>
                    </w:rPr>
                    <w:t>4.0</w:t>
                  </w:r>
                </w:p>
              </w:txbxContent>
            </v:textbox>
            <w10:wrap anchorx="page"/>
          </v:shape>
        </w:pict>
      </w:r>
      <w:r w:rsidR="00FC37EC">
        <w:pict>
          <v:shape id="_x0000_i1031" type="#_x0000_t75" style="width:93.75pt;height:53.25pt">
            <v:imagedata r:id="rId26" o:title=""/>
          </v:shape>
        </w:pict>
      </w:r>
    </w:p>
    <w:p w:rsidR="00AE0F67" w:rsidRDefault="00AE0F67">
      <w:pPr>
        <w:spacing w:before="5" w:line="160" w:lineRule="exact"/>
        <w:rPr>
          <w:sz w:val="17"/>
          <w:szCs w:val="17"/>
        </w:rPr>
      </w:pPr>
    </w:p>
    <w:p w:rsidR="00AE0F67" w:rsidRDefault="00AE0F67">
      <w:pPr>
        <w:ind w:left="448"/>
      </w:pPr>
      <w:r>
        <w:pict>
          <v:shape id="_x0000_s1065" type="#_x0000_t75" style="position:absolute;left:0;text-align:left;margin-left:187.4pt;margin-top:0;width:89.25pt;height:53.25pt;z-index:-1476;mso-position-horizontal-relative:page">
            <v:imagedata r:id="rId27" o:title=""/>
            <w10:wrap anchorx="page"/>
          </v:shape>
        </w:pict>
      </w:r>
      <w:r w:rsidR="00FC37EC">
        <w:pict>
          <v:shape id="_x0000_i1032" type="#_x0000_t75" style="width:89.25pt;height:53.25pt">
            <v:imagedata r:id="rId28" o:title=""/>
          </v:shape>
        </w:pict>
      </w:r>
    </w:p>
    <w:p w:rsidR="00AE0F67" w:rsidRDefault="00AE0F67">
      <w:pPr>
        <w:spacing w:before="5" w:line="160" w:lineRule="exact"/>
        <w:rPr>
          <w:sz w:val="17"/>
          <w:szCs w:val="17"/>
        </w:rPr>
      </w:pPr>
    </w:p>
    <w:p w:rsidR="00AE0F67" w:rsidRDefault="00AE0F67">
      <w:pPr>
        <w:ind w:left="353"/>
      </w:pPr>
      <w:r>
        <w:pict>
          <v:shape id="_x0000_s1063" type="#_x0000_t75" style="position:absolute;left:0;text-align:left;margin-left:187.4pt;margin-top:0;width:89.25pt;height:53.25pt;z-index:-1475;mso-position-horizontal-relative:page">
            <v:imagedata r:id="rId29" o:title=""/>
            <w10:wrap anchorx="page"/>
          </v:shape>
        </w:pict>
      </w:r>
      <w:r>
        <w:pict>
          <v:shape id="_x0000_s1062" type="#_x0000_t202" style="position:absolute;left:0;text-align:left;margin-left:70.9pt;margin-top:36.25pt;width:10pt;height:13.1pt;z-index:-1471;mso-position-horizontal-relative:page" filled="f" stroked="f">
            <v:textbox style="layout-flow:vertical;mso-layout-flow-alt:bottom-to-top" inset="0,0,0,0">
              <w:txbxContent>
                <w:p w:rsidR="00AE0F67" w:rsidRDefault="0029427A">
                  <w:pPr>
                    <w:spacing w:line="180" w:lineRule="exact"/>
                    <w:ind w:left="20" w:right="-24"/>
                    <w:rPr>
                      <w:rFonts w:ascii="Arial" w:eastAsia="Arial" w:hAnsi="Arial" w:cs="Arial"/>
                      <w:sz w:val="16"/>
                      <w:szCs w:val="16"/>
                    </w:rPr>
                  </w:pPr>
                  <w:r>
                    <w:rPr>
                      <w:rFonts w:ascii="Arial" w:eastAsia="Arial" w:hAnsi="Arial" w:cs="Arial"/>
                      <w:sz w:val="16"/>
                      <w:szCs w:val="16"/>
                    </w:rPr>
                    <w:t>0.5</w:t>
                  </w:r>
                </w:p>
              </w:txbxContent>
            </v:textbox>
            <w10:wrap anchorx="page"/>
          </v:shape>
        </w:pict>
      </w:r>
      <w:r>
        <w:pict>
          <v:shape id="_x0000_s1061" type="#_x0000_t202" style="position:absolute;left:0;text-align:left;margin-left:70.9pt;margin-top:16pt;width:10pt;height:13.1pt;z-index:-1470;mso-position-horizontal-relative:page" filled="f" stroked="f">
            <v:textbox style="layout-flow:vertical;mso-layout-flow-alt:bottom-to-top" inset="0,0,0,0">
              <w:txbxContent>
                <w:p w:rsidR="00AE0F67" w:rsidRDefault="0029427A">
                  <w:pPr>
                    <w:spacing w:line="180" w:lineRule="exact"/>
                    <w:ind w:left="20" w:right="-24"/>
                    <w:rPr>
                      <w:rFonts w:ascii="Arial" w:eastAsia="Arial" w:hAnsi="Arial" w:cs="Arial"/>
                      <w:sz w:val="16"/>
                      <w:szCs w:val="16"/>
                    </w:rPr>
                  </w:pPr>
                  <w:r>
                    <w:rPr>
                      <w:rFonts w:ascii="Arial" w:eastAsia="Arial" w:hAnsi="Arial" w:cs="Arial"/>
                      <w:sz w:val="16"/>
                      <w:szCs w:val="16"/>
                    </w:rPr>
                    <w:t>1.5</w:t>
                  </w:r>
                </w:p>
              </w:txbxContent>
            </v:textbox>
            <w10:wrap anchorx="page"/>
          </v:shape>
        </w:pict>
      </w:r>
      <w:r>
        <w:pict>
          <v:shape id="_x0000_s1060" type="#_x0000_t202" style="position:absolute;left:0;text-align:left;margin-left:70.9pt;margin-top:-4.25pt;width:10pt;height:13.1pt;z-index:-1469;mso-position-horizontal-relative:page" filled="f" stroked="f">
            <v:textbox style="layout-flow:vertical;mso-layout-flow-alt:bottom-to-top" inset="0,0,0,0">
              <w:txbxContent>
                <w:p w:rsidR="00AE0F67" w:rsidRDefault="0029427A">
                  <w:pPr>
                    <w:spacing w:line="180" w:lineRule="exact"/>
                    <w:ind w:left="20" w:right="-24"/>
                    <w:rPr>
                      <w:rFonts w:ascii="Arial" w:eastAsia="Arial" w:hAnsi="Arial" w:cs="Arial"/>
                      <w:sz w:val="16"/>
                      <w:szCs w:val="16"/>
                    </w:rPr>
                  </w:pPr>
                  <w:r>
                    <w:rPr>
                      <w:rFonts w:ascii="Arial" w:eastAsia="Arial" w:hAnsi="Arial" w:cs="Arial"/>
                      <w:sz w:val="16"/>
                      <w:szCs w:val="16"/>
                    </w:rPr>
                    <w:t>2.5</w:t>
                  </w:r>
                </w:p>
              </w:txbxContent>
            </v:textbox>
            <w10:wrap anchorx="page"/>
          </v:shape>
        </w:pict>
      </w:r>
      <w:r w:rsidR="00FC37EC">
        <w:pict>
          <v:shape id="_x0000_i1033" type="#_x0000_t75" style="width:93.75pt;height:57.75pt">
            <v:imagedata r:id="rId30" o:title=""/>
          </v:shape>
        </w:pict>
      </w:r>
    </w:p>
    <w:p w:rsidR="00AE0F67" w:rsidRDefault="0029427A">
      <w:pPr>
        <w:spacing w:before="89"/>
        <w:ind w:left="501"/>
        <w:rPr>
          <w:rFonts w:ascii="Arial" w:eastAsia="Arial" w:hAnsi="Arial" w:cs="Arial"/>
          <w:sz w:val="16"/>
          <w:szCs w:val="16"/>
        </w:rPr>
      </w:pPr>
      <w:r>
        <w:rPr>
          <w:rFonts w:ascii="Arial" w:eastAsia="Arial" w:hAnsi="Arial" w:cs="Arial"/>
          <w:sz w:val="16"/>
          <w:szCs w:val="16"/>
        </w:rPr>
        <w:t>4.5     5.5     6.5     7.5</w:t>
      </w:r>
    </w:p>
    <w:p w:rsidR="00AE0F67" w:rsidRDefault="0029427A">
      <w:pPr>
        <w:spacing w:before="2" w:line="160" w:lineRule="exact"/>
        <w:rPr>
          <w:sz w:val="17"/>
          <w:szCs w:val="17"/>
        </w:rPr>
      </w:pPr>
      <w:r>
        <w:br w:type="column"/>
      </w:r>
    </w:p>
    <w:p w:rsidR="00AE0F67" w:rsidRDefault="00AE0F67">
      <w:pPr>
        <w:rPr>
          <w:rFonts w:ascii="Arial" w:eastAsia="Arial" w:hAnsi="Arial" w:cs="Arial"/>
          <w:sz w:val="16"/>
          <w:szCs w:val="16"/>
        </w:rPr>
      </w:pPr>
      <w:r w:rsidRPr="00AE0F67">
        <w:pict>
          <v:shape id="_x0000_s1058" type="#_x0000_t202" style="position:absolute;margin-left:147.05pt;margin-top:-157.05pt;width:18.7pt;height:24.85pt;z-index:-1458;mso-position-horizontal-relative:page" filled="f" stroked="f">
            <v:textbox style="layout-flow:vertical;mso-layout-flow-alt:bottom-to-top" inset="0,0,0,0">
              <w:txbxContent>
                <w:p w:rsidR="00AE0F67" w:rsidRDefault="0029427A">
                  <w:pPr>
                    <w:spacing w:line="360" w:lineRule="exact"/>
                    <w:ind w:left="20" w:right="-50"/>
                    <w:rPr>
                      <w:rFonts w:ascii="Arial" w:eastAsia="Arial" w:hAnsi="Arial" w:cs="Arial"/>
                      <w:sz w:val="24"/>
                      <w:szCs w:val="24"/>
                    </w:rPr>
                  </w:pPr>
                  <w:r>
                    <w:rPr>
                      <w:rFonts w:ascii="Arial" w:eastAsia="Arial" w:hAnsi="Arial" w:cs="Arial"/>
                      <w:position w:val="3"/>
                      <w:sz w:val="24"/>
                      <w:szCs w:val="24"/>
                    </w:rPr>
                    <w:t>1</w:t>
                  </w:r>
                  <w:r>
                    <w:rPr>
                      <w:rFonts w:ascii="Arial" w:eastAsia="Arial" w:hAnsi="Arial" w:cs="Arial"/>
                      <w:position w:val="-2"/>
                      <w:sz w:val="24"/>
                      <w:szCs w:val="24"/>
                    </w:rPr>
                    <w:t>1</w:t>
                  </w:r>
                  <w:r>
                    <w:rPr>
                      <w:rFonts w:ascii="Arial" w:eastAsia="Arial" w:hAnsi="Arial" w:cs="Arial"/>
                      <w:position w:val="3"/>
                      <w:sz w:val="24"/>
                      <w:szCs w:val="24"/>
                    </w:rPr>
                    <w:t>2</w:t>
                  </w:r>
                  <w:r>
                    <w:rPr>
                      <w:rFonts w:ascii="Arial" w:eastAsia="Arial" w:hAnsi="Arial" w:cs="Arial"/>
                      <w:position w:val="-2"/>
                      <w:sz w:val="24"/>
                      <w:szCs w:val="24"/>
                    </w:rPr>
                    <w:t>1</w:t>
                  </w:r>
                  <w:r>
                    <w:rPr>
                      <w:rFonts w:ascii="Arial" w:eastAsia="Arial" w:hAnsi="Arial" w:cs="Arial"/>
                      <w:position w:val="8"/>
                      <w:sz w:val="24"/>
                      <w:szCs w:val="24"/>
                    </w:rPr>
                    <w:t>6</w:t>
                  </w:r>
                  <w:r>
                    <w:rPr>
                      <w:rFonts w:ascii="Arial" w:eastAsia="Arial" w:hAnsi="Arial" w:cs="Arial"/>
                      <w:position w:val="3"/>
                      <w:sz w:val="24"/>
                      <w:szCs w:val="24"/>
                    </w:rPr>
                    <w:t>3</w:t>
                  </w:r>
                  <w:r>
                    <w:rPr>
                      <w:rFonts w:ascii="Arial" w:eastAsia="Arial" w:hAnsi="Arial" w:cs="Arial"/>
                      <w:position w:val="-2"/>
                      <w:sz w:val="24"/>
                      <w:szCs w:val="24"/>
                    </w:rPr>
                    <w:t>8</w:t>
                  </w:r>
                </w:p>
              </w:txbxContent>
            </v:textbox>
            <w10:wrap anchorx="page"/>
          </v:shape>
        </w:pict>
      </w:r>
      <w:r w:rsidR="0029427A">
        <w:rPr>
          <w:rFonts w:ascii="Arial" w:eastAsia="Arial" w:hAnsi="Arial" w:cs="Arial"/>
          <w:sz w:val="16"/>
          <w:szCs w:val="16"/>
        </w:rPr>
        <w:t>2.0          3.0          4.0</w:t>
      </w:r>
    </w:p>
    <w:p w:rsidR="00AE0F67" w:rsidRDefault="00AE0F67">
      <w:pPr>
        <w:spacing w:before="92"/>
        <w:ind w:left="38"/>
      </w:pPr>
      <w:r>
        <w:pict>
          <v:shape id="_x0000_s1057" type="#_x0000_t202" style="position:absolute;left:0;text-align:left;margin-left:231.8pt;margin-top:-176.05pt;width:18.7pt;height:39.7pt;z-index:-1446;mso-position-horizontal-relative:page" filled="f" stroked="f">
            <v:textbox style="layout-flow:vertical;mso-layout-flow-alt:bottom-to-top" inset="0,0,0,0">
              <w:txbxContent>
                <w:p w:rsidR="00AE0F67" w:rsidRDefault="0029427A">
                  <w:pPr>
                    <w:spacing w:line="340" w:lineRule="exact"/>
                    <w:ind w:left="20" w:right="-50"/>
                    <w:rPr>
                      <w:rFonts w:ascii="Arial" w:eastAsia="Arial" w:hAnsi="Arial" w:cs="Arial"/>
                      <w:sz w:val="24"/>
                      <w:szCs w:val="24"/>
                    </w:rPr>
                  </w:pPr>
                  <w:r>
                    <w:rPr>
                      <w:rFonts w:ascii="Arial" w:eastAsia="Arial" w:hAnsi="Arial" w:cs="Arial"/>
                      <w:position w:val="7"/>
                      <w:sz w:val="24"/>
                      <w:szCs w:val="24"/>
                    </w:rPr>
                    <w:t>14</w:t>
                  </w:r>
                  <w:r>
                    <w:rPr>
                      <w:rFonts w:ascii="Arial" w:eastAsia="Arial" w:hAnsi="Arial" w:cs="Arial"/>
                      <w:position w:val="-2"/>
                      <w:sz w:val="24"/>
                      <w:szCs w:val="24"/>
                    </w:rPr>
                    <w:t>1</w:t>
                  </w:r>
                  <w:r>
                    <w:rPr>
                      <w:rFonts w:ascii="Arial" w:eastAsia="Arial" w:hAnsi="Arial" w:cs="Arial"/>
                      <w:position w:val="7"/>
                      <w:sz w:val="24"/>
                      <w:szCs w:val="24"/>
                    </w:rPr>
                    <w:t>3</w:t>
                  </w:r>
                  <w:r>
                    <w:rPr>
                      <w:rFonts w:ascii="Arial" w:eastAsia="Arial" w:hAnsi="Arial" w:cs="Arial"/>
                      <w:position w:val="-2"/>
                      <w:sz w:val="24"/>
                      <w:szCs w:val="24"/>
                    </w:rPr>
                    <w:t>1</w:t>
                  </w:r>
                  <w:r>
                    <w:rPr>
                      <w:rFonts w:ascii="Arial" w:eastAsia="Arial" w:hAnsi="Arial" w:cs="Arial"/>
                      <w:position w:val="2"/>
                      <w:sz w:val="24"/>
                      <w:szCs w:val="24"/>
                    </w:rPr>
                    <w:t>1</w:t>
                  </w:r>
                  <w:r>
                    <w:rPr>
                      <w:rFonts w:ascii="Arial" w:eastAsia="Arial" w:hAnsi="Arial" w:cs="Arial"/>
                      <w:position w:val="-2"/>
                      <w:sz w:val="24"/>
                      <w:szCs w:val="24"/>
                    </w:rPr>
                    <w:t>2</w:t>
                  </w:r>
                  <w:r>
                    <w:rPr>
                      <w:rFonts w:ascii="Arial" w:eastAsia="Arial" w:hAnsi="Arial" w:cs="Arial"/>
                      <w:position w:val="2"/>
                      <w:sz w:val="24"/>
                      <w:szCs w:val="24"/>
                    </w:rPr>
                    <w:t>35</w:t>
                  </w:r>
                </w:p>
              </w:txbxContent>
            </v:textbox>
            <w10:wrap anchorx="page"/>
          </v:shape>
        </w:pict>
      </w:r>
      <w:r w:rsidR="00FC37EC">
        <w:pict>
          <v:shape id="_x0000_i1034" type="#_x0000_t75" style="width:89.25pt;height:57.75pt">
            <v:imagedata r:id="rId31" o:title=""/>
          </v:shape>
        </w:pict>
      </w:r>
    </w:p>
    <w:p w:rsidR="00AE0F67" w:rsidRDefault="00AE0F67">
      <w:pPr>
        <w:spacing w:before="2" w:line="120" w:lineRule="exact"/>
        <w:rPr>
          <w:sz w:val="13"/>
          <w:szCs w:val="13"/>
        </w:rPr>
      </w:pPr>
    </w:p>
    <w:p w:rsidR="00AE0F67" w:rsidRDefault="00AE0F67">
      <w:pPr>
        <w:spacing w:line="200" w:lineRule="exact"/>
      </w:pPr>
    </w:p>
    <w:p w:rsidR="00AE0F67" w:rsidRDefault="00AE0F67">
      <w:pPr>
        <w:spacing w:line="200" w:lineRule="exact"/>
      </w:pPr>
    </w:p>
    <w:p w:rsidR="00AE0F67" w:rsidRDefault="00AE0F67">
      <w:pPr>
        <w:ind w:left="230"/>
        <w:rPr>
          <w:rFonts w:ascii="Arial" w:eastAsia="Arial" w:hAnsi="Arial" w:cs="Arial"/>
          <w:sz w:val="26"/>
          <w:szCs w:val="26"/>
        </w:rPr>
      </w:pPr>
      <w:r w:rsidRPr="00AE0F67">
        <w:pict>
          <v:group id="_x0000_s1054" style="position:absolute;left:0;text-align:left;margin-left:187.75pt;margin-top:-17.5pt;width:88.5pt;height:52.5pt;z-index:-1477;mso-position-horizontal-relative:page" coordorigin="3755,-350" coordsize="1770,1050">
            <v:shape id="_x0000_s1055" style="position:absolute;left:3755;top:-350;width:1770;height:1050" coordorigin="3755,-350" coordsize="1770,1050" path="m3755,700r1770,l5525,-350r-1770,l3755,700e" filled="f">
              <v:path arrowok="t"/>
            </v:shape>
            <w10:wrap anchorx="page"/>
          </v:group>
        </w:pict>
      </w:r>
      <w:r w:rsidR="0029427A">
        <w:rPr>
          <w:rFonts w:ascii="Arial" w:eastAsia="Arial" w:hAnsi="Arial" w:cs="Arial"/>
          <w:sz w:val="26"/>
          <w:szCs w:val="26"/>
        </w:rPr>
        <w:t>Sepal.Width</w:t>
      </w:r>
    </w:p>
    <w:p w:rsidR="00AE0F67" w:rsidRDefault="0029427A">
      <w:pPr>
        <w:spacing w:before="3" w:line="140" w:lineRule="exact"/>
        <w:rPr>
          <w:sz w:val="14"/>
          <w:szCs w:val="14"/>
        </w:rPr>
      </w:pPr>
      <w:r>
        <w:br w:type="column"/>
      </w:r>
    </w:p>
    <w:p w:rsidR="00AE0F67" w:rsidRDefault="00AE0F67">
      <w:pPr>
        <w:spacing w:line="200" w:lineRule="exact"/>
      </w:pPr>
    </w:p>
    <w:p w:rsidR="00AE0F67" w:rsidRDefault="00AE0F67">
      <w:pPr>
        <w:spacing w:line="200" w:lineRule="exact"/>
      </w:pPr>
    </w:p>
    <w:p w:rsidR="00AE0F67" w:rsidRDefault="00AE0F67">
      <w:r>
        <w:pict>
          <v:shape id="_x0000_s1053" type="#_x0000_t202" style="position:absolute;margin-left:252.95pt;margin-top:-181.25pt;width:18.7pt;height:23.85pt;z-index:-1443;mso-position-horizontal-relative:page" filled="f" stroked="f">
            <v:textbox style="layout-flow:vertical;mso-layout-flow-alt:bottom-to-top" inset="0,0,0,0">
              <w:txbxContent>
                <w:p w:rsidR="00AE0F67" w:rsidRDefault="0029427A">
                  <w:pPr>
                    <w:spacing w:line="340" w:lineRule="exact"/>
                    <w:ind w:left="20" w:right="-50"/>
                    <w:rPr>
                      <w:rFonts w:ascii="Arial" w:eastAsia="Arial" w:hAnsi="Arial" w:cs="Arial"/>
                      <w:sz w:val="24"/>
                      <w:szCs w:val="24"/>
                    </w:rPr>
                  </w:pPr>
                  <w:r>
                    <w:rPr>
                      <w:rFonts w:ascii="Arial" w:eastAsia="Arial" w:hAnsi="Arial" w:cs="Arial"/>
                      <w:position w:val="2"/>
                      <w:sz w:val="24"/>
                      <w:szCs w:val="24"/>
                    </w:rPr>
                    <w:t>6</w:t>
                  </w:r>
                  <w:r>
                    <w:rPr>
                      <w:rFonts w:ascii="Arial" w:eastAsia="Arial" w:hAnsi="Arial" w:cs="Arial"/>
                      <w:position w:val="-2"/>
                      <w:sz w:val="24"/>
                      <w:szCs w:val="24"/>
                    </w:rPr>
                    <w:t>8</w:t>
                  </w:r>
                  <w:r>
                    <w:rPr>
                      <w:rFonts w:ascii="Arial" w:eastAsia="Arial" w:hAnsi="Arial" w:cs="Arial"/>
                      <w:position w:val="7"/>
                      <w:sz w:val="24"/>
                      <w:szCs w:val="24"/>
                    </w:rPr>
                    <w:t>1</w:t>
                  </w:r>
                  <w:r>
                    <w:rPr>
                      <w:rFonts w:ascii="Arial" w:eastAsia="Arial" w:hAnsi="Arial" w:cs="Arial"/>
                      <w:position w:val="2"/>
                      <w:sz w:val="24"/>
                      <w:szCs w:val="24"/>
                    </w:rPr>
                    <w:t>9</w:t>
                  </w:r>
                  <w:r>
                    <w:rPr>
                      <w:rFonts w:ascii="Arial" w:eastAsia="Arial" w:hAnsi="Arial" w:cs="Arial"/>
                      <w:position w:val="-2"/>
                      <w:sz w:val="24"/>
                      <w:szCs w:val="24"/>
                    </w:rPr>
                    <w:t>8</w:t>
                  </w:r>
                  <w:r>
                    <w:rPr>
                      <w:rFonts w:ascii="Arial" w:eastAsia="Arial" w:hAnsi="Arial" w:cs="Arial"/>
                      <w:position w:val="7"/>
                      <w:sz w:val="24"/>
                      <w:szCs w:val="24"/>
                    </w:rPr>
                    <w:t>20</w:t>
                  </w:r>
                </w:p>
              </w:txbxContent>
            </v:textbox>
            <w10:wrap anchorx="page"/>
          </v:shape>
        </w:pict>
      </w:r>
      <w:r>
        <w:pict>
          <v:shape id="_x0000_s1052" type="#_x0000_t202" style="position:absolute;margin-left:351.8pt;margin-top:-179.5pt;width:18.7pt;height:23.35pt;z-index:-1426;mso-position-horizontal-relative:page" filled="f" stroked="f">
            <v:textbox style="layout-flow:vertical;mso-layout-flow-alt:bottom-to-top" inset="0,0,0,0">
              <w:txbxContent>
                <w:p w:rsidR="00AE0F67" w:rsidRDefault="0029427A">
                  <w:pPr>
                    <w:spacing w:line="340" w:lineRule="exact"/>
                    <w:ind w:left="20" w:right="-50"/>
                    <w:rPr>
                      <w:rFonts w:ascii="Arial" w:eastAsia="Arial" w:hAnsi="Arial" w:cs="Arial"/>
                      <w:sz w:val="24"/>
                      <w:szCs w:val="24"/>
                    </w:rPr>
                  </w:pPr>
                  <w:r>
                    <w:rPr>
                      <w:rFonts w:ascii="Arial" w:eastAsia="Arial" w:hAnsi="Arial" w:cs="Arial"/>
                      <w:position w:val="-2"/>
                      <w:sz w:val="24"/>
                      <w:szCs w:val="24"/>
                    </w:rPr>
                    <w:t>5</w:t>
                  </w:r>
                  <w:r>
                    <w:rPr>
                      <w:rFonts w:ascii="Arial" w:eastAsia="Arial" w:hAnsi="Arial" w:cs="Arial"/>
                      <w:position w:val="7"/>
                      <w:sz w:val="24"/>
                      <w:szCs w:val="24"/>
                    </w:rPr>
                    <w:t>8</w:t>
                  </w:r>
                  <w:r>
                    <w:rPr>
                      <w:rFonts w:ascii="Arial" w:eastAsia="Arial" w:hAnsi="Arial" w:cs="Arial"/>
                      <w:position w:val="-2"/>
                      <w:sz w:val="24"/>
                      <w:szCs w:val="24"/>
                    </w:rPr>
                    <w:t>4</w:t>
                  </w:r>
                  <w:r>
                    <w:rPr>
                      <w:rFonts w:ascii="Arial" w:eastAsia="Arial" w:hAnsi="Arial" w:cs="Arial"/>
                      <w:position w:val="2"/>
                      <w:sz w:val="24"/>
                      <w:szCs w:val="24"/>
                    </w:rPr>
                    <w:t>6</w:t>
                  </w:r>
                  <w:r>
                    <w:rPr>
                      <w:rFonts w:ascii="Arial" w:eastAsia="Arial" w:hAnsi="Arial" w:cs="Arial"/>
                      <w:position w:val="7"/>
                      <w:sz w:val="24"/>
                      <w:szCs w:val="24"/>
                    </w:rPr>
                    <w:t>0</w:t>
                  </w:r>
                  <w:r>
                    <w:rPr>
                      <w:rFonts w:ascii="Arial" w:eastAsia="Arial" w:hAnsi="Arial" w:cs="Arial"/>
                      <w:position w:val="2"/>
                      <w:sz w:val="24"/>
                      <w:szCs w:val="24"/>
                    </w:rPr>
                    <w:t>0</w:t>
                  </w:r>
                </w:p>
              </w:txbxContent>
            </v:textbox>
            <w10:wrap anchorx="page"/>
          </v:shape>
        </w:pict>
      </w:r>
      <w:r w:rsidR="00FC37EC">
        <w:pict>
          <v:shape id="_x0000_i1035" type="#_x0000_t75" style="width:89.25pt;height:53.25pt">
            <v:imagedata r:id="rId32" o:title=""/>
          </v:shape>
        </w:pict>
      </w:r>
    </w:p>
    <w:p w:rsidR="00AE0F67" w:rsidRDefault="00AE0F67">
      <w:pPr>
        <w:spacing w:before="5" w:line="160" w:lineRule="exact"/>
        <w:rPr>
          <w:sz w:val="17"/>
          <w:szCs w:val="17"/>
        </w:rPr>
      </w:pPr>
    </w:p>
    <w:p w:rsidR="00AE0F67" w:rsidRDefault="00FC37EC">
      <w:r>
        <w:pict>
          <v:shape id="_x0000_i1036" type="#_x0000_t75" style="width:89.25pt;height:53.25pt">
            <v:imagedata r:id="rId33" o:title=""/>
          </v:shape>
        </w:pict>
      </w:r>
    </w:p>
    <w:p w:rsidR="00AE0F67" w:rsidRDefault="00AE0F67">
      <w:pPr>
        <w:spacing w:before="8" w:line="120" w:lineRule="exact"/>
        <w:rPr>
          <w:sz w:val="12"/>
          <w:szCs w:val="12"/>
        </w:rPr>
      </w:pPr>
    </w:p>
    <w:p w:rsidR="00AE0F67" w:rsidRDefault="00AE0F67">
      <w:pPr>
        <w:spacing w:line="200" w:lineRule="exact"/>
      </w:pPr>
    </w:p>
    <w:p w:rsidR="00AE0F67" w:rsidRDefault="00AE0F67">
      <w:pPr>
        <w:spacing w:line="200" w:lineRule="exact"/>
      </w:pPr>
    </w:p>
    <w:p w:rsidR="00AE0F67" w:rsidRDefault="00AE0F67">
      <w:pPr>
        <w:ind w:left="129" w:right="129"/>
        <w:jc w:val="center"/>
        <w:rPr>
          <w:rFonts w:ascii="Arial" w:eastAsia="Arial" w:hAnsi="Arial" w:cs="Arial"/>
          <w:sz w:val="26"/>
          <w:szCs w:val="26"/>
        </w:rPr>
      </w:pPr>
      <w:r w:rsidRPr="00AE0F67">
        <w:pict>
          <v:group id="_x0000_s1048" style="position:absolute;left:0;text-align:left;margin-left:285.75pt;margin-top:-17.3pt;width:88.5pt;height:52.5pt;z-index:-1474;mso-position-horizontal-relative:page" coordorigin="5715,-346" coordsize="1770,1050">
            <v:shape id="_x0000_s1049" style="position:absolute;left:5715;top:-346;width:1770;height:1050" coordorigin="5715,-346" coordsize="1770,1050" path="m5715,704r1770,l7485,-346r-1770,l5715,704e" filled="f">
              <v:path arrowok="t"/>
            </v:shape>
            <w10:wrap anchorx="page"/>
          </v:group>
        </w:pict>
      </w:r>
      <w:r w:rsidR="0029427A">
        <w:rPr>
          <w:rFonts w:ascii="Arial" w:eastAsia="Arial" w:hAnsi="Arial" w:cs="Arial"/>
          <w:sz w:val="26"/>
          <w:szCs w:val="26"/>
        </w:rPr>
        <w:t>Petal.Length</w:t>
      </w:r>
    </w:p>
    <w:p w:rsidR="00AE0F67" w:rsidRDefault="00AE0F67">
      <w:pPr>
        <w:spacing w:before="8" w:line="180" w:lineRule="exact"/>
        <w:rPr>
          <w:sz w:val="18"/>
          <w:szCs w:val="18"/>
        </w:rPr>
      </w:pPr>
    </w:p>
    <w:p w:rsidR="00AE0F67" w:rsidRDefault="00AE0F67">
      <w:pPr>
        <w:spacing w:line="200" w:lineRule="exact"/>
      </w:pPr>
    </w:p>
    <w:p w:rsidR="00AE0F67" w:rsidRDefault="00AE0F67">
      <w:pPr>
        <w:spacing w:line="200" w:lineRule="exact"/>
      </w:pPr>
    </w:p>
    <w:p w:rsidR="00AE0F67" w:rsidRDefault="00FC37EC">
      <w:r>
        <w:pict>
          <v:shape id="_x0000_i1037" type="#_x0000_t75" style="width:89.25pt;height:57.75pt">
            <v:imagedata r:id="rId34" o:title=""/>
          </v:shape>
        </w:pict>
      </w:r>
    </w:p>
    <w:p w:rsidR="00AE0F67" w:rsidRDefault="0029427A">
      <w:pPr>
        <w:spacing w:before="89"/>
        <w:ind w:left="-3" w:right="-31"/>
        <w:jc w:val="center"/>
        <w:rPr>
          <w:rFonts w:ascii="Arial" w:eastAsia="Arial" w:hAnsi="Arial" w:cs="Arial"/>
          <w:sz w:val="16"/>
          <w:szCs w:val="16"/>
        </w:rPr>
      </w:pPr>
      <w:r>
        <w:rPr>
          <w:rFonts w:ascii="Arial" w:eastAsia="Arial" w:hAnsi="Arial" w:cs="Arial"/>
          <w:sz w:val="16"/>
          <w:szCs w:val="16"/>
        </w:rPr>
        <w:t>1    2    3    4    5    6    7</w:t>
      </w:r>
    </w:p>
    <w:p w:rsidR="00AE0F67" w:rsidRDefault="0029427A">
      <w:pPr>
        <w:spacing w:before="2" w:line="160" w:lineRule="exact"/>
        <w:rPr>
          <w:sz w:val="17"/>
          <w:szCs w:val="17"/>
        </w:rPr>
      </w:pPr>
      <w:r>
        <w:br w:type="column"/>
      </w:r>
    </w:p>
    <w:p w:rsidR="00AE0F67" w:rsidRDefault="00AE0F67">
      <w:pPr>
        <w:ind w:left="235"/>
        <w:rPr>
          <w:rFonts w:ascii="Arial" w:eastAsia="Arial" w:hAnsi="Arial" w:cs="Arial"/>
          <w:sz w:val="16"/>
          <w:szCs w:val="16"/>
        </w:rPr>
      </w:pPr>
      <w:r w:rsidRPr="00AE0F67">
        <w:pict>
          <v:shape id="_x0000_s1046" type="#_x0000_t202" style="position:absolute;left:0;text-align:left;margin-left:274.15pt;margin-top:-155.5pt;width:18.7pt;height:16.65pt;z-index:-1440;mso-position-horizontal-relative:page" filled="f" stroked="f">
            <v:textbox style="layout-flow:vertical;mso-layout-flow-alt:bottom-to-top" inset="0,0,0,0">
              <w:txbxContent>
                <w:p w:rsidR="00AE0F67" w:rsidRDefault="0029427A">
                  <w:pPr>
                    <w:spacing w:line="340" w:lineRule="exact"/>
                    <w:ind w:left="20" w:right="-50"/>
                    <w:rPr>
                      <w:rFonts w:ascii="Arial" w:eastAsia="Arial" w:hAnsi="Arial" w:cs="Arial"/>
                      <w:sz w:val="24"/>
                      <w:szCs w:val="24"/>
                    </w:rPr>
                  </w:pPr>
                  <w:r>
                    <w:rPr>
                      <w:rFonts w:ascii="Arial" w:eastAsia="Arial" w:hAnsi="Arial" w:cs="Arial"/>
                      <w:position w:val="-2"/>
                      <w:sz w:val="24"/>
                      <w:szCs w:val="24"/>
                    </w:rPr>
                    <w:t>5</w:t>
                  </w:r>
                  <w:r>
                    <w:rPr>
                      <w:rFonts w:ascii="Arial" w:eastAsia="Arial" w:hAnsi="Arial" w:cs="Arial"/>
                      <w:position w:val="7"/>
                      <w:sz w:val="24"/>
                      <w:szCs w:val="24"/>
                    </w:rPr>
                    <w:t>8</w:t>
                  </w:r>
                  <w:r>
                    <w:rPr>
                      <w:rFonts w:ascii="Arial" w:eastAsia="Arial" w:hAnsi="Arial" w:cs="Arial"/>
                      <w:position w:val="-2"/>
                      <w:sz w:val="24"/>
                      <w:szCs w:val="24"/>
                    </w:rPr>
                    <w:t>3</w:t>
                  </w:r>
                  <w:r>
                    <w:rPr>
                      <w:rFonts w:ascii="Arial" w:eastAsia="Arial" w:hAnsi="Arial" w:cs="Arial"/>
                      <w:position w:val="7"/>
                      <w:sz w:val="24"/>
                      <w:szCs w:val="24"/>
                    </w:rPr>
                    <w:t>7</w:t>
                  </w:r>
                </w:p>
              </w:txbxContent>
            </v:textbox>
            <w10:wrap anchorx="page"/>
          </v:shape>
        </w:pict>
      </w:r>
      <w:r w:rsidRPr="00AE0F67">
        <w:pict>
          <v:shape id="_x0000_s1045" type="#_x0000_t202" style="position:absolute;left:0;text-align:left;margin-left:302.4pt;margin-top:-163pt;width:18.7pt;height:26.45pt;z-index:-1436;mso-position-horizontal-relative:page" filled="f" stroked="f">
            <v:textbox style="layout-flow:vertical;mso-layout-flow-alt:bottom-to-top" inset="0,0,0,0">
              <w:txbxContent>
                <w:p w:rsidR="00AE0F67" w:rsidRDefault="0029427A">
                  <w:pPr>
                    <w:spacing w:line="340" w:lineRule="exact"/>
                    <w:ind w:left="20" w:right="-50"/>
                    <w:rPr>
                      <w:rFonts w:ascii="Arial" w:eastAsia="Arial" w:hAnsi="Arial" w:cs="Arial"/>
                      <w:sz w:val="24"/>
                      <w:szCs w:val="24"/>
                    </w:rPr>
                  </w:pPr>
                  <w:r>
                    <w:rPr>
                      <w:rFonts w:ascii="Arial" w:eastAsia="Arial" w:hAnsi="Arial" w:cs="Arial"/>
                      <w:position w:val="-2"/>
                      <w:sz w:val="24"/>
                      <w:szCs w:val="24"/>
                    </w:rPr>
                    <w:t>5</w:t>
                  </w:r>
                  <w:r>
                    <w:rPr>
                      <w:rFonts w:ascii="Arial" w:eastAsia="Arial" w:hAnsi="Arial" w:cs="Arial"/>
                      <w:position w:val="2"/>
                      <w:sz w:val="24"/>
                      <w:szCs w:val="24"/>
                    </w:rPr>
                    <w:t>9</w:t>
                  </w:r>
                  <w:r>
                    <w:rPr>
                      <w:rFonts w:ascii="Arial" w:eastAsia="Arial" w:hAnsi="Arial" w:cs="Arial"/>
                      <w:position w:val="-2"/>
                      <w:sz w:val="24"/>
                      <w:szCs w:val="24"/>
                    </w:rPr>
                    <w:t>8</w:t>
                  </w:r>
                  <w:r>
                    <w:rPr>
                      <w:rFonts w:ascii="Arial" w:eastAsia="Arial" w:hAnsi="Arial" w:cs="Arial"/>
                      <w:position w:val="7"/>
                      <w:sz w:val="24"/>
                      <w:szCs w:val="24"/>
                    </w:rPr>
                    <w:t>6</w:t>
                  </w:r>
                  <w:r>
                    <w:rPr>
                      <w:rFonts w:ascii="Arial" w:eastAsia="Arial" w:hAnsi="Arial" w:cs="Arial"/>
                      <w:position w:val="2"/>
                      <w:sz w:val="24"/>
                      <w:szCs w:val="24"/>
                    </w:rPr>
                    <w:t>9</w:t>
                  </w:r>
                  <w:r>
                    <w:rPr>
                      <w:rFonts w:ascii="Arial" w:eastAsia="Arial" w:hAnsi="Arial" w:cs="Arial"/>
                      <w:position w:val="7"/>
                      <w:sz w:val="24"/>
                      <w:szCs w:val="24"/>
                    </w:rPr>
                    <w:t>1</w:t>
                  </w:r>
                </w:p>
              </w:txbxContent>
            </v:textbox>
            <w10:wrap anchorx="page"/>
          </v:shape>
        </w:pict>
      </w:r>
      <w:r w:rsidRPr="00AE0F67">
        <w:pict>
          <v:shape id="_x0000_s1044" type="#_x0000_t202" style="position:absolute;left:0;text-align:left;margin-left:316.5pt;margin-top:-148.55pt;width:18.7pt;height:8.65pt;z-index:-1432;mso-position-horizontal-relative:page" filled="f" stroked="f">
            <v:textbox style="layout-flow:vertical;mso-layout-flow-alt:bottom-to-top" inset="0,0,0,0">
              <w:txbxContent>
                <w:p w:rsidR="00AE0F67" w:rsidRDefault="0029427A">
                  <w:pPr>
                    <w:spacing w:line="340" w:lineRule="exact"/>
                    <w:ind w:left="20" w:right="-50"/>
                    <w:rPr>
                      <w:rFonts w:ascii="Arial" w:eastAsia="Arial" w:hAnsi="Arial" w:cs="Arial"/>
                      <w:sz w:val="24"/>
                      <w:szCs w:val="24"/>
                    </w:rPr>
                  </w:pPr>
                  <w:r>
                    <w:rPr>
                      <w:rFonts w:ascii="Arial" w:eastAsia="Arial" w:hAnsi="Arial" w:cs="Arial"/>
                      <w:position w:val="-2"/>
                      <w:sz w:val="24"/>
                      <w:szCs w:val="24"/>
                    </w:rPr>
                    <w:t>9</w:t>
                  </w:r>
                  <w:r>
                    <w:rPr>
                      <w:rFonts w:ascii="Arial" w:eastAsia="Arial" w:hAnsi="Arial" w:cs="Arial"/>
                      <w:position w:val="7"/>
                      <w:sz w:val="24"/>
                      <w:szCs w:val="24"/>
                    </w:rPr>
                    <w:t>5</w:t>
                  </w:r>
                </w:p>
              </w:txbxContent>
            </v:textbox>
            <w10:wrap anchorx="page"/>
          </v:shape>
        </w:pict>
      </w:r>
      <w:r w:rsidRPr="00AE0F67">
        <w:pict>
          <v:shape id="_x0000_s1043" type="#_x0000_t202" style="position:absolute;left:0;text-align:left;margin-left:337.7pt;margin-top:-152.5pt;width:18.7pt;height:22pt;z-index:-1428;mso-position-horizontal-relative:page" filled="f" stroked="f">
            <v:textbox style="layout-flow:vertical;mso-layout-flow-alt:bottom-to-top" inset="0,0,0,0">
              <w:txbxContent>
                <w:p w:rsidR="00AE0F67" w:rsidRDefault="0029427A">
                  <w:pPr>
                    <w:spacing w:line="340" w:lineRule="exact"/>
                    <w:ind w:left="20" w:right="-50"/>
                    <w:rPr>
                      <w:rFonts w:ascii="Arial" w:eastAsia="Arial" w:hAnsi="Arial" w:cs="Arial"/>
                      <w:sz w:val="24"/>
                      <w:szCs w:val="24"/>
                    </w:rPr>
                  </w:pPr>
                  <w:r>
                    <w:rPr>
                      <w:rFonts w:ascii="Arial" w:eastAsia="Arial" w:hAnsi="Arial" w:cs="Arial"/>
                      <w:position w:val="7"/>
                      <w:sz w:val="24"/>
                      <w:szCs w:val="24"/>
                    </w:rPr>
                    <w:t>1</w:t>
                  </w:r>
                  <w:r>
                    <w:rPr>
                      <w:rFonts w:ascii="Arial" w:eastAsia="Arial" w:hAnsi="Arial" w:cs="Arial"/>
                      <w:position w:val="-2"/>
                      <w:sz w:val="24"/>
                      <w:szCs w:val="24"/>
                    </w:rPr>
                    <w:t>9</w:t>
                  </w:r>
                  <w:r>
                    <w:rPr>
                      <w:rFonts w:ascii="Arial" w:eastAsia="Arial" w:hAnsi="Arial" w:cs="Arial"/>
                      <w:position w:val="7"/>
                      <w:sz w:val="24"/>
                      <w:szCs w:val="24"/>
                    </w:rPr>
                    <w:t>0</w:t>
                  </w:r>
                  <w:r>
                    <w:rPr>
                      <w:rFonts w:ascii="Arial" w:eastAsia="Arial" w:hAnsi="Arial" w:cs="Arial"/>
                      <w:position w:val="2"/>
                      <w:sz w:val="24"/>
                      <w:szCs w:val="24"/>
                    </w:rPr>
                    <w:t>8</w:t>
                  </w:r>
                  <w:r>
                    <w:rPr>
                      <w:rFonts w:ascii="Arial" w:eastAsia="Arial" w:hAnsi="Arial" w:cs="Arial"/>
                      <w:position w:val="-2"/>
                      <w:sz w:val="24"/>
                      <w:szCs w:val="24"/>
                    </w:rPr>
                    <w:t>6</w:t>
                  </w:r>
                  <w:r>
                    <w:rPr>
                      <w:rFonts w:ascii="Arial" w:eastAsia="Arial" w:hAnsi="Arial" w:cs="Arial"/>
                      <w:position w:val="7"/>
                      <w:sz w:val="24"/>
                      <w:szCs w:val="24"/>
                    </w:rPr>
                    <w:t>0</w:t>
                  </w:r>
                  <w:r>
                    <w:rPr>
                      <w:rFonts w:ascii="Arial" w:eastAsia="Arial" w:hAnsi="Arial" w:cs="Arial"/>
                      <w:position w:val="2"/>
                      <w:sz w:val="24"/>
                      <w:szCs w:val="24"/>
                    </w:rPr>
                    <w:t>9</w:t>
                  </w:r>
                </w:p>
              </w:txbxContent>
            </v:textbox>
            <w10:wrap anchorx="page"/>
          </v:shape>
        </w:pict>
      </w:r>
      <w:r w:rsidRPr="00AE0F67">
        <w:pict>
          <v:shape id="_x0000_s1042" type="#_x0000_t202" style="position:absolute;left:0;text-align:left;margin-left:358.85pt;margin-top:-154.25pt;width:18.7pt;height:17.7pt;z-index:-1425;mso-position-horizontal-relative:page" filled="f" stroked="f">
            <v:textbox style="layout-flow:vertical;mso-layout-flow-alt:bottom-to-top" inset="0,0,0,0">
              <w:txbxContent>
                <w:p w:rsidR="00AE0F67" w:rsidRDefault="0029427A">
                  <w:pPr>
                    <w:spacing w:line="360" w:lineRule="exact"/>
                    <w:ind w:left="20" w:right="-50"/>
                    <w:rPr>
                      <w:rFonts w:ascii="Arial" w:eastAsia="Arial" w:hAnsi="Arial" w:cs="Arial"/>
                      <w:sz w:val="24"/>
                      <w:szCs w:val="24"/>
                    </w:rPr>
                  </w:pPr>
                  <w:r>
                    <w:rPr>
                      <w:rFonts w:ascii="Arial" w:eastAsia="Arial" w:hAnsi="Arial" w:cs="Arial"/>
                      <w:position w:val="-2"/>
                      <w:sz w:val="24"/>
                      <w:szCs w:val="24"/>
                    </w:rPr>
                    <w:t>8</w:t>
                  </w:r>
                  <w:r>
                    <w:rPr>
                      <w:rFonts w:ascii="Arial" w:eastAsia="Arial" w:hAnsi="Arial" w:cs="Arial"/>
                      <w:position w:val="8"/>
                      <w:sz w:val="24"/>
                      <w:szCs w:val="24"/>
                    </w:rPr>
                    <w:t>9</w:t>
                  </w:r>
                  <w:r>
                    <w:rPr>
                      <w:rFonts w:ascii="Arial" w:eastAsia="Arial" w:hAnsi="Arial" w:cs="Arial"/>
                      <w:position w:val="3"/>
                      <w:sz w:val="24"/>
                      <w:szCs w:val="24"/>
                    </w:rPr>
                    <w:t>7</w:t>
                  </w:r>
                  <w:r>
                    <w:rPr>
                      <w:rFonts w:ascii="Arial" w:eastAsia="Arial" w:hAnsi="Arial" w:cs="Arial"/>
                      <w:position w:val="-2"/>
                      <w:sz w:val="24"/>
                      <w:szCs w:val="24"/>
                    </w:rPr>
                    <w:t>1</w:t>
                  </w:r>
                  <w:r>
                    <w:rPr>
                      <w:rFonts w:ascii="Arial" w:eastAsia="Arial" w:hAnsi="Arial" w:cs="Arial"/>
                      <w:position w:val="3"/>
                      <w:sz w:val="24"/>
                      <w:szCs w:val="24"/>
                    </w:rPr>
                    <w:t>0</w:t>
                  </w:r>
                </w:p>
              </w:txbxContent>
            </v:textbox>
            <w10:wrap anchorx="page"/>
          </v:shape>
        </w:pict>
      </w:r>
      <w:r w:rsidRPr="00AE0F67">
        <w:pict>
          <v:shape id="_x0000_s1041" type="#_x0000_t202" style="position:absolute;left:0;text-align:left;margin-left:387.1pt;margin-top:-158.15pt;width:18.7pt;height:21.6pt;z-index:-1421;mso-position-horizontal-relative:page" filled="f" stroked="f">
            <v:textbox style="layout-flow:vertical;mso-layout-flow-alt:bottom-to-top" inset="0,0,0,0">
              <w:txbxContent>
                <w:p w:rsidR="00AE0F67" w:rsidRDefault="0029427A">
                  <w:pPr>
                    <w:spacing w:line="340" w:lineRule="exact"/>
                    <w:ind w:left="20" w:right="-50"/>
                    <w:rPr>
                      <w:rFonts w:ascii="Arial" w:eastAsia="Arial" w:hAnsi="Arial" w:cs="Arial"/>
                      <w:sz w:val="24"/>
                      <w:szCs w:val="24"/>
                    </w:rPr>
                  </w:pPr>
                  <w:r>
                    <w:rPr>
                      <w:rFonts w:ascii="Arial" w:eastAsia="Arial" w:hAnsi="Arial" w:cs="Arial"/>
                      <w:position w:val="7"/>
                      <w:sz w:val="24"/>
                      <w:szCs w:val="24"/>
                    </w:rPr>
                    <w:t>4</w:t>
                  </w:r>
                  <w:r>
                    <w:rPr>
                      <w:rFonts w:ascii="Arial" w:eastAsia="Arial" w:hAnsi="Arial" w:cs="Arial"/>
                      <w:position w:val="2"/>
                      <w:sz w:val="24"/>
                      <w:szCs w:val="24"/>
                    </w:rPr>
                    <w:t>3</w:t>
                  </w:r>
                  <w:r>
                    <w:rPr>
                      <w:rFonts w:ascii="Arial" w:eastAsia="Arial" w:hAnsi="Arial" w:cs="Arial"/>
                      <w:position w:val="-2"/>
                      <w:sz w:val="24"/>
                      <w:szCs w:val="24"/>
                    </w:rPr>
                    <w:t>5</w:t>
                  </w:r>
                  <w:r>
                    <w:rPr>
                      <w:rFonts w:ascii="Arial" w:eastAsia="Arial" w:hAnsi="Arial" w:cs="Arial"/>
                      <w:position w:val="7"/>
                      <w:sz w:val="24"/>
                      <w:szCs w:val="24"/>
                    </w:rPr>
                    <w:t>6</w:t>
                  </w:r>
                  <w:r>
                    <w:rPr>
                      <w:rFonts w:ascii="Arial" w:eastAsia="Arial" w:hAnsi="Arial" w:cs="Arial"/>
                      <w:position w:val="2"/>
                      <w:sz w:val="24"/>
                      <w:szCs w:val="24"/>
                    </w:rPr>
                    <w:t>6</w:t>
                  </w:r>
                </w:p>
              </w:txbxContent>
            </v:textbox>
            <w10:wrap anchorx="page"/>
          </v:shape>
        </w:pict>
      </w:r>
      <w:r w:rsidRPr="00AE0F67">
        <w:pict>
          <v:shape id="_x0000_s1040" type="#_x0000_t202" style="position:absolute;left:0;text-align:left;margin-left:408.3pt;margin-top:-152.5pt;width:18.7pt;height:16.75pt;z-index:-1418;mso-position-horizontal-relative:page" filled="f" stroked="f">
            <v:textbox style="layout-flow:vertical;mso-layout-flow-alt:bottom-to-top" inset="0,0,0,0">
              <w:txbxContent>
                <w:p w:rsidR="00AE0F67" w:rsidRDefault="0029427A">
                  <w:pPr>
                    <w:spacing w:line="340" w:lineRule="exact"/>
                    <w:ind w:left="20" w:right="-50"/>
                    <w:rPr>
                      <w:rFonts w:ascii="Arial" w:eastAsia="Arial" w:hAnsi="Arial" w:cs="Arial"/>
                      <w:sz w:val="24"/>
                      <w:szCs w:val="24"/>
                    </w:rPr>
                  </w:pPr>
                  <w:r>
                    <w:rPr>
                      <w:rFonts w:ascii="Arial" w:eastAsia="Arial" w:hAnsi="Arial" w:cs="Arial"/>
                      <w:position w:val="-2"/>
                      <w:sz w:val="24"/>
                      <w:szCs w:val="24"/>
                    </w:rPr>
                    <w:t>4</w:t>
                  </w:r>
                  <w:r>
                    <w:rPr>
                      <w:rFonts w:ascii="Arial" w:eastAsia="Arial" w:hAnsi="Arial" w:cs="Arial"/>
                      <w:position w:val="7"/>
                      <w:sz w:val="24"/>
                      <w:szCs w:val="24"/>
                    </w:rPr>
                    <w:t>5</w:t>
                  </w:r>
                  <w:r>
                    <w:rPr>
                      <w:rFonts w:ascii="Arial" w:eastAsia="Arial" w:hAnsi="Arial" w:cs="Arial"/>
                      <w:position w:val="2"/>
                      <w:sz w:val="24"/>
                      <w:szCs w:val="24"/>
                    </w:rPr>
                    <w:t>8</w:t>
                  </w:r>
                  <w:r>
                    <w:rPr>
                      <w:rFonts w:ascii="Arial" w:eastAsia="Arial" w:hAnsi="Arial" w:cs="Arial"/>
                      <w:position w:val="-2"/>
                      <w:sz w:val="24"/>
                      <w:szCs w:val="24"/>
                    </w:rPr>
                    <w:t>0</w:t>
                  </w:r>
                  <w:r>
                    <w:rPr>
                      <w:rFonts w:ascii="Arial" w:eastAsia="Arial" w:hAnsi="Arial" w:cs="Arial"/>
                      <w:position w:val="7"/>
                      <w:sz w:val="24"/>
                      <w:szCs w:val="24"/>
                    </w:rPr>
                    <w:t>0</w:t>
                  </w:r>
                </w:p>
              </w:txbxContent>
            </v:textbox>
            <w10:wrap anchorx="page"/>
          </v:shape>
        </w:pict>
      </w:r>
      <w:r w:rsidRPr="00AE0F67">
        <w:pict>
          <v:shape id="_x0000_s1039" type="#_x0000_t202" style="position:absolute;left:0;text-align:left;margin-left:429.5pt;margin-top:-155.8pt;width:18.7pt;height:19.25pt;z-index:-1415;mso-position-horizontal-relative:page" filled="f" stroked="f">
            <v:textbox style="layout-flow:vertical;mso-layout-flow-alt:bottom-to-top" inset="0,0,0,0">
              <w:txbxContent>
                <w:p w:rsidR="00AE0F67" w:rsidRDefault="0029427A">
                  <w:pPr>
                    <w:spacing w:line="340" w:lineRule="exact"/>
                    <w:ind w:left="20" w:right="-50"/>
                    <w:rPr>
                      <w:rFonts w:ascii="Arial" w:eastAsia="Arial" w:hAnsi="Arial" w:cs="Arial"/>
                      <w:sz w:val="24"/>
                      <w:szCs w:val="24"/>
                    </w:rPr>
                  </w:pPr>
                  <w:r>
                    <w:rPr>
                      <w:rFonts w:ascii="Arial" w:eastAsia="Arial" w:hAnsi="Arial" w:cs="Arial"/>
                      <w:position w:val="-2"/>
                      <w:sz w:val="24"/>
                      <w:szCs w:val="24"/>
                    </w:rPr>
                    <w:t>3</w:t>
                  </w:r>
                  <w:r>
                    <w:rPr>
                      <w:rFonts w:ascii="Arial" w:eastAsia="Arial" w:hAnsi="Arial" w:cs="Arial"/>
                      <w:position w:val="7"/>
                      <w:sz w:val="24"/>
                      <w:szCs w:val="24"/>
                    </w:rPr>
                    <w:t>1</w:t>
                  </w:r>
                  <w:r>
                    <w:rPr>
                      <w:rFonts w:ascii="Arial" w:eastAsia="Arial" w:hAnsi="Arial" w:cs="Arial"/>
                      <w:position w:val="-2"/>
                      <w:sz w:val="24"/>
                      <w:szCs w:val="24"/>
                    </w:rPr>
                    <w:t>9</w:t>
                  </w:r>
                  <w:r>
                    <w:rPr>
                      <w:rFonts w:ascii="Arial" w:eastAsia="Arial" w:hAnsi="Arial" w:cs="Arial"/>
                      <w:position w:val="7"/>
                      <w:sz w:val="24"/>
                      <w:szCs w:val="24"/>
                    </w:rPr>
                    <w:t>4</w:t>
                  </w:r>
                </w:p>
              </w:txbxContent>
            </v:textbox>
            <w10:wrap anchorx="page"/>
          </v:shape>
        </w:pict>
      </w:r>
      <w:r w:rsidRPr="00AE0F67">
        <w:pict>
          <v:shape id="_x0000_s1038" type="#_x0000_t202" style="position:absolute;left:0;text-align:left;margin-left:450.65pt;margin-top:-155.5pt;width:18.7pt;height:16.3pt;z-index:-1412;mso-position-horizontal-relative:page" filled="f" stroked="f">
            <v:textbox style="layout-flow:vertical;mso-layout-flow-alt:bottom-to-top" inset="0,0,0,0">
              <w:txbxContent>
                <w:p w:rsidR="00AE0F67" w:rsidRDefault="0029427A">
                  <w:pPr>
                    <w:spacing w:line="340" w:lineRule="exact"/>
                    <w:ind w:left="20" w:right="-50"/>
                    <w:rPr>
                      <w:rFonts w:ascii="Arial" w:eastAsia="Arial" w:hAnsi="Arial" w:cs="Arial"/>
                      <w:sz w:val="24"/>
                      <w:szCs w:val="24"/>
                    </w:rPr>
                  </w:pPr>
                  <w:r>
                    <w:rPr>
                      <w:rFonts w:ascii="Arial" w:eastAsia="Arial" w:hAnsi="Arial" w:cs="Arial"/>
                      <w:position w:val="-2"/>
                      <w:sz w:val="24"/>
                      <w:szCs w:val="24"/>
                    </w:rPr>
                    <w:t>3</w:t>
                  </w:r>
                  <w:r>
                    <w:rPr>
                      <w:rFonts w:ascii="Arial" w:eastAsia="Arial" w:hAnsi="Arial" w:cs="Arial"/>
                      <w:position w:val="2"/>
                      <w:sz w:val="24"/>
                      <w:szCs w:val="24"/>
                    </w:rPr>
                    <w:t>2</w:t>
                  </w:r>
                  <w:r>
                    <w:rPr>
                      <w:rFonts w:ascii="Arial" w:eastAsia="Arial" w:hAnsi="Arial" w:cs="Arial"/>
                      <w:position w:val="7"/>
                      <w:sz w:val="24"/>
                      <w:szCs w:val="24"/>
                    </w:rPr>
                    <w:t>1</w:t>
                  </w:r>
                  <w:r>
                    <w:rPr>
                      <w:rFonts w:ascii="Arial" w:eastAsia="Arial" w:hAnsi="Arial" w:cs="Arial"/>
                      <w:position w:val="2"/>
                      <w:sz w:val="24"/>
                      <w:szCs w:val="24"/>
                    </w:rPr>
                    <w:t>1</w:t>
                  </w:r>
                  <w:r>
                    <w:rPr>
                      <w:rFonts w:ascii="Arial" w:eastAsia="Arial" w:hAnsi="Arial" w:cs="Arial"/>
                      <w:position w:val="7"/>
                      <w:sz w:val="24"/>
                      <w:szCs w:val="24"/>
                    </w:rPr>
                    <w:t>9</w:t>
                  </w:r>
                </w:p>
              </w:txbxContent>
            </v:textbox>
            <w10:wrap anchorx="page"/>
          </v:shape>
        </w:pict>
      </w:r>
      <w:r w:rsidRPr="00AE0F67">
        <w:pict>
          <v:shape id="_x0000_s1037" type="#_x0000_t202" style="position:absolute;left:0;text-align:left;margin-left:464.8pt;margin-top:-157.05pt;width:18.7pt;height:20.55pt;z-index:-1409;mso-position-horizontal-relative:page" filled="f" stroked="f">
            <v:textbox style="layout-flow:vertical;mso-layout-flow-alt:bottom-to-top" inset="0,0,0,0">
              <w:txbxContent>
                <w:p w:rsidR="00AE0F67" w:rsidRDefault="0029427A">
                  <w:pPr>
                    <w:spacing w:line="340" w:lineRule="exact"/>
                    <w:ind w:left="20" w:right="-50"/>
                    <w:rPr>
                      <w:rFonts w:ascii="Arial" w:eastAsia="Arial" w:hAnsi="Arial" w:cs="Arial"/>
                      <w:sz w:val="24"/>
                      <w:szCs w:val="24"/>
                    </w:rPr>
                  </w:pPr>
                  <w:r>
                    <w:rPr>
                      <w:rFonts w:ascii="Arial" w:eastAsia="Arial" w:hAnsi="Arial" w:cs="Arial"/>
                      <w:position w:val="-2"/>
                      <w:sz w:val="24"/>
                      <w:szCs w:val="24"/>
                    </w:rPr>
                    <w:t>2</w:t>
                  </w:r>
                  <w:r>
                    <w:rPr>
                      <w:rFonts w:ascii="Arial" w:eastAsia="Arial" w:hAnsi="Arial" w:cs="Arial"/>
                      <w:position w:val="2"/>
                      <w:sz w:val="24"/>
                      <w:szCs w:val="24"/>
                    </w:rPr>
                    <w:t>4</w:t>
                  </w:r>
                  <w:r>
                    <w:rPr>
                      <w:rFonts w:ascii="Arial" w:eastAsia="Arial" w:hAnsi="Arial" w:cs="Arial"/>
                      <w:position w:val="7"/>
                      <w:sz w:val="24"/>
                      <w:szCs w:val="24"/>
                    </w:rPr>
                    <w:t>4</w:t>
                  </w:r>
                  <w:r>
                    <w:rPr>
                      <w:rFonts w:ascii="Arial" w:eastAsia="Arial" w:hAnsi="Arial" w:cs="Arial"/>
                      <w:position w:val="-2"/>
                      <w:sz w:val="24"/>
                      <w:szCs w:val="24"/>
                    </w:rPr>
                    <w:t>0</w:t>
                  </w:r>
                  <w:r>
                    <w:rPr>
                      <w:rFonts w:ascii="Arial" w:eastAsia="Arial" w:hAnsi="Arial" w:cs="Arial"/>
                      <w:position w:val="2"/>
                      <w:sz w:val="24"/>
                      <w:szCs w:val="24"/>
                    </w:rPr>
                    <w:t>7</w:t>
                  </w:r>
                  <w:r>
                    <w:rPr>
                      <w:rFonts w:ascii="Arial" w:eastAsia="Arial" w:hAnsi="Arial" w:cs="Arial"/>
                      <w:position w:val="7"/>
                      <w:sz w:val="24"/>
                      <w:szCs w:val="24"/>
                    </w:rPr>
                    <w:t>5</w:t>
                  </w:r>
                </w:p>
              </w:txbxContent>
            </v:textbox>
            <w10:wrap anchorx="page"/>
          </v:shape>
        </w:pict>
      </w:r>
      <w:r w:rsidRPr="00AE0F67">
        <w:pict>
          <v:shape id="_x0000_s1036" type="#_x0000_t202" style="position:absolute;left:0;text-align:left;margin-left:478.9pt;margin-top:-148.25pt;width:18.7pt;height:8.65pt;z-index:-1406;mso-position-horizontal-relative:page" filled="f" stroked="f">
            <v:textbox style="layout-flow:vertical;mso-layout-flow-alt:bottom-to-top" inset="0,0,0,0">
              <w:txbxContent>
                <w:p w:rsidR="00AE0F67" w:rsidRDefault="0029427A">
                  <w:pPr>
                    <w:spacing w:line="340" w:lineRule="exact"/>
                    <w:ind w:left="20" w:right="-50"/>
                    <w:rPr>
                      <w:rFonts w:ascii="Arial" w:eastAsia="Arial" w:hAnsi="Arial" w:cs="Arial"/>
                      <w:sz w:val="24"/>
                      <w:szCs w:val="24"/>
                    </w:rPr>
                  </w:pPr>
                  <w:r>
                    <w:rPr>
                      <w:rFonts w:ascii="Arial" w:eastAsia="Arial" w:hAnsi="Arial" w:cs="Arial"/>
                      <w:position w:val="-2"/>
                      <w:sz w:val="24"/>
                      <w:szCs w:val="24"/>
                    </w:rPr>
                    <w:t>2</w:t>
                  </w:r>
                  <w:r>
                    <w:rPr>
                      <w:rFonts w:ascii="Arial" w:eastAsia="Arial" w:hAnsi="Arial" w:cs="Arial"/>
                      <w:position w:val="7"/>
                      <w:sz w:val="24"/>
                      <w:szCs w:val="24"/>
                    </w:rPr>
                    <w:t>7</w:t>
                  </w:r>
                </w:p>
              </w:txbxContent>
            </v:textbox>
            <w10:wrap anchorx="page"/>
          </v:shape>
        </w:pict>
      </w:r>
      <w:r w:rsidR="0029427A">
        <w:rPr>
          <w:rFonts w:ascii="Arial" w:eastAsia="Arial" w:hAnsi="Arial" w:cs="Arial"/>
          <w:sz w:val="16"/>
          <w:szCs w:val="16"/>
        </w:rPr>
        <w:t>0.5          1.5          2.5</w:t>
      </w:r>
    </w:p>
    <w:p w:rsidR="00AE0F67" w:rsidRDefault="00AE0F67">
      <w:pPr>
        <w:spacing w:before="92"/>
      </w:pPr>
      <w:r>
        <w:pict>
          <v:shape id="_x0000_s1035" type="#_x0000_t202" style="position:absolute;margin-left:481.85pt;margin-top:10.5pt;width:10pt;height:53.6pt;z-index:-1401;mso-position-horizontal-relative:page" filled="f" stroked="f">
            <v:textbox style="layout-flow:vertical;mso-layout-flow-alt:bottom-to-top" inset="0,0,0,0">
              <w:txbxContent>
                <w:p w:rsidR="00AE0F67" w:rsidRDefault="0029427A">
                  <w:pPr>
                    <w:spacing w:line="180" w:lineRule="exact"/>
                    <w:ind w:left="20" w:right="-24"/>
                    <w:rPr>
                      <w:rFonts w:ascii="Arial" w:eastAsia="Arial" w:hAnsi="Arial" w:cs="Arial"/>
                      <w:sz w:val="16"/>
                      <w:szCs w:val="16"/>
                    </w:rPr>
                  </w:pPr>
                  <w:r>
                    <w:rPr>
                      <w:rFonts w:ascii="Arial" w:eastAsia="Arial" w:hAnsi="Arial" w:cs="Arial"/>
                      <w:sz w:val="16"/>
                      <w:szCs w:val="16"/>
                    </w:rPr>
                    <w:t>4.5    6.0    7.5</w:t>
                  </w:r>
                </w:p>
              </w:txbxContent>
            </v:textbox>
            <w10:wrap anchorx="page"/>
          </v:shape>
        </w:pict>
      </w:r>
      <w:r w:rsidR="00FC37EC">
        <w:pict>
          <v:shape id="_x0000_i1038" type="#_x0000_t75" style="width:93.75pt;height:57.75pt">
            <v:imagedata r:id="rId35" o:title=""/>
          </v:shape>
        </w:pict>
      </w:r>
    </w:p>
    <w:p w:rsidR="00AE0F67" w:rsidRDefault="00AE0F67">
      <w:pPr>
        <w:spacing w:before="5" w:line="160" w:lineRule="exact"/>
        <w:rPr>
          <w:sz w:val="17"/>
          <w:szCs w:val="17"/>
        </w:rPr>
      </w:pPr>
    </w:p>
    <w:p w:rsidR="00AE0F67" w:rsidRDefault="00FC37EC">
      <w:r>
        <w:pict>
          <v:shape id="_x0000_i1039" type="#_x0000_t75" style="width:89.25pt;height:53.25pt">
            <v:imagedata r:id="rId36" o:title=""/>
          </v:shape>
        </w:pict>
      </w:r>
    </w:p>
    <w:p w:rsidR="00AE0F67" w:rsidRDefault="00AE0F67">
      <w:pPr>
        <w:spacing w:before="5" w:line="160" w:lineRule="exact"/>
        <w:rPr>
          <w:sz w:val="17"/>
          <w:szCs w:val="17"/>
        </w:rPr>
      </w:pPr>
    </w:p>
    <w:p w:rsidR="00AE0F67" w:rsidRDefault="00AE0F67">
      <w:r>
        <w:pict>
          <v:shape id="_x0000_s1032" type="#_x0000_t202" style="position:absolute;margin-left:481.85pt;margin-top:47.7pt;width:10pt;height:6.45pt;z-index:-1405;mso-position-horizontal-relative:page" filled="f" stroked="f">
            <v:textbox style="layout-flow:vertical;mso-layout-flow-alt:bottom-to-top" inset="0,0,0,0">
              <w:txbxContent>
                <w:p w:rsidR="00AE0F67" w:rsidRDefault="0029427A">
                  <w:pPr>
                    <w:spacing w:line="180" w:lineRule="exact"/>
                    <w:ind w:left="20" w:right="-24"/>
                    <w:rPr>
                      <w:rFonts w:ascii="Arial" w:eastAsia="Arial" w:hAnsi="Arial" w:cs="Arial"/>
                      <w:sz w:val="16"/>
                      <w:szCs w:val="16"/>
                    </w:rPr>
                  </w:pPr>
                  <w:r>
                    <w:rPr>
                      <w:rFonts w:ascii="Arial" w:eastAsia="Arial" w:hAnsi="Arial" w:cs="Arial"/>
                      <w:sz w:val="16"/>
                      <w:szCs w:val="16"/>
                    </w:rPr>
                    <w:t>1</w:t>
                  </w:r>
                </w:p>
              </w:txbxContent>
            </v:textbox>
            <w10:wrap anchorx="page"/>
          </v:shape>
        </w:pict>
      </w:r>
      <w:r>
        <w:pict>
          <v:shape id="_x0000_s1031" type="#_x0000_t202" style="position:absolute;margin-left:481.85pt;margin-top:31.25pt;width:10pt;height:6.45pt;z-index:-1404;mso-position-horizontal-relative:page" filled="f" stroked="f">
            <v:textbox style="layout-flow:vertical;mso-layout-flow-alt:bottom-to-top" inset="0,0,0,0">
              <w:txbxContent>
                <w:p w:rsidR="00AE0F67" w:rsidRDefault="0029427A">
                  <w:pPr>
                    <w:spacing w:line="180" w:lineRule="exact"/>
                    <w:ind w:left="20" w:right="-24"/>
                    <w:rPr>
                      <w:rFonts w:ascii="Arial" w:eastAsia="Arial" w:hAnsi="Arial" w:cs="Arial"/>
                      <w:sz w:val="16"/>
                      <w:szCs w:val="16"/>
                    </w:rPr>
                  </w:pPr>
                  <w:r>
                    <w:rPr>
                      <w:rFonts w:ascii="Arial" w:eastAsia="Arial" w:hAnsi="Arial" w:cs="Arial"/>
                      <w:sz w:val="16"/>
                      <w:szCs w:val="16"/>
                    </w:rPr>
                    <w:t>3</w:t>
                  </w:r>
                </w:p>
              </w:txbxContent>
            </v:textbox>
            <w10:wrap anchorx="page"/>
          </v:shape>
        </w:pict>
      </w:r>
      <w:r>
        <w:pict>
          <v:shape id="_x0000_s1030" type="#_x0000_t202" style="position:absolute;margin-left:481.85pt;margin-top:14.75pt;width:10pt;height:6.45pt;z-index:-1403;mso-position-horizontal-relative:page" filled="f" stroked="f">
            <v:textbox style="layout-flow:vertical;mso-layout-flow-alt:bottom-to-top" inset="0,0,0,0">
              <w:txbxContent>
                <w:p w:rsidR="00AE0F67" w:rsidRDefault="0029427A">
                  <w:pPr>
                    <w:spacing w:line="180" w:lineRule="exact"/>
                    <w:ind w:left="20" w:right="-24"/>
                    <w:rPr>
                      <w:rFonts w:ascii="Arial" w:eastAsia="Arial" w:hAnsi="Arial" w:cs="Arial"/>
                      <w:sz w:val="16"/>
                      <w:szCs w:val="16"/>
                    </w:rPr>
                  </w:pPr>
                  <w:r>
                    <w:rPr>
                      <w:rFonts w:ascii="Arial" w:eastAsia="Arial" w:hAnsi="Arial" w:cs="Arial"/>
                      <w:sz w:val="16"/>
                      <w:szCs w:val="16"/>
                    </w:rPr>
                    <w:t>5</w:t>
                  </w:r>
                </w:p>
              </w:txbxContent>
            </v:textbox>
            <w10:wrap anchorx="page"/>
          </v:shape>
        </w:pict>
      </w:r>
      <w:r>
        <w:pict>
          <v:shape id="_x0000_s1029" type="#_x0000_t202" style="position:absolute;margin-left:481.85pt;margin-top:-1.7pt;width:10pt;height:6.45pt;z-index:-1402;mso-position-horizontal-relative:page" filled="f" stroked="f">
            <v:textbox style="layout-flow:vertical;mso-layout-flow-alt:bottom-to-top" inset="0,0,0,0">
              <w:txbxContent>
                <w:p w:rsidR="00AE0F67" w:rsidRDefault="0029427A">
                  <w:pPr>
                    <w:spacing w:line="180" w:lineRule="exact"/>
                    <w:ind w:left="20" w:right="-24"/>
                    <w:rPr>
                      <w:rFonts w:ascii="Arial" w:eastAsia="Arial" w:hAnsi="Arial" w:cs="Arial"/>
                      <w:sz w:val="16"/>
                      <w:szCs w:val="16"/>
                    </w:rPr>
                  </w:pPr>
                  <w:r>
                    <w:rPr>
                      <w:rFonts w:ascii="Arial" w:eastAsia="Arial" w:hAnsi="Arial" w:cs="Arial"/>
                      <w:sz w:val="16"/>
                      <w:szCs w:val="16"/>
                    </w:rPr>
                    <w:t>7</w:t>
                  </w:r>
                </w:p>
              </w:txbxContent>
            </v:textbox>
            <w10:wrap anchorx="page"/>
          </v:shape>
        </w:pict>
      </w:r>
      <w:r w:rsidR="00FC37EC">
        <w:pict>
          <v:shape id="_x0000_i1040" type="#_x0000_t75" style="width:93.75pt;height:53.25pt">
            <v:imagedata r:id="rId37" o:title=""/>
          </v:shape>
        </w:pict>
      </w:r>
    </w:p>
    <w:p w:rsidR="00AE0F67" w:rsidRDefault="00AE0F67">
      <w:pPr>
        <w:spacing w:before="5" w:line="140" w:lineRule="exact"/>
        <w:rPr>
          <w:sz w:val="15"/>
          <w:szCs w:val="15"/>
        </w:rPr>
      </w:pPr>
    </w:p>
    <w:p w:rsidR="00AE0F67" w:rsidRDefault="00AE0F67">
      <w:pPr>
        <w:spacing w:line="200" w:lineRule="exact"/>
      </w:pPr>
    </w:p>
    <w:p w:rsidR="00AE0F67" w:rsidRDefault="00AE0F67">
      <w:pPr>
        <w:spacing w:line="200" w:lineRule="exact"/>
      </w:pPr>
    </w:p>
    <w:p w:rsidR="00AE0F67" w:rsidRDefault="00AE0F67">
      <w:pPr>
        <w:ind w:left="234"/>
        <w:rPr>
          <w:rFonts w:ascii="Arial" w:eastAsia="Arial" w:hAnsi="Arial" w:cs="Arial"/>
          <w:sz w:val="26"/>
          <w:szCs w:val="26"/>
        </w:rPr>
      </w:pPr>
      <w:r w:rsidRPr="00AE0F67">
        <w:pict>
          <v:group id="_x0000_s1026" style="position:absolute;left:0;text-align:left;margin-left:383.75pt;margin-top:-18.65pt;width:88.5pt;height:52.5pt;z-index:-1473;mso-position-horizontal-relative:page" coordorigin="7675,-373" coordsize="1770,1050">
            <v:shape id="_x0000_s1027" style="position:absolute;left:7675;top:-373;width:1770;height:1050" coordorigin="7675,-373" coordsize="1770,1050" path="m7675,677r1770,l9445,-373r-1770,l7675,677e" filled="f">
              <v:path arrowok="t"/>
            </v:shape>
            <w10:wrap anchorx="page"/>
          </v:group>
        </w:pict>
      </w:r>
      <w:r w:rsidR="0029427A">
        <w:rPr>
          <w:rFonts w:ascii="Arial" w:eastAsia="Arial" w:hAnsi="Arial" w:cs="Arial"/>
          <w:sz w:val="26"/>
          <w:szCs w:val="26"/>
        </w:rPr>
        <w:t>Petal.Width</w:t>
      </w:r>
    </w:p>
    <w:sectPr w:rsidR="00AE0F67" w:rsidSect="00AE0F67">
      <w:type w:val="continuous"/>
      <w:pgSz w:w="12240" w:h="15840"/>
      <w:pgMar w:top="1480" w:right="1720" w:bottom="280" w:left="1340" w:header="720" w:footer="720" w:gutter="0"/>
      <w:cols w:num="4" w:space="720" w:equalWidth="0">
        <w:col w:w="2233" w:space="136"/>
        <w:col w:w="1823" w:space="175"/>
        <w:col w:w="1785" w:space="175"/>
        <w:col w:w="2853"/>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427A" w:rsidRDefault="0029427A" w:rsidP="00AE0F67">
      <w:r>
        <w:separator/>
      </w:r>
    </w:p>
  </w:endnote>
  <w:endnote w:type="continuationSeparator" w:id="0">
    <w:p w:rsidR="0029427A" w:rsidRDefault="0029427A" w:rsidP="00AE0F6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M Roman 12">
    <w:altName w:val="Times New Roman"/>
    <w:charset w:val="00"/>
    <w:family w:val="auto"/>
    <w:pitch w:val="variable"/>
    <w:sig w:usb0="00000000" w:usb1="00000000" w:usb2="00000000" w:usb3="00000000" w:csb0="00000000" w:csb1="00000000"/>
  </w:font>
  <w:font w:name="LM Mono 10">
    <w:altName w:val="MS Gothic"/>
    <w:charset w:val="00"/>
    <w:family w:val="modern"/>
    <w:pitch w:val="fixed"/>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LM Roman 10">
    <w:altName w:val="Times New Roman"/>
    <w:charset w:val="00"/>
    <w:family w:val="auto"/>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0F67" w:rsidRDefault="00AE0F67">
    <w:pPr>
      <w:spacing w:line="180" w:lineRule="exact"/>
      <w:rPr>
        <w:sz w:val="19"/>
        <w:szCs w:val="19"/>
      </w:rPr>
    </w:pPr>
    <w:r w:rsidRPr="00AE0F67">
      <w:pict>
        <v:shapetype id="_x0000_t202" coordsize="21600,21600" o:spt="202" path="m,l,21600r21600,l21600,xe">
          <v:stroke joinstyle="miter"/>
          <v:path gradientshapeok="t" o:connecttype="rect"/>
        </v:shapetype>
        <v:shape id="_x0000_s2049" type="#_x0000_t202" style="position:absolute;margin-left:299pt;margin-top:740.95pt;width:13.95pt;height:11.95pt;z-index:-251658752;mso-position-horizontal-relative:page;mso-position-vertical-relative:page" filled="f" stroked="f">
          <v:textbox inset="0,0,0,0">
            <w:txbxContent>
              <w:p w:rsidR="00AE0F67" w:rsidRDefault="00AE0F67">
                <w:pPr>
                  <w:spacing w:line="220" w:lineRule="exact"/>
                  <w:ind w:left="40"/>
                  <w:rPr>
                    <w:rFonts w:ascii="LM Roman 10" w:eastAsia="LM Roman 10" w:hAnsi="LM Roman 10" w:cs="LM Roman 10"/>
                  </w:rPr>
                </w:pPr>
                <w:r>
                  <w:fldChar w:fldCharType="begin"/>
                </w:r>
                <w:r w:rsidR="0029427A">
                  <w:rPr>
                    <w:rFonts w:ascii="LM Roman 10" w:eastAsia="LM Roman 10" w:hAnsi="LM Roman 10" w:cs="LM Roman 10"/>
                    <w:w w:val="99"/>
                    <w:position w:val="1"/>
                  </w:rPr>
                  <w:instrText xml:space="preserve"> PAGE </w:instrText>
                </w:r>
                <w:r>
                  <w:fldChar w:fldCharType="separate"/>
                </w:r>
                <w:r w:rsidR="00E228A5">
                  <w:rPr>
                    <w:rFonts w:ascii="LM Roman 10" w:eastAsia="LM Roman 10" w:hAnsi="LM Roman 10" w:cs="LM Roman 10"/>
                    <w:noProof/>
                    <w:w w:val="99"/>
                    <w:position w:val="1"/>
                  </w:rPr>
                  <w:t>7</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427A" w:rsidRDefault="0029427A" w:rsidP="00AE0F67">
      <w:r>
        <w:separator/>
      </w:r>
    </w:p>
  </w:footnote>
  <w:footnote w:type="continuationSeparator" w:id="0">
    <w:p w:rsidR="0029427A" w:rsidRDefault="0029427A" w:rsidP="00AE0F6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91F6F"/>
    <w:multiLevelType w:val="multilevel"/>
    <w:tmpl w:val="431E2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311049"/>
    <w:multiLevelType w:val="multilevel"/>
    <w:tmpl w:val="3A1491C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AE0F67"/>
    <w:rsid w:val="0029427A"/>
    <w:rsid w:val="007202D7"/>
    <w:rsid w:val="00AE0F67"/>
    <w:rsid w:val="00E228A5"/>
    <w:rsid w:val="00FC37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FC37EC"/>
    <w:pPr>
      <w:widowControl w:val="0"/>
      <w:autoSpaceDE w:val="0"/>
      <w:autoSpaceDN w:val="0"/>
      <w:spacing w:before="9"/>
      <w:ind w:left="359" w:hanging="310"/>
    </w:pPr>
    <w:rPr>
      <w:sz w:val="22"/>
      <w:szCs w:val="22"/>
    </w:rPr>
  </w:style>
  <w:style w:type="paragraph" w:styleId="BalloonText">
    <w:name w:val="Balloon Text"/>
    <w:basedOn w:val="Normal"/>
    <w:link w:val="BalloonTextChar"/>
    <w:uiPriority w:val="99"/>
    <w:semiHidden/>
    <w:unhideWhenUsed/>
    <w:rsid w:val="007202D7"/>
    <w:rPr>
      <w:rFonts w:ascii="Tahoma" w:hAnsi="Tahoma" w:cs="Tahoma"/>
      <w:sz w:val="16"/>
      <w:szCs w:val="16"/>
    </w:rPr>
  </w:style>
  <w:style w:type="character" w:customStyle="1" w:styleId="BalloonTextChar">
    <w:name w:val="Balloon Text Char"/>
    <w:basedOn w:val="DefaultParagraphFont"/>
    <w:link w:val="BalloonText"/>
    <w:uiPriority w:val="99"/>
    <w:semiHidden/>
    <w:rsid w:val="007202D7"/>
    <w:rPr>
      <w:rFonts w:ascii="Tahoma" w:hAnsi="Tahoma" w:cs="Tahoma"/>
      <w:sz w:val="16"/>
      <w:szCs w:val="16"/>
    </w:rPr>
  </w:style>
  <w:style w:type="character" w:styleId="Hyperlink">
    <w:name w:val="Hyperlink"/>
    <w:basedOn w:val="DefaultParagraphFont"/>
    <w:uiPriority w:val="99"/>
    <w:semiHidden/>
    <w:unhideWhenUsed/>
    <w:rsid w:val="007202D7"/>
    <w:rPr>
      <w:color w:val="0000FF"/>
      <w:u w:val="single"/>
    </w:rPr>
  </w:style>
  <w:style w:type="character" w:customStyle="1" w:styleId="green">
    <w:name w:val="green"/>
    <w:basedOn w:val="DefaultParagraphFont"/>
    <w:rsid w:val="007202D7"/>
  </w:style>
  <w:style w:type="paragraph" w:styleId="NormalWeb">
    <w:name w:val="Normal (Web)"/>
    <w:basedOn w:val="Normal"/>
    <w:uiPriority w:val="99"/>
    <w:semiHidden/>
    <w:unhideWhenUsed/>
    <w:rsid w:val="007202D7"/>
    <w:pPr>
      <w:spacing w:before="100" w:beforeAutospacing="1" w:after="100" w:afterAutospacing="1"/>
    </w:pPr>
    <w:rPr>
      <w:sz w:val="24"/>
      <w:szCs w:val="24"/>
    </w:rPr>
  </w:style>
  <w:style w:type="paragraph" w:styleId="Header">
    <w:name w:val="header"/>
    <w:basedOn w:val="Normal"/>
    <w:link w:val="HeaderChar"/>
    <w:uiPriority w:val="99"/>
    <w:semiHidden/>
    <w:unhideWhenUsed/>
    <w:rsid w:val="00E228A5"/>
    <w:pPr>
      <w:tabs>
        <w:tab w:val="center" w:pos="4680"/>
        <w:tab w:val="right" w:pos="9360"/>
      </w:tabs>
    </w:pPr>
  </w:style>
  <w:style w:type="character" w:customStyle="1" w:styleId="HeaderChar">
    <w:name w:val="Header Char"/>
    <w:basedOn w:val="DefaultParagraphFont"/>
    <w:link w:val="Header"/>
    <w:uiPriority w:val="99"/>
    <w:semiHidden/>
    <w:rsid w:val="00E228A5"/>
  </w:style>
  <w:style w:type="paragraph" w:styleId="Footer">
    <w:name w:val="footer"/>
    <w:basedOn w:val="Normal"/>
    <w:link w:val="FooterChar"/>
    <w:uiPriority w:val="99"/>
    <w:semiHidden/>
    <w:unhideWhenUsed/>
    <w:rsid w:val="00E228A5"/>
    <w:pPr>
      <w:tabs>
        <w:tab w:val="center" w:pos="4680"/>
        <w:tab w:val="right" w:pos="9360"/>
      </w:tabs>
    </w:pPr>
  </w:style>
  <w:style w:type="character" w:customStyle="1" w:styleId="FooterChar">
    <w:name w:val="Footer Char"/>
    <w:basedOn w:val="DefaultParagraphFont"/>
    <w:link w:val="Footer"/>
    <w:uiPriority w:val="99"/>
    <w:semiHidden/>
    <w:rsid w:val="00E228A5"/>
  </w:style>
</w:styles>
</file>

<file path=word/webSettings.xml><?xml version="1.0" encoding="utf-8"?>
<w:webSettings xmlns:r="http://schemas.openxmlformats.org/officeDocument/2006/relationships" xmlns:w="http://schemas.openxmlformats.org/wordprocessingml/2006/main">
  <w:divs>
    <w:div w:id="813107251">
      <w:bodyDiv w:val="1"/>
      <w:marLeft w:val="0"/>
      <w:marRight w:val="0"/>
      <w:marTop w:val="0"/>
      <w:marBottom w:val="0"/>
      <w:divBdr>
        <w:top w:val="none" w:sz="0" w:space="0" w:color="auto"/>
        <w:left w:val="none" w:sz="0" w:space="0" w:color="auto"/>
        <w:bottom w:val="none" w:sz="0" w:space="0" w:color="auto"/>
        <w:right w:val="none" w:sz="0" w:space="0" w:color="auto"/>
      </w:divBdr>
    </w:div>
    <w:div w:id="1381400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duniya.com/programs/du/csh/data-mining-in-r/program1" TargetMode="External"/><Relationship Id="rId13" Type="http://schemas.openxmlformats.org/officeDocument/2006/relationships/hyperlink" Target="https://www.tutorialsduniya.com/programs/du/csh/data-mining-in-r/program6"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hyperlink" Target="https://www.tutorialsduniya.com/programs/du/csh/data-mining-in-r/program5"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utorialsduniya.com/programs/du/csh/data-mining-in-r/program3"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hyperlink" Target="https://www.tutorialsduniya.com/programs/du/csh/data-mining-in-r/program2" TargetMode="Externa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CB5533E-3662-4B2A-80E5-9EF06D02E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17</Pages>
  <Words>3334</Words>
  <Characters>19006</Characters>
  <Application>Microsoft Office Word</Application>
  <DocSecurity>0</DocSecurity>
  <Lines>158</Lines>
  <Paragraphs>44</Paragraphs>
  <ScaleCrop>false</ScaleCrop>
  <Company/>
  <LinksUpToDate>false</LinksUpToDate>
  <CharactersWithSpaces>22296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Abhijeet</dc:creator>
  <cp:lastModifiedBy>Abhijeet</cp:lastModifiedBy>
  <cp:revision>4</cp:revision>
  <dcterms:created xsi:type="dcterms:W3CDTF">2021-05-14T07:56:00Z</dcterms:created>
  <dcterms:modified xsi:type="dcterms:W3CDTF">2021-05-14T08:05:00Z</dcterms:modified>
</cp:coreProperties>
</file>